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0FFC1"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1A106C67"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031B645E"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4CE61F6C" w14:textId="77777777" w:rsidR="005D61D4" w:rsidRDefault="005D61D4" w:rsidP="005D61D4"/>
    <w:p w14:paraId="335051B2" w14:textId="77777777" w:rsidR="005D61D4" w:rsidRPr="005D61D4" w:rsidRDefault="005D61D4" w:rsidP="005D61D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Content>
        <w:p w14:paraId="2B5AF3E1" w14:textId="77777777" w:rsidR="00794773" w:rsidRPr="00B01591" w:rsidRDefault="002C1D39" w:rsidP="00172704">
          <w:pPr>
            <w:pStyle w:val="0-Autor"/>
            <w:spacing w:line="360" w:lineRule="auto"/>
            <w:rPr>
              <w:rFonts w:cs="Arial"/>
              <w:szCs w:val="28"/>
            </w:rPr>
          </w:pPr>
          <w:r>
            <w:rPr>
              <w:rFonts w:cs="Arial"/>
              <w:szCs w:val="28"/>
              <w:highlight w:val="yellow"/>
            </w:rPr>
            <w:t>TECNOLOGIA EM ANÁLISE E DESENVOLVIMENTO DE SISTEMAS</w:t>
          </w:r>
        </w:p>
      </w:sdtContent>
    </w:sdt>
    <w:p w14:paraId="5B4ACCE3" w14:textId="77777777" w:rsidR="001F6E92" w:rsidRPr="00B01591" w:rsidRDefault="001F6E92" w:rsidP="00172704">
      <w:pPr>
        <w:pStyle w:val="0-Autor"/>
        <w:spacing w:line="360" w:lineRule="auto"/>
        <w:rPr>
          <w:rFonts w:cs="Arial"/>
          <w:szCs w:val="28"/>
        </w:rPr>
      </w:pPr>
    </w:p>
    <w:p w14:paraId="5FA30B9C" w14:textId="77777777" w:rsidR="00D80F73" w:rsidRPr="00B01591" w:rsidRDefault="00D80F73" w:rsidP="00172704">
      <w:pPr>
        <w:pStyle w:val="0-Autor"/>
        <w:spacing w:line="360" w:lineRule="auto"/>
        <w:rPr>
          <w:rFonts w:cs="Arial"/>
          <w:szCs w:val="28"/>
        </w:rPr>
      </w:pPr>
    </w:p>
    <w:p w14:paraId="0D015623" w14:textId="77777777" w:rsidR="001E1227" w:rsidRPr="00B01591" w:rsidRDefault="001E1227" w:rsidP="00172704">
      <w:pPr>
        <w:pStyle w:val="0-Autor"/>
        <w:spacing w:line="360" w:lineRule="auto"/>
        <w:rPr>
          <w:rFonts w:cs="Arial"/>
          <w:szCs w:val="28"/>
        </w:rPr>
      </w:pPr>
    </w:p>
    <w:p w14:paraId="075236DD" w14:textId="77777777" w:rsidR="001E1227" w:rsidRPr="00B01591" w:rsidRDefault="001E1227" w:rsidP="00172704">
      <w:pPr>
        <w:pStyle w:val="0-Autor"/>
        <w:spacing w:line="360" w:lineRule="auto"/>
        <w:rPr>
          <w:rFonts w:cs="Arial"/>
          <w:szCs w:val="28"/>
        </w:rPr>
      </w:pPr>
    </w:p>
    <w:p w14:paraId="780F6DF6" w14:textId="3C8A3802" w:rsidR="00F909A8" w:rsidRDefault="00491BD9" w:rsidP="00172704">
      <w:pPr>
        <w:pStyle w:val="0-Autor"/>
        <w:spacing w:line="360" w:lineRule="auto"/>
        <w:rPr>
          <w:rFonts w:cs="Arial"/>
          <w:szCs w:val="28"/>
        </w:rPr>
      </w:pPr>
      <w:r>
        <w:rPr>
          <w:rFonts w:cs="Arial"/>
          <w:szCs w:val="28"/>
        </w:rPr>
        <w:t>Hélio Barolo Junior</w:t>
      </w:r>
    </w:p>
    <w:p w14:paraId="02FA609F" w14:textId="77777777" w:rsidR="00F909A8" w:rsidRPr="00F909A8" w:rsidRDefault="00F909A8" w:rsidP="00172704">
      <w:pPr>
        <w:pStyle w:val="0-Autor"/>
        <w:spacing w:line="360" w:lineRule="auto"/>
        <w:rPr>
          <w:rFonts w:cs="Arial"/>
          <w:szCs w:val="28"/>
        </w:rPr>
      </w:pPr>
    </w:p>
    <w:p w14:paraId="5A5956C1" w14:textId="77777777" w:rsidR="00F909A8" w:rsidRPr="00F909A8" w:rsidRDefault="00F909A8" w:rsidP="00172704">
      <w:pPr>
        <w:pStyle w:val="0-Autor"/>
        <w:spacing w:line="360" w:lineRule="auto"/>
        <w:rPr>
          <w:rFonts w:cs="Arial"/>
          <w:szCs w:val="28"/>
        </w:rPr>
      </w:pPr>
    </w:p>
    <w:p w14:paraId="3061FD4A" w14:textId="77777777" w:rsidR="00F909A8" w:rsidRPr="00F909A8" w:rsidRDefault="00F909A8" w:rsidP="00172704">
      <w:pPr>
        <w:pStyle w:val="0-Autor"/>
        <w:spacing w:line="360" w:lineRule="auto"/>
        <w:rPr>
          <w:rFonts w:cs="Arial"/>
          <w:szCs w:val="28"/>
        </w:rPr>
      </w:pPr>
    </w:p>
    <w:p w14:paraId="3A3EBBD3" w14:textId="7C131FA8" w:rsidR="00ED5129" w:rsidRPr="00B01591" w:rsidRDefault="007378BF" w:rsidP="00172704">
      <w:pPr>
        <w:pStyle w:val="0-TitTCC"/>
        <w:spacing w:before="0" w:line="360" w:lineRule="auto"/>
        <w:rPr>
          <w:rFonts w:cs="Arial"/>
          <w:szCs w:val="28"/>
        </w:rPr>
      </w:pPr>
      <w:r>
        <w:rPr>
          <w:rFonts w:cs="Arial"/>
          <w:szCs w:val="28"/>
        </w:rPr>
        <w:t xml:space="preserve">TRABALHO DE </w:t>
      </w:r>
      <w:r w:rsidR="00C47AC8">
        <w:rPr>
          <w:rFonts w:cs="Arial"/>
          <w:szCs w:val="28"/>
        </w:rPr>
        <w:t>eNGENHARIA DE SOFTWARE ii</w:t>
      </w:r>
    </w:p>
    <w:p w14:paraId="4E2C2CA9" w14:textId="7D66EC73" w:rsidR="00C47AC8" w:rsidRPr="00C47AC8" w:rsidRDefault="00C47AC8" w:rsidP="00C47AC8">
      <w:pPr>
        <w:pStyle w:val="0-SubTitTCC"/>
        <w:spacing w:line="360" w:lineRule="auto"/>
        <w:jc w:val="both"/>
        <w:rPr>
          <w:rFonts w:cs="Arial"/>
          <w:szCs w:val="28"/>
        </w:rPr>
      </w:pPr>
    </w:p>
    <w:p w14:paraId="263309C1" w14:textId="77777777" w:rsidR="00D80F73" w:rsidRPr="00B01591" w:rsidRDefault="00D80F73" w:rsidP="00172704">
      <w:pPr>
        <w:pStyle w:val="0-Autor"/>
        <w:spacing w:line="360" w:lineRule="auto"/>
        <w:rPr>
          <w:rFonts w:cs="Arial"/>
          <w:szCs w:val="28"/>
        </w:rPr>
      </w:pPr>
    </w:p>
    <w:p w14:paraId="0F0A0350" w14:textId="77777777" w:rsidR="00D80F73" w:rsidRPr="00B01591" w:rsidRDefault="00D80F73" w:rsidP="00172704">
      <w:pPr>
        <w:pStyle w:val="0-Autor"/>
        <w:spacing w:line="360" w:lineRule="auto"/>
        <w:rPr>
          <w:rFonts w:cs="Arial"/>
          <w:szCs w:val="28"/>
        </w:rPr>
      </w:pPr>
    </w:p>
    <w:p w14:paraId="0E2DD182" w14:textId="77777777" w:rsidR="00F909A8" w:rsidRPr="00F909A8" w:rsidRDefault="00F909A8" w:rsidP="00172704">
      <w:pPr>
        <w:pStyle w:val="0-TitAFR"/>
        <w:spacing w:before="0" w:line="360" w:lineRule="auto"/>
        <w:rPr>
          <w:rFonts w:cs="Arial"/>
          <w:szCs w:val="28"/>
        </w:rPr>
      </w:pPr>
    </w:p>
    <w:p w14:paraId="0ECB199C" w14:textId="77777777"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w:t>
      </w:r>
      <w:proofErr w:type="spellStart"/>
      <w:r w:rsidR="008B0367" w:rsidRPr="00B01591">
        <w:rPr>
          <w:rFonts w:cs="Arial"/>
        </w:rPr>
        <w:t>Novelino</w:t>
      </w:r>
      <w:proofErr w:type="spellEnd"/>
      <w:r w:rsidR="008B0367" w:rsidRPr="00B01591">
        <w:rPr>
          <w:rFonts w:cs="Arial"/>
        </w:rPr>
        <w:t>”</w:t>
      </w:r>
      <w:r w:rsidRPr="00B01591">
        <w:rPr>
          <w:rFonts w:cs="Arial"/>
        </w:rPr>
        <w:t xml:space="preserve">,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Content>
          <w:r w:rsidR="002C1D39">
            <w:rPr>
              <w:rFonts w:cs="Arial"/>
              <w:highlight w:val="yellow"/>
            </w:rPr>
            <w:t>Análise e Desenvolvimento de Sistemas.</w:t>
          </w:r>
        </w:sdtContent>
      </w:sdt>
    </w:p>
    <w:p w14:paraId="20A21DB0" w14:textId="77777777" w:rsidR="00F909A8" w:rsidRPr="00F909A8" w:rsidRDefault="00F909A8" w:rsidP="00172704">
      <w:pPr>
        <w:ind w:left="3969" w:firstLine="0"/>
        <w:rPr>
          <w:rFonts w:cs="Arial"/>
        </w:rPr>
      </w:pPr>
    </w:p>
    <w:p w14:paraId="06599C44" w14:textId="77777777" w:rsidR="00043528" w:rsidRPr="00B01591" w:rsidRDefault="00043528" w:rsidP="00172704">
      <w:pPr>
        <w:ind w:left="3969" w:firstLine="0"/>
        <w:rPr>
          <w:rFonts w:cs="Arial"/>
        </w:rPr>
      </w:pPr>
      <w:r w:rsidRPr="00B01591">
        <w:rPr>
          <w:rFonts w:cs="Arial"/>
        </w:rPr>
        <w:t xml:space="preserve">Orientador: </w:t>
      </w:r>
    </w:p>
    <w:p w14:paraId="36CCA070" w14:textId="77777777" w:rsidR="00325835" w:rsidRDefault="00325835" w:rsidP="00325835"/>
    <w:p w14:paraId="6333CA51" w14:textId="77777777" w:rsidR="00AC73C7" w:rsidRDefault="00AC73C7" w:rsidP="00325835"/>
    <w:p w14:paraId="54E57944" w14:textId="77777777" w:rsidR="00F909A8" w:rsidRPr="00F909A8" w:rsidRDefault="00F909A8" w:rsidP="00172704">
      <w:pPr>
        <w:pStyle w:val="0-TitAFR"/>
        <w:spacing w:before="0" w:line="360" w:lineRule="auto"/>
        <w:rPr>
          <w:rFonts w:cs="Arial"/>
          <w:szCs w:val="28"/>
        </w:rPr>
      </w:pPr>
    </w:p>
    <w:p w14:paraId="0269F881"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366F1553" w14:textId="69E3E9DC" w:rsidR="0044473D" w:rsidRDefault="0069271F"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p>
    <w:p w14:paraId="5E91EE4A" w14:textId="1484CAF9" w:rsidR="00CF7275" w:rsidRPr="004B4E13" w:rsidRDefault="0069271F" w:rsidP="00CF7275">
      <w:pPr>
        <w:pStyle w:val="0-Data"/>
        <w:rPr>
          <w:rFonts w:cs="Arial"/>
          <w:b w:val="0"/>
          <w:szCs w:val="24"/>
        </w:rPr>
      </w:pPr>
      <w:bookmarkStart w:id="0" w:name="_Toc434489461"/>
      <w:r>
        <w:rPr>
          <w:rFonts w:cs="Arial"/>
          <w:szCs w:val="24"/>
        </w:rPr>
        <w:lastRenderedPageBreak/>
        <w:t xml:space="preserve">Projeto </w:t>
      </w:r>
      <w:proofErr w:type="spellStart"/>
      <w:r>
        <w:rPr>
          <w:rFonts w:cs="Arial"/>
          <w:szCs w:val="24"/>
        </w:rPr>
        <w:t>OnlyParty</w:t>
      </w:r>
      <w:proofErr w:type="spellEnd"/>
    </w:p>
    <w:p w14:paraId="51EA8C8D" w14:textId="4EA8DD85" w:rsidR="00CF7275" w:rsidRDefault="00C47AC8" w:rsidP="00C47AC8">
      <w:pPr>
        <w:ind w:firstLine="0"/>
        <w:jc w:val="center"/>
        <w:rPr>
          <w:rFonts w:cs="Arial"/>
          <w:b/>
          <w:szCs w:val="24"/>
        </w:rPr>
      </w:pPr>
      <w:r>
        <w:rPr>
          <w:rFonts w:cs="Arial"/>
          <w:b/>
          <w:szCs w:val="24"/>
        </w:rPr>
        <w:t>Hélio Barolo Junior</w:t>
      </w:r>
    </w:p>
    <w:p w14:paraId="08D809D7" w14:textId="77777777" w:rsidR="00C47AC8" w:rsidRDefault="00C47AC8" w:rsidP="0069271F">
      <w:pPr>
        <w:ind w:firstLine="0"/>
        <w:rPr>
          <w:rFonts w:cs="Arial"/>
          <w:b/>
          <w:szCs w:val="24"/>
        </w:rPr>
      </w:pPr>
    </w:p>
    <w:p w14:paraId="770C1F51" w14:textId="4AD1058D" w:rsidR="007724BD" w:rsidRPr="004B4E13" w:rsidRDefault="00CF7275" w:rsidP="007724BD">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14:paraId="6F2A9E1F" w14:textId="77777777" w:rsidR="009B196A" w:rsidRPr="004B4E13" w:rsidRDefault="009B196A" w:rsidP="009B196A">
      <w:pPr>
        <w:pStyle w:val="RME-Resumo"/>
        <w:numPr>
          <w:ilvl w:val="0"/>
          <w:numId w:val="0"/>
        </w:numPr>
        <w:spacing w:before="0"/>
        <w:rPr>
          <w:rFonts w:ascii="Arial" w:hAnsi="Arial" w:cs="Arial"/>
          <w:b/>
          <w:sz w:val="24"/>
          <w:szCs w:val="24"/>
        </w:rPr>
      </w:pPr>
    </w:p>
    <w:p w14:paraId="2E27BCBD" w14:textId="056C7C49" w:rsidR="009B196A" w:rsidRDefault="007724BD" w:rsidP="009B196A">
      <w:pPr>
        <w:pStyle w:val="RME-Resumo"/>
        <w:numPr>
          <w:ilvl w:val="0"/>
          <w:numId w:val="0"/>
        </w:numPr>
        <w:spacing w:before="0"/>
        <w:ind w:left="227" w:hanging="227"/>
        <w:rPr>
          <w:rFonts w:ascii="Arial" w:hAnsi="Arial" w:cs="Arial"/>
          <w:sz w:val="24"/>
          <w:szCs w:val="24"/>
        </w:rPr>
      </w:pPr>
      <w:r>
        <w:rPr>
          <w:rFonts w:ascii="Arial" w:hAnsi="Arial" w:cs="Arial"/>
          <w:sz w:val="24"/>
          <w:szCs w:val="24"/>
        </w:rPr>
        <w:tab/>
      </w:r>
      <w:r>
        <w:rPr>
          <w:rFonts w:ascii="Arial" w:hAnsi="Arial" w:cs="Arial"/>
          <w:sz w:val="24"/>
          <w:szCs w:val="24"/>
        </w:rPr>
        <w:tab/>
        <w:t xml:space="preserve">Este trabalho </w:t>
      </w:r>
      <w:proofErr w:type="spellStart"/>
      <w:r>
        <w:rPr>
          <w:rFonts w:ascii="Arial" w:hAnsi="Arial" w:cs="Arial"/>
          <w:sz w:val="24"/>
          <w:szCs w:val="24"/>
        </w:rPr>
        <w:t>demosntra</w:t>
      </w:r>
      <w:proofErr w:type="spellEnd"/>
      <w:r>
        <w:rPr>
          <w:rFonts w:ascii="Arial" w:hAnsi="Arial" w:cs="Arial"/>
          <w:sz w:val="24"/>
          <w:szCs w:val="24"/>
        </w:rPr>
        <w:t xml:space="preserve"> o processo de desenvolvimento de um software que tem por finalidade fazer a gestão de venda de ingressos e controle de acesso integrando software e hardware</w:t>
      </w:r>
      <w:r w:rsidR="00D61ECA">
        <w:rPr>
          <w:rFonts w:ascii="Arial" w:hAnsi="Arial" w:cs="Arial"/>
          <w:sz w:val="24"/>
          <w:szCs w:val="24"/>
        </w:rPr>
        <w:t xml:space="preserve">. O projeto foi desenvolvido no </w:t>
      </w:r>
      <w:proofErr w:type="gramStart"/>
      <w:r w:rsidR="00D61ECA">
        <w:rPr>
          <w:rFonts w:ascii="Arial" w:hAnsi="Arial" w:cs="Arial"/>
          <w:sz w:val="24"/>
          <w:szCs w:val="24"/>
        </w:rPr>
        <w:t>curso  de</w:t>
      </w:r>
      <w:proofErr w:type="gramEnd"/>
      <w:r w:rsidR="00D61ECA">
        <w:rPr>
          <w:rFonts w:ascii="Arial" w:hAnsi="Arial" w:cs="Arial"/>
          <w:sz w:val="24"/>
          <w:szCs w:val="24"/>
        </w:rPr>
        <w:t xml:space="preserve"> Analise e Desenvolvimento de sistemas da FATEC Franca – Faculdade de tecnologia de Franca – Doutor Thomaz </w:t>
      </w:r>
      <w:proofErr w:type="spellStart"/>
      <w:r w:rsidR="00D61ECA">
        <w:rPr>
          <w:rFonts w:ascii="Arial" w:hAnsi="Arial" w:cs="Arial"/>
          <w:sz w:val="24"/>
          <w:szCs w:val="24"/>
        </w:rPr>
        <w:t>Novelino</w:t>
      </w:r>
      <w:proofErr w:type="spellEnd"/>
      <w:r w:rsidR="00D61ECA">
        <w:rPr>
          <w:rFonts w:ascii="Arial" w:hAnsi="Arial" w:cs="Arial"/>
          <w:sz w:val="24"/>
          <w:szCs w:val="24"/>
        </w:rPr>
        <w:t>. A justificativa principal para realização deste projeto deve-se ao mercado crescente em desenvolvimento da indústria de eventos na cidade de Franca, considerando o acesso a novas tecnologias de acessibilidade, melhorando o acesso e gestão de pessoas nos diferentes espaços, constata-se que o mercado relacionado a este segmento representa um tipo de negócio bastante lucrativo e promissor. O processo descrito trata de um software desenvolvido em uma plataforma virtual web</w:t>
      </w:r>
      <w:r w:rsidR="00C319DB">
        <w:rPr>
          <w:rFonts w:ascii="Arial" w:hAnsi="Arial" w:cs="Arial"/>
          <w:sz w:val="24"/>
          <w:szCs w:val="24"/>
        </w:rPr>
        <w:t xml:space="preserve"> e mobile, que permite a compra de ingressos na web e com vendedores, sendo armazenado na conta do usuário</w:t>
      </w:r>
      <w:r w:rsidR="00463EE7">
        <w:rPr>
          <w:rFonts w:ascii="Arial" w:hAnsi="Arial" w:cs="Arial"/>
          <w:sz w:val="24"/>
          <w:szCs w:val="24"/>
        </w:rPr>
        <w:t xml:space="preserve"> e enviado por </w:t>
      </w:r>
      <w:proofErr w:type="spellStart"/>
      <w:r w:rsidR="00463EE7">
        <w:rPr>
          <w:rFonts w:ascii="Arial" w:hAnsi="Arial" w:cs="Arial"/>
          <w:sz w:val="24"/>
          <w:szCs w:val="24"/>
        </w:rPr>
        <w:t>email</w:t>
      </w:r>
      <w:proofErr w:type="spellEnd"/>
      <w:r w:rsidR="00C319DB">
        <w:rPr>
          <w:rFonts w:ascii="Arial" w:hAnsi="Arial" w:cs="Arial"/>
          <w:sz w:val="24"/>
          <w:szCs w:val="24"/>
        </w:rPr>
        <w:t xml:space="preserve">. O sistema permite o acesso do usuário através da leitura do código do ingresso, sendo realizada pelo recepcionista de evento com um smartphone. </w:t>
      </w:r>
    </w:p>
    <w:p w14:paraId="55D9B320" w14:textId="77777777" w:rsidR="007724BD" w:rsidRPr="004B4E13" w:rsidRDefault="007724BD" w:rsidP="009B196A">
      <w:pPr>
        <w:pStyle w:val="RME-Resumo"/>
        <w:numPr>
          <w:ilvl w:val="0"/>
          <w:numId w:val="0"/>
        </w:numPr>
        <w:spacing w:before="0"/>
        <w:ind w:left="227" w:hanging="227"/>
        <w:rPr>
          <w:rFonts w:ascii="Arial" w:hAnsi="Arial" w:cs="Arial"/>
          <w:sz w:val="24"/>
          <w:szCs w:val="24"/>
        </w:rPr>
      </w:pPr>
    </w:p>
    <w:p w14:paraId="45807B6C" w14:textId="5A2FF87A"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356A71">
        <w:rPr>
          <w:rFonts w:ascii="Arial" w:hAnsi="Arial" w:cs="Arial"/>
          <w:sz w:val="24"/>
          <w:szCs w:val="24"/>
        </w:rPr>
        <w:t xml:space="preserve">Desenvolvimento, Software, </w:t>
      </w:r>
      <w:proofErr w:type="spellStart"/>
      <w:r w:rsidR="00356A71">
        <w:rPr>
          <w:rFonts w:ascii="Arial" w:hAnsi="Arial" w:cs="Arial"/>
          <w:sz w:val="24"/>
          <w:szCs w:val="24"/>
        </w:rPr>
        <w:t>Gestao</w:t>
      </w:r>
      <w:proofErr w:type="spellEnd"/>
      <w:r w:rsidR="00356A71">
        <w:rPr>
          <w:rFonts w:ascii="Arial" w:hAnsi="Arial" w:cs="Arial"/>
          <w:sz w:val="24"/>
          <w:szCs w:val="24"/>
        </w:rPr>
        <w:t xml:space="preserve"> de pessoas, Controle de Acesso, Ingressos</w:t>
      </w:r>
      <w:r w:rsidRPr="004B4E13">
        <w:rPr>
          <w:rFonts w:ascii="Arial" w:hAnsi="Arial" w:cs="Arial"/>
          <w:sz w:val="24"/>
          <w:szCs w:val="24"/>
        </w:rPr>
        <w:t xml:space="preserve">. </w:t>
      </w:r>
    </w:p>
    <w:p w14:paraId="6D0BB320" w14:textId="77777777" w:rsidR="009B196A" w:rsidRPr="004B4E13" w:rsidRDefault="009B196A" w:rsidP="009B196A">
      <w:pPr>
        <w:pStyle w:val="RME-Resumo"/>
        <w:numPr>
          <w:ilvl w:val="0"/>
          <w:numId w:val="0"/>
        </w:numPr>
        <w:spacing w:before="0"/>
        <w:ind w:left="227" w:hanging="227"/>
        <w:rPr>
          <w:rFonts w:ascii="Arial" w:hAnsi="Arial" w:cs="Arial"/>
          <w:sz w:val="24"/>
          <w:szCs w:val="24"/>
        </w:rPr>
      </w:pPr>
    </w:p>
    <w:p w14:paraId="74E3CB1B" w14:textId="1D9A6D47" w:rsidR="009B196A"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14:paraId="485F0C4B" w14:textId="01676860" w:rsidR="00463EE7" w:rsidRDefault="00463EE7" w:rsidP="009B196A">
      <w:pPr>
        <w:autoSpaceDE w:val="0"/>
        <w:autoSpaceDN w:val="0"/>
        <w:adjustRightInd w:val="0"/>
        <w:spacing w:line="240" w:lineRule="auto"/>
        <w:ind w:firstLine="0"/>
        <w:rPr>
          <w:rFonts w:cs="Arial"/>
          <w:b/>
          <w:bCs/>
          <w:i/>
          <w:szCs w:val="24"/>
        </w:rPr>
      </w:pPr>
    </w:p>
    <w:p w14:paraId="42615B77" w14:textId="548C58DE" w:rsidR="00463EE7" w:rsidRPr="00463EE7" w:rsidRDefault="00463EE7" w:rsidP="00463EE7">
      <w:pPr>
        <w:pStyle w:val="RME-Resumo"/>
        <w:numPr>
          <w:ilvl w:val="0"/>
          <w:numId w:val="0"/>
        </w:numPr>
        <w:spacing w:before="0"/>
        <w:ind w:left="227" w:firstLine="482"/>
        <w:rPr>
          <w:rFonts w:ascii="Arial" w:hAnsi="Arial" w:cs="Arial"/>
          <w:sz w:val="24"/>
          <w:szCs w:val="24"/>
        </w:rPr>
      </w:pPr>
      <w:proofErr w:type="spellStart"/>
      <w:r w:rsidRPr="00463EE7">
        <w:rPr>
          <w:rFonts w:ascii="Arial" w:hAnsi="Arial" w:cs="Arial"/>
          <w:i/>
          <w:iCs/>
          <w:sz w:val="24"/>
          <w:szCs w:val="24"/>
        </w:rPr>
        <w:t>This</w:t>
      </w:r>
      <w:proofErr w:type="spellEnd"/>
      <w:r w:rsidRPr="00463EE7">
        <w:rPr>
          <w:rFonts w:ascii="Arial" w:hAnsi="Arial" w:cs="Arial"/>
          <w:i/>
          <w:iCs/>
          <w:sz w:val="24"/>
          <w:szCs w:val="24"/>
        </w:rPr>
        <w:t xml:space="preserve"> </w:t>
      </w:r>
      <w:proofErr w:type="spellStart"/>
      <w:r w:rsidRPr="00463EE7">
        <w:rPr>
          <w:rFonts w:ascii="Arial" w:hAnsi="Arial" w:cs="Arial"/>
          <w:i/>
          <w:iCs/>
          <w:sz w:val="24"/>
          <w:szCs w:val="24"/>
        </w:rPr>
        <w:t>paper</w:t>
      </w:r>
      <w:proofErr w:type="spellEnd"/>
      <w:r w:rsidRPr="00463EE7">
        <w:rPr>
          <w:rFonts w:ascii="Arial" w:hAnsi="Arial" w:cs="Arial"/>
          <w:i/>
          <w:iCs/>
          <w:sz w:val="24"/>
          <w:szCs w:val="24"/>
        </w:rPr>
        <w:t xml:space="preserve"> </w:t>
      </w:r>
      <w:proofErr w:type="spellStart"/>
      <w:r w:rsidRPr="00463EE7">
        <w:rPr>
          <w:rFonts w:ascii="Arial" w:hAnsi="Arial" w:cs="Arial"/>
          <w:i/>
          <w:iCs/>
          <w:sz w:val="24"/>
          <w:szCs w:val="24"/>
        </w:rPr>
        <w:t>demonstrates</w:t>
      </w:r>
      <w:proofErr w:type="spellEnd"/>
      <w:r w:rsidRPr="00463EE7">
        <w:rPr>
          <w:rFonts w:ascii="Arial" w:hAnsi="Arial" w:cs="Arial"/>
          <w:i/>
          <w:iCs/>
          <w:sz w:val="24"/>
          <w:szCs w:val="24"/>
        </w:rPr>
        <w:t xml:space="preserve"> </w:t>
      </w:r>
      <w:proofErr w:type="spellStart"/>
      <w:r w:rsidRPr="00463EE7">
        <w:rPr>
          <w:rFonts w:ascii="Arial" w:hAnsi="Arial" w:cs="Arial"/>
          <w:i/>
          <w:iCs/>
          <w:sz w:val="24"/>
          <w:szCs w:val="24"/>
        </w:rPr>
        <w:t>the</w:t>
      </w:r>
      <w:proofErr w:type="spellEnd"/>
      <w:r w:rsidRPr="00463EE7">
        <w:rPr>
          <w:rFonts w:ascii="Arial" w:hAnsi="Arial" w:cs="Arial"/>
          <w:i/>
          <w:iCs/>
          <w:sz w:val="24"/>
          <w:szCs w:val="24"/>
        </w:rPr>
        <w:t xml:space="preserve"> software development process that aims to manage ticket sales and access control by integrating software and hardware. The project was developed in the Systems Analysis and Development course at FATEC Franca - </w:t>
      </w:r>
      <w:proofErr w:type="spellStart"/>
      <w:r w:rsidRPr="00463EE7">
        <w:rPr>
          <w:rFonts w:ascii="Arial" w:hAnsi="Arial" w:cs="Arial"/>
          <w:i/>
          <w:iCs/>
          <w:sz w:val="24"/>
          <w:szCs w:val="24"/>
        </w:rPr>
        <w:t>Faculty</w:t>
      </w:r>
      <w:proofErr w:type="spellEnd"/>
      <w:r w:rsidRPr="00463EE7">
        <w:rPr>
          <w:rFonts w:ascii="Arial" w:hAnsi="Arial" w:cs="Arial"/>
          <w:i/>
          <w:iCs/>
          <w:sz w:val="24"/>
          <w:szCs w:val="24"/>
        </w:rPr>
        <w:t xml:space="preserve"> </w:t>
      </w:r>
      <w:proofErr w:type="spellStart"/>
      <w:r w:rsidRPr="00463EE7">
        <w:rPr>
          <w:rFonts w:ascii="Arial" w:hAnsi="Arial" w:cs="Arial"/>
          <w:i/>
          <w:iCs/>
          <w:sz w:val="24"/>
          <w:szCs w:val="24"/>
        </w:rPr>
        <w:t>of</w:t>
      </w:r>
      <w:proofErr w:type="spellEnd"/>
      <w:r w:rsidRPr="00463EE7">
        <w:rPr>
          <w:rFonts w:ascii="Arial" w:hAnsi="Arial" w:cs="Arial"/>
          <w:i/>
          <w:iCs/>
          <w:sz w:val="24"/>
          <w:szCs w:val="24"/>
        </w:rPr>
        <w:t xml:space="preserve"> Technology </w:t>
      </w:r>
      <w:proofErr w:type="spellStart"/>
      <w:r w:rsidRPr="00463EE7">
        <w:rPr>
          <w:rFonts w:ascii="Arial" w:hAnsi="Arial" w:cs="Arial"/>
          <w:i/>
          <w:iCs/>
          <w:sz w:val="24"/>
          <w:szCs w:val="24"/>
        </w:rPr>
        <w:t>of</w:t>
      </w:r>
      <w:proofErr w:type="spellEnd"/>
      <w:r w:rsidRPr="00463EE7">
        <w:rPr>
          <w:rFonts w:ascii="Arial" w:hAnsi="Arial" w:cs="Arial"/>
          <w:i/>
          <w:iCs/>
          <w:sz w:val="24"/>
          <w:szCs w:val="24"/>
        </w:rPr>
        <w:t xml:space="preserve"> Fr</w:t>
      </w:r>
      <w:r w:rsidRPr="003030E1">
        <w:rPr>
          <w:rFonts w:ascii="Arial" w:hAnsi="Arial" w:cs="Arial"/>
          <w:i/>
          <w:iCs/>
          <w:sz w:val="24"/>
          <w:szCs w:val="24"/>
        </w:rPr>
        <w:t>anca</w:t>
      </w:r>
      <w:r w:rsidRPr="00463EE7">
        <w:rPr>
          <w:rFonts w:ascii="Arial" w:hAnsi="Arial" w:cs="Arial"/>
          <w:i/>
          <w:iCs/>
          <w:sz w:val="24"/>
          <w:szCs w:val="24"/>
        </w:rPr>
        <w:t xml:space="preserve"> - </w:t>
      </w:r>
      <w:proofErr w:type="spellStart"/>
      <w:r w:rsidRPr="00463EE7">
        <w:rPr>
          <w:rFonts w:ascii="Arial" w:hAnsi="Arial" w:cs="Arial"/>
          <w:i/>
          <w:iCs/>
          <w:sz w:val="24"/>
          <w:szCs w:val="24"/>
        </w:rPr>
        <w:t>Doctor</w:t>
      </w:r>
      <w:proofErr w:type="spellEnd"/>
      <w:r w:rsidRPr="00463EE7">
        <w:rPr>
          <w:rFonts w:ascii="Arial" w:hAnsi="Arial" w:cs="Arial"/>
          <w:i/>
          <w:iCs/>
          <w:sz w:val="24"/>
          <w:szCs w:val="24"/>
        </w:rPr>
        <w:t xml:space="preserve"> Thomaz </w:t>
      </w:r>
      <w:proofErr w:type="spellStart"/>
      <w:r w:rsidRPr="00463EE7">
        <w:rPr>
          <w:rFonts w:ascii="Arial" w:hAnsi="Arial" w:cs="Arial"/>
          <w:i/>
          <w:iCs/>
          <w:sz w:val="24"/>
          <w:szCs w:val="24"/>
        </w:rPr>
        <w:t>Novelino</w:t>
      </w:r>
      <w:proofErr w:type="spellEnd"/>
      <w:r w:rsidRPr="00463EE7">
        <w:rPr>
          <w:rFonts w:ascii="Arial" w:hAnsi="Arial" w:cs="Arial"/>
          <w:i/>
          <w:iCs/>
          <w:sz w:val="24"/>
          <w:szCs w:val="24"/>
        </w:rPr>
        <w:t>. The main justification for this project is due to the growing market of the event industry in the city of Franca, considering the access to new accessibility technologies, improving the access and management of people in the different spaces. related to this segment represents a very lucrative and promising type of business. The process described is a software developed on a web and mobile virtual platform, which allows the purchase of tickets on the web and with sellers, being stored in the user's account and sent by email. The system allows user access by reading the ticket code, being performed by the event receptionist with a smartphone</w:t>
      </w:r>
      <w:r w:rsidRPr="00463EE7">
        <w:rPr>
          <w:rFonts w:ascii="Arial" w:hAnsi="Arial" w:cs="Arial"/>
          <w:sz w:val="24"/>
          <w:szCs w:val="24"/>
        </w:rPr>
        <w:t>.</w:t>
      </w:r>
    </w:p>
    <w:p w14:paraId="771BD728" w14:textId="77777777" w:rsidR="00463EE7" w:rsidRPr="004B4E13" w:rsidRDefault="00463EE7" w:rsidP="009B196A">
      <w:pPr>
        <w:autoSpaceDE w:val="0"/>
        <w:autoSpaceDN w:val="0"/>
        <w:adjustRightInd w:val="0"/>
        <w:spacing w:line="240" w:lineRule="auto"/>
        <w:ind w:firstLine="0"/>
        <w:rPr>
          <w:rFonts w:cs="Arial"/>
          <w:b/>
          <w:bCs/>
          <w:i/>
          <w:szCs w:val="24"/>
        </w:rPr>
      </w:pPr>
    </w:p>
    <w:p w14:paraId="61F3CE02" w14:textId="77777777" w:rsidR="009B196A" w:rsidRPr="004B4E13" w:rsidRDefault="009B196A" w:rsidP="009B196A">
      <w:pPr>
        <w:pStyle w:val="RME-Resumo"/>
        <w:numPr>
          <w:ilvl w:val="0"/>
          <w:numId w:val="0"/>
        </w:numPr>
        <w:spacing w:before="0"/>
        <w:rPr>
          <w:rFonts w:ascii="Arial" w:hAnsi="Arial" w:cs="Arial"/>
          <w:i/>
          <w:sz w:val="24"/>
          <w:szCs w:val="24"/>
        </w:rPr>
      </w:pPr>
    </w:p>
    <w:p w14:paraId="7C6094B9" w14:textId="77777777" w:rsidR="009B196A" w:rsidRPr="004B4E13" w:rsidRDefault="009B196A" w:rsidP="009B196A">
      <w:pPr>
        <w:pStyle w:val="Estilo1"/>
        <w:spacing w:after="0" w:line="240" w:lineRule="auto"/>
        <w:rPr>
          <w:i/>
          <w:sz w:val="24"/>
          <w:szCs w:val="24"/>
        </w:rPr>
      </w:pPr>
    </w:p>
    <w:p w14:paraId="048F9C6A" w14:textId="3BBEE8BB" w:rsidR="00356A71" w:rsidRDefault="009B196A" w:rsidP="00356A71">
      <w:pPr>
        <w:pStyle w:val="Pr-formataoHTML"/>
        <w:shd w:val="clear" w:color="auto" w:fill="F8F9FA"/>
        <w:spacing w:line="540" w:lineRule="atLeast"/>
        <w:rPr>
          <w:rFonts w:ascii="inherit" w:hAnsi="inherit"/>
          <w:color w:val="222222"/>
          <w:sz w:val="42"/>
          <w:szCs w:val="42"/>
        </w:rPr>
      </w:pPr>
      <w:r w:rsidRPr="004B4E13">
        <w:rPr>
          <w:rFonts w:ascii="Arial" w:hAnsi="Arial" w:cs="Arial"/>
          <w:b/>
          <w:i/>
          <w:sz w:val="24"/>
          <w:szCs w:val="24"/>
        </w:rPr>
        <w:t>Keywords</w:t>
      </w:r>
      <w:r w:rsidRPr="00356A71">
        <w:rPr>
          <w:rFonts w:ascii="Arial" w:hAnsi="Arial" w:cs="Arial"/>
          <w:sz w:val="24"/>
          <w:szCs w:val="24"/>
        </w:rPr>
        <w:t>:</w:t>
      </w:r>
      <w:r w:rsidR="00356A71" w:rsidRPr="00356A71">
        <w:rPr>
          <w:rFonts w:ascii="Arial" w:hAnsi="Arial" w:cs="Arial"/>
          <w:sz w:val="24"/>
          <w:szCs w:val="24"/>
        </w:rPr>
        <w:t xml:space="preserve"> </w:t>
      </w:r>
      <w:proofErr w:type="spellStart"/>
      <w:r w:rsidR="00356A71" w:rsidRPr="00356A71">
        <w:rPr>
          <w:rFonts w:ascii="Arial" w:hAnsi="Arial" w:cs="Arial"/>
          <w:i/>
          <w:iCs/>
          <w:sz w:val="24"/>
          <w:szCs w:val="24"/>
        </w:rPr>
        <w:t>Development</w:t>
      </w:r>
      <w:proofErr w:type="spellEnd"/>
      <w:r w:rsidR="00356A71" w:rsidRPr="00356A71">
        <w:rPr>
          <w:rFonts w:ascii="Arial" w:hAnsi="Arial" w:cs="Arial"/>
          <w:i/>
          <w:iCs/>
          <w:sz w:val="24"/>
          <w:szCs w:val="24"/>
        </w:rPr>
        <w:t xml:space="preserve">, Software, People Management, Access </w:t>
      </w:r>
      <w:proofErr w:type="spellStart"/>
      <w:r w:rsidR="00356A71" w:rsidRPr="00356A71">
        <w:rPr>
          <w:rFonts w:ascii="Arial" w:hAnsi="Arial" w:cs="Arial"/>
          <w:i/>
          <w:iCs/>
          <w:sz w:val="24"/>
          <w:szCs w:val="24"/>
        </w:rPr>
        <w:t>Control</w:t>
      </w:r>
      <w:proofErr w:type="spellEnd"/>
      <w:r w:rsidR="00356A71" w:rsidRPr="00356A71">
        <w:rPr>
          <w:rFonts w:ascii="Arial" w:hAnsi="Arial" w:cs="Arial"/>
          <w:i/>
          <w:iCs/>
          <w:sz w:val="24"/>
          <w:szCs w:val="24"/>
        </w:rPr>
        <w:t>, Tickets.</w:t>
      </w:r>
    </w:p>
    <w:p w14:paraId="20367CAA" w14:textId="14704549" w:rsidR="009B196A" w:rsidRPr="004B4E13" w:rsidRDefault="009B196A" w:rsidP="009B196A">
      <w:pPr>
        <w:pStyle w:val="RME-Resumo"/>
        <w:numPr>
          <w:ilvl w:val="0"/>
          <w:numId w:val="0"/>
        </w:numPr>
        <w:spacing w:before="0"/>
        <w:ind w:left="227" w:hanging="227"/>
        <w:rPr>
          <w:rFonts w:ascii="Arial" w:hAnsi="Arial" w:cs="Arial"/>
          <w:i/>
          <w:sz w:val="24"/>
          <w:szCs w:val="24"/>
        </w:rPr>
      </w:pPr>
    </w:p>
    <w:p w14:paraId="6559382F" w14:textId="678F7F60" w:rsidR="009B196A" w:rsidRDefault="009B196A" w:rsidP="009B196A">
      <w:pPr>
        <w:pStyle w:val="Estilo1"/>
        <w:spacing w:after="0" w:line="360" w:lineRule="auto"/>
        <w:rPr>
          <w:sz w:val="24"/>
          <w:szCs w:val="24"/>
        </w:rPr>
      </w:pPr>
    </w:p>
    <w:p w14:paraId="071679A5" w14:textId="04455469" w:rsidR="0069271F" w:rsidRDefault="0069271F" w:rsidP="009B196A">
      <w:pPr>
        <w:pStyle w:val="Estilo1"/>
        <w:spacing w:after="0" w:line="360" w:lineRule="auto"/>
        <w:rPr>
          <w:sz w:val="24"/>
          <w:szCs w:val="24"/>
        </w:rPr>
      </w:pPr>
    </w:p>
    <w:p w14:paraId="72C3ECB9" w14:textId="615D7854" w:rsidR="0069271F" w:rsidRDefault="0069271F" w:rsidP="009B196A">
      <w:pPr>
        <w:pStyle w:val="Estilo1"/>
        <w:spacing w:after="0" w:line="360" w:lineRule="auto"/>
        <w:rPr>
          <w:sz w:val="24"/>
          <w:szCs w:val="24"/>
        </w:rPr>
      </w:pPr>
    </w:p>
    <w:p w14:paraId="59DE29EC" w14:textId="77777777" w:rsidR="0069271F" w:rsidRPr="004B4E13" w:rsidRDefault="0069271F" w:rsidP="009B196A">
      <w:pPr>
        <w:pStyle w:val="Estilo1"/>
        <w:spacing w:after="0" w:line="360" w:lineRule="auto"/>
        <w:rPr>
          <w:sz w:val="24"/>
          <w:szCs w:val="24"/>
        </w:rPr>
      </w:pPr>
    </w:p>
    <w:p w14:paraId="2ACD4648" w14:textId="77777777" w:rsidR="00BA547D" w:rsidRPr="005571E9" w:rsidRDefault="00BA547D" w:rsidP="005571E9">
      <w:pPr>
        <w:pStyle w:val="Estilo1"/>
        <w:spacing w:after="0" w:line="360" w:lineRule="auto"/>
        <w:rPr>
          <w:sz w:val="24"/>
          <w:szCs w:val="24"/>
        </w:rPr>
      </w:pPr>
      <w:r w:rsidRPr="005571E9">
        <w:rPr>
          <w:sz w:val="24"/>
          <w:szCs w:val="24"/>
        </w:rPr>
        <w:lastRenderedPageBreak/>
        <w:t xml:space="preserve">1 </w:t>
      </w:r>
      <w:r w:rsidR="005571E9" w:rsidRPr="005571E9">
        <w:rPr>
          <w:sz w:val="24"/>
          <w:szCs w:val="24"/>
        </w:rPr>
        <w:t>Introdução</w:t>
      </w:r>
      <w:bookmarkEnd w:id="0"/>
    </w:p>
    <w:p w14:paraId="200DFE84" w14:textId="77777777" w:rsidR="00610433" w:rsidRPr="005571E9" w:rsidRDefault="00610433" w:rsidP="005571E9">
      <w:pPr>
        <w:ind w:firstLine="709"/>
        <w:rPr>
          <w:rFonts w:cs="Arial"/>
          <w:szCs w:val="24"/>
          <w:highlight w:val="yellow"/>
        </w:rPr>
      </w:pPr>
    </w:p>
    <w:p w14:paraId="53E9D6EF" w14:textId="3EC514A7" w:rsidR="005571E9" w:rsidRDefault="003030E1" w:rsidP="005571E9">
      <w:pPr>
        <w:ind w:firstLine="709"/>
        <w:rPr>
          <w:rFonts w:cs="Arial"/>
          <w:szCs w:val="24"/>
        </w:rPr>
      </w:pPr>
      <w:bookmarkStart w:id="1" w:name="_Toc434489512"/>
      <w:r>
        <w:rPr>
          <w:rFonts w:cs="Arial"/>
          <w:szCs w:val="24"/>
        </w:rPr>
        <w:t xml:space="preserve">A proposta do trabalho é a criação de um software aplicativo para </w:t>
      </w:r>
      <w:proofErr w:type="gramStart"/>
      <w:r>
        <w:rPr>
          <w:rFonts w:cs="Arial"/>
          <w:szCs w:val="24"/>
        </w:rPr>
        <w:t xml:space="preserve">facilitar </w:t>
      </w:r>
      <w:r w:rsidR="00491BD9">
        <w:rPr>
          <w:rFonts w:cs="Arial"/>
          <w:szCs w:val="24"/>
        </w:rPr>
        <w:t xml:space="preserve"> aos</w:t>
      </w:r>
      <w:proofErr w:type="gramEnd"/>
      <w:r w:rsidR="00491BD9">
        <w:rPr>
          <w:rFonts w:cs="Arial"/>
          <w:szCs w:val="24"/>
        </w:rPr>
        <w:t xml:space="preserve"> clientes e organizadores de festas, a visualizar e acompanhar a venda e compra de convites por meio do app</w:t>
      </w:r>
      <w:r w:rsidR="00236D62">
        <w:rPr>
          <w:rFonts w:cs="Arial"/>
          <w:szCs w:val="24"/>
        </w:rPr>
        <w:t xml:space="preserve"> e sistema web</w:t>
      </w:r>
      <w:r w:rsidR="00491BD9">
        <w:rPr>
          <w:rFonts w:cs="Arial"/>
          <w:szCs w:val="24"/>
        </w:rPr>
        <w:t xml:space="preserve">. Tendo assim melhor controle </w:t>
      </w:r>
      <w:r w:rsidR="00C47AC8">
        <w:rPr>
          <w:rFonts w:cs="Arial"/>
          <w:szCs w:val="24"/>
        </w:rPr>
        <w:t xml:space="preserve">na gestão do evento, e controle de acesso dos clientes a festa pois </w:t>
      </w:r>
      <w:proofErr w:type="spellStart"/>
      <w:r w:rsidR="00C47AC8">
        <w:rPr>
          <w:rFonts w:cs="Arial"/>
          <w:szCs w:val="24"/>
        </w:rPr>
        <w:t>sera</w:t>
      </w:r>
      <w:proofErr w:type="spellEnd"/>
      <w:r w:rsidR="00C47AC8">
        <w:rPr>
          <w:rFonts w:cs="Arial"/>
          <w:szCs w:val="24"/>
        </w:rPr>
        <w:t xml:space="preserve"> necessário apenas apresentar QR </w:t>
      </w:r>
      <w:proofErr w:type="spellStart"/>
      <w:r w:rsidR="00C47AC8">
        <w:rPr>
          <w:rFonts w:cs="Arial"/>
          <w:szCs w:val="24"/>
        </w:rPr>
        <w:t>code</w:t>
      </w:r>
      <w:proofErr w:type="spellEnd"/>
      <w:r w:rsidR="00C47AC8">
        <w:rPr>
          <w:rFonts w:cs="Arial"/>
          <w:szCs w:val="24"/>
        </w:rPr>
        <w:t xml:space="preserve"> </w:t>
      </w:r>
      <w:proofErr w:type="gramStart"/>
      <w:r w:rsidR="00C47AC8">
        <w:rPr>
          <w:rFonts w:cs="Arial"/>
          <w:szCs w:val="24"/>
        </w:rPr>
        <w:t>aos recepcionista</w:t>
      </w:r>
      <w:proofErr w:type="gramEnd"/>
      <w:r w:rsidR="00C47AC8">
        <w:rPr>
          <w:rFonts w:cs="Arial"/>
          <w:szCs w:val="24"/>
        </w:rPr>
        <w:t xml:space="preserve"> de eventos</w:t>
      </w:r>
      <w:r>
        <w:rPr>
          <w:rFonts w:cs="Arial"/>
          <w:szCs w:val="24"/>
        </w:rPr>
        <w:t xml:space="preserve"> para conseguir entrar no evento. A compra dos convites </w:t>
      </w:r>
      <w:proofErr w:type="spellStart"/>
      <w:r>
        <w:rPr>
          <w:rFonts w:cs="Arial"/>
          <w:szCs w:val="24"/>
        </w:rPr>
        <w:t>sera</w:t>
      </w:r>
      <w:proofErr w:type="spellEnd"/>
      <w:r>
        <w:rPr>
          <w:rFonts w:cs="Arial"/>
          <w:szCs w:val="24"/>
        </w:rPr>
        <w:t xml:space="preserve"> feita tanto na web e mobile sendo que o próprio cliente pode fazer ou pode também </w:t>
      </w:r>
      <w:proofErr w:type="gramStart"/>
      <w:r>
        <w:rPr>
          <w:rFonts w:cs="Arial"/>
          <w:szCs w:val="24"/>
        </w:rPr>
        <w:t>adquirir  com</w:t>
      </w:r>
      <w:proofErr w:type="gramEnd"/>
      <w:r>
        <w:rPr>
          <w:rFonts w:cs="Arial"/>
          <w:szCs w:val="24"/>
        </w:rPr>
        <w:t xml:space="preserve"> um dos vendedores cadastrados no evento.</w:t>
      </w:r>
    </w:p>
    <w:p w14:paraId="29B6202A" w14:textId="00E7FC0B" w:rsidR="003030E1" w:rsidRDefault="003030E1" w:rsidP="005571E9">
      <w:pPr>
        <w:ind w:firstLine="709"/>
        <w:rPr>
          <w:rFonts w:cs="Arial"/>
          <w:szCs w:val="24"/>
        </w:rPr>
      </w:pPr>
      <w:r>
        <w:rPr>
          <w:rFonts w:cs="Arial"/>
          <w:szCs w:val="24"/>
        </w:rPr>
        <w:t xml:space="preserve">Desta forma, a proposta do trabalho e utilizar os conhecimentos adquiridos durante o curso de Análise e Desenvolvimento de </w:t>
      </w:r>
      <w:proofErr w:type="spellStart"/>
      <w:r>
        <w:rPr>
          <w:rFonts w:cs="Arial"/>
          <w:szCs w:val="24"/>
        </w:rPr>
        <w:t>Sitemas</w:t>
      </w:r>
      <w:proofErr w:type="spellEnd"/>
      <w:r>
        <w:rPr>
          <w:rFonts w:cs="Arial"/>
          <w:szCs w:val="24"/>
        </w:rPr>
        <w:t xml:space="preserve"> da Fatec Franca – Faculdade de Tecnologia de Franca – Doutor Thomaz </w:t>
      </w:r>
      <w:proofErr w:type="spellStart"/>
      <w:r>
        <w:rPr>
          <w:rFonts w:cs="Arial"/>
          <w:szCs w:val="24"/>
        </w:rPr>
        <w:t>Novelino</w:t>
      </w:r>
      <w:proofErr w:type="spellEnd"/>
      <w:r w:rsidR="00356A71">
        <w:rPr>
          <w:rFonts w:cs="Arial"/>
          <w:szCs w:val="24"/>
        </w:rPr>
        <w:t>, utilizando ferramentas de desenvolvimento de software para criar um aplicativo que, possa dessa forma fazer a gestão de venda e controle de acesso integrando software e hardware.</w:t>
      </w:r>
    </w:p>
    <w:p w14:paraId="4CE76584" w14:textId="77777777" w:rsidR="009B1E6C" w:rsidRPr="005571E9" w:rsidRDefault="009B1E6C" w:rsidP="005571E9">
      <w:pPr>
        <w:ind w:firstLine="709"/>
        <w:rPr>
          <w:b/>
          <w:szCs w:val="24"/>
        </w:rPr>
      </w:pPr>
    </w:p>
    <w:p w14:paraId="6113DCF1" w14:textId="3E6922B2" w:rsidR="003447F4" w:rsidRPr="001E5978" w:rsidRDefault="007378BF" w:rsidP="003447F4">
      <w:pPr>
        <w:ind w:firstLine="0"/>
        <w:rPr>
          <w:szCs w:val="24"/>
          <w:highlight w:val="yellow"/>
        </w:rPr>
      </w:pPr>
      <w:r>
        <w:rPr>
          <w:b/>
          <w:bCs/>
          <w:szCs w:val="24"/>
        </w:rPr>
        <w:t>2</w:t>
      </w:r>
      <w:r w:rsidR="005571E9" w:rsidRPr="005571E9">
        <w:rPr>
          <w:b/>
          <w:bCs/>
          <w:szCs w:val="24"/>
        </w:rPr>
        <w:t xml:space="preserve"> </w:t>
      </w:r>
      <w:r w:rsidR="003447F4" w:rsidRPr="003447F4">
        <w:rPr>
          <w:b/>
          <w:bCs/>
          <w:szCs w:val="24"/>
        </w:rPr>
        <w:t>Levantamento de Requisitos</w:t>
      </w:r>
    </w:p>
    <w:p w14:paraId="520FEE67" w14:textId="2CA60EC9" w:rsidR="003447F4" w:rsidRDefault="007378BF" w:rsidP="003447F4">
      <w:pPr>
        <w:ind w:firstLine="0"/>
        <w:rPr>
          <w:szCs w:val="24"/>
        </w:rPr>
      </w:pPr>
      <w:r>
        <w:rPr>
          <w:szCs w:val="24"/>
        </w:rPr>
        <w:t>2</w:t>
      </w:r>
      <w:r w:rsidR="003447F4">
        <w:rPr>
          <w:szCs w:val="24"/>
        </w:rPr>
        <w:t xml:space="preserve">.1 </w:t>
      </w:r>
      <w:proofErr w:type="spellStart"/>
      <w:r w:rsidR="003447F4">
        <w:rPr>
          <w:szCs w:val="24"/>
        </w:rPr>
        <w:t>Elicitação</w:t>
      </w:r>
      <w:proofErr w:type="spellEnd"/>
      <w:r w:rsidR="003447F4">
        <w:rPr>
          <w:szCs w:val="24"/>
        </w:rPr>
        <w:t xml:space="preserve"> de Requisitos</w:t>
      </w:r>
    </w:p>
    <w:p w14:paraId="2ACABAB3" w14:textId="70EDC332" w:rsidR="001E5978" w:rsidRDefault="001E5978" w:rsidP="00463EE7">
      <w:pPr>
        <w:ind w:firstLine="709"/>
        <w:rPr>
          <w:szCs w:val="24"/>
        </w:rPr>
      </w:pPr>
      <w:r>
        <w:rPr>
          <w:szCs w:val="24"/>
        </w:rPr>
        <w:t xml:space="preserve">Levantamento de requisitos foi feita por meio de busca por informações de funcionalidade que o sistema deveria ter, restrições, </w:t>
      </w:r>
      <w:proofErr w:type="spellStart"/>
      <w:r>
        <w:rPr>
          <w:szCs w:val="24"/>
        </w:rPr>
        <w:t>usuabilidade</w:t>
      </w:r>
      <w:proofErr w:type="spellEnd"/>
      <w:r>
        <w:rPr>
          <w:szCs w:val="24"/>
        </w:rPr>
        <w:t xml:space="preserve"> do software.</w:t>
      </w:r>
    </w:p>
    <w:p w14:paraId="40879684" w14:textId="70C17D14" w:rsidR="00463EE7" w:rsidRDefault="007378BF" w:rsidP="00C47AC8">
      <w:pPr>
        <w:ind w:firstLine="0"/>
        <w:rPr>
          <w:szCs w:val="24"/>
        </w:rPr>
      </w:pPr>
      <w:r>
        <w:rPr>
          <w:szCs w:val="24"/>
        </w:rPr>
        <w:t>2</w:t>
      </w:r>
      <w:r w:rsidR="003447F4">
        <w:rPr>
          <w:szCs w:val="24"/>
        </w:rPr>
        <w:t xml:space="preserve">.2 </w:t>
      </w:r>
      <w:r w:rsidR="003447F4" w:rsidRPr="003447F4">
        <w:rPr>
          <w:szCs w:val="24"/>
        </w:rPr>
        <w:t>Especificação dos Requisitos</w:t>
      </w:r>
    </w:p>
    <w:p w14:paraId="50A5DAA8" w14:textId="6AC3E6EE" w:rsidR="003447F4" w:rsidRDefault="00C47AC8" w:rsidP="001E5978">
      <w:pPr>
        <w:ind w:firstLine="709"/>
        <w:rPr>
          <w:szCs w:val="24"/>
        </w:rPr>
      </w:pPr>
      <w:r w:rsidRPr="00C47AC8">
        <w:rPr>
          <w:szCs w:val="24"/>
        </w:rPr>
        <w:t>A especificação de requisitos tem como objetivo obter produtos de software de melhor qualidade que satisfaçam às reais necessidades dos clientes dentro de prazo e orçamento adequados.</w:t>
      </w:r>
    </w:p>
    <w:p w14:paraId="787F1A64" w14:textId="77777777" w:rsidR="001E5978" w:rsidRDefault="001E5978" w:rsidP="001E5978">
      <w:pPr>
        <w:ind w:firstLine="709"/>
        <w:rPr>
          <w:szCs w:val="24"/>
        </w:rPr>
      </w:pPr>
    </w:p>
    <w:p w14:paraId="531DB358" w14:textId="4C7DBD3E" w:rsidR="006A4600" w:rsidRDefault="003447F4" w:rsidP="003447F4">
      <w:pPr>
        <w:ind w:firstLine="0"/>
        <w:rPr>
          <w:szCs w:val="24"/>
        </w:rPr>
      </w:pPr>
      <w:r>
        <w:rPr>
          <w:szCs w:val="24"/>
        </w:rPr>
        <w:t xml:space="preserve">3.2.1 </w:t>
      </w:r>
      <w:r w:rsidRPr="003447F4">
        <w:rPr>
          <w:szCs w:val="24"/>
        </w:rPr>
        <w:t>BPMN</w:t>
      </w:r>
    </w:p>
    <w:p w14:paraId="0ED1E412" w14:textId="6DFBDB83" w:rsidR="004F379E" w:rsidRDefault="004F379E" w:rsidP="003447F4">
      <w:pPr>
        <w:ind w:firstLine="0"/>
        <w:rPr>
          <w:szCs w:val="24"/>
        </w:rPr>
      </w:pPr>
      <w:r>
        <w:rPr>
          <w:szCs w:val="24"/>
        </w:rPr>
        <w:t>1°Compras online</w:t>
      </w:r>
    </w:p>
    <w:p w14:paraId="6B3615DE" w14:textId="77777777" w:rsidR="004F379E" w:rsidRDefault="004F379E" w:rsidP="006A4600">
      <w:pPr>
        <w:ind w:firstLine="0"/>
        <w:rPr>
          <w:szCs w:val="24"/>
        </w:rPr>
      </w:pPr>
    </w:p>
    <w:p w14:paraId="60E0FD42" w14:textId="0877B95C" w:rsidR="00CC39CE" w:rsidRDefault="006A4600" w:rsidP="006A4600">
      <w:pPr>
        <w:ind w:firstLine="0"/>
        <w:rPr>
          <w:szCs w:val="24"/>
        </w:rPr>
      </w:pPr>
      <w:r>
        <w:rPr>
          <w:noProof/>
          <w:szCs w:val="24"/>
        </w:rPr>
        <w:lastRenderedPageBreak/>
        <w:drawing>
          <wp:anchor distT="0" distB="0" distL="114300" distR="114300" simplePos="0" relativeHeight="251660288" behindDoc="0" locked="0" layoutInCell="1" allowOverlap="1" wp14:anchorId="41430004" wp14:editId="625A552C">
            <wp:simplePos x="0" y="0"/>
            <wp:positionH relativeFrom="margin">
              <wp:align>left</wp:align>
            </wp:positionH>
            <wp:positionV relativeFrom="paragraph">
              <wp:posOffset>2153285</wp:posOffset>
            </wp:positionV>
            <wp:extent cx="9053195" cy="4746625"/>
            <wp:effectExtent l="635" t="0" r="0" b="0"/>
            <wp:wrapTopAndBottom/>
            <wp:docPr id="5" name="Imagem 5"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ra OnlinePreview (1).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9053195" cy="4746625"/>
                    </a:xfrm>
                    <a:prstGeom prst="rect">
                      <a:avLst/>
                    </a:prstGeom>
                  </pic:spPr>
                </pic:pic>
              </a:graphicData>
            </a:graphic>
            <wp14:sizeRelH relativeFrom="margin">
              <wp14:pctWidth>0</wp14:pctWidth>
            </wp14:sizeRelH>
            <wp14:sizeRelV relativeFrom="margin">
              <wp14:pctHeight>0</wp14:pctHeight>
            </wp14:sizeRelV>
          </wp:anchor>
        </w:drawing>
      </w:r>
      <w:r>
        <w:rPr>
          <w:szCs w:val="24"/>
        </w:rPr>
        <w:br w:type="textWrapping" w:clear="all"/>
      </w:r>
      <w:r w:rsidR="0069271F">
        <w:rPr>
          <w:szCs w:val="24"/>
        </w:rPr>
        <w:lastRenderedPageBreak/>
        <w:t>2°Compras com vendedor</w:t>
      </w:r>
    </w:p>
    <w:p w14:paraId="3B294C08" w14:textId="41D38648" w:rsidR="004F379E" w:rsidRDefault="0069271F" w:rsidP="006A4600">
      <w:pPr>
        <w:ind w:firstLine="0"/>
        <w:rPr>
          <w:szCs w:val="24"/>
        </w:rPr>
      </w:pPr>
      <w:r>
        <w:rPr>
          <w:noProof/>
          <w:szCs w:val="24"/>
        </w:rPr>
        <w:drawing>
          <wp:anchor distT="0" distB="0" distL="114300" distR="114300" simplePos="0" relativeHeight="251665408" behindDoc="0" locked="0" layoutInCell="1" allowOverlap="1" wp14:anchorId="19EC52F4" wp14:editId="245D6784">
            <wp:simplePos x="0" y="0"/>
            <wp:positionH relativeFrom="margin">
              <wp:posOffset>-1480820</wp:posOffset>
            </wp:positionH>
            <wp:positionV relativeFrom="paragraph">
              <wp:posOffset>1859915</wp:posOffset>
            </wp:positionV>
            <wp:extent cx="8339455" cy="5191125"/>
            <wp:effectExtent l="0" t="6985" r="0" b="0"/>
            <wp:wrapTopAndBottom/>
            <wp:docPr id="1" name="Imagem 1" descr="Uma imagem contendo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as com VendedoresPreview.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339455" cy="5191125"/>
                    </a:xfrm>
                    <a:prstGeom prst="rect">
                      <a:avLst/>
                    </a:prstGeom>
                  </pic:spPr>
                </pic:pic>
              </a:graphicData>
            </a:graphic>
            <wp14:sizeRelH relativeFrom="margin">
              <wp14:pctWidth>0</wp14:pctWidth>
            </wp14:sizeRelH>
            <wp14:sizeRelV relativeFrom="margin">
              <wp14:pctHeight>0</wp14:pctHeight>
            </wp14:sizeRelV>
          </wp:anchor>
        </w:drawing>
      </w:r>
    </w:p>
    <w:p w14:paraId="3FF71379" w14:textId="49E614CE" w:rsidR="002C4F1D" w:rsidRDefault="002C4F1D" w:rsidP="002C4F1D">
      <w:pPr>
        <w:ind w:firstLine="0"/>
        <w:rPr>
          <w:szCs w:val="24"/>
        </w:rPr>
      </w:pPr>
    </w:p>
    <w:p w14:paraId="219F4D8C" w14:textId="28480055" w:rsidR="00BB47F5" w:rsidRDefault="006A4600" w:rsidP="002C4F1D">
      <w:pPr>
        <w:ind w:firstLine="709"/>
        <w:rPr>
          <w:szCs w:val="24"/>
        </w:rPr>
      </w:pPr>
      <w:r>
        <w:rPr>
          <w:noProof/>
          <w:szCs w:val="24"/>
        </w:rPr>
        <w:drawing>
          <wp:anchor distT="0" distB="0" distL="114300" distR="114300" simplePos="0" relativeHeight="251661312" behindDoc="0" locked="0" layoutInCell="1" allowOverlap="1" wp14:anchorId="0265BD4D" wp14:editId="686DD4C3">
            <wp:simplePos x="0" y="0"/>
            <wp:positionH relativeFrom="column">
              <wp:posOffset>-605790</wp:posOffset>
            </wp:positionH>
            <wp:positionV relativeFrom="paragraph">
              <wp:posOffset>261620</wp:posOffset>
            </wp:positionV>
            <wp:extent cx="6757670" cy="5029200"/>
            <wp:effectExtent l="0" t="0" r="5080" b="0"/>
            <wp:wrapTopAndBottom/>
            <wp:docPr id="6" name="Imagem 6"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pcionista.png"/>
                    <pic:cNvPicPr/>
                  </pic:nvPicPr>
                  <pic:blipFill>
                    <a:blip r:embed="rId11">
                      <a:extLst>
                        <a:ext uri="{28A0092B-C50C-407E-A947-70E740481C1C}">
                          <a14:useLocalDpi xmlns:a14="http://schemas.microsoft.com/office/drawing/2010/main" val="0"/>
                        </a:ext>
                      </a:extLst>
                    </a:blip>
                    <a:stretch>
                      <a:fillRect/>
                    </a:stretch>
                  </pic:blipFill>
                  <pic:spPr>
                    <a:xfrm>
                      <a:off x="0" y="0"/>
                      <a:ext cx="6757670" cy="5029200"/>
                    </a:xfrm>
                    <a:prstGeom prst="rect">
                      <a:avLst/>
                    </a:prstGeom>
                  </pic:spPr>
                </pic:pic>
              </a:graphicData>
            </a:graphic>
            <wp14:sizeRelH relativeFrom="margin">
              <wp14:pctWidth>0</wp14:pctWidth>
            </wp14:sizeRelH>
            <wp14:sizeRelV relativeFrom="margin">
              <wp14:pctHeight>0</wp14:pctHeight>
            </wp14:sizeRelV>
          </wp:anchor>
        </w:drawing>
      </w:r>
      <w:r w:rsidR="00BB47F5">
        <w:rPr>
          <w:szCs w:val="24"/>
        </w:rPr>
        <w:t>3°</w:t>
      </w:r>
      <w:proofErr w:type="gramStart"/>
      <w:r w:rsidR="00BB47F5">
        <w:rPr>
          <w:szCs w:val="24"/>
        </w:rPr>
        <w:t>Recepcionista  do</w:t>
      </w:r>
      <w:proofErr w:type="gramEnd"/>
      <w:r w:rsidR="00BB47F5">
        <w:rPr>
          <w:szCs w:val="24"/>
        </w:rPr>
        <w:t xml:space="preserve"> evento</w:t>
      </w:r>
    </w:p>
    <w:p w14:paraId="16041374" w14:textId="753C6051" w:rsidR="002C4F1D" w:rsidRDefault="00BB47F5" w:rsidP="003447F4">
      <w:pPr>
        <w:ind w:firstLine="0"/>
        <w:rPr>
          <w:szCs w:val="24"/>
        </w:rPr>
      </w:pPr>
      <w:r>
        <w:rPr>
          <w:szCs w:val="24"/>
        </w:rPr>
        <w:t xml:space="preserve"> </w:t>
      </w:r>
    </w:p>
    <w:p w14:paraId="66B5EC53" w14:textId="4946B6DD" w:rsidR="00BB47F5" w:rsidRDefault="00BB47F5" w:rsidP="003447F4">
      <w:pPr>
        <w:ind w:firstLine="0"/>
        <w:rPr>
          <w:szCs w:val="24"/>
        </w:rPr>
      </w:pPr>
    </w:p>
    <w:p w14:paraId="38E217D9" w14:textId="54B9B852" w:rsidR="006A4600" w:rsidRDefault="006A4600" w:rsidP="003447F4">
      <w:pPr>
        <w:ind w:firstLine="0"/>
        <w:rPr>
          <w:szCs w:val="24"/>
        </w:rPr>
      </w:pPr>
    </w:p>
    <w:p w14:paraId="73E10F7B" w14:textId="1C1BDEE4" w:rsidR="006A4600" w:rsidRDefault="006A4600" w:rsidP="003447F4">
      <w:pPr>
        <w:ind w:firstLine="0"/>
        <w:rPr>
          <w:szCs w:val="24"/>
        </w:rPr>
      </w:pPr>
    </w:p>
    <w:p w14:paraId="74429862" w14:textId="39DCD359" w:rsidR="006A4600" w:rsidRDefault="006A4600" w:rsidP="003447F4">
      <w:pPr>
        <w:ind w:firstLine="0"/>
        <w:rPr>
          <w:szCs w:val="24"/>
        </w:rPr>
      </w:pPr>
    </w:p>
    <w:p w14:paraId="67A4DEF6" w14:textId="3B0A7735" w:rsidR="006A4600" w:rsidRDefault="006A4600" w:rsidP="003447F4">
      <w:pPr>
        <w:ind w:firstLine="0"/>
        <w:rPr>
          <w:szCs w:val="24"/>
        </w:rPr>
      </w:pPr>
    </w:p>
    <w:p w14:paraId="1ABDBE77" w14:textId="46CFD39A" w:rsidR="009F212E" w:rsidRDefault="006A4600" w:rsidP="003447F4">
      <w:pPr>
        <w:ind w:firstLine="0"/>
        <w:rPr>
          <w:szCs w:val="24"/>
        </w:rPr>
      </w:pPr>
      <w:bookmarkStart w:id="2" w:name="_GoBack"/>
      <w:bookmarkEnd w:id="2"/>
      <w:r>
        <w:rPr>
          <w:noProof/>
          <w:szCs w:val="24"/>
        </w:rPr>
        <w:lastRenderedPageBreak/>
        <w:drawing>
          <wp:anchor distT="0" distB="0" distL="114300" distR="114300" simplePos="0" relativeHeight="251662336" behindDoc="0" locked="0" layoutInCell="1" allowOverlap="1" wp14:anchorId="56830083" wp14:editId="2E839E1C">
            <wp:simplePos x="0" y="0"/>
            <wp:positionH relativeFrom="column">
              <wp:posOffset>-812800</wp:posOffset>
            </wp:positionH>
            <wp:positionV relativeFrom="paragraph">
              <wp:posOffset>265430</wp:posOffset>
            </wp:positionV>
            <wp:extent cx="7099300" cy="2786380"/>
            <wp:effectExtent l="0" t="0" r="6350" b="0"/>
            <wp:wrapTopAndBottom/>
            <wp:docPr id="7"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otorPreview.png"/>
                    <pic:cNvPicPr/>
                  </pic:nvPicPr>
                  <pic:blipFill>
                    <a:blip r:embed="rId12">
                      <a:extLst>
                        <a:ext uri="{28A0092B-C50C-407E-A947-70E740481C1C}">
                          <a14:useLocalDpi xmlns:a14="http://schemas.microsoft.com/office/drawing/2010/main" val="0"/>
                        </a:ext>
                      </a:extLst>
                    </a:blip>
                    <a:stretch>
                      <a:fillRect/>
                    </a:stretch>
                  </pic:blipFill>
                  <pic:spPr>
                    <a:xfrm>
                      <a:off x="0" y="0"/>
                      <a:ext cx="7099300" cy="2786380"/>
                    </a:xfrm>
                    <a:prstGeom prst="rect">
                      <a:avLst/>
                    </a:prstGeom>
                  </pic:spPr>
                </pic:pic>
              </a:graphicData>
            </a:graphic>
            <wp14:sizeRelH relativeFrom="margin">
              <wp14:pctWidth>0</wp14:pctWidth>
            </wp14:sizeRelH>
            <wp14:sizeRelV relativeFrom="margin">
              <wp14:pctHeight>0</wp14:pctHeight>
            </wp14:sizeRelV>
          </wp:anchor>
        </w:drawing>
      </w:r>
      <w:r w:rsidR="002C4F1D">
        <w:rPr>
          <w:szCs w:val="24"/>
        </w:rPr>
        <w:t>4°Promotor de eventos</w:t>
      </w:r>
    </w:p>
    <w:p w14:paraId="2DF584C0" w14:textId="77777777" w:rsidR="004F379E" w:rsidRDefault="004F379E" w:rsidP="003447F4">
      <w:pPr>
        <w:ind w:firstLine="0"/>
        <w:rPr>
          <w:szCs w:val="24"/>
        </w:rPr>
      </w:pPr>
    </w:p>
    <w:p w14:paraId="22CC694C" w14:textId="77777777" w:rsidR="003447F4" w:rsidRPr="003447F4" w:rsidRDefault="003447F4" w:rsidP="003447F4">
      <w:pPr>
        <w:ind w:firstLine="0"/>
        <w:rPr>
          <w:szCs w:val="24"/>
        </w:rPr>
      </w:pPr>
      <w:r w:rsidRPr="003447F4">
        <w:rPr>
          <w:szCs w:val="24"/>
        </w:rPr>
        <w:t>3.2.2</w:t>
      </w:r>
      <w:r>
        <w:rPr>
          <w:szCs w:val="24"/>
        </w:rPr>
        <w:t xml:space="preserve"> </w:t>
      </w:r>
      <w:r w:rsidRPr="003447F4">
        <w:rPr>
          <w:szCs w:val="24"/>
        </w:rPr>
        <w:t>Requisitos Funcionais</w:t>
      </w:r>
    </w:p>
    <w:p w14:paraId="3C7264DF" w14:textId="77777777" w:rsidR="009B1E6C" w:rsidRDefault="009B1E6C"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668" w:rsidRPr="007378BF" w14:paraId="67123CE5" w14:textId="77777777"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B948E97" w14:textId="77777777" w:rsidR="007378BF" w:rsidRPr="007378BF" w:rsidRDefault="005E5668" w:rsidP="005E5668">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 xml:space="preserve">RF 001 </w:t>
            </w:r>
            <w:r w:rsidRPr="007378BF">
              <w:rPr>
                <w:rFonts w:cs="Arial"/>
                <w:b/>
                <w:bCs/>
                <w:i/>
                <w:iCs/>
                <w:color w:val="000000"/>
                <w:sz w:val="22"/>
                <w:szCs w:val="24"/>
                <w:lang w:eastAsia="pt-BR"/>
              </w:rPr>
              <w:t xml:space="preserve">– </w:t>
            </w:r>
            <w:r>
              <w:rPr>
                <w:rFonts w:cs="Arial"/>
                <w:b/>
                <w:bCs/>
                <w:i/>
                <w:iCs/>
                <w:color w:val="000000"/>
                <w:sz w:val="22"/>
                <w:szCs w:val="24"/>
                <w:lang w:eastAsia="pt-BR"/>
              </w:rPr>
              <w:t>Cadastrar Clientes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D2EE695" w14:textId="77777777" w:rsidR="005E5668" w:rsidRDefault="005E566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B50D704" w14:textId="77777777" w:rsidR="005E5668" w:rsidRPr="007378BF" w:rsidRDefault="005E566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17559C15" w14:textId="77777777" w:rsidR="007378BF" w:rsidRPr="007378BF" w:rsidRDefault="005E566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518D32" w14:textId="77777777" w:rsidR="005E5668" w:rsidRDefault="005E566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35A2A084" w14:textId="77777777" w:rsidR="005E5668" w:rsidRPr="007378BF" w:rsidRDefault="005E566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3AF4AA44" w14:textId="77777777" w:rsidR="005E5668" w:rsidRPr="007378BF" w:rsidRDefault="005E566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5734C306" w14:textId="77777777" w:rsidR="005E5668" w:rsidRPr="007378BF" w:rsidRDefault="005E566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1E2AB298" w14:textId="77777777" w:rsidR="007378BF" w:rsidRPr="007378BF" w:rsidRDefault="005E566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5E5668" w:rsidRPr="007378BF" w14:paraId="25D06151" w14:textId="77777777" w:rsidTr="004238BD">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B70890" w14:textId="204761B5" w:rsidR="007378BF" w:rsidRPr="007378BF" w:rsidRDefault="005E5668" w:rsidP="005E5668">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o cadastro de clientes contendo as informações de nome, </w:t>
            </w:r>
            <w:r w:rsidR="00491BD9">
              <w:rPr>
                <w:rFonts w:cs="Arial"/>
                <w:color w:val="000000"/>
                <w:sz w:val="22"/>
                <w:szCs w:val="24"/>
                <w:lang w:eastAsia="pt-BR"/>
              </w:rPr>
              <w:t xml:space="preserve">e-mail, senha e </w:t>
            </w:r>
            <w:proofErr w:type="spellStart"/>
            <w:r w:rsidR="00491BD9">
              <w:rPr>
                <w:rFonts w:cs="Arial"/>
                <w:color w:val="000000"/>
                <w:sz w:val="22"/>
                <w:szCs w:val="24"/>
                <w:lang w:eastAsia="pt-BR"/>
              </w:rPr>
              <w:t>cpf</w:t>
            </w:r>
            <w:proofErr w:type="spellEnd"/>
            <w:r w:rsidR="00491BD9">
              <w:rPr>
                <w:rFonts w:cs="Arial"/>
                <w:color w:val="000000"/>
                <w:sz w:val="22"/>
                <w:szCs w:val="24"/>
                <w:lang w:eastAsia="pt-BR"/>
              </w:rPr>
              <w:t>.</w:t>
            </w:r>
          </w:p>
        </w:tc>
      </w:tr>
    </w:tbl>
    <w:p w14:paraId="450F4232" w14:textId="738958FA" w:rsidR="00A94029" w:rsidRDefault="00A94029" w:rsidP="00A94029">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E7605E" w:rsidRPr="007378BF" w14:paraId="13BF3C54" w14:textId="77777777" w:rsidTr="00E7605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EA1D224" w14:textId="1B79D693" w:rsidR="00E7605E" w:rsidRDefault="00E7605E" w:rsidP="00E7605E">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002– Cadastrar Promotor</w:t>
            </w:r>
          </w:p>
          <w:p w14:paraId="2107BA86" w14:textId="77777777" w:rsidR="00E7605E" w:rsidRPr="007378BF" w:rsidRDefault="00E7605E" w:rsidP="00E7605E">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08B726F" w14:textId="77777777" w:rsidR="00E7605E"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0B1D84D"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01C3E2DC" w14:textId="77777777" w:rsidR="00E7605E" w:rsidRPr="007378BF"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E2C014" w14:textId="77777777" w:rsidR="00E7605E"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FEF94E9" w14:textId="77777777" w:rsidR="00E7605E" w:rsidRPr="007378BF"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053090BB"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332D007E"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6078C234"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E7605E" w:rsidRPr="007378BF" w14:paraId="2BBE1F83" w14:textId="77777777" w:rsidTr="00E7605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7A2A86" w14:textId="14729D3A" w:rsidR="00E7605E" w:rsidRPr="007378BF" w:rsidRDefault="00E7605E" w:rsidP="00E7605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o cadastro de promotores de eventos contendo informações de nome, </w:t>
            </w:r>
            <w:proofErr w:type="spellStart"/>
            <w:r>
              <w:rPr>
                <w:rFonts w:cs="Arial"/>
                <w:color w:val="000000"/>
                <w:sz w:val="22"/>
                <w:szCs w:val="24"/>
                <w:lang w:eastAsia="pt-BR"/>
              </w:rPr>
              <w:t>cpf</w:t>
            </w:r>
            <w:proofErr w:type="spellEnd"/>
            <w:r>
              <w:rPr>
                <w:rFonts w:cs="Arial"/>
                <w:color w:val="000000"/>
                <w:sz w:val="22"/>
                <w:szCs w:val="24"/>
                <w:lang w:eastAsia="pt-BR"/>
              </w:rPr>
              <w:t xml:space="preserve">, e-mail, </w:t>
            </w:r>
            <w:proofErr w:type="gramStart"/>
            <w:r>
              <w:rPr>
                <w:rFonts w:cs="Arial"/>
                <w:color w:val="000000"/>
                <w:sz w:val="22"/>
                <w:szCs w:val="24"/>
                <w:lang w:eastAsia="pt-BR"/>
              </w:rPr>
              <w:t>senha, e evento</w:t>
            </w:r>
            <w:proofErr w:type="gramEnd"/>
            <w:r>
              <w:rPr>
                <w:rFonts w:cs="Arial"/>
                <w:color w:val="000000"/>
                <w:sz w:val="22"/>
                <w:szCs w:val="24"/>
                <w:lang w:eastAsia="pt-BR"/>
              </w:rPr>
              <w:t>.</w:t>
            </w:r>
          </w:p>
        </w:tc>
      </w:tr>
    </w:tbl>
    <w:p w14:paraId="7727734A" w14:textId="4A8B3EAE" w:rsidR="00E7605E" w:rsidRDefault="00E7605E" w:rsidP="00A94029">
      <w:pPr>
        <w:ind w:firstLine="0"/>
        <w:rPr>
          <w:szCs w:val="24"/>
        </w:rPr>
      </w:pPr>
    </w:p>
    <w:p w14:paraId="5AF06FE7" w14:textId="5501D0D3" w:rsidR="00A31D11" w:rsidRDefault="00A31D11" w:rsidP="00A94029">
      <w:pPr>
        <w:ind w:firstLine="0"/>
        <w:rPr>
          <w:szCs w:val="24"/>
        </w:rPr>
      </w:pPr>
    </w:p>
    <w:p w14:paraId="41B51BAC" w14:textId="3EF2905E" w:rsidR="00A31D11" w:rsidRDefault="00A31D11" w:rsidP="00A94029">
      <w:pPr>
        <w:ind w:firstLine="0"/>
        <w:rPr>
          <w:szCs w:val="24"/>
        </w:rPr>
      </w:pPr>
    </w:p>
    <w:p w14:paraId="7A993F16" w14:textId="64162022" w:rsidR="004F379E" w:rsidRDefault="004F379E" w:rsidP="00A94029">
      <w:pPr>
        <w:ind w:firstLine="0"/>
        <w:rPr>
          <w:szCs w:val="24"/>
        </w:rPr>
      </w:pPr>
    </w:p>
    <w:p w14:paraId="3FDB9CFB" w14:textId="672220D9" w:rsidR="004F379E" w:rsidRDefault="004F379E" w:rsidP="00A94029">
      <w:pPr>
        <w:ind w:firstLine="0"/>
        <w:rPr>
          <w:szCs w:val="24"/>
        </w:rPr>
      </w:pPr>
    </w:p>
    <w:p w14:paraId="2353129B" w14:textId="77777777" w:rsidR="004F379E" w:rsidRDefault="004F379E" w:rsidP="00A94029">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E7605E" w:rsidRPr="007378BF" w14:paraId="18D8D37E" w14:textId="77777777" w:rsidTr="00E7605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C9C15AD" w14:textId="2B174234" w:rsidR="00E7605E" w:rsidRDefault="00E7605E" w:rsidP="00E7605E">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lastRenderedPageBreak/>
              <w:t>RF 00</w:t>
            </w:r>
            <w:r w:rsidR="00306EEF">
              <w:rPr>
                <w:rFonts w:cs="Arial"/>
                <w:b/>
                <w:bCs/>
                <w:color w:val="000000"/>
                <w:sz w:val="22"/>
                <w:szCs w:val="24"/>
                <w:lang w:eastAsia="pt-BR"/>
              </w:rPr>
              <w:t>3</w:t>
            </w:r>
            <w:r w:rsidRPr="007378BF">
              <w:rPr>
                <w:rFonts w:cs="Arial"/>
                <w:b/>
                <w:bCs/>
                <w:color w:val="000000"/>
                <w:sz w:val="22"/>
                <w:szCs w:val="24"/>
                <w:lang w:eastAsia="pt-BR"/>
              </w:rPr>
              <w:t xml:space="preserve"> </w:t>
            </w:r>
            <w:r>
              <w:rPr>
                <w:rFonts w:cs="Arial"/>
                <w:b/>
                <w:bCs/>
                <w:color w:val="000000"/>
                <w:sz w:val="22"/>
                <w:szCs w:val="24"/>
                <w:lang w:eastAsia="pt-BR"/>
              </w:rPr>
              <w:t>– Cadastrar vendedores.</w:t>
            </w:r>
          </w:p>
          <w:p w14:paraId="2AF84AC4" w14:textId="77777777" w:rsidR="00E7605E" w:rsidRPr="007378BF" w:rsidRDefault="00E7605E" w:rsidP="00E7605E">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2590E88" w14:textId="77777777" w:rsidR="00E7605E"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7D8F3C43"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7B07D3C4" w14:textId="77777777" w:rsidR="00E7605E" w:rsidRPr="007378BF"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54091A" w14:textId="77777777" w:rsidR="00E7605E"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0EE10E0" w14:textId="77777777" w:rsidR="00E7605E" w:rsidRPr="007378BF" w:rsidRDefault="00E7605E" w:rsidP="00E7605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80A208B"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578F2CB1"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2AB264FC" w14:textId="77777777" w:rsidR="00E7605E" w:rsidRPr="007378BF" w:rsidRDefault="00E7605E" w:rsidP="00E7605E">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E7605E" w:rsidRPr="007378BF" w14:paraId="2A7E203B" w14:textId="77777777" w:rsidTr="00E7605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36483D" w14:textId="16B43C4B" w:rsidR="00E7605E" w:rsidRPr="007378BF" w:rsidRDefault="00E7605E" w:rsidP="00E7605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o cadastro de clientes contendo as informações de nome, e-mail, senha e </w:t>
            </w:r>
            <w:proofErr w:type="spellStart"/>
            <w:r>
              <w:rPr>
                <w:rFonts w:cs="Arial"/>
                <w:color w:val="000000"/>
                <w:sz w:val="22"/>
                <w:szCs w:val="24"/>
                <w:lang w:eastAsia="pt-BR"/>
              </w:rPr>
              <w:t>cpf</w:t>
            </w:r>
            <w:proofErr w:type="spellEnd"/>
            <w:r>
              <w:rPr>
                <w:rFonts w:cs="Arial"/>
                <w:color w:val="000000"/>
                <w:sz w:val="22"/>
                <w:szCs w:val="24"/>
                <w:lang w:eastAsia="pt-BR"/>
              </w:rPr>
              <w:t>.</w:t>
            </w:r>
          </w:p>
        </w:tc>
      </w:tr>
    </w:tbl>
    <w:p w14:paraId="01E9BA6E" w14:textId="40D977A8" w:rsidR="00E7605E" w:rsidRDefault="00E7605E" w:rsidP="00A94029">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F4140" w:rsidRPr="007378BF" w14:paraId="2C0A8D89"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3014D4" w14:textId="2835A1E6" w:rsidR="002F4140" w:rsidRDefault="002F4140"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00</w:t>
            </w:r>
            <w:r w:rsidR="00F428E6">
              <w:rPr>
                <w:rFonts w:cs="Arial"/>
                <w:b/>
                <w:bCs/>
                <w:color w:val="000000"/>
                <w:sz w:val="22"/>
                <w:szCs w:val="24"/>
                <w:lang w:eastAsia="pt-BR"/>
              </w:rPr>
              <w:t>4</w:t>
            </w:r>
            <w:r w:rsidRPr="007378BF">
              <w:rPr>
                <w:rFonts w:cs="Arial"/>
                <w:b/>
                <w:bCs/>
                <w:color w:val="000000"/>
                <w:sz w:val="22"/>
                <w:szCs w:val="24"/>
                <w:lang w:eastAsia="pt-BR"/>
              </w:rPr>
              <w:t xml:space="preserve"> </w:t>
            </w:r>
            <w:r>
              <w:rPr>
                <w:rFonts w:cs="Arial"/>
                <w:b/>
                <w:bCs/>
                <w:color w:val="000000"/>
                <w:sz w:val="22"/>
                <w:szCs w:val="24"/>
                <w:lang w:eastAsia="pt-BR"/>
              </w:rPr>
              <w:t>– Cadastrar Recepcionista de eventos.</w:t>
            </w:r>
          </w:p>
          <w:p w14:paraId="6E9BD391" w14:textId="77777777" w:rsidR="002F4140" w:rsidRPr="007378BF" w:rsidRDefault="002F4140"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B10579C"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CFDF846"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662A9854" w14:textId="77777777"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22B4F2"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4D846701" w14:textId="77777777"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B7068F4"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52773F71"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43C9B3FB"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2F4140" w:rsidRPr="007378BF" w14:paraId="78858CF3"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E48315" w14:textId="5BC702DF" w:rsidR="002F4140" w:rsidRPr="007378BF" w:rsidRDefault="002F4140"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o cadastro de recepcionistas contendo as informações de nome, e-mail, senha e </w:t>
            </w:r>
            <w:proofErr w:type="spellStart"/>
            <w:r>
              <w:rPr>
                <w:rFonts w:cs="Arial"/>
                <w:color w:val="000000"/>
                <w:sz w:val="22"/>
                <w:szCs w:val="24"/>
                <w:lang w:eastAsia="pt-BR"/>
              </w:rPr>
              <w:t>cpf</w:t>
            </w:r>
            <w:proofErr w:type="spellEnd"/>
            <w:r>
              <w:rPr>
                <w:rFonts w:cs="Arial"/>
                <w:color w:val="000000"/>
                <w:sz w:val="22"/>
                <w:szCs w:val="24"/>
                <w:lang w:eastAsia="pt-BR"/>
              </w:rPr>
              <w:t>.</w:t>
            </w:r>
          </w:p>
        </w:tc>
      </w:tr>
    </w:tbl>
    <w:p w14:paraId="40007DA1" w14:textId="77777777" w:rsidR="002F4140" w:rsidRDefault="002F4140" w:rsidP="00A94029">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06EEF" w:rsidRPr="007378BF" w14:paraId="275BC02E" w14:textId="77777777" w:rsidTr="00F428E6">
        <w:trPr>
          <w:trHeight w:val="1606"/>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217264" w14:textId="47A468E2" w:rsidR="00306EEF" w:rsidRDefault="00306EEF"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w:t>
            </w:r>
            <w:r w:rsidR="0072513B">
              <w:rPr>
                <w:rFonts w:cs="Arial"/>
                <w:b/>
                <w:bCs/>
                <w:color w:val="000000"/>
                <w:sz w:val="22"/>
                <w:szCs w:val="24"/>
                <w:lang w:eastAsia="pt-BR"/>
              </w:rPr>
              <w:t>0</w:t>
            </w:r>
            <w:r w:rsidR="00F428E6">
              <w:rPr>
                <w:rFonts w:cs="Arial"/>
                <w:b/>
                <w:bCs/>
                <w:color w:val="000000"/>
                <w:sz w:val="22"/>
                <w:szCs w:val="24"/>
                <w:lang w:eastAsia="pt-BR"/>
              </w:rPr>
              <w:t>5</w:t>
            </w:r>
            <w:r>
              <w:rPr>
                <w:rFonts w:cs="Arial"/>
                <w:b/>
                <w:bCs/>
                <w:color w:val="000000"/>
                <w:sz w:val="22"/>
                <w:szCs w:val="24"/>
                <w:lang w:eastAsia="pt-BR"/>
              </w:rPr>
              <w:t xml:space="preserve"> – Cadastrar eventos</w:t>
            </w:r>
          </w:p>
          <w:p w14:paraId="352E214C" w14:textId="77777777" w:rsidR="00306EEF" w:rsidRPr="007378BF" w:rsidRDefault="00306EEF"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5C03894"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7A4759AF"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1E487933"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5E5F49"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87A517C"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5794ACFB"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7DBCF617"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5539D98C"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306EEF" w:rsidRPr="007378BF" w14:paraId="3F27089E"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E862E8" w14:textId="77777777" w:rsidR="00306EEF" w:rsidRPr="007378BF" w:rsidRDefault="00306EEF"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w:t>
            </w:r>
            <w:proofErr w:type="gramStart"/>
            <w:r>
              <w:rPr>
                <w:rFonts w:cs="Arial"/>
                <w:color w:val="000000"/>
                <w:sz w:val="22"/>
                <w:szCs w:val="24"/>
                <w:lang w:eastAsia="pt-BR"/>
              </w:rPr>
              <w:t>que  o</w:t>
            </w:r>
            <w:proofErr w:type="gramEnd"/>
            <w:r>
              <w:rPr>
                <w:rFonts w:cs="Arial"/>
                <w:color w:val="000000"/>
                <w:sz w:val="22"/>
                <w:szCs w:val="24"/>
                <w:lang w:eastAsia="pt-BR"/>
              </w:rPr>
              <w:t xml:space="preserve"> promotor cadastro de eventos.</w:t>
            </w:r>
          </w:p>
        </w:tc>
      </w:tr>
    </w:tbl>
    <w:p w14:paraId="4A6FC1A8" w14:textId="3C6527B1" w:rsidR="00306EEF" w:rsidRDefault="00306EEF" w:rsidP="00A94029">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F428E6" w:rsidRPr="007378BF" w14:paraId="54A079B3"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27FC551" w14:textId="7DA56FC7" w:rsidR="00F428E6" w:rsidRDefault="00F428E6"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00</w:t>
            </w:r>
            <w:r w:rsidR="00236D62">
              <w:rPr>
                <w:rFonts w:cs="Arial"/>
                <w:b/>
                <w:bCs/>
                <w:color w:val="000000"/>
                <w:sz w:val="22"/>
                <w:szCs w:val="24"/>
                <w:lang w:eastAsia="pt-BR"/>
              </w:rPr>
              <w:t>6</w:t>
            </w:r>
            <w:r>
              <w:rPr>
                <w:rFonts w:cs="Arial"/>
                <w:b/>
                <w:bCs/>
                <w:color w:val="000000"/>
                <w:sz w:val="22"/>
                <w:szCs w:val="24"/>
                <w:lang w:eastAsia="pt-BR"/>
              </w:rPr>
              <w:t xml:space="preserve"> – Atualizar eventos.</w:t>
            </w:r>
          </w:p>
          <w:p w14:paraId="6AC180B3" w14:textId="77777777" w:rsidR="00F428E6" w:rsidRPr="007378BF" w:rsidRDefault="00F428E6"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C734FC9" w14:textId="77777777" w:rsidR="00F428E6"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0EC8960F"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40316E3A" w14:textId="77777777" w:rsidR="00F428E6" w:rsidRPr="007378BF"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5E8A6D" w14:textId="77777777" w:rsidR="00F428E6"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CF14BE5" w14:textId="77777777" w:rsidR="00F428E6" w:rsidRPr="007378BF"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FF950ED"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4AA291E7"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59C423DB"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F428E6" w:rsidRPr="007378BF" w14:paraId="100BC0F6"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69AC82" w14:textId="707223E2" w:rsidR="00F428E6" w:rsidRPr="007378BF" w:rsidRDefault="00F428E6"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w:t>
            </w:r>
            <w:proofErr w:type="gramStart"/>
            <w:r>
              <w:rPr>
                <w:rFonts w:cs="Arial"/>
                <w:color w:val="000000"/>
                <w:sz w:val="22"/>
                <w:szCs w:val="24"/>
                <w:lang w:eastAsia="pt-BR"/>
              </w:rPr>
              <w:t>que  o</w:t>
            </w:r>
            <w:proofErr w:type="gramEnd"/>
            <w:r>
              <w:rPr>
                <w:rFonts w:cs="Arial"/>
                <w:color w:val="000000"/>
                <w:sz w:val="22"/>
                <w:szCs w:val="24"/>
                <w:lang w:eastAsia="pt-BR"/>
              </w:rPr>
              <w:t xml:space="preserve"> promotor atualize os dados dos eventos que ele cadastrou.</w:t>
            </w:r>
          </w:p>
        </w:tc>
      </w:tr>
    </w:tbl>
    <w:p w14:paraId="1AF52B4F" w14:textId="77777777" w:rsidR="00A31D11" w:rsidRDefault="00A31D11" w:rsidP="00306EEF">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06EEF" w:rsidRPr="007378BF" w14:paraId="147D7C07"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4057DC" w14:textId="7143B8C6" w:rsidR="00306EEF" w:rsidRDefault="00306EEF"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w:t>
            </w:r>
            <w:r w:rsidR="0072513B">
              <w:rPr>
                <w:rFonts w:cs="Arial"/>
                <w:b/>
                <w:bCs/>
                <w:color w:val="000000"/>
                <w:sz w:val="22"/>
                <w:szCs w:val="24"/>
                <w:lang w:eastAsia="pt-BR"/>
              </w:rPr>
              <w:t>0</w:t>
            </w:r>
            <w:r w:rsidR="00236D62">
              <w:rPr>
                <w:rFonts w:cs="Arial"/>
                <w:b/>
                <w:bCs/>
                <w:color w:val="000000"/>
                <w:sz w:val="22"/>
                <w:szCs w:val="24"/>
                <w:lang w:eastAsia="pt-BR"/>
              </w:rPr>
              <w:t>7</w:t>
            </w:r>
            <w:r>
              <w:rPr>
                <w:rFonts w:cs="Arial"/>
                <w:b/>
                <w:bCs/>
                <w:color w:val="000000"/>
                <w:sz w:val="22"/>
                <w:szCs w:val="24"/>
                <w:lang w:eastAsia="pt-BR"/>
              </w:rPr>
              <w:t xml:space="preserve"> – Preço e quantidade de ingressos</w:t>
            </w:r>
          </w:p>
          <w:p w14:paraId="4A774905" w14:textId="77777777" w:rsidR="00306EEF" w:rsidRPr="007378BF" w:rsidRDefault="00306EEF"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D392433"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742E9B21"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3B0242B1"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C543F6"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ACD0F09"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77C67780"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13E3624A"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153E5CDE"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306EEF" w:rsidRPr="007378BF" w14:paraId="3CD1BD1F"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0BE80B" w14:textId="45E11110" w:rsidR="00306EEF" w:rsidRPr="007378BF" w:rsidRDefault="00306EEF"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promotor defina a quantidade de ingressos por lote e preço. Quando um lote acabar o preço deve ser atualizado automaticamente.</w:t>
            </w:r>
          </w:p>
        </w:tc>
      </w:tr>
    </w:tbl>
    <w:p w14:paraId="6C496174" w14:textId="77777777" w:rsidR="00306EEF" w:rsidRDefault="00306EEF" w:rsidP="00A94029">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A94029" w:rsidRPr="007378BF" w14:paraId="5AA77B23" w14:textId="77777777" w:rsidTr="004238BD">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56B4483" w14:textId="04DE7583" w:rsidR="00A94029" w:rsidRPr="007378BF" w:rsidRDefault="00A94029" w:rsidP="004238BD">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00</w:t>
            </w:r>
            <w:r w:rsidR="00236D62">
              <w:rPr>
                <w:rFonts w:cs="Arial"/>
                <w:b/>
                <w:bCs/>
                <w:color w:val="000000"/>
                <w:sz w:val="22"/>
                <w:szCs w:val="24"/>
                <w:lang w:eastAsia="pt-BR"/>
              </w:rPr>
              <w:t>8</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cartão de crédito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F305951" w14:textId="77777777" w:rsidR="00A94029"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CDF387D"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4A86F8DD" w14:textId="77777777" w:rsidR="00A94029" w:rsidRPr="007378BF"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7060E07" w14:textId="77777777" w:rsidR="00A94029"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7E54F0EA" w14:textId="77777777" w:rsidR="00A94029" w:rsidRPr="007378BF"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BAB4110"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13EBC6A0"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572FAA5C"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A94029" w:rsidRPr="007378BF" w14:paraId="3D534D8E" w14:textId="77777777" w:rsidTr="004238BD">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2BE73F" w14:textId="6A4878BD" w:rsidR="00A94029" w:rsidRPr="007378BF" w:rsidRDefault="00A94029" w:rsidP="004238BD">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w:t>
            </w:r>
            <w:r>
              <w:rPr>
                <w:rFonts w:cs="Arial"/>
                <w:color w:val="000000"/>
                <w:sz w:val="22"/>
                <w:szCs w:val="24"/>
                <w:lang w:eastAsia="pt-BR"/>
              </w:rPr>
              <w:t xml:space="preserve">deve permitir o cadastro de cartão de </w:t>
            </w:r>
            <w:proofErr w:type="gramStart"/>
            <w:r>
              <w:rPr>
                <w:rFonts w:cs="Arial"/>
                <w:color w:val="000000"/>
                <w:sz w:val="22"/>
                <w:szCs w:val="24"/>
                <w:lang w:eastAsia="pt-BR"/>
              </w:rPr>
              <w:t>credito</w:t>
            </w:r>
            <w:proofErr w:type="gramEnd"/>
            <w:r>
              <w:rPr>
                <w:rFonts w:cs="Arial"/>
                <w:color w:val="000000"/>
                <w:sz w:val="22"/>
                <w:szCs w:val="24"/>
                <w:lang w:eastAsia="pt-BR"/>
              </w:rPr>
              <w:t xml:space="preserve"> contendo as informações CPF, nome completo, CEP,</w:t>
            </w:r>
            <w:r w:rsidR="000C1CC6">
              <w:rPr>
                <w:rFonts w:cs="Arial"/>
                <w:color w:val="000000"/>
                <w:sz w:val="22"/>
                <w:szCs w:val="24"/>
                <w:lang w:eastAsia="pt-BR"/>
              </w:rPr>
              <w:t xml:space="preserve"> vencimento do cartão, </w:t>
            </w:r>
            <w:proofErr w:type="spellStart"/>
            <w:r w:rsidR="000C1CC6">
              <w:rPr>
                <w:rFonts w:cs="Arial"/>
                <w:color w:val="000000"/>
                <w:sz w:val="22"/>
                <w:szCs w:val="24"/>
                <w:lang w:eastAsia="pt-BR"/>
              </w:rPr>
              <w:t>numero</w:t>
            </w:r>
            <w:proofErr w:type="spellEnd"/>
            <w:r w:rsidR="000C1CC6">
              <w:rPr>
                <w:rFonts w:cs="Arial"/>
                <w:color w:val="000000"/>
                <w:sz w:val="22"/>
                <w:szCs w:val="24"/>
                <w:lang w:eastAsia="pt-BR"/>
              </w:rPr>
              <w:t xml:space="preserve"> do </w:t>
            </w:r>
            <w:proofErr w:type="spellStart"/>
            <w:r w:rsidR="000C1CC6">
              <w:rPr>
                <w:rFonts w:cs="Arial"/>
                <w:color w:val="000000"/>
                <w:sz w:val="22"/>
                <w:szCs w:val="24"/>
                <w:lang w:eastAsia="pt-BR"/>
              </w:rPr>
              <w:t>carato</w:t>
            </w:r>
            <w:proofErr w:type="spellEnd"/>
            <w:r w:rsidR="000C1CC6">
              <w:rPr>
                <w:rFonts w:cs="Arial"/>
                <w:color w:val="000000"/>
                <w:sz w:val="22"/>
                <w:szCs w:val="24"/>
                <w:lang w:eastAsia="pt-BR"/>
              </w:rPr>
              <w:t xml:space="preserve">, </w:t>
            </w:r>
            <w:r>
              <w:rPr>
                <w:rFonts w:cs="Arial"/>
                <w:color w:val="000000"/>
                <w:sz w:val="22"/>
                <w:szCs w:val="24"/>
                <w:lang w:eastAsia="pt-BR"/>
              </w:rPr>
              <w:t>endereço, número, estado, cidade e telefone.</w:t>
            </w:r>
          </w:p>
        </w:tc>
      </w:tr>
    </w:tbl>
    <w:p w14:paraId="3921A07A" w14:textId="0250101B" w:rsidR="00E7605E" w:rsidRDefault="00E7605E" w:rsidP="00E7605E">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06EEF" w:rsidRPr="007378BF" w14:paraId="47ADF5F3"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506D168" w14:textId="5B224E0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w:t>
            </w:r>
            <w:r w:rsidR="00A31D11">
              <w:rPr>
                <w:rFonts w:cs="Arial"/>
                <w:b/>
                <w:bCs/>
                <w:color w:val="000000"/>
                <w:sz w:val="22"/>
                <w:szCs w:val="24"/>
                <w:lang w:eastAsia="pt-BR"/>
              </w:rPr>
              <w:t>09</w:t>
            </w:r>
            <w:r w:rsidRPr="007378BF">
              <w:rPr>
                <w:rFonts w:cs="Arial"/>
                <w:b/>
                <w:bCs/>
                <w:color w:val="000000"/>
                <w:sz w:val="22"/>
                <w:szCs w:val="24"/>
                <w:lang w:eastAsia="pt-BR"/>
              </w:rPr>
              <w:t xml:space="preserve"> </w:t>
            </w:r>
            <w:r>
              <w:rPr>
                <w:rFonts w:cs="Arial"/>
                <w:b/>
                <w:bCs/>
                <w:color w:val="000000"/>
                <w:sz w:val="22"/>
                <w:szCs w:val="24"/>
                <w:lang w:eastAsia="pt-BR"/>
              </w:rPr>
              <w:t>– Tela de venda para os vendedores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19C5787"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5D69A3B"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04E78827"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5EF4EB"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72E6B069"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70AB292"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1071396C"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62B4A86B"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306EEF" w:rsidRPr="007378BF" w14:paraId="4CB63F5F"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C14663" w14:textId="44BD2899" w:rsidR="00306EEF" w:rsidRPr="007378BF" w:rsidRDefault="00306EEF"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ter uma aba de venda permitida somente aos vendedores.</w:t>
            </w:r>
          </w:p>
        </w:tc>
      </w:tr>
    </w:tbl>
    <w:p w14:paraId="22D2721F" w14:textId="7E70CD60" w:rsidR="00E7605E" w:rsidRDefault="00E7605E"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06EEF" w:rsidRPr="007378BF" w14:paraId="003257BD"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3893CC8" w14:textId="139D6418"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w:t>
            </w:r>
            <w:r w:rsidR="00F428E6">
              <w:rPr>
                <w:rFonts w:cs="Arial"/>
                <w:b/>
                <w:bCs/>
                <w:color w:val="000000"/>
                <w:sz w:val="22"/>
                <w:szCs w:val="24"/>
                <w:lang w:eastAsia="pt-BR"/>
              </w:rPr>
              <w:t>1</w:t>
            </w:r>
            <w:r w:rsidR="00A31D11">
              <w:rPr>
                <w:rFonts w:cs="Arial"/>
                <w:b/>
                <w:bCs/>
                <w:color w:val="000000"/>
                <w:sz w:val="22"/>
                <w:szCs w:val="24"/>
                <w:lang w:eastAsia="pt-BR"/>
              </w:rPr>
              <w:t>0</w:t>
            </w:r>
            <w:r w:rsidRPr="007378BF">
              <w:rPr>
                <w:rFonts w:cs="Arial"/>
                <w:b/>
                <w:bCs/>
                <w:color w:val="000000"/>
                <w:sz w:val="22"/>
                <w:szCs w:val="24"/>
                <w:lang w:eastAsia="pt-BR"/>
              </w:rPr>
              <w:t xml:space="preserve"> </w:t>
            </w:r>
            <w:r>
              <w:rPr>
                <w:rFonts w:cs="Arial"/>
                <w:b/>
                <w:bCs/>
                <w:color w:val="000000"/>
                <w:sz w:val="22"/>
                <w:szCs w:val="24"/>
                <w:lang w:eastAsia="pt-BR"/>
              </w:rPr>
              <w:t>– Meios de Pagamento para vendedores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ED9D38"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50B56202"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597DB972"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4038A2" w14:textId="77777777" w:rsidR="00306EE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5C9801D" w14:textId="77777777" w:rsidR="00306EEF" w:rsidRPr="007378BF" w:rsidRDefault="00306EEF"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E44832C"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4568F006"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65CCE321" w14:textId="77777777" w:rsidR="00306EEF" w:rsidRPr="007378BF" w:rsidRDefault="00306EEF"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306EEF" w:rsidRPr="007378BF" w14:paraId="478AF0D3"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5C8C9C" w14:textId="45802B19" w:rsidR="00306EEF" w:rsidRPr="007378BF" w:rsidRDefault="00306EEF"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pagamento para vendedores no dinheiro ou cartão.</w:t>
            </w:r>
          </w:p>
        </w:tc>
      </w:tr>
    </w:tbl>
    <w:p w14:paraId="4FB31F67" w14:textId="77777777" w:rsidR="00A31D11" w:rsidRDefault="00A31D11" w:rsidP="00430D86">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2513B" w:rsidRPr="007378BF" w14:paraId="0D1781A6"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46F4186" w14:textId="12C337EA" w:rsidR="0072513B" w:rsidRDefault="0072513B"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w:t>
            </w:r>
            <w:r w:rsidR="00F428E6">
              <w:rPr>
                <w:rFonts w:cs="Arial"/>
                <w:b/>
                <w:bCs/>
                <w:color w:val="000000"/>
                <w:sz w:val="22"/>
                <w:szCs w:val="24"/>
                <w:lang w:eastAsia="pt-BR"/>
              </w:rPr>
              <w:t>1</w:t>
            </w:r>
            <w:r w:rsidR="00A31D11">
              <w:rPr>
                <w:rFonts w:cs="Arial"/>
                <w:b/>
                <w:bCs/>
                <w:color w:val="000000"/>
                <w:sz w:val="22"/>
                <w:szCs w:val="24"/>
                <w:lang w:eastAsia="pt-BR"/>
              </w:rPr>
              <w:t>1</w:t>
            </w:r>
            <w:r>
              <w:rPr>
                <w:rFonts w:cs="Arial"/>
                <w:b/>
                <w:bCs/>
                <w:color w:val="000000"/>
                <w:sz w:val="22"/>
                <w:szCs w:val="24"/>
                <w:lang w:eastAsia="pt-BR"/>
              </w:rPr>
              <w:t xml:space="preserve"> – Disparar e-mail para os clientes</w:t>
            </w:r>
          </w:p>
          <w:p w14:paraId="6B31ABA9" w14:textId="77777777" w:rsidR="0072513B" w:rsidRPr="007378BF" w:rsidRDefault="0072513B"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B936781"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0F6BC79"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64A92421"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DBEC57"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B06A417"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28D1E212"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16DA8C9B"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5950D566"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72513B" w:rsidRPr="007378BF" w14:paraId="6E45C3F4"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D57DBE" w14:textId="247A0D02" w:rsidR="0072513B" w:rsidRPr="007378BF" w:rsidRDefault="0072513B"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disparar um </w:t>
            </w:r>
            <w:proofErr w:type="spellStart"/>
            <w:r>
              <w:rPr>
                <w:rFonts w:cs="Arial"/>
                <w:color w:val="000000"/>
                <w:sz w:val="22"/>
                <w:szCs w:val="24"/>
                <w:lang w:eastAsia="pt-BR"/>
              </w:rPr>
              <w:t>email</w:t>
            </w:r>
            <w:proofErr w:type="spellEnd"/>
            <w:r>
              <w:rPr>
                <w:rFonts w:cs="Arial"/>
                <w:color w:val="000000"/>
                <w:sz w:val="22"/>
                <w:szCs w:val="24"/>
                <w:lang w:eastAsia="pt-BR"/>
              </w:rPr>
              <w:t xml:space="preserve"> para cliente contendo seu ingresso e dadas sobre o evento</w:t>
            </w:r>
          </w:p>
        </w:tc>
      </w:tr>
    </w:tbl>
    <w:p w14:paraId="31EA4BAA" w14:textId="77777777" w:rsidR="004F379E" w:rsidRDefault="004F379E" w:rsidP="0072513B">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2513B" w:rsidRPr="007378BF" w14:paraId="554463EC"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6EE83DD" w14:textId="771C6216" w:rsidR="0072513B" w:rsidRDefault="0072513B"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01</w:t>
            </w:r>
            <w:r w:rsidR="00A31D11">
              <w:rPr>
                <w:rFonts w:cs="Arial"/>
                <w:b/>
                <w:bCs/>
                <w:color w:val="000000"/>
                <w:sz w:val="22"/>
                <w:szCs w:val="24"/>
                <w:lang w:eastAsia="pt-BR"/>
              </w:rPr>
              <w:t>2</w:t>
            </w:r>
            <w:r>
              <w:rPr>
                <w:rFonts w:cs="Arial"/>
                <w:b/>
                <w:bCs/>
                <w:color w:val="000000"/>
                <w:sz w:val="22"/>
                <w:szCs w:val="24"/>
                <w:lang w:eastAsia="pt-BR"/>
              </w:rPr>
              <w:t xml:space="preserve"> – Gerar Ingresso </w:t>
            </w:r>
          </w:p>
          <w:p w14:paraId="47459C76" w14:textId="77777777" w:rsidR="0072513B" w:rsidRPr="007378BF" w:rsidRDefault="0072513B"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4903947"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BF22D8A"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54C9CB51"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89C781"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2CB77AFA"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5F59DDE"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0AB60759"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04448F91"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72513B" w:rsidRPr="007378BF" w14:paraId="7384ED72"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BA420E" w14:textId="282EC744" w:rsidR="0072513B" w:rsidRPr="007378BF" w:rsidRDefault="0072513B"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 sistema deve</w:t>
            </w:r>
            <w:r>
              <w:rPr>
                <w:rFonts w:cs="Arial"/>
                <w:color w:val="000000"/>
                <w:sz w:val="22"/>
                <w:szCs w:val="24"/>
                <w:lang w:eastAsia="pt-BR"/>
              </w:rPr>
              <w:t xml:space="preserve"> após o pagamento ser confirmado gerar um ingresso com QR </w:t>
            </w:r>
            <w:proofErr w:type="spellStart"/>
            <w:r>
              <w:rPr>
                <w:rFonts w:cs="Arial"/>
                <w:color w:val="000000"/>
                <w:sz w:val="22"/>
                <w:szCs w:val="24"/>
                <w:lang w:eastAsia="pt-BR"/>
              </w:rPr>
              <w:t>code</w:t>
            </w:r>
            <w:proofErr w:type="spellEnd"/>
            <w:r>
              <w:rPr>
                <w:rFonts w:cs="Arial"/>
                <w:color w:val="000000"/>
                <w:sz w:val="22"/>
                <w:szCs w:val="24"/>
                <w:lang w:eastAsia="pt-BR"/>
              </w:rPr>
              <w:t>.</w:t>
            </w:r>
          </w:p>
        </w:tc>
      </w:tr>
    </w:tbl>
    <w:p w14:paraId="5F27FC61" w14:textId="1A41BC4A" w:rsidR="0072513B" w:rsidRDefault="0072513B" w:rsidP="009B1E6C">
      <w:pPr>
        <w:ind w:firstLine="709"/>
        <w:rPr>
          <w:szCs w:val="24"/>
        </w:rPr>
      </w:pPr>
    </w:p>
    <w:p w14:paraId="66E123D8" w14:textId="77777777" w:rsidR="00236D62" w:rsidRDefault="00236D62"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FF4498" w:rsidRPr="007378BF" w14:paraId="42FD161D" w14:textId="77777777" w:rsidTr="004238BD">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D7AACA2" w14:textId="14E35D53" w:rsidR="00FF4498" w:rsidRPr="007378BF" w:rsidRDefault="00FF4498" w:rsidP="004238BD">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RF 0</w:t>
            </w:r>
            <w:r w:rsidR="0072513B">
              <w:rPr>
                <w:rFonts w:cs="Arial"/>
                <w:b/>
                <w:bCs/>
                <w:color w:val="000000"/>
                <w:sz w:val="22"/>
                <w:szCs w:val="24"/>
                <w:lang w:eastAsia="pt-BR"/>
              </w:rPr>
              <w:t>1</w:t>
            </w:r>
            <w:r w:rsidR="00A31D11">
              <w:rPr>
                <w:rFonts w:cs="Arial"/>
                <w:b/>
                <w:bCs/>
                <w:color w:val="000000"/>
                <w:sz w:val="22"/>
                <w:szCs w:val="24"/>
                <w:lang w:eastAsia="pt-BR"/>
              </w:rPr>
              <w:t xml:space="preserve">3 </w:t>
            </w:r>
            <w:proofErr w:type="gramStart"/>
            <w:r>
              <w:rPr>
                <w:rFonts w:cs="Arial"/>
                <w:b/>
                <w:bCs/>
                <w:color w:val="000000"/>
                <w:sz w:val="22"/>
                <w:szCs w:val="24"/>
                <w:lang w:eastAsia="pt-BR"/>
              </w:rPr>
              <w:t xml:space="preserve">– </w:t>
            </w:r>
            <w:r w:rsidR="00430D86">
              <w:rPr>
                <w:rFonts w:cs="Arial"/>
                <w:b/>
                <w:bCs/>
                <w:color w:val="000000"/>
                <w:sz w:val="22"/>
                <w:szCs w:val="24"/>
                <w:lang w:eastAsia="pt-BR"/>
              </w:rPr>
              <w:t xml:space="preserve"> Dados</w:t>
            </w:r>
            <w:proofErr w:type="gramEnd"/>
            <w:r w:rsidR="00430D86">
              <w:rPr>
                <w:rFonts w:cs="Arial"/>
                <w:b/>
                <w:bCs/>
                <w:color w:val="000000"/>
                <w:sz w:val="22"/>
                <w:szCs w:val="24"/>
                <w:lang w:eastAsia="pt-BR"/>
              </w:rPr>
              <w:t xml:space="preserve"> de venda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63DAF45" w14:textId="77777777" w:rsidR="00FF4498"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779E3E7"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5A28D5E1" w14:textId="77777777" w:rsidR="00FF4498" w:rsidRPr="007378BF"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A20515" w14:textId="77777777" w:rsidR="00FF4498"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41A9E97F" w14:textId="77777777" w:rsidR="00FF4498" w:rsidRPr="007378BF"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2E6F7226"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047ADA73"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781B1B8E"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FF4498" w:rsidRPr="007378BF" w14:paraId="5AA09A33" w14:textId="77777777" w:rsidTr="004238BD">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46365F" w14:textId="35E66A46" w:rsidR="00FF4498" w:rsidRPr="007378BF" w:rsidRDefault="00FF4498" w:rsidP="004238BD">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registrar </w:t>
            </w:r>
            <w:r>
              <w:rPr>
                <w:rFonts w:cs="Arial"/>
                <w:color w:val="000000"/>
                <w:sz w:val="22"/>
                <w:szCs w:val="24"/>
                <w:lang w:eastAsia="pt-BR"/>
              </w:rPr>
              <w:t>vendas de ingressos</w:t>
            </w:r>
            <w:r w:rsidRPr="007378BF">
              <w:rPr>
                <w:rFonts w:cs="Arial"/>
                <w:color w:val="000000"/>
                <w:sz w:val="22"/>
                <w:szCs w:val="24"/>
                <w:lang w:eastAsia="pt-BR"/>
              </w:rPr>
              <w:t xml:space="preserve">, indicando o cliente e os </w:t>
            </w:r>
            <w:r>
              <w:rPr>
                <w:rFonts w:cs="Arial"/>
                <w:color w:val="000000"/>
                <w:sz w:val="22"/>
                <w:szCs w:val="24"/>
                <w:lang w:eastAsia="pt-BR"/>
              </w:rPr>
              <w:t>vendedores, os quais devem possuir um atributo de quantidade.</w:t>
            </w:r>
          </w:p>
        </w:tc>
      </w:tr>
    </w:tbl>
    <w:p w14:paraId="2E2FDE0E" w14:textId="4A2CD7B0" w:rsidR="007378BF" w:rsidRDefault="007378BF" w:rsidP="00FF4498">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F428E6" w:rsidRPr="007378BF" w14:paraId="24CA676E" w14:textId="77777777" w:rsidTr="00F428E6">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F0C02B9" w14:textId="2D588436" w:rsidR="00F428E6" w:rsidRPr="00F428E6" w:rsidRDefault="00F428E6" w:rsidP="00D35B90">
            <w:pPr>
              <w:suppressAutoHyphens w:val="0"/>
              <w:spacing w:line="276" w:lineRule="auto"/>
              <w:ind w:firstLine="0"/>
              <w:jc w:val="left"/>
              <w:rPr>
                <w:rFonts w:cs="Arial"/>
                <w:b/>
                <w:bCs/>
                <w:color w:val="000000"/>
                <w:sz w:val="22"/>
                <w:szCs w:val="24"/>
                <w:lang w:eastAsia="pt-BR"/>
              </w:rPr>
            </w:pPr>
            <w:r w:rsidRPr="007378BF">
              <w:rPr>
                <w:rFonts w:cs="Arial"/>
                <w:b/>
                <w:bCs/>
                <w:color w:val="000000"/>
                <w:sz w:val="22"/>
                <w:szCs w:val="24"/>
                <w:lang w:eastAsia="pt-BR"/>
              </w:rPr>
              <w:t>RF 0</w:t>
            </w:r>
            <w:r>
              <w:rPr>
                <w:rFonts w:cs="Arial"/>
                <w:b/>
                <w:bCs/>
                <w:color w:val="000000"/>
                <w:sz w:val="22"/>
                <w:szCs w:val="24"/>
                <w:lang w:eastAsia="pt-BR"/>
              </w:rPr>
              <w:t>1</w:t>
            </w:r>
            <w:r w:rsidR="00A31D11">
              <w:rPr>
                <w:rFonts w:cs="Arial"/>
                <w:b/>
                <w:bCs/>
                <w:color w:val="000000"/>
                <w:sz w:val="22"/>
                <w:szCs w:val="24"/>
                <w:lang w:eastAsia="pt-BR"/>
              </w:rPr>
              <w:t>4</w:t>
            </w:r>
            <w:r w:rsidRPr="007378BF">
              <w:rPr>
                <w:rFonts w:cs="Arial"/>
                <w:b/>
                <w:bCs/>
                <w:color w:val="000000"/>
                <w:sz w:val="22"/>
                <w:szCs w:val="24"/>
                <w:lang w:eastAsia="pt-BR"/>
              </w:rPr>
              <w:t xml:space="preserve"> </w:t>
            </w:r>
            <w:r>
              <w:rPr>
                <w:rFonts w:cs="Arial"/>
                <w:b/>
                <w:bCs/>
                <w:color w:val="000000"/>
                <w:sz w:val="22"/>
                <w:szCs w:val="24"/>
                <w:lang w:eastAsia="pt-BR"/>
              </w:rPr>
              <w:t>– Dados sobre evento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AD128A1" w14:textId="77777777" w:rsidR="00F428E6"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251095E3"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0852E070" w14:textId="77777777" w:rsidR="00F428E6" w:rsidRPr="007378BF"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78DA4A" w14:textId="77777777" w:rsidR="00F428E6"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2D5B2C2A" w14:textId="77777777" w:rsidR="00F428E6" w:rsidRPr="007378BF" w:rsidRDefault="00F428E6"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DBA14A9"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06B7633A"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446654A7" w14:textId="77777777" w:rsidR="00F428E6" w:rsidRPr="007378BF" w:rsidRDefault="00F428E6"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F428E6" w:rsidRPr="007378BF" w14:paraId="78A992AD" w14:textId="77777777" w:rsidTr="00236D62">
        <w:trPr>
          <w:trHeight w:val="672"/>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EEBBDC" w14:textId="6458B2CF" w:rsidR="00F428E6" w:rsidRPr="007378BF" w:rsidRDefault="00F428E6"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registrar </w:t>
            </w:r>
            <w:r>
              <w:rPr>
                <w:rFonts w:cs="Arial"/>
                <w:color w:val="000000"/>
                <w:sz w:val="22"/>
                <w:szCs w:val="24"/>
                <w:lang w:eastAsia="pt-BR"/>
              </w:rPr>
              <w:t>vendas de ingressos</w:t>
            </w:r>
            <w:r w:rsidRPr="007378BF">
              <w:rPr>
                <w:rFonts w:cs="Arial"/>
                <w:color w:val="000000"/>
                <w:sz w:val="22"/>
                <w:szCs w:val="24"/>
                <w:lang w:eastAsia="pt-BR"/>
              </w:rPr>
              <w:t xml:space="preserve">, indicando </w:t>
            </w:r>
            <w:r>
              <w:rPr>
                <w:rFonts w:cs="Arial"/>
                <w:color w:val="000000"/>
                <w:sz w:val="22"/>
                <w:szCs w:val="24"/>
                <w:lang w:eastAsia="pt-BR"/>
              </w:rPr>
              <w:t>ao promotor e vendedores a quantidade vendida e quantos restam do total e de lotes.</w:t>
            </w:r>
          </w:p>
        </w:tc>
      </w:tr>
    </w:tbl>
    <w:p w14:paraId="77069DEA" w14:textId="36F2CC60" w:rsidR="00FF4498" w:rsidRDefault="00FF4498" w:rsidP="00FF4498">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36D62" w:rsidRPr="007378BF" w14:paraId="3081ED21"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6CBE652" w14:textId="7AF567E2" w:rsidR="00236D62" w:rsidRPr="007378BF" w:rsidRDefault="00236D62" w:rsidP="00D35B90">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w:t>
            </w:r>
            <w:r w:rsidR="00A31D11">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Cancelar Vendas.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74F9B3A" w14:textId="77777777" w:rsidR="00236D62" w:rsidRDefault="00236D62"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402C5D4" w14:textId="77777777" w:rsidR="00236D62" w:rsidRPr="007378BF" w:rsidRDefault="00236D62"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696C33F9" w14:textId="77777777" w:rsidR="00236D62" w:rsidRPr="007378BF" w:rsidRDefault="00236D62"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12CF1D" w14:textId="77777777" w:rsidR="00236D62" w:rsidRDefault="00236D62"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27A08ED0" w14:textId="77777777" w:rsidR="00236D62" w:rsidRPr="007378BF" w:rsidRDefault="00236D62"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55937E07" w14:textId="77777777" w:rsidR="00236D62" w:rsidRPr="007378BF" w:rsidRDefault="00236D62"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1656C2CA" w14:textId="77777777" w:rsidR="00236D62" w:rsidRPr="007378BF" w:rsidRDefault="00236D62"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197B769C" w14:textId="77777777" w:rsidR="00236D62" w:rsidRPr="007378BF" w:rsidRDefault="00236D62"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236D62" w:rsidRPr="007378BF" w14:paraId="678E0409"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72D625" w14:textId="77777777" w:rsidR="00236D62" w:rsidRPr="007378BF" w:rsidRDefault="00236D62"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vendas possam ser canceladas no sistema. Quando a venda é cancelada o saldo de estoque dos produtos deverá voltar somando-se a quantidade da venda cancelada.</w:t>
            </w:r>
          </w:p>
        </w:tc>
      </w:tr>
    </w:tbl>
    <w:p w14:paraId="6423EC87" w14:textId="147DC6CA" w:rsidR="00FF4498" w:rsidRDefault="00FF4498" w:rsidP="00FF4498">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F4140" w:rsidRPr="007378BF" w14:paraId="5664B0B8"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FB4019F" w14:textId="571B11D4" w:rsidR="002F4140" w:rsidRDefault="002F4140"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w:t>
            </w:r>
            <w:r w:rsidR="00F428E6">
              <w:rPr>
                <w:rFonts w:cs="Arial"/>
                <w:b/>
                <w:bCs/>
                <w:color w:val="000000"/>
                <w:sz w:val="22"/>
                <w:szCs w:val="24"/>
                <w:lang w:eastAsia="pt-BR"/>
              </w:rPr>
              <w:t>1</w:t>
            </w:r>
            <w:r w:rsidR="00430D86">
              <w:rPr>
                <w:rFonts w:cs="Arial"/>
                <w:b/>
                <w:bCs/>
                <w:color w:val="000000"/>
                <w:sz w:val="22"/>
                <w:szCs w:val="24"/>
                <w:lang w:eastAsia="pt-BR"/>
              </w:rPr>
              <w:t>6</w:t>
            </w:r>
            <w:r w:rsidRPr="007378BF">
              <w:rPr>
                <w:rFonts w:cs="Arial"/>
                <w:b/>
                <w:bCs/>
                <w:color w:val="000000"/>
                <w:sz w:val="22"/>
                <w:szCs w:val="24"/>
                <w:lang w:eastAsia="pt-BR"/>
              </w:rPr>
              <w:t xml:space="preserve"> </w:t>
            </w:r>
            <w:r>
              <w:rPr>
                <w:rFonts w:cs="Arial"/>
                <w:b/>
                <w:bCs/>
                <w:color w:val="000000"/>
                <w:sz w:val="22"/>
                <w:szCs w:val="24"/>
                <w:lang w:eastAsia="pt-BR"/>
              </w:rPr>
              <w:t>– Compras online.</w:t>
            </w:r>
          </w:p>
          <w:p w14:paraId="67AF1397" w14:textId="77777777" w:rsidR="002F4140" w:rsidRPr="007378BF" w:rsidRDefault="002F4140"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28F782C"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502148B"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0BDAC2D6" w14:textId="77777777"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7130E8"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2B6E11B8" w14:textId="77777777"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38AA86BA"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00FF60F8"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6037C3F0"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2F4140" w:rsidRPr="007378BF" w14:paraId="74C26CE6"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DC62AD" w14:textId="0460B56E" w:rsidR="002F4140" w:rsidRPr="007378BF" w:rsidRDefault="002F4140"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seja feito compras online. Caso cliente não tenha cadastro</w:t>
            </w:r>
            <w:r w:rsidR="00F428E6">
              <w:rPr>
                <w:rFonts w:cs="Arial"/>
                <w:color w:val="000000"/>
                <w:sz w:val="22"/>
                <w:szCs w:val="24"/>
                <w:lang w:eastAsia="pt-BR"/>
              </w:rPr>
              <w:t xml:space="preserve"> </w:t>
            </w:r>
            <w:proofErr w:type="gramStart"/>
            <w:r w:rsidR="00F428E6">
              <w:rPr>
                <w:rFonts w:cs="Arial"/>
                <w:color w:val="000000"/>
                <w:sz w:val="22"/>
                <w:szCs w:val="24"/>
                <w:lang w:eastAsia="pt-BR"/>
              </w:rPr>
              <w:t>o mesmo</w:t>
            </w:r>
            <w:proofErr w:type="gramEnd"/>
            <w:r w:rsidR="00F428E6">
              <w:rPr>
                <w:rFonts w:cs="Arial"/>
                <w:color w:val="000000"/>
                <w:sz w:val="22"/>
                <w:szCs w:val="24"/>
                <w:lang w:eastAsia="pt-BR"/>
              </w:rPr>
              <w:t xml:space="preserve"> devo fazer o cadastro.</w:t>
            </w:r>
          </w:p>
        </w:tc>
      </w:tr>
    </w:tbl>
    <w:p w14:paraId="149D402F" w14:textId="77777777" w:rsidR="002F4140" w:rsidRDefault="002F4140" w:rsidP="00FF4498">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FF4498" w:rsidRPr="007378BF" w14:paraId="5DF6DEB7" w14:textId="77777777" w:rsidTr="004238BD">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135D35B" w14:textId="2A480F5A" w:rsidR="00FF4498" w:rsidRPr="007378BF" w:rsidRDefault="00FF4498" w:rsidP="004238BD">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w:t>
            </w:r>
            <w:r w:rsidR="00A31D11">
              <w:rPr>
                <w:rFonts w:cs="Arial"/>
                <w:b/>
                <w:bCs/>
                <w:color w:val="000000"/>
                <w:sz w:val="22"/>
                <w:szCs w:val="24"/>
                <w:lang w:eastAsia="pt-BR"/>
              </w:rPr>
              <w:t>1</w:t>
            </w:r>
            <w:r w:rsidR="00430D86">
              <w:rPr>
                <w:rFonts w:cs="Arial"/>
                <w:b/>
                <w:bCs/>
                <w:color w:val="000000"/>
                <w:sz w:val="22"/>
                <w:szCs w:val="24"/>
                <w:lang w:eastAsia="pt-BR"/>
              </w:rPr>
              <w:t>7</w:t>
            </w:r>
            <w:r w:rsidRPr="007378BF">
              <w:rPr>
                <w:rFonts w:cs="Arial"/>
                <w:b/>
                <w:bCs/>
                <w:i/>
                <w:iCs/>
                <w:color w:val="000000"/>
                <w:sz w:val="22"/>
                <w:szCs w:val="24"/>
                <w:lang w:eastAsia="pt-BR"/>
              </w:rPr>
              <w:t xml:space="preserve">– </w:t>
            </w:r>
            <w:r>
              <w:rPr>
                <w:rFonts w:cs="Arial"/>
                <w:b/>
                <w:bCs/>
                <w:i/>
                <w:iCs/>
                <w:color w:val="000000"/>
                <w:sz w:val="22"/>
                <w:szCs w:val="24"/>
                <w:lang w:eastAsia="pt-BR"/>
              </w:rPr>
              <w:t>Meios de Pagamento</w:t>
            </w:r>
            <w:r w:rsidR="00A94029">
              <w:rPr>
                <w:rFonts w:cs="Arial"/>
                <w:b/>
                <w:bCs/>
                <w:i/>
                <w:iCs/>
                <w:color w:val="000000"/>
                <w:sz w:val="22"/>
                <w:szCs w:val="24"/>
                <w:lang w:eastAsia="pt-BR"/>
              </w:rPr>
              <w:t xml:space="preserve"> online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8FA1B82" w14:textId="77777777" w:rsidR="00FF4498"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DFE0EB6"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268736B5" w14:textId="77777777" w:rsidR="00FF4498" w:rsidRPr="007378BF"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4A8862" w14:textId="77777777" w:rsidR="00FF4498"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425EEE25" w14:textId="77777777" w:rsidR="00FF4498" w:rsidRPr="007378BF" w:rsidRDefault="00FF4498"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4EE2D36A"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6ED55868"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09AD71E4" w14:textId="77777777" w:rsidR="00FF4498" w:rsidRPr="007378BF" w:rsidRDefault="00FF4498"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FF4498" w:rsidRPr="007378BF" w14:paraId="1F68657D" w14:textId="77777777" w:rsidTr="004238BD">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CAF6BC" w14:textId="3B388B12" w:rsidR="00FF4498" w:rsidRPr="007378BF" w:rsidRDefault="00FF4498" w:rsidP="004238BD">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sidR="00A94029">
              <w:rPr>
                <w:rFonts w:cs="Arial"/>
                <w:color w:val="000000"/>
                <w:sz w:val="22"/>
                <w:szCs w:val="24"/>
                <w:lang w:eastAsia="pt-BR"/>
              </w:rPr>
              <w:t xml:space="preserve">Meios de pagamento aceito são cartão de </w:t>
            </w:r>
            <w:proofErr w:type="gramStart"/>
            <w:r w:rsidR="00A94029">
              <w:rPr>
                <w:rFonts w:cs="Arial"/>
                <w:color w:val="000000"/>
                <w:sz w:val="22"/>
                <w:szCs w:val="24"/>
                <w:lang w:eastAsia="pt-BR"/>
              </w:rPr>
              <w:t>credito</w:t>
            </w:r>
            <w:proofErr w:type="gramEnd"/>
            <w:r w:rsidR="00A94029">
              <w:rPr>
                <w:rFonts w:cs="Arial"/>
                <w:color w:val="000000"/>
                <w:sz w:val="22"/>
                <w:szCs w:val="24"/>
                <w:lang w:eastAsia="pt-BR"/>
              </w:rPr>
              <w:t xml:space="preserve"> ou boleto, caso cartão </w:t>
            </w:r>
            <w:proofErr w:type="spellStart"/>
            <w:r w:rsidR="00A94029">
              <w:rPr>
                <w:rFonts w:cs="Arial"/>
                <w:color w:val="000000"/>
                <w:sz w:val="22"/>
                <w:szCs w:val="24"/>
                <w:lang w:eastAsia="pt-BR"/>
              </w:rPr>
              <w:t>sera</w:t>
            </w:r>
            <w:proofErr w:type="spellEnd"/>
            <w:r w:rsidR="00A94029">
              <w:rPr>
                <w:rFonts w:cs="Arial"/>
                <w:color w:val="000000"/>
                <w:sz w:val="22"/>
                <w:szCs w:val="24"/>
                <w:lang w:eastAsia="pt-BR"/>
              </w:rPr>
              <w:t xml:space="preserve"> necessário cadastro do mesmo.</w:t>
            </w:r>
          </w:p>
        </w:tc>
      </w:tr>
    </w:tbl>
    <w:p w14:paraId="60B1BB1E" w14:textId="77777777" w:rsidR="00306EEF" w:rsidRDefault="00306EEF" w:rsidP="00A94029">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A94029" w:rsidRPr="007378BF" w14:paraId="28E66BFE" w14:textId="77777777" w:rsidTr="004238BD">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F90AAA3" w14:textId="6F1E0C7B" w:rsidR="00A94029" w:rsidRDefault="00A94029" w:rsidP="004238BD">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lastRenderedPageBreak/>
              <w:t>RF 0</w:t>
            </w:r>
            <w:r w:rsidR="00A31D11">
              <w:rPr>
                <w:rFonts w:cs="Arial"/>
                <w:b/>
                <w:bCs/>
                <w:color w:val="000000"/>
                <w:sz w:val="22"/>
                <w:szCs w:val="24"/>
                <w:lang w:eastAsia="pt-BR"/>
              </w:rPr>
              <w:t>1</w:t>
            </w:r>
            <w:r w:rsidR="00430D86">
              <w:rPr>
                <w:rFonts w:cs="Arial"/>
                <w:b/>
                <w:bCs/>
                <w:color w:val="000000"/>
                <w:sz w:val="22"/>
                <w:szCs w:val="24"/>
                <w:lang w:eastAsia="pt-BR"/>
              </w:rPr>
              <w:t>8</w:t>
            </w:r>
            <w:r w:rsidRPr="007378BF">
              <w:rPr>
                <w:rFonts w:cs="Arial"/>
                <w:b/>
                <w:bCs/>
                <w:color w:val="000000"/>
                <w:sz w:val="22"/>
                <w:szCs w:val="24"/>
                <w:lang w:eastAsia="pt-BR"/>
              </w:rPr>
              <w:t xml:space="preserve"> </w:t>
            </w:r>
            <w:r w:rsidR="00110344">
              <w:rPr>
                <w:rFonts w:cs="Arial"/>
                <w:b/>
                <w:bCs/>
                <w:color w:val="000000"/>
                <w:sz w:val="22"/>
                <w:szCs w:val="24"/>
                <w:lang w:eastAsia="pt-BR"/>
              </w:rPr>
              <w:t>– Carrinho de compras</w:t>
            </w:r>
          </w:p>
          <w:p w14:paraId="4D94081E" w14:textId="7BEF16D6" w:rsidR="00F35BFB" w:rsidRPr="007378BF" w:rsidRDefault="00F35BFB" w:rsidP="004238BD">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30852A5" w14:textId="77777777" w:rsidR="00A94029"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157656D"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00DAC624" w14:textId="77777777" w:rsidR="00A94029" w:rsidRPr="007378BF"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F007C0" w14:textId="77777777" w:rsidR="00A94029"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A664531" w14:textId="77777777" w:rsidR="00A94029" w:rsidRPr="007378BF" w:rsidRDefault="00A94029"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0793215"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14831BD5"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04CF89CF" w14:textId="77777777" w:rsidR="00A94029" w:rsidRPr="007378BF" w:rsidRDefault="00A94029"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A94029" w:rsidRPr="007378BF" w14:paraId="19BF5483" w14:textId="77777777" w:rsidTr="004238BD">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C9C60B" w14:textId="6E78E39F" w:rsidR="00A94029" w:rsidRPr="007378BF" w:rsidRDefault="00A94029" w:rsidP="004238BD">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110344">
              <w:rPr>
                <w:rFonts w:cs="Arial"/>
                <w:color w:val="000000"/>
                <w:sz w:val="22"/>
                <w:szCs w:val="24"/>
                <w:lang w:eastAsia="pt-BR"/>
              </w:rPr>
              <w:t>conter um carrinho de compras, para que o cliente acompanhe suas compras</w:t>
            </w:r>
          </w:p>
        </w:tc>
      </w:tr>
    </w:tbl>
    <w:p w14:paraId="5EA22047" w14:textId="758CDD32" w:rsidR="00A94029" w:rsidRDefault="00A94029" w:rsidP="003447F4">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110344" w:rsidRPr="007378BF" w14:paraId="4CABDB6B" w14:textId="77777777" w:rsidTr="004238BD">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9371C01" w14:textId="1AAE157C" w:rsidR="00110344" w:rsidRDefault="00110344" w:rsidP="004238BD">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w:t>
            </w:r>
            <w:r w:rsidR="00430D86">
              <w:rPr>
                <w:rFonts w:cs="Arial"/>
                <w:b/>
                <w:bCs/>
                <w:color w:val="000000"/>
                <w:sz w:val="22"/>
                <w:szCs w:val="24"/>
                <w:lang w:eastAsia="pt-BR"/>
              </w:rPr>
              <w:t>19</w:t>
            </w:r>
            <w:r w:rsidRPr="007378BF">
              <w:rPr>
                <w:rFonts w:cs="Arial"/>
                <w:b/>
                <w:bCs/>
                <w:color w:val="000000"/>
                <w:sz w:val="22"/>
                <w:szCs w:val="24"/>
                <w:lang w:eastAsia="pt-BR"/>
              </w:rPr>
              <w:t xml:space="preserve"> </w:t>
            </w:r>
            <w:r>
              <w:rPr>
                <w:rFonts w:cs="Arial"/>
                <w:b/>
                <w:bCs/>
                <w:color w:val="000000"/>
                <w:sz w:val="22"/>
                <w:szCs w:val="24"/>
                <w:lang w:eastAsia="pt-BR"/>
              </w:rPr>
              <w:t>– Tela de eventos</w:t>
            </w:r>
          </w:p>
          <w:p w14:paraId="423A1D71" w14:textId="77777777" w:rsidR="00110344" w:rsidRPr="007378BF" w:rsidRDefault="00110344" w:rsidP="004238BD">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A88520A" w14:textId="77777777" w:rsidR="00110344" w:rsidRDefault="00110344"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AC0293D" w14:textId="77777777" w:rsidR="00110344" w:rsidRPr="007378BF" w:rsidRDefault="00110344"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68FB00AB" w14:textId="77777777" w:rsidR="00110344" w:rsidRPr="007378BF" w:rsidRDefault="00110344"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559577" w14:textId="77777777" w:rsidR="00110344" w:rsidRDefault="00110344"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E539493" w14:textId="77777777" w:rsidR="00110344" w:rsidRPr="007378BF" w:rsidRDefault="00110344" w:rsidP="004238BD">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1777BAE6" w14:textId="77777777" w:rsidR="00110344" w:rsidRPr="007378BF" w:rsidRDefault="00110344"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6749D634" w14:textId="77777777" w:rsidR="00110344" w:rsidRPr="007378BF" w:rsidRDefault="00110344"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16AB8221" w14:textId="77777777" w:rsidR="00110344" w:rsidRPr="007378BF" w:rsidRDefault="00110344" w:rsidP="004238BD">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110344" w:rsidRPr="007378BF" w14:paraId="36B08636" w14:textId="77777777" w:rsidTr="004238BD">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0D70E2" w14:textId="55AF9C3B" w:rsidR="00110344" w:rsidRPr="007378BF" w:rsidRDefault="00110344" w:rsidP="004238BD">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conter </w:t>
            </w:r>
            <w:proofErr w:type="gramStart"/>
            <w:r>
              <w:rPr>
                <w:rFonts w:cs="Arial"/>
                <w:color w:val="000000"/>
                <w:sz w:val="22"/>
                <w:szCs w:val="24"/>
                <w:lang w:eastAsia="pt-BR"/>
              </w:rPr>
              <w:t>um tela</w:t>
            </w:r>
            <w:proofErr w:type="gramEnd"/>
            <w:r>
              <w:rPr>
                <w:rFonts w:cs="Arial"/>
                <w:color w:val="000000"/>
                <w:sz w:val="22"/>
                <w:szCs w:val="24"/>
                <w:lang w:eastAsia="pt-BR"/>
              </w:rPr>
              <w:t xml:space="preserve"> com os eventos cadastrados no sistema</w:t>
            </w:r>
          </w:p>
        </w:tc>
      </w:tr>
    </w:tbl>
    <w:p w14:paraId="3A69AFFF" w14:textId="77777777" w:rsidR="0072513B" w:rsidRDefault="0072513B" w:rsidP="0072513B">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2513B" w:rsidRPr="007378BF" w14:paraId="21ADAE08"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91A2E1" w14:textId="3F3D95C1" w:rsidR="0072513B" w:rsidRDefault="0072513B"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w:t>
            </w:r>
            <w:r w:rsidR="00F428E6">
              <w:rPr>
                <w:rFonts w:cs="Arial"/>
                <w:b/>
                <w:bCs/>
                <w:color w:val="000000"/>
                <w:sz w:val="22"/>
                <w:szCs w:val="24"/>
                <w:lang w:eastAsia="pt-BR"/>
              </w:rPr>
              <w:t>2</w:t>
            </w:r>
            <w:r w:rsidR="00430D86">
              <w:rPr>
                <w:rFonts w:cs="Arial"/>
                <w:b/>
                <w:bCs/>
                <w:color w:val="000000"/>
                <w:sz w:val="22"/>
                <w:szCs w:val="24"/>
                <w:lang w:eastAsia="pt-BR"/>
              </w:rPr>
              <w:t>0</w:t>
            </w:r>
            <w:r>
              <w:rPr>
                <w:rFonts w:cs="Arial"/>
                <w:b/>
                <w:bCs/>
                <w:color w:val="000000"/>
                <w:sz w:val="22"/>
                <w:szCs w:val="24"/>
                <w:lang w:eastAsia="pt-BR"/>
              </w:rPr>
              <w:t xml:space="preserve"> – Ingressos do cliente</w:t>
            </w:r>
          </w:p>
          <w:p w14:paraId="05225208" w14:textId="77777777" w:rsidR="0072513B" w:rsidRPr="007378BF" w:rsidRDefault="0072513B"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0B1AA8A"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0AE83B5D"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0A3A205A"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F7CDB2"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279B1DED"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04D7D51C"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671735A3"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00719D56"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72513B" w:rsidRPr="007378BF" w14:paraId="7EE2D8F5"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FA2ED1" w14:textId="4F4FE48E" w:rsidR="0072513B" w:rsidRPr="007378BF" w:rsidRDefault="0072513B"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armazenar os ingressos do cliente </w:t>
            </w:r>
            <w:proofErr w:type="spellStart"/>
            <w:r>
              <w:rPr>
                <w:rFonts w:cs="Arial"/>
                <w:color w:val="000000"/>
                <w:sz w:val="22"/>
                <w:szCs w:val="24"/>
                <w:lang w:eastAsia="pt-BR"/>
              </w:rPr>
              <w:t>vingulado</w:t>
            </w:r>
            <w:proofErr w:type="spellEnd"/>
            <w:r>
              <w:rPr>
                <w:rFonts w:cs="Arial"/>
                <w:color w:val="000000"/>
                <w:sz w:val="22"/>
                <w:szCs w:val="24"/>
                <w:lang w:eastAsia="pt-BR"/>
              </w:rPr>
              <w:t xml:space="preserve"> ao seu login.</w:t>
            </w:r>
          </w:p>
        </w:tc>
      </w:tr>
    </w:tbl>
    <w:p w14:paraId="62CDD8AD" w14:textId="77777777" w:rsidR="00E7605E" w:rsidRDefault="00E7605E" w:rsidP="00E7605E">
      <w:pPr>
        <w:suppressAutoHyphens w:val="0"/>
        <w:autoSpaceDE w:val="0"/>
        <w:autoSpaceDN w:val="0"/>
        <w:adjustRightInd w:val="0"/>
        <w:spacing w:line="240" w:lineRule="auto"/>
        <w:ind w:firstLine="0"/>
        <w:jc w:val="left"/>
        <w:rPr>
          <w:rFonts w:ascii="Lucida Console" w:hAnsi="Lucida Console" w:cs="Lucida Console"/>
          <w:sz w:val="18"/>
          <w:szCs w:val="18"/>
          <w:lang w:eastAsia="pt-BR"/>
        </w:rPr>
      </w:pPr>
    </w:p>
    <w:p w14:paraId="3A2E1148" w14:textId="77777777" w:rsidR="0072513B" w:rsidRDefault="0072513B" w:rsidP="002F414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2513B" w:rsidRPr="007378BF" w14:paraId="5390FC5F"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1BE1FDF" w14:textId="763ECD14" w:rsidR="0072513B" w:rsidRDefault="0072513B"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02</w:t>
            </w:r>
            <w:r w:rsidR="00430D86">
              <w:rPr>
                <w:rFonts w:cs="Arial"/>
                <w:b/>
                <w:bCs/>
                <w:color w:val="000000"/>
                <w:sz w:val="22"/>
                <w:szCs w:val="24"/>
                <w:lang w:eastAsia="pt-BR"/>
              </w:rPr>
              <w:t>1</w:t>
            </w:r>
            <w:r>
              <w:rPr>
                <w:rFonts w:cs="Arial"/>
                <w:b/>
                <w:bCs/>
                <w:color w:val="000000"/>
                <w:sz w:val="22"/>
                <w:szCs w:val="24"/>
                <w:lang w:eastAsia="pt-BR"/>
              </w:rPr>
              <w:t xml:space="preserve"> </w:t>
            </w:r>
            <w:proofErr w:type="gramStart"/>
            <w:r>
              <w:rPr>
                <w:rFonts w:cs="Arial"/>
                <w:b/>
                <w:bCs/>
                <w:color w:val="000000"/>
                <w:sz w:val="22"/>
                <w:szCs w:val="24"/>
                <w:lang w:eastAsia="pt-BR"/>
              </w:rPr>
              <w:t xml:space="preserve">–  </w:t>
            </w:r>
            <w:r w:rsidR="002F4140">
              <w:rPr>
                <w:rFonts w:cs="Arial"/>
                <w:b/>
                <w:bCs/>
                <w:color w:val="000000"/>
                <w:sz w:val="22"/>
                <w:szCs w:val="24"/>
                <w:lang w:eastAsia="pt-BR"/>
              </w:rPr>
              <w:t>Função</w:t>
            </w:r>
            <w:proofErr w:type="gramEnd"/>
            <w:r w:rsidR="002F4140">
              <w:rPr>
                <w:rFonts w:cs="Arial"/>
                <w:b/>
                <w:bCs/>
                <w:color w:val="000000"/>
                <w:sz w:val="22"/>
                <w:szCs w:val="24"/>
                <w:lang w:eastAsia="pt-BR"/>
              </w:rPr>
              <w:t xml:space="preserve"> de recepcionista</w:t>
            </w:r>
          </w:p>
          <w:p w14:paraId="05D9956B" w14:textId="77777777" w:rsidR="0072513B" w:rsidRPr="007378BF" w:rsidRDefault="0072513B"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45D077"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C5B0740"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6B31E78E"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8D3376" w14:textId="77777777" w:rsidR="0072513B"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7FC1FE3" w14:textId="77777777" w:rsidR="0072513B" w:rsidRPr="007378BF" w:rsidRDefault="0072513B"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4E604891"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5ECCBB3D"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6F3807D2" w14:textId="77777777" w:rsidR="0072513B" w:rsidRPr="007378BF" w:rsidRDefault="0072513B"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72513B" w:rsidRPr="007378BF" w14:paraId="27250531"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2EB6BA" w14:textId="5EB2CB3C" w:rsidR="0072513B" w:rsidRPr="007378BF" w:rsidRDefault="0072513B"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w:t>
            </w:r>
            <w:r w:rsidR="002F4140">
              <w:rPr>
                <w:rFonts w:cs="Arial"/>
                <w:color w:val="000000"/>
                <w:sz w:val="22"/>
                <w:szCs w:val="24"/>
                <w:lang w:eastAsia="pt-BR"/>
              </w:rPr>
              <w:t xml:space="preserve">que o recepcionista leia o QR </w:t>
            </w:r>
            <w:proofErr w:type="spellStart"/>
            <w:r w:rsidR="002F4140">
              <w:rPr>
                <w:rFonts w:cs="Arial"/>
                <w:color w:val="000000"/>
                <w:sz w:val="22"/>
                <w:szCs w:val="24"/>
                <w:lang w:eastAsia="pt-BR"/>
              </w:rPr>
              <w:t>code</w:t>
            </w:r>
            <w:proofErr w:type="spellEnd"/>
            <w:r w:rsidR="002F4140">
              <w:rPr>
                <w:rFonts w:cs="Arial"/>
                <w:color w:val="000000"/>
                <w:sz w:val="22"/>
                <w:szCs w:val="24"/>
                <w:lang w:eastAsia="pt-BR"/>
              </w:rPr>
              <w:t xml:space="preserve"> do ingresso.</w:t>
            </w:r>
          </w:p>
        </w:tc>
      </w:tr>
    </w:tbl>
    <w:p w14:paraId="45C51977" w14:textId="66FBEABE" w:rsidR="00A94029" w:rsidRDefault="00A94029" w:rsidP="003447F4">
      <w:pPr>
        <w:ind w:firstLine="709"/>
        <w:rPr>
          <w:szCs w:val="24"/>
        </w:rPr>
      </w:pPr>
    </w:p>
    <w:p w14:paraId="69696EB6" w14:textId="0CC92758" w:rsidR="004F379E" w:rsidRDefault="004F379E" w:rsidP="003447F4">
      <w:pPr>
        <w:ind w:firstLine="709"/>
        <w:rPr>
          <w:szCs w:val="24"/>
        </w:rPr>
      </w:pPr>
    </w:p>
    <w:p w14:paraId="1BF70BAD" w14:textId="77777777" w:rsidR="004F379E" w:rsidRDefault="004F379E" w:rsidP="003447F4">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F4140" w:rsidRPr="007378BF" w14:paraId="65ADCAA4"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492DA8" w14:textId="736E3395" w:rsidR="002F4140" w:rsidRDefault="002F4140"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t>RF 0</w:t>
            </w:r>
            <w:r w:rsidR="00F428E6">
              <w:rPr>
                <w:rFonts w:cs="Arial"/>
                <w:b/>
                <w:bCs/>
                <w:color w:val="000000"/>
                <w:sz w:val="22"/>
                <w:szCs w:val="24"/>
                <w:lang w:eastAsia="pt-BR"/>
              </w:rPr>
              <w:t>2</w:t>
            </w:r>
            <w:r w:rsidR="00430D86">
              <w:rPr>
                <w:rFonts w:cs="Arial"/>
                <w:b/>
                <w:bCs/>
                <w:color w:val="000000"/>
                <w:sz w:val="22"/>
                <w:szCs w:val="24"/>
                <w:lang w:eastAsia="pt-BR"/>
              </w:rPr>
              <w:t>2</w:t>
            </w:r>
            <w:r w:rsidRPr="007378BF">
              <w:rPr>
                <w:rFonts w:cs="Arial"/>
                <w:b/>
                <w:bCs/>
                <w:color w:val="000000"/>
                <w:sz w:val="22"/>
                <w:szCs w:val="24"/>
                <w:lang w:eastAsia="pt-BR"/>
              </w:rPr>
              <w:t xml:space="preserve"> </w:t>
            </w:r>
            <w:r>
              <w:rPr>
                <w:rFonts w:cs="Arial"/>
                <w:b/>
                <w:bCs/>
                <w:color w:val="000000"/>
                <w:sz w:val="22"/>
                <w:szCs w:val="24"/>
                <w:lang w:eastAsia="pt-BR"/>
              </w:rPr>
              <w:t>– Histórico recepcionista.</w:t>
            </w:r>
          </w:p>
          <w:p w14:paraId="1D6945B9" w14:textId="77777777" w:rsidR="002F4140" w:rsidRPr="007378BF" w:rsidRDefault="002F4140"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AA48CD1"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5BB1A1F"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Oculto</w:t>
            </w:r>
          </w:p>
          <w:p w14:paraId="35E5FC31" w14:textId="77777777"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08B0FA"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F7A441C" w14:textId="77777777"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0939F1E"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1A4C1D8A"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7515F03A"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2F4140" w:rsidRPr="007378BF" w14:paraId="64D70FB9"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43F33B" w14:textId="4B251FFA" w:rsidR="002F4140" w:rsidRPr="007378BF" w:rsidRDefault="002F4140"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gerar um histórico sobre que horas fez login, logout e quantos ingressos escaneou.</w:t>
            </w:r>
          </w:p>
        </w:tc>
      </w:tr>
    </w:tbl>
    <w:p w14:paraId="2076C3FB" w14:textId="77777777" w:rsidR="002F4140" w:rsidRDefault="002F4140" w:rsidP="00236D62">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F4140" w:rsidRPr="007378BF" w14:paraId="568AD210" w14:textId="77777777" w:rsidTr="00D35B90">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CA91553" w14:textId="45D9D7A9" w:rsidR="002F4140" w:rsidRDefault="002F4140" w:rsidP="00D35B90">
            <w:pPr>
              <w:suppressAutoHyphens w:val="0"/>
              <w:spacing w:line="276" w:lineRule="auto"/>
              <w:ind w:firstLine="0"/>
              <w:jc w:val="left"/>
              <w:rPr>
                <w:rFonts w:cs="Arial"/>
                <w:b/>
                <w:bCs/>
                <w:i/>
                <w:iCs/>
                <w:color w:val="000000"/>
                <w:sz w:val="22"/>
                <w:szCs w:val="24"/>
                <w:lang w:eastAsia="pt-BR"/>
              </w:rPr>
            </w:pPr>
            <w:r>
              <w:rPr>
                <w:rFonts w:cs="Arial"/>
                <w:b/>
                <w:bCs/>
                <w:color w:val="000000"/>
                <w:sz w:val="22"/>
                <w:szCs w:val="24"/>
                <w:lang w:eastAsia="pt-BR"/>
              </w:rPr>
              <w:lastRenderedPageBreak/>
              <w:t>RF 02</w:t>
            </w:r>
            <w:r w:rsidR="00430D86">
              <w:rPr>
                <w:rFonts w:cs="Arial"/>
                <w:b/>
                <w:bCs/>
                <w:color w:val="000000"/>
                <w:sz w:val="22"/>
                <w:szCs w:val="24"/>
                <w:lang w:eastAsia="pt-BR"/>
              </w:rPr>
              <w:t>3</w:t>
            </w:r>
            <w:r>
              <w:rPr>
                <w:rFonts w:cs="Arial"/>
                <w:b/>
                <w:bCs/>
                <w:color w:val="000000"/>
                <w:sz w:val="22"/>
                <w:szCs w:val="24"/>
                <w:lang w:eastAsia="pt-BR"/>
              </w:rPr>
              <w:t xml:space="preserve"> </w:t>
            </w:r>
            <w:proofErr w:type="gramStart"/>
            <w:r>
              <w:rPr>
                <w:rFonts w:cs="Arial"/>
                <w:b/>
                <w:bCs/>
                <w:color w:val="000000"/>
                <w:sz w:val="22"/>
                <w:szCs w:val="24"/>
                <w:lang w:eastAsia="pt-BR"/>
              </w:rPr>
              <w:t>–  Atualizar</w:t>
            </w:r>
            <w:proofErr w:type="gramEnd"/>
            <w:r>
              <w:rPr>
                <w:rFonts w:cs="Arial"/>
                <w:b/>
                <w:bCs/>
                <w:color w:val="000000"/>
                <w:sz w:val="22"/>
                <w:szCs w:val="24"/>
                <w:lang w:eastAsia="pt-BR"/>
              </w:rPr>
              <w:t xml:space="preserve"> banco de dados</w:t>
            </w:r>
            <w:r w:rsidR="00502506">
              <w:rPr>
                <w:rFonts w:cs="Arial"/>
                <w:b/>
                <w:bCs/>
                <w:color w:val="000000"/>
                <w:sz w:val="22"/>
                <w:szCs w:val="24"/>
                <w:lang w:eastAsia="pt-BR"/>
              </w:rPr>
              <w:t xml:space="preserve"> e emitir relatórios</w:t>
            </w:r>
          </w:p>
          <w:p w14:paraId="0DA3FAA8" w14:textId="77777777" w:rsidR="002F4140" w:rsidRPr="007378BF" w:rsidRDefault="002F4140" w:rsidP="00D35B90">
            <w:pPr>
              <w:suppressAutoHyphens w:val="0"/>
              <w:spacing w:line="276" w:lineRule="auto"/>
              <w:ind w:firstLine="0"/>
              <w:jc w:val="left"/>
              <w:rPr>
                <w:rFonts w:cs="Arial"/>
                <w:color w:val="000000"/>
                <w:sz w:val="22"/>
                <w:szCs w:val="24"/>
                <w:lang w:eastAsia="pt-BR"/>
              </w:rPr>
            </w:pP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6D3A8EA"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1040773" w14:textId="5656D885"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Oculto</w:t>
            </w:r>
          </w:p>
          <w:p w14:paraId="729EBCF0" w14:textId="1EF66D40"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w:t>
            </w:r>
            <w:r>
              <w:rPr>
                <w:rFonts w:cs="Arial"/>
                <w:color w:val="000000"/>
                <w:sz w:val="22"/>
                <w:szCs w:val="24"/>
                <w:lang w:eastAsia="pt-BR"/>
              </w:rPr>
              <w:t xml:space="preserve"> </w:t>
            </w:r>
            <w:r w:rsidRPr="007378BF">
              <w:rPr>
                <w:rFonts w:cs="Arial"/>
                <w:color w:val="000000"/>
                <w:sz w:val="22"/>
                <w:szCs w:val="24"/>
                <w:lang w:eastAsia="pt-BR"/>
              </w:rPr>
              <w:t>)</w:t>
            </w:r>
            <w:proofErr w:type="gramEnd"/>
            <w:r w:rsidRPr="007378BF">
              <w:rPr>
                <w:rFonts w:cs="Arial"/>
                <w:color w:val="000000"/>
                <w:sz w:val="22"/>
                <w:szCs w:val="24"/>
                <w:lang w:eastAsia="pt-BR"/>
              </w:rPr>
              <w:t xml:space="preserve">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C32E2F" w14:textId="77777777" w:rsidR="002F4140"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30CFA99A" w14:textId="77777777" w:rsidR="002F4140" w:rsidRPr="007378BF" w:rsidRDefault="002F4140" w:rsidP="00D35B90">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29AA3B55"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Alta</w:t>
            </w:r>
          </w:p>
          <w:p w14:paraId="02B3032D"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Média</w:t>
            </w:r>
          </w:p>
          <w:p w14:paraId="288D79EA" w14:textId="77777777" w:rsidR="002F4140" w:rsidRPr="007378BF" w:rsidRDefault="002F4140" w:rsidP="00D35B90">
            <w:pPr>
              <w:suppressAutoHyphens w:val="0"/>
              <w:spacing w:line="276" w:lineRule="auto"/>
              <w:ind w:firstLine="0"/>
              <w:jc w:val="left"/>
              <w:rPr>
                <w:rFonts w:cs="Arial"/>
                <w:color w:val="000000"/>
                <w:sz w:val="22"/>
                <w:szCs w:val="24"/>
                <w:lang w:eastAsia="pt-BR"/>
              </w:rPr>
            </w:pPr>
            <w:proofErr w:type="gramStart"/>
            <w:r w:rsidRPr="007378BF">
              <w:rPr>
                <w:rFonts w:cs="Arial"/>
                <w:color w:val="000000"/>
                <w:sz w:val="22"/>
                <w:szCs w:val="24"/>
                <w:lang w:eastAsia="pt-BR"/>
              </w:rPr>
              <w:t>( )</w:t>
            </w:r>
            <w:proofErr w:type="gramEnd"/>
            <w:r w:rsidRPr="007378BF">
              <w:rPr>
                <w:rFonts w:cs="Arial"/>
                <w:color w:val="000000"/>
                <w:sz w:val="22"/>
                <w:szCs w:val="24"/>
                <w:lang w:eastAsia="pt-BR"/>
              </w:rPr>
              <w:t xml:space="preserve"> Baixa </w:t>
            </w:r>
          </w:p>
        </w:tc>
      </w:tr>
      <w:tr w:rsidR="002F4140" w:rsidRPr="007378BF" w14:paraId="50DEDFAB" w14:textId="77777777" w:rsidTr="00D35B90">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A9884E" w14:textId="565C0D8C" w:rsidR="002F4140" w:rsidRPr="007378BF" w:rsidRDefault="002F4140" w:rsidP="00D35B90">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Pr>
                <w:rFonts w:cs="Arial"/>
                <w:color w:val="000000"/>
                <w:sz w:val="22"/>
                <w:szCs w:val="24"/>
                <w:lang w:eastAsia="pt-BR"/>
              </w:rPr>
              <w:t xml:space="preserve"> Após o recepcionista ler o ingresso e permitir a entrada o sistema de atualizar o banco de dados.</w:t>
            </w:r>
            <w:r w:rsidR="00502506">
              <w:rPr>
                <w:rFonts w:cs="Arial"/>
                <w:color w:val="000000"/>
                <w:sz w:val="22"/>
                <w:szCs w:val="24"/>
                <w:lang w:eastAsia="pt-BR"/>
              </w:rPr>
              <w:t xml:space="preserve"> E emitir relatórios de vendas e entrada de clientes.</w:t>
            </w:r>
          </w:p>
        </w:tc>
      </w:tr>
    </w:tbl>
    <w:p w14:paraId="02D0D3C4" w14:textId="77777777" w:rsidR="002F4140" w:rsidRDefault="002F4140" w:rsidP="00502506">
      <w:pPr>
        <w:ind w:firstLine="0"/>
        <w:rPr>
          <w:szCs w:val="24"/>
        </w:rPr>
      </w:pPr>
    </w:p>
    <w:p w14:paraId="4F19A604" w14:textId="77777777" w:rsidR="003447F4" w:rsidRDefault="003447F4" w:rsidP="003447F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0"/>
        <w:gridCol w:w="1535"/>
        <w:gridCol w:w="1855"/>
        <w:gridCol w:w="2130"/>
      </w:tblGrid>
      <w:tr w:rsidR="00510FB7" w:rsidRPr="00510FB7" w14:paraId="3579830A" w14:textId="77777777" w:rsidTr="00510FB7">
        <w:tc>
          <w:tcPr>
            <w:tcW w:w="3652" w:type="dxa"/>
          </w:tcPr>
          <w:p w14:paraId="2602D467" w14:textId="2255DD4E" w:rsidR="00510FB7" w:rsidRPr="00510FB7" w:rsidRDefault="00510FB7" w:rsidP="00510FB7">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r w:rsidR="00F428E6">
              <w:rPr>
                <w:rFonts w:cs="Arial"/>
                <w:b/>
                <w:bCs/>
                <w:i/>
                <w:iCs/>
                <w:color w:val="000000"/>
                <w:sz w:val="22"/>
                <w:szCs w:val="22"/>
                <w:lang w:eastAsia="pt-BR"/>
              </w:rPr>
              <w:t xml:space="preserve"> cliente.</w:t>
            </w:r>
          </w:p>
        </w:tc>
        <w:tc>
          <w:tcPr>
            <w:tcW w:w="1547" w:type="dxa"/>
          </w:tcPr>
          <w:p w14:paraId="559B2AF0" w14:textId="77777777" w:rsidR="00510FB7" w:rsidRPr="00510FB7" w:rsidRDefault="00510FB7" w:rsidP="005B58B2">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tcPr>
          <w:p w14:paraId="3CCB29E1" w14:textId="77777777" w:rsidR="00510FB7" w:rsidRPr="00510FB7" w:rsidRDefault="00510FB7" w:rsidP="005B58B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59127DC5" w14:textId="77777777" w:rsidR="00510FB7" w:rsidRPr="007378BF" w:rsidRDefault="005B58B2" w:rsidP="005B58B2">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proofErr w:type="gramEnd"/>
            <w:r>
              <w:rPr>
                <w:rFonts w:cs="Arial"/>
                <w:color w:val="000000"/>
                <w:sz w:val="22"/>
                <w:szCs w:val="22"/>
                <w:lang w:eastAsia="pt-BR"/>
              </w:rPr>
              <w:t xml:space="preserve">  </w:t>
            </w:r>
            <w:r w:rsidR="00510FB7" w:rsidRPr="007378BF">
              <w:rPr>
                <w:rFonts w:cs="Arial"/>
                <w:color w:val="000000"/>
                <w:sz w:val="22"/>
                <w:szCs w:val="22"/>
                <w:lang w:eastAsia="pt-BR"/>
              </w:rPr>
              <w:t xml:space="preserve">) </w:t>
            </w:r>
            <w:r w:rsidR="00510FB7" w:rsidRPr="00510FB7">
              <w:rPr>
                <w:rFonts w:cs="Arial"/>
                <w:color w:val="000000"/>
                <w:sz w:val="22"/>
                <w:szCs w:val="22"/>
                <w:lang w:eastAsia="pt-BR"/>
              </w:rPr>
              <w:t>Desejável</w:t>
            </w:r>
          </w:p>
          <w:p w14:paraId="356FD106" w14:textId="77777777" w:rsidR="00510FB7" w:rsidRPr="00510FB7" w:rsidRDefault="00510FB7" w:rsidP="005B58B2">
            <w:pPr>
              <w:spacing w:line="240" w:lineRule="auto"/>
              <w:ind w:firstLine="0"/>
              <w:rPr>
                <w:sz w:val="22"/>
                <w:szCs w:val="22"/>
              </w:rPr>
            </w:pPr>
            <w:r w:rsidRPr="007378BF">
              <w:rPr>
                <w:rFonts w:cs="Arial"/>
                <w:color w:val="000000"/>
                <w:sz w:val="22"/>
                <w:szCs w:val="22"/>
                <w:lang w:eastAsia="pt-BR"/>
              </w:rPr>
              <w:t>(</w:t>
            </w:r>
            <w:proofErr w:type="gramStart"/>
            <w:r w:rsidR="005B58B2">
              <w:rPr>
                <w:rFonts w:cs="Arial"/>
                <w:color w:val="000000"/>
                <w:sz w:val="22"/>
                <w:szCs w:val="22"/>
                <w:lang w:eastAsia="pt-BR"/>
              </w:rPr>
              <w:t>X</w:t>
            </w:r>
            <w:r w:rsidRPr="007378BF">
              <w:rPr>
                <w:rFonts w:cs="Arial"/>
                <w:color w:val="000000"/>
                <w:sz w:val="22"/>
                <w:szCs w:val="22"/>
                <w:lang w:eastAsia="pt-BR"/>
              </w:rPr>
              <w:t xml:space="preserve"> )</w:t>
            </w:r>
            <w:proofErr w:type="gramEnd"/>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1DB2A095" w14:textId="77777777" w:rsidR="00510FB7" w:rsidRDefault="00510FB7" w:rsidP="005B58B2">
            <w:pPr>
              <w:spacing w:line="240" w:lineRule="auto"/>
              <w:ind w:firstLine="0"/>
              <w:rPr>
                <w:sz w:val="22"/>
                <w:szCs w:val="22"/>
              </w:rPr>
            </w:pPr>
            <w:r w:rsidRPr="00510FB7">
              <w:rPr>
                <w:sz w:val="22"/>
                <w:szCs w:val="22"/>
              </w:rPr>
              <w:t>Permanência</w:t>
            </w:r>
            <w:r>
              <w:rPr>
                <w:sz w:val="22"/>
                <w:szCs w:val="22"/>
              </w:rPr>
              <w:t>:</w:t>
            </w:r>
          </w:p>
          <w:p w14:paraId="68C73FF4" w14:textId="77777777" w:rsidR="00510FB7" w:rsidRDefault="00510FB7" w:rsidP="005B58B2">
            <w:pPr>
              <w:spacing w:line="240" w:lineRule="auto"/>
              <w:ind w:firstLine="0"/>
              <w:rPr>
                <w:sz w:val="22"/>
                <w:szCs w:val="22"/>
              </w:rPr>
            </w:pPr>
            <w:proofErr w:type="gramStart"/>
            <w:r>
              <w:rPr>
                <w:sz w:val="22"/>
                <w:szCs w:val="22"/>
              </w:rPr>
              <w:t>( X</w:t>
            </w:r>
            <w:proofErr w:type="gramEnd"/>
            <w:r>
              <w:rPr>
                <w:sz w:val="22"/>
                <w:szCs w:val="22"/>
              </w:rPr>
              <w:t xml:space="preserve"> ) Permanente</w:t>
            </w:r>
          </w:p>
          <w:p w14:paraId="3EED6CF3" w14:textId="77777777" w:rsidR="00510FB7" w:rsidRPr="00510FB7" w:rsidRDefault="00510FB7" w:rsidP="003447F4">
            <w:pPr>
              <w:ind w:firstLine="0"/>
              <w:rPr>
                <w:sz w:val="22"/>
                <w:szCs w:val="22"/>
              </w:rPr>
            </w:pPr>
            <w:proofErr w:type="gramStart"/>
            <w:r>
              <w:rPr>
                <w:sz w:val="22"/>
                <w:szCs w:val="22"/>
              </w:rPr>
              <w:t xml:space="preserve">(  </w:t>
            </w:r>
            <w:proofErr w:type="gramEnd"/>
            <w:r>
              <w:rPr>
                <w:sz w:val="22"/>
                <w:szCs w:val="22"/>
              </w:rPr>
              <w:t xml:space="preserve">  ) Transitório</w:t>
            </w:r>
          </w:p>
        </w:tc>
      </w:tr>
      <w:tr w:rsidR="00510FB7" w:rsidRPr="00510FB7" w14:paraId="7EEC6C29" w14:textId="77777777" w:rsidTr="004238BD">
        <w:tc>
          <w:tcPr>
            <w:tcW w:w="9210" w:type="dxa"/>
            <w:gridSpan w:val="4"/>
          </w:tcPr>
          <w:p w14:paraId="11A4EB88" w14:textId="05CF9DBA" w:rsidR="00510FB7" w:rsidRPr="00C14500" w:rsidRDefault="005B58B2" w:rsidP="00C14500">
            <w:pPr>
              <w:ind w:firstLine="0"/>
            </w:pPr>
            <w:r>
              <w:rPr>
                <w:sz w:val="22"/>
                <w:szCs w:val="22"/>
              </w:rPr>
              <w:t xml:space="preserve">O sistema deverá permitir que usuários autenticados </w:t>
            </w:r>
            <w:r w:rsidR="00C14500">
              <w:rPr>
                <w:sz w:val="22"/>
                <w:szCs w:val="22"/>
              </w:rPr>
              <w:t>com</w:t>
            </w:r>
            <w:r w:rsidR="00C57589">
              <w:rPr>
                <w:sz w:val="22"/>
                <w:szCs w:val="22"/>
              </w:rPr>
              <w:t>o</w:t>
            </w:r>
            <w:r w:rsidR="00C14500">
              <w:rPr>
                <w:sz w:val="22"/>
                <w:szCs w:val="22"/>
              </w:rPr>
              <w:t xml:space="preserve"> </w:t>
            </w:r>
            <w:r w:rsidR="00F428E6">
              <w:rPr>
                <w:sz w:val="22"/>
                <w:szCs w:val="22"/>
              </w:rPr>
              <w:t xml:space="preserve">cliente possam executar funcionalidade de comprar ingresso e cadastrar cartão de </w:t>
            </w:r>
            <w:proofErr w:type="gramStart"/>
            <w:r w:rsidR="00F428E6">
              <w:rPr>
                <w:sz w:val="22"/>
                <w:szCs w:val="22"/>
              </w:rPr>
              <w:t>credito</w:t>
            </w:r>
            <w:proofErr w:type="gramEnd"/>
            <w:r w:rsidR="00F428E6">
              <w:rPr>
                <w:sz w:val="22"/>
                <w:szCs w:val="22"/>
              </w:rPr>
              <w:t>.</w:t>
            </w:r>
          </w:p>
        </w:tc>
      </w:tr>
    </w:tbl>
    <w:p w14:paraId="4EFE6418" w14:textId="77777777" w:rsidR="00510FB7" w:rsidRDefault="00510FB7" w:rsidP="003447F4">
      <w:pPr>
        <w:ind w:firstLine="0"/>
        <w:rPr>
          <w:szCs w:val="24"/>
        </w:rPr>
      </w:pPr>
    </w:p>
    <w:tbl>
      <w:tblPr>
        <w:tblStyle w:val="Tabelacomgrade"/>
        <w:tblW w:w="0" w:type="auto"/>
        <w:tblLook w:val="04A0" w:firstRow="1" w:lastRow="0" w:firstColumn="1" w:lastColumn="0" w:noHBand="0" w:noVBand="1"/>
      </w:tblPr>
      <w:tblGrid>
        <w:gridCol w:w="3541"/>
        <w:gridCol w:w="1535"/>
        <w:gridCol w:w="1855"/>
        <w:gridCol w:w="2129"/>
      </w:tblGrid>
      <w:tr w:rsidR="00C14500" w:rsidRPr="00510FB7" w14:paraId="69122259" w14:textId="77777777" w:rsidTr="004238BD">
        <w:tc>
          <w:tcPr>
            <w:tcW w:w="3652" w:type="dxa"/>
          </w:tcPr>
          <w:p w14:paraId="1052C8A9" w14:textId="75634013" w:rsidR="00C14500" w:rsidRPr="00510FB7" w:rsidRDefault="00C14500" w:rsidP="004238BD">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r>
              <w:rPr>
                <w:rFonts w:cs="Arial"/>
                <w:b/>
                <w:bCs/>
                <w:i/>
                <w:iCs/>
                <w:color w:val="000000"/>
                <w:sz w:val="22"/>
                <w:szCs w:val="22"/>
                <w:lang w:eastAsia="pt-BR"/>
              </w:rPr>
              <w:t xml:space="preserve"> do </w:t>
            </w:r>
            <w:r w:rsidR="00F428E6">
              <w:rPr>
                <w:rFonts w:cs="Arial"/>
                <w:b/>
                <w:bCs/>
                <w:i/>
                <w:iCs/>
                <w:color w:val="000000"/>
                <w:sz w:val="22"/>
                <w:szCs w:val="22"/>
                <w:lang w:eastAsia="pt-BR"/>
              </w:rPr>
              <w:t>vendedor</w:t>
            </w:r>
          </w:p>
        </w:tc>
        <w:tc>
          <w:tcPr>
            <w:tcW w:w="1547" w:type="dxa"/>
          </w:tcPr>
          <w:p w14:paraId="52E8AA00" w14:textId="77777777" w:rsidR="00C14500" w:rsidRPr="00510FB7" w:rsidRDefault="00C14500" w:rsidP="004238BD">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tcPr>
          <w:p w14:paraId="42CE9B17" w14:textId="77777777" w:rsidR="00C14500" w:rsidRPr="00510FB7" w:rsidRDefault="00C14500" w:rsidP="004238BD">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0B209A13" w14:textId="77777777" w:rsidR="00C14500" w:rsidRPr="007378BF" w:rsidRDefault="00C14500" w:rsidP="004238BD">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7CC380C6" w14:textId="77777777" w:rsidR="00C14500" w:rsidRPr="00510FB7" w:rsidRDefault="00C14500" w:rsidP="004238BD">
            <w:pPr>
              <w:spacing w:line="240" w:lineRule="auto"/>
              <w:ind w:firstLine="0"/>
              <w:rPr>
                <w:sz w:val="22"/>
                <w:szCs w:val="22"/>
              </w:rPr>
            </w:pPr>
            <w:r w:rsidRPr="007378BF">
              <w:rPr>
                <w:rFonts w:cs="Arial"/>
                <w:color w:val="000000"/>
                <w:sz w:val="22"/>
                <w:szCs w:val="22"/>
                <w:lang w:eastAsia="pt-BR"/>
              </w:rPr>
              <w:t>(</w:t>
            </w:r>
            <w:proofErr w:type="gramStart"/>
            <w:r>
              <w:rPr>
                <w:rFonts w:cs="Arial"/>
                <w:color w:val="000000"/>
                <w:sz w:val="22"/>
                <w:szCs w:val="22"/>
                <w:lang w:eastAsia="pt-BR"/>
              </w:rPr>
              <w:t>X</w:t>
            </w:r>
            <w:r w:rsidRPr="007378BF">
              <w:rPr>
                <w:rFonts w:cs="Arial"/>
                <w:color w:val="000000"/>
                <w:sz w:val="22"/>
                <w:szCs w:val="22"/>
                <w:lang w:eastAsia="pt-BR"/>
              </w:rPr>
              <w:t xml:space="preserve"> )</w:t>
            </w:r>
            <w:proofErr w:type="gramEnd"/>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73301CC5" w14:textId="77777777" w:rsidR="00C14500" w:rsidRDefault="00C14500" w:rsidP="004238BD">
            <w:pPr>
              <w:spacing w:line="240" w:lineRule="auto"/>
              <w:ind w:firstLine="0"/>
              <w:rPr>
                <w:sz w:val="22"/>
                <w:szCs w:val="22"/>
              </w:rPr>
            </w:pPr>
            <w:r w:rsidRPr="00510FB7">
              <w:rPr>
                <w:sz w:val="22"/>
                <w:szCs w:val="22"/>
              </w:rPr>
              <w:t>Permanência</w:t>
            </w:r>
            <w:r>
              <w:rPr>
                <w:sz w:val="22"/>
                <w:szCs w:val="22"/>
              </w:rPr>
              <w:t>:</w:t>
            </w:r>
          </w:p>
          <w:p w14:paraId="17CCA0B0" w14:textId="77777777" w:rsidR="00C14500" w:rsidRDefault="00C14500" w:rsidP="004238BD">
            <w:pPr>
              <w:spacing w:line="240" w:lineRule="auto"/>
              <w:ind w:firstLine="0"/>
              <w:rPr>
                <w:sz w:val="22"/>
                <w:szCs w:val="22"/>
              </w:rPr>
            </w:pPr>
            <w:proofErr w:type="gramStart"/>
            <w:r>
              <w:rPr>
                <w:sz w:val="22"/>
                <w:szCs w:val="22"/>
              </w:rPr>
              <w:t>( X</w:t>
            </w:r>
            <w:proofErr w:type="gramEnd"/>
            <w:r>
              <w:rPr>
                <w:sz w:val="22"/>
                <w:szCs w:val="22"/>
              </w:rPr>
              <w:t xml:space="preserve"> ) Permanente</w:t>
            </w:r>
          </w:p>
          <w:p w14:paraId="203D41CD" w14:textId="77777777" w:rsidR="00C14500" w:rsidRPr="00510FB7" w:rsidRDefault="00C14500" w:rsidP="004238BD">
            <w:pPr>
              <w:ind w:firstLine="0"/>
              <w:rPr>
                <w:sz w:val="22"/>
                <w:szCs w:val="22"/>
              </w:rPr>
            </w:pPr>
            <w:proofErr w:type="gramStart"/>
            <w:r>
              <w:rPr>
                <w:sz w:val="22"/>
                <w:szCs w:val="22"/>
              </w:rPr>
              <w:t xml:space="preserve">(  </w:t>
            </w:r>
            <w:proofErr w:type="gramEnd"/>
            <w:r>
              <w:rPr>
                <w:sz w:val="22"/>
                <w:szCs w:val="22"/>
              </w:rPr>
              <w:t xml:space="preserve">  ) Transitório</w:t>
            </w:r>
          </w:p>
        </w:tc>
      </w:tr>
      <w:tr w:rsidR="00C14500" w:rsidRPr="00510FB7" w14:paraId="1924339B" w14:textId="77777777" w:rsidTr="004238BD">
        <w:tc>
          <w:tcPr>
            <w:tcW w:w="9210" w:type="dxa"/>
            <w:gridSpan w:val="4"/>
          </w:tcPr>
          <w:p w14:paraId="77BC981B" w14:textId="4D1A6EC8" w:rsidR="00C14500" w:rsidRPr="00C14500" w:rsidRDefault="00C14500" w:rsidP="00C14500">
            <w:pPr>
              <w:ind w:firstLine="0"/>
            </w:pPr>
            <w:r>
              <w:rPr>
                <w:sz w:val="22"/>
                <w:szCs w:val="22"/>
              </w:rPr>
              <w:t>O sistema deverá permitir que usuários autenticados com</w:t>
            </w:r>
            <w:r w:rsidR="00C57589">
              <w:rPr>
                <w:sz w:val="22"/>
                <w:szCs w:val="22"/>
              </w:rPr>
              <w:t>o</w:t>
            </w:r>
            <w:r>
              <w:rPr>
                <w:sz w:val="22"/>
                <w:szCs w:val="22"/>
              </w:rPr>
              <w:t xml:space="preserve"> </w:t>
            </w:r>
            <w:r w:rsidR="00F428E6">
              <w:rPr>
                <w:sz w:val="22"/>
                <w:szCs w:val="22"/>
              </w:rPr>
              <w:t>vendedor possam executar funcionalidades de executar vendas, cancelar vendas e informações sobre ingressos.</w:t>
            </w:r>
            <w:r>
              <w:rPr>
                <w:sz w:val="22"/>
                <w:szCs w:val="22"/>
              </w:rPr>
              <w:t xml:space="preserve"> </w:t>
            </w:r>
          </w:p>
        </w:tc>
      </w:tr>
    </w:tbl>
    <w:p w14:paraId="476BAE2A" w14:textId="77777777" w:rsidR="00F428E6" w:rsidRDefault="00F428E6" w:rsidP="003447F4">
      <w:pPr>
        <w:ind w:firstLine="0"/>
        <w:rPr>
          <w:szCs w:val="24"/>
        </w:rPr>
      </w:pPr>
    </w:p>
    <w:tbl>
      <w:tblPr>
        <w:tblStyle w:val="Tabelacomgrade"/>
        <w:tblW w:w="0" w:type="auto"/>
        <w:tblLook w:val="04A0" w:firstRow="1" w:lastRow="0" w:firstColumn="1" w:lastColumn="0" w:noHBand="0" w:noVBand="1"/>
      </w:tblPr>
      <w:tblGrid>
        <w:gridCol w:w="3540"/>
        <w:gridCol w:w="1535"/>
        <w:gridCol w:w="1855"/>
        <w:gridCol w:w="2130"/>
      </w:tblGrid>
      <w:tr w:rsidR="00F428E6" w:rsidRPr="00510FB7" w14:paraId="68249A0D" w14:textId="77777777" w:rsidTr="00D35B90">
        <w:tc>
          <w:tcPr>
            <w:tcW w:w="3652" w:type="dxa"/>
          </w:tcPr>
          <w:p w14:paraId="37C341CE" w14:textId="3310D2D3" w:rsidR="00F428E6" w:rsidRPr="00236D62" w:rsidRDefault="00F428E6" w:rsidP="00D35B90">
            <w:pPr>
              <w:ind w:firstLine="0"/>
              <w:jc w:val="left"/>
              <w:rPr>
                <w:rFonts w:cs="Arial"/>
                <w:b/>
                <w:bCs/>
                <w:color w:val="000000"/>
                <w:sz w:val="22"/>
                <w:szCs w:val="22"/>
                <w:lang w:eastAsia="pt-BR"/>
              </w:rPr>
            </w:pPr>
            <w:r w:rsidRPr="00510FB7">
              <w:rPr>
                <w:rFonts w:cs="Arial"/>
                <w:b/>
                <w:bCs/>
                <w:color w:val="000000"/>
                <w:sz w:val="22"/>
                <w:szCs w:val="22"/>
                <w:lang w:eastAsia="pt-BR"/>
              </w:rPr>
              <w:t>RNF 00</w:t>
            </w:r>
            <w:r w:rsidR="00236D62">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r>
              <w:rPr>
                <w:rFonts w:cs="Arial"/>
                <w:b/>
                <w:bCs/>
                <w:i/>
                <w:iCs/>
                <w:color w:val="000000"/>
                <w:sz w:val="22"/>
                <w:szCs w:val="22"/>
                <w:lang w:eastAsia="pt-BR"/>
              </w:rPr>
              <w:t xml:space="preserve"> do promotor</w:t>
            </w:r>
          </w:p>
        </w:tc>
        <w:tc>
          <w:tcPr>
            <w:tcW w:w="1547" w:type="dxa"/>
          </w:tcPr>
          <w:p w14:paraId="58C04796" w14:textId="77777777" w:rsidR="00F428E6" w:rsidRPr="00510FB7" w:rsidRDefault="00F428E6" w:rsidP="00D35B90">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tcPr>
          <w:p w14:paraId="638737D5" w14:textId="77777777" w:rsidR="00F428E6" w:rsidRPr="00510FB7" w:rsidRDefault="00F428E6" w:rsidP="00D35B90">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5575C743" w14:textId="77777777" w:rsidR="00F428E6" w:rsidRPr="007378BF" w:rsidRDefault="00F428E6" w:rsidP="00D35B90">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226A29DC" w14:textId="77777777" w:rsidR="00F428E6" w:rsidRPr="00510FB7" w:rsidRDefault="00F428E6" w:rsidP="00D35B90">
            <w:pPr>
              <w:spacing w:line="240" w:lineRule="auto"/>
              <w:ind w:firstLine="0"/>
              <w:rPr>
                <w:sz w:val="22"/>
                <w:szCs w:val="22"/>
              </w:rPr>
            </w:pPr>
            <w:r w:rsidRPr="007378BF">
              <w:rPr>
                <w:rFonts w:cs="Arial"/>
                <w:color w:val="000000"/>
                <w:sz w:val="22"/>
                <w:szCs w:val="22"/>
                <w:lang w:eastAsia="pt-BR"/>
              </w:rPr>
              <w:t>(</w:t>
            </w:r>
            <w:proofErr w:type="gramStart"/>
            <w:r>
              <w:rPr>
                <w:rFonts w:cs="Arial"/>
                <w:color w:val="000000"/>
                <w:sz w:val="22"/>
                <w:szCs w:val="22"/>
                <w:lang w:eastAsia="pt-BR"/>
              </w:rPr>
              <w:t>X</w:t>
            </w:r>
            <w:r w:rsidRPr="007378BF">
              <w:rPr>
                <w:rFonts w:cs="Arial"/>
                <w:color w:val="000000"/>
                <w:sz w:val="22"/>
                <w:szCs w:val="22"/>
                <w:lang w:eastAsia="pt-BR"/>
              </w:rPr>
              <w:t xml:space="preserve"> )</w:t>
            </w:r>
            <w:proofErr w:type="gramEnd"/>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5DD4B290" w14:textId="77777777" w:rsidR="00F428E6" w:rsidRDefault="00F428E6" w:rsidP="00D35B90">
            <w:pPr>
              <w:spacing w:line="240" w:lineRule="auto"/>
              <w:ind w:firstLine="0"/>
              <w:rPr>
                <w:sz w:val="22"/>
                <w:szCs w:val="22"/>
              </w:rPr>
            </w:pPr>
            <w:r w:rsidRPr="00510FB7">
              <w:rPr>
                <w:sz w:val="22"/>
                <w:szCs w:val="22"/>
              </w:rPr>
              <w:t>Permanência</w:t>
            </w:r>
            <w:r>
              <w:rPr>
                <w:sz w:val="22"/>
                <w:szCs w:val="22"/>
              </w:rPr>
              <w:t>:</w:t>
            </w:r>
          </w:p>
          <w:p w14:paraId="43D32FC1" w14:textId="77777777" w:rsidR="00F428E6" w:rsidRDefault="00F428E6" w:rsidP="00D35B90">
            <w:pPr>
              <w:spacing w:line="240" w:lineRule="auto"/>
              <w:ind w:firstLine="0"/>
              <w:rPr>
                <w:sz w:val="22"/>
                <w:szCs w:val="22"/>
              </w:rPr>
            </w:pPr>
            <w:proofErr w:type="gramStart"/>
            <w:r>
              <w:rPr>
                <w:sz w:val="22"/>
                <w:szCs w:val="22"/>
              </w:rPr>
              <w:t>( X</w:t>
            </w:r>
            <w:proofErr w:type="gramEnd"/>
            <w:r>
              <w:rPr>
                <w:sz w:val="22"/>
                <w:szCs w:val="22"/>
              </w:rPr>
              <w:t xml:space="preserve"> ) Permanente</w:t>
            </w:r>
          </w:p>
          <w:p w14:paraId="17DBD91B" w14:textId="77777777" w:rsidR="00F428E6" w:rsidRPr="00510FB7" w:rsidRDefault="00F428E6" w:rsidP="00D35B90">
            <w:pPr>
              <w:ind w:firstLine="0"/>
              <w:rPr>
                <w:sz w:val="22"/>
                <w:szCs w:val="22"/>
              </w:rPr>
            </w:pPr>
            <w:proofErr w:type="gramStart"/>
            <w:r>
              <w:rPr>
                <w:sz w:val="22"/>
                <w:szCs w:val="22"/>
              </w:rPr>
              <w:t xml:space="preserve">(  </w:t>
            </w:r>
            <w:proofErr w:type="gramEnd"/>
            <w:r>
              <w:rPr>
                <w:sz w:val="22"/>
                <w:szCs w:val="22"/>
              </w:rPr>
              <w:t xml:space="preserve">  ) Transitório</w:t>
            </w:r>
          </w:p>
        </w:tc>
      </w:tr>
      <w:tr w:rsidR="00F428E6" w:rsidRPr="00510FB7" w14:paraId="56ABB8C5" w14:textId="77777777" w:rsidTr="00D35B90">
        <w:tc>
          <w:tcPr>
            <w:tcW w:w="9210" w:type="dxa"/>
            <w:gridSpan w:val="4"/>
          </w:tcPr>
          <w:p w14:paraId="5F36DC3B" w14:textId="4A710131" w:rsidR="00F428E6" w:rsidRPr="00C14500" w:rsidRDefault="00F428E6" w:rsidP="00D35B90">
            <w:pPr>
              <w:ind w:firstLine="0"/>
            </w:pPr>
            <w:r>
              <w:rPr>
                <w:sz w:val="22"/>
                <w:szCs w:val="22"/>
              </w:rPr>
              <w:t xml:space="preserve">O sistema deverá permitir que usuários autenticados como promotor possam executar tarefas de cadastrar eventos </w:t>
            </w:r>
            <w:proofErr w:type="gramStart"/>
            <w:r>
              <w:rPr>
                <w:sz w:val="22"/>
                <w:szCs w:val="22"/>
              </w:rPr>
              <w:t>e  todas</w:t>
            </w:r>
            <w:proofErr w:type="gramEnd"/>
            <w:r>
              <w:rPr>
                <w:sz w:val="22"/>
                <w:szCs w:val="22"/>
              </w:rPr>
              <w:t xml:space="preserve"> as funcionalidades de vendedor e recepcionista de eventos.</w:t>
            </w:r>
          </w:p>
        </w:tc>
      </w:tr>
    </w:tbl>
    <w:p w14:paraId="5DC936C6" w14:textId="77777777" w:rsidR="00F428E6" w:rsidRDefault="00F428E6" w:rsidP="003447F4">
      <w:pPr>
        <w:ind w:firstLine="0"/>
        <w:rPr>
          <w:szCs w:val="24"/>
        </w:rPr>
      </w:pPr>
    </w:p>
    <w:tbl>
      <w:tblPr>
        <w:tblStyle w:val="Tabelacomgrade"/>
        <w:tblW w:w="0" w:type="auto"/>
        <w:tblLook w:val="04A0" w:firstRow="1" w:lastRow="0" w:firstColumn="1" w:lastColumn="0" w:noHBand="0" w:noVBand="1"/>
      </w:tblPr>
      <w:tblGrid>
        <w:gridCol w:w="3541"/>
        <w:gridCol w:w="1533"/>
        <w:gridCol w:w="1855"/>
        <w:gridCol w:w="2131"/>
      </w:tblGrid>
      <w:tr w:rsidR="00C14500" w:rsidRPr="00510FB7" w14:paraId="16ECE4BA" w14:textId="77777777" w:rsidTr="004238BD">
        <w:tc>
          <w:tcPr>
            <w:tcW w:w="3652" w:type="dxa"/>
          </w:tcPr>
          <w:p w14:paraId="5084942C" w14:textId="445EF891" w:rsidR="00C14500" w:rsidRPr="00510FB7" w:rsidRDefault="00C14500" w:rsidP="004238BD">
            <w:pPr>
              <w:ind w:firstLine="0"/>
              <w:jc w:val="left"/>
              <w:rPr>
                <w:sz w:val="22"/>
                <w:szCs w:val="22"/>
              </w:rPr>
            </w:pPr>
            <w:r w:rsidRPr="00510FB7">
              <w:rPr>
                <w:rFonts w:cs="Arial"/>
                <w:b/>
                <w:bCs/>
                <w:color w:val="000000"/>
                <w:sz w:val="22"/>
                <w:szCs w:val="22"/>
                <w:lang w:eastAsia="pt-BR"/>
              </w:rPr>
              <w:t>RNF 00</w:t>
            </w:r>
            <w:r w:rsidR="00236D62">
              <w:rPr>
                <w:rFonts w:cs="Arial"/>
                <w:b/>
                <w:bCs/>
                <w:color w:val="000000"/>
                <w:sz w:val="22"/>
                <w:szCs w:val="22"/>
                <w:lang w:eastAsia="pt-BR"/>
              </w:rPr>
              <w:t>4</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r w:rsidR="00F428E6">
              <w:rPr>
                <w:rFonts w:cs="Arial"/>
                <w:b/>
                <w:bCs/>
                <w:i/>
                <w:iCs/>
                <w:color w:val="000000"/>
                <w:sz w:val="22"/>
                <w:szCs w:val="22"/>
                <w:lang w:eastAsia="pt-BR"/>
              </w:rPr>
              <w:t xml:space="preserve"> e Mobile</w:t>
            </w:r>
          </w:p>
        </w:tc>
        <w:tc>
          <w:tcPr>
            <w:tcW w:w="1547" w:type="dxa"/>
          </w:tcPr>
          <w:p w14:paraId="09354B42" w14:textId="77777777" w:rsidR="00C14500" w:rsidRPr="00510FB7" w:rsidRDefault="00C14500" w:rsidP="004238BD">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tcPr>
          <w:p w14:paraId="5C94CC56" w14:textId="77777777" w:rsidR="00C14500" w:rsidRPr="00510FB7" w:rsidRDefault="00C14500" w:rsidP="004238BD">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536FE345" w14:textId="77777777" w:rsidR="00C14500" w:rsidRPr="007378BF" w:rsidRDefault="00C14500" w:rsidP="004238BD">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066EBAB7" w14:textId="77777777" w:rsidR="00C14500" w:rsidRPr="00510FB7" w:rsidRDefault="00C14500" w:rsidP="004238BD">
            <w:pPr>
              <w:spacing w:line="240" w:lineRule="auto"/>
              <w:ind w:firstLine="0"/>
              <w:rPr>
                <w:sz w:val="22"/>
                <w:szCs w:val="22"/>
              </w:rPr>
            </w:pPr>
            <w:r w:rsidRPr="007378BF">
              <w:rPr>
                <w:rFonts w:cs="Arial"/>
                <w:color w:val="000000"/>
                <w:sz w:val="22"/>
                <w:szCs w:val="22"/>
                <w:lang w:eastAsia="pt-BR"/>
              </w:rPr>
              <w:t>(</w:t>
            </w:r>
            <w:proofErr w:type="gramStart"/>
            <w:r>
              <w:rPr>
                <w:rFonts w:cs="Arial"/>
                <w:color w:val="000000"/>
                <w:sz w:val="22"/>
                <w:szCs w:val="22"/>
                <w:lang w:eastAsia="pt-BR"/>
              </w:rPr>
              <w:t>X</w:t>
            </w:r>
            <w:r w:rsidRPr="007378BF">
              <w:rPr>
                <w:rFonts w:cs="Arial"/>
                <w:color w:val="000000"/>
                <w:sz w:val="22"/>
                <w:szCs w:val="22"/>
                <w:lang w:eastAsia="pt-BR"/>
              </w:rPr>
              <w:t xml:space="preserve"> )</w:t>
            </w:r>
            <w:proofErr w:type="gramEnd"/>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60FDC07E" w14:textId="77777777" w:rsidR="00C14500" w:rsidRDefault="00C14500" w:rsidP="004238BD">
            <w:pPr>
              <w:spacing w:line="240" w:lineRule="auto"/>
              <w:ind w:firstLine="0"/>
              <w:rPr>
                <w:sz w:val="22"/>
                <w:szCs w:val="22"/>
              </w:rPr>
            </w:pPr>
            <w:r w:rsidRPr="00510FB7">
              <w:rPr>
                <w:sz w:val="22"/>
                <w:szCs w:val="22"/>
              </w:rPr>
              <w:t>Permanência</w:t>
            </w:r>
            <w:r>
              <w:rPr>
                <w:sz w:val="22"/>
                <w:szCs w:val="22"/>
              </w:rPr>
              <w:t>:</w:t>
            </w:r>
          </w:p>
          <w:p w14:paraId="01CE7C97" w14:textId="77777777" w:rsidR="00C14500" w:rsidRDefault="00C14500" w:rsidP="004238BD">
            <w:pPr>
              <w:spacing w:line="240" w:lineRule="auto"/>
              <w:ind w:firstLine="0"/>
              <w:rPr>
                <w:sz w:val="22"/>
                <w:szCs w:val="22"/>
              </w:rPr>
            </w:pPr>
            <w:proofErr w:type="gramStart"/>
            <w:r>
              <w:rPr>
                <w:sz w:val="22"/>
                <w:szCs w:val="22"/>
              </w:rPr>
              <w:t>( X</w:t>
            </w:r>
            <w:proofErr w:type="gramEnd"/>
            <w:r>
              <w:rPr>
                <w:sz w:val="22"/>
                <w:szCs w:val="22"/>
              </w:rPr>
              <w:t xml:space="preserve"> ) Permanente</w:t>
            </w:r>
          </w:p>
          <w:p w14:paraId="698E6606" w14:textId="77777777" w:rsidR="00C14500" w:rsidRPr="00510FB7" w:rsidRDefault="00C14500" w:rsidP="004238BD">
            <w:pPr>
              <w:ind w:firstLine="0"/>
              <w:rPr>
                <w:sz w:val="22"/>
                <w:szCs w:val="22"/>
              </w:rPr>
            </w:pPr>
            <w:proofErr w:type="gramStart"/>
            <w:r>
              <w:rPr>
                <w:sz w:val="22"/>
                <w:szCs w:val="22"/>
              </w:rPr>
              <w:t xml:space="preserve">(  </w:t>
            </w:r>
            <w:proofErr w:type="gramEnd"/>
            <w:r>
              <w:rPr>
                <w:sz w:val="22"/>
                <w:szCs w:val="22"/>
              </w:rPr>
              <w:t xml:space="preserve">  ) Transitório</w:t>
            </w:r>
          </w:p>
        </w:tc>
      </w:tr>
      <w:tr w:rsidR="00C14500" w:rsidRPr="00510FB7" w14:paraId="0160CCF9" w14:textId="77777777" w:rsidTr="004238BD">
        <w:tc>
          <w:tcPr>
            <w:tcW w:w="9210" w:type="dxa"/>
            <w:gridSpan w:val="4"/>
          </w:tcPr>
          <w:p w14:paraId="190F774F" w14:textId="1106ED80" w:rsidR="00C14500" w:rsidRPr="00510FB7" w:rsidRDefault="00C14500" w:rsidP="004238BD">
            <w:pPr>
              <w:ind w:firstLine="0"/>
              <w:rPr>
                <w:sz w:val="22"/>
                <w:szCs w:val="22"/>
              </w:rPr>
            </w:pPr>
            <w:r>
              <w:rPr>
                <w:sz w:val="22"/>
                <w:szCs w:val="22"/>
              </w:rPr>
              <w:t>O usuário poderá acessar o sistema através da internet utilizando um navegador compatível com Internet Explorer 9 ou superior</w:t>
            </w:r>
            <w:r w:rsidR="00F428E6">
              <w:rPr>
                <w:sz w:val="22"/>
                <w:szCs w:val="22"/>
              </w:rPr>
              <w:t xml:space="preserve"> e também por aplicativo disponível </w:t>
            </w:r>
            <w:proofErr w:type="gramStart"/>
            <w:r w:rsidR="00F428E6">
              <w:rPr>
                <w:sz w:val="22"/>
                <w:szCs w:val="22"/>
              </w:rPr>
              <w:t>na play</w:t>
            </w:r>
            <w:proofErr w:type="gramEnd"/>
            <w:r w:rsidR="00F428E6">
              <w:rPr>
                <w:sz w:val="22"/>
                <w:szCs w:val="22"/>
              </w:rPr>
              <w:t xml:space="preserve"> store</w:t>
            </w:r>
            <w:r w:rsidR="00236D62">
              <w:rPr>
                <w:sz w:val="22"/>
                <w:szCs w:val="22"/>
              </w:rPr>
              <w:t>.</w:t>
            </w:r>
          </w:p>
        </w:tc>
      </w:tr>
    </w:tbl>
    <w:p w14:paraId="79A41391" w14:textId="58E484CA" w:rsidR="00C14500" w:rsidRDefault="00C14500" w:rsidP="003447F4">
      <w:pPr>
        <w:ind w:firstLine="0"/>
        <w:rPr>
          <w:szCs w:val="24"/>
        </w:rPr>
      </w:pPr>
    </w:p>
    <w:tbl>
      <w:tblPr>
        <w:tblStyle w:val="Tabelacomgrade"/>
        <w:tblW w:w="0" w:type="auto"/>
        <w:tblLook w:val="04A0" w:firstRow="1" w:lastRow="0" w:firstColumn="1" w:lastColumn="0" w:noHBand="0" w:noVBand="1"/>
      </w:tblPr>
      <w:tblGrid>
        <w:gridCol w:w="3550"/>
        <w:gridCol w:w="1530"/>
        <w:gridCol w:w="1855"/>
        <w:gridCol w:w="2125"/>
      </w:tblGrid>
      <w:tr w:rsidR="00236D62" w:rsidRPr="00510FB7" w14:paraId="6D1FFE58" w14:textId="77777777" w:rsidTr="00D35B90">
        <w:tc>
          <w:tcPr>
            <w:tcW w:w="3652" w:type="dxa"/>
          </w:tcPr>
          <w:p w14:paraId="1717A82E" w14:textId="5A8545A4" w:rsidR="00236D62" w:rsidRPr="00510FB7" w:rsidRDefault="00236D62" w:rsidP="00D35B90">
            <w:pPr>
              <w:ind w:firstLine="0"/>
              <w:jc w:val="left"/>
              <w:rPr>
                <w:sz w:val="22"/>
                <w:szCs w:val="22"/>
              </w:rPr>
            </w:pPr>
            <w:r w:rsidRPr="00510FB7">
              <w:rPr>
                <w:rFonts w:cs="Arial"/>
                <w:b/>
                <w:bCs/>
                <w:color w:val="000000"/>
                <w:sz w:val="22"/>
                <w:szCs w:val="22"/>
                <w:lang w:eastAsia="pt-BR"/>
              </w:rPr>
              <w:t>RNF 00</w:t>
            </w:r>
            <w:r w:rsidR="00C47AC8">
              <w:rPr>
                <w:rFonts w:cs="Arial"/>
                <w:b/>
                <w:bCs/>
                <w:color w:val="000000"/>
                <w:sz w:val="22"/>
                <w:szCs w:val="22"/>
                <w:lang w:eastAsia="pt-BR"/>
              </w:rPr>
              <w:t>5</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Controle de acesso Recepcionista</w:t>
            </w:r>
          </w:p>
        </w:tc>
        <w:tc>
          <w:tcPr>
            <w:tcW w:w="1547" w:type="dxa"/>
          </w:tcPr>
          <w:p w14:paraId="019BBAF1" w14:textId="77777777" w:rsidR="00236D62" w:rsidRPr="00510FB7" w:rsidRDefault="00236D62" w:rsidP="00D35B90">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tcPr>
          <w:p w14:paraId="4E5F54F1" w14:textId="77777777" w:rsidR="00236D62" w:rsidRPr="00510FB7" w:rsidRDefault="00236D62" w:rsidP="00D35B90">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3A4A6D88" w14:textId="77777777" w:rsidR="00236D62" w:rsidRPr="007378BF" w:rsidRDefault="00236D62" w:rsidP="00D35B90">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ml:space="preserve">(  </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5458C063" w14:textId="77777777" w:rsidR="00236D62" w:rsidRPr="00510FB7" w:rsidRDefault="00236D62" w:rsidP="00D35B90">
            <w:pPr>
              <w:spacing w:line="240" w:lineRule="auto"/>
              <w:ind w:firstLine="0"/>
              <w:rPr>
                <w:sz w:val="22"/>
                <w:szCs w:val="22"/>
              </w:rPr>
            </w:pPr>
            <w:r w:rsidRPr="007378BF">
              <w:rPr>
                <w:rFonts w:cs="Arial"/>
                <w:color w:val="000000"/>
                <w:sz w:val="22"/>
                <w:szCs w:val="22"/>
                <w:lang w:eastAsia="pt-BR"/>
              </w:rPr>
              <w:t>(</w:t>
            </w:r>
            <w:proofErr w:type="gramStart"/>
            <w:r>
              <w:rPr>
                <w:rFonts w:cs="Arial"/>
                <w:color w:val="000000"/>
                <w:sz w:val="22"/>
                <w:szCs w:val="22"/>
                <w:lang w:eastAsia="pt-BR"/>
              </w:rPr>
              <w:t>X</w:t>
            </w:r>
            <w:r w:rsidRPr="007378BF">
              <w:rPr>
                <w:rFonts w:cs="Arial"/>
                <w:color w:val="000000"/>
                <w:sz w:val="22"/>
                <w:szCs w:val="22"/>
                <w:lang w:eastAsia="pt-BR"/>
              </w:rPr>
              <w:t xml:space="preserve"> )</w:t>
            </w:r>
            <w:proofErr w:type="gramEnd"/>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6BD988D4" w14:textId="77777777" w:rsidR="00236D62" w:rsidRDefault="00236D62" w:rsidP="00D35B90">
            <w:pPr>
              <w:spacing w:line="240" w:lineRule="auto"/>
              <w:ind w:firstLine="0"/>
              <w:rPr>
                <w:sz w:val="22"/>
                <w:szCs w:val="22"/>
              </w:rPr>
            </w:pPr>
            <w:r w:rsidRPr="00510FB7">
              <w:rPr>
                <w:sz w:val="22"/>
                <w:szCs w:val="22"/>
              </w:rPr>
              <w:t>Permanência</w:t>
            </w:r>
            <w:r>
              <w:rPr>
                <w:sz w:val="22"/>
                <w:szCs w:val="22"/>
              </w:rPr>
              <w:t>:</w:t>
            </w:r>
          </w:p>
          <w:p w14:paraId="13631851" w14:textId="77777777" w:rsidR="00236D62" w:rsidRDefault="00236D62" w:rsidP="00D35B90">
            <w:pPr>
              <w:spacing w:line="240" w:lineRule="auto"/>
              <w:ind w:firstLine="0"/>
              <w:rPr>
                <w:sz w:val="22"/>
                <w:szCs w:val="22"/>
              </w:rPr>
            </w:pPr>
            <w:proofErr w:type="gramStart"/>
            <w:r>
              <w:rPr>
                <w:sz w:val="22"/>
                <w:szCs w:val="22"/>
              </w:rPr>
              <w:t>( X</w:t>
            </w:r>
            <w:proofErr w:type="gramEnd"/>
            <w:r>
              <w:rPr>
                <w:sz w:val="22"/>
                <w:szCs w:val="22"/>
              </w:rPr>
              <w:t xml:space="preserve"> ) Permanente</w:t>
            </w:r>
          </w:p>
          <w:p w14:paraId="5BA89319" w14:textId="77777777" w:rsidR="00236D62" w:rsidRPr="00510FB7" w:rsidRDefault="00236D62" w:rsidP="00D35B90">
            <w:pPr>
              <w:ind w:firstLine="0"/>
              <w:rPr>
                <w:sz w:val="22"/>
                <w:szCs w:val="22"/>
              </w:rPr>
            </w:pPr>
            <w:proofErr w:type="gramStart"/>
            <w:r>
              <w:rPr>
                <w:sz w:val="22"/>
                <w:szCs w:val="22"/>
              </w:rPr>
              <w:t xml:space="preserve">(  </w:t>
            </w:r>
            <w:proofErr w:type="gramEnd"/>
            <w:r>
              <w:rPr>
                <w:sz w:val="22"/>
                <w:szCs w:val="22"/>
              </w:rPr>
              <w:t xml:space="preserve">  ) Transitório</w:t>
            </w:r>
          </w:p>
        </w:tc>
      </w:tr>
      <w:tr w:rsidR="00236D62" w:rsidRPr="00510FB7" w14:paraId="2533098B" w14:textId="77777777" w:rsidTr="00D35B90">
        <w:tc>
          <w:tcPr>
            <w:tcW w:w="9210" w:type="dxa"/>
            <w:gridSpan w:val="4"/>
          </w:tcPr>
          <w:p w14:paraId="7F6D751E" w14:textId="306A07FB" w:rsidR="00236D62" w:rsidRPr="00510FB7" w:rsidRDefault="00236D62" w:rsidP="00D35B90">
            <w:pPr>
              <w:ind w:firstLine="0"/>
              <w:rPr>
                <w:sz w:val="22"/>
                <w:szCs w:val="22"/>
              </w:rPr>
            </w:pPr>
            <w:r>
              <w:rPr>
                <w:sz w:val="22"/>
                <w:szCs w:val="22"/>
              </w:rPr>
              <w:t xml:space="preserve">O sistema </w:t>
            </w:r>
            <w:proofErr w:type="spellStart"/>
            <w:r>
              <w:rPr>
                <w:sz w:val="22"/>
                <w:szCs w:val="22"/>
              </w:rPr>
              <w:t>devera</w:t>
            </w:r>
            <w:proofErr w:type="spellEnd"/>
            <w:r>
              <w:rPr>
                <w:sz w:val="22"/>
                <w:szCs w:val="22"/>
              </w:rPr>
              <w:t xml:space="preserve"> permitir que usuários autenticados como recepcionista de eventos possam executar tarefas de função de recepcionista.</w:t>
            </w:r>
          </w:p>
        </w:tc>
      </w:tr>
    </w:tbl>
    <w:p w14:paraId="72E7D338" w14:textId="77777777" w:rsidR="00236D62" w:rsidRDefault="00236D62" w:rsidP="003447F4">
      <w:pPr>
        <w:ind w:firstLine="0"/>
        <w:rPr>
          <w:szCs w:val="24"/>
        </w:rPr>
      </w:pPr>
    </w:p>
    <w:tbl>
      <w:tblPr>
        <w:tblStyle w:val="Tabelacomgrade"/>
        <w:tblW w:w="0" w:type="auto"/>
        <w:tblLook w:val="04A0" w:firstRow="1" w:lastRow="0" w:firstColumn="1" w:lastColumn="0" w:noHBand="0" w:noVBand="1"/>
      </w:tblPr>
      <w:tblGrid>
        <w:gridCol w:w="3536"/>
        <w:gridCol w:w="1546"/>
        <w:gridCol w:w="1855"/>
        <w:gridCol w:w="2123"/>
      </w:tblGrid>
      <w:tr w:rsidR="005B58B2" w:rsidRPr="00510FB7" w14:paraId="765C42D3" w14:textId="77777777" w:rsidTr="004238BD">
        <w:tc>
          <w:tcPr>
            <w:tcW w:w="3652" w:type="dxa"/>
          </w:tcPr>
          <w:p w14:paraId="268F9AD6" w14:textId="2BA9971F" w:rsidR="005B58B2" w:rsidRPr="00510FB7" w:rsidRDefault="005B58B2" w:rsidP="005B58B2">
            <w:pPr>
              <w:ind w:firstLine="0"/>
              <w:jc w:val="left"/>
              <w:rPr>
                <w:sz w:val="22"/>
                <w:szCs w:val="22"/>
              </w:rPr>
            </w:pPr>
            <w:r w:rsidRPr="00510FB7">
              <w:rPr>
                <w:rFonts w:cs="Arial"/>
                <w:b/>
                <w:bCs/>
                <w:color w:val="000000"/>
                <w:sz w:val="22"/>
                <w:szCs w:val="22"/>
                <w:lang w:eastAsia="pt-BR"/>
              </w:rPr>
              <w:lastRenderedPageBreak/>
              <w:t>RNF 00</w:t>
            </w:r>
            <w:r w:rsidR="001E5978">
              <w:rPr>
                <w:rFonts w:cs="Arial"/>
                <w:b/>
                <w:bCs/>
                <w:color w:val="000000"/>
                <w:sz w:val="22"/>
                <w:szCs w:val="22"/>
                <w:lang w:eastAsia="pt-BR"/>
              </w:rPr>
              <w:t>6</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Desempenho do registro de vendas</w:t>
            </w:r>
          </w:p>
        </w:tc>
        <w:tc>
          <w:tcPr>
            <w:tcW w:w="1547" w:type="dxa"/>
          </w:tcPr>
          <w:p w14:paraId="6E33DE2E" w14:textId="77777777" w:rsidR="005B58B2" w:rsidRPr="00510FB7" w:rsidRDefault="005B58B2" w:rsidP="005B58B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14:paraId="56DF6DC4" w14:textId="77777777" w:rsidR="005B58B2" w:rsidRPr="00510FB7" w:rsidRDefault="005B58B2" w:rsidP="004238BD">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5482D723" w14:textId="77777777" w:rsidR="005B58B2" w:rsidRPr="007378BF" w:rsidRDefault="005B58B2" w:rsidP="004238BD">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3A8438E0" w14:textId="77777777" w:rsidR="005B58B2" w:rsidRPr="00510FB7" w:rsidRDefault="005B58B2" w:rsidP="004238BD">
            <w:pPr>
              <w:spacing w:line="240" w:lineRule="auto"/>
              <w:ind w:firstLine="0"/>
              <w:rPr>
                <w:sz w:val="22"/>
                <w:szCs w:val="22"/>
              </w:rPr>
            </w:pPr>
            <w:proofErr w:type="gramStart"/>
            <w:r w:rsidRPr="007378BF">
              <w:rPr>
                <w:rFonts w:cs="Arial"/>
                <w:color w:val="000000"/>
                <w:sz w:val="22"/>
                <w:szCs w:val="22"/>
                <w:lang w:eastAsia="pt-BR"/>
              </w:rPr>
              <w:t>(</w:t>
            </w:r>
            <w:r>
              <w:rPr>
                <w:rFonts w:cs="Arial"/>
                <w:color w:val="000000"/>
                <w:sz w:val="22"/>
                <w:szCs w:val="22"/>
                <w:lang w:eastAsia="pt-BR"/>
              </w:rPr>
              <w:t xml:space="preserve">  </w:t>
            </w:r>
            <w:proofErr w:type="gramEnd"/>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56" w:type="dxa"/>
          </w:tcPr>
          <w:p w14:paraId="7D86B712" w14:textId="77777777" w:rsidR="005B58B2" w:rsidRDefault="005B58B2" w:rsidP="004238BD">
            <w:pPr>
              <w:spacing w:line="240" w:lineRule="auto"/>
              <w:ind w:firstLine="0"/>
              <w:rPr>
                <w:sz w:val="22"/>
                <w:szCs w:val="22"/>
              </w:rPr>
            </w:pPr>
            <w:r w:rsidRPr="00510FB7">
              <w:rPr>
                <w:sz w:val="22"/>
                <w:szCs w:val="22"/>
              </w:rPr>
              <w:t>Permanência</w:t>
            </w:r>
            <w:r>
              <w:rPr>
                <w:sz w:val="22"/>
                <w:szCs w:val="22"/>
              </w:rPr>
              <w:t>:</w:t>
            </w:r>
          </w:p>
          <w:p w14:paraId="342A3B9B" w14:textId="77777777" w:rsidR="005B58B2" w:rsidRDefault="005B58B2" w:rsidP="004238BD">
            <w:pPr>
              <w:spacing w:line="240" w:lineRule="auto"/>
              <w:ind w:firstLine="0"/>
              <w:rPr>
                <w:sz w:val="22"/>
                <w:szCs w:val="22"/>
              </w:rPr>
            </w:pPr>
            <w:proofErr w:type="gramStart"/>
            <w:r>
              <w:rPr>
                <w:sz w:val="22"/>
                <w:szCs w:val="22"/>
              </w:rPr>
              <w:t>( X</w:t>
            </w:r>
            <w:proofErr w:type="gramEnd"/>
            <w:r>
              <w:rPr>
                <w:sz w:val="22"/>
                <w:szCs w:val="22"/>
              </w:rPr>
              <w:t xml:space="preserve"> ) Permanente</w:t>
            </w:r>
          </w:p>
          <w:p w14:paraId="533D6BC5" w14:textId="77777777" w:rsidR="005B58B2" w:rsidRPr="00510FB7" w:rsidRDefault="005B58B2" w:rsidP="004238BD">
            <w:pPr>
              <w:ind w:firstLine="0"/>
              <w:rPr>
                <w:sz w:val="22"/>
                <w:szCs w:val="22"/>
              </w:rPr>
            </w:pPr>
            <w:proofErr w:type="gramStart"/>
            <w:r>
              <w:rPr>
                <w:sz w:val="22"/>
                <w:szCs w:val="22"/>
              </w:rPr>
              <w:t xml:space="preserve">(  </w:t>
            </w:r>
            <w:proofErr w:type="gramEnd"/>
            <w:r>
              <w:rPr>
                <w:sz w:val="22"/>
                <w:szCs w:val="22"/>
              </w:rPr>
              <w:t xml:space="preserve">  ) Transitório</w:t>
            </w:r>
          </w:p>
        </w:tc>
      </w:tr>
      <w:tr w:rsidR="005B58B2" w:rsidRPr="00510FB7" w14:paraId="6026BC27" w14:textId="77777777" w:rsidTr="004238BD">
        <w:tc>
          <w:tcPr>
            <w:tcW w:w="9210" w:type="dxa"/>
            <w:gridSpan w:val="4"/>
          </w:tcPr>
          <w:p w14:paraId="4C7C85D3" w14:textId="77777777" w:rsidR="005B58B2" w:rsidRPr="00510FB7" w:rsidRDefault="005B58B2" w:rsidP="00885753">
            <w:pPr>
              <w:ind w:firstLine="0"/>
              <w:rPr>
                <w:sz w:val="22"/>
                <w:szCs w:val="22"/>
              </w:rPr>
            </w:pPr>
            <w:r>
              <w:rPr>
                <w:sz w:val="22"/>
                <w:szCs w:val="22"/>
              </w:rPr>
              <w:t xml:space="preserve">O sistema deverá registrar vendas com no máximo 5 segundos, considerando o </w:t>
            </w:r>
            <w:r w:rsidR="00885753">
              <w:rPr>
                <w:sz w:val="22"/>
                <w:szCs w:val="22"/>
              </w:rPr>
              <w:t xml:space="preserve">acesso por </w:t>
            </w:r>
            <w:r>
              <w:rPr>
                <w:sz w:val="22"/>
                <w:szCs w:val="22"/>
              </w:rPr>
              <w:t xml:space="preserve">um computador </w:t>
            </w:r>
            <w:r w:rsidR="00885753">
              <w:rPr>
                <w:sz w:val="22"/>
                <w:szCs w:val="22"/>
              </w:rPr>
              <w:t>com internet na velocidade mínima de 500Kbps.</w:t>
            </w:r>
          </w:p>
        </w:tc>
      </w:tr>
    </w:tbl>
    <w:p w14:paraId="009211C7" w14:textId="34C4FDF6" w:rsidR="00236D62" w:rsidRDefault="00236D62" w:rsidP="003447F4">
      <w:pPr>
        <w:ind w:firstLine="0"/>
        <w:rPr>
          <w:szCs w:val="24"/>
        </w:rPr>
      </w:pPr>
    </w:p>
    <w:tbl>
      <w:tblPr>
        <w:tblStyle w:val="Tabelacomgrade"/>
        <w:tblW w:w="0" w:type="auto"/>
        <w:tblLook w:val="04A0" w:firstRow="1" w:lastRow="0" w:firstColumn="1" w:lastColumn="0" w:noHBand="0" w:noVBand="1"/>
      </w:tblPr>
      <w:tblGrid>
        <w:gridCol w:w="3535"/>
        <w:gridCol w:w="1546"/>
        <w:gridCol w:w="1855"/>
        <w:gridCol w:w="2124"/>
      </w:tblGrid>
      <w:tr w:rsidR="00502506" w:rsidRPr="00510FB7" w14:paraId="289F1E50" w14:textId="77777777" w:rsidTr="00356A71">
        <w:tc>
          <w:tcPr>
            <w:tcW w:w="3652" w:type="dxa"/>
          </w:tcPr>
          <w:p w14:paraId="7CF5CC1B" w14:textId="11139722" w:rsidR="00502506" w:rsidRPr="00510FB7" w:rsidRDefault="00502506" w:rsidP="00356A71">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7</w:t>
            </w:r>
            <w:r w:rsidRPr="007378BF">
              <w:rPr>
                <w:rFonts w:cs="Arial"/>
                <w:b/>
                <w:bCs/>
                <w:color w:val="000000"/>
                <w:sz w:val="22"/>
                <w:szCs w:val="22"/>
                <w:lang w:eastAsia="pt-BR"/>
              </w:rPr>
              <w:t xml:space="preserve"> </w:t>
            </w:r>
            <w:proofErr w:type="gramStart"/>
            <w:r w:rsidRPr="007378BF">
              <w:rPr>
                <w:rFonts w:cs="Arial"/>
                <w:b/>
                <w:bCs/>
                <w:i/>
                <w:iCs/>
                <w:color w:val="000000"/>
                <w:sz w:val="22"/>
                <w:szCs w:val="22"/>
                <w:lang w:eastAsia="pt-BR"/>
              </w:rPr>
              <w:t>–</w:t>
            </w:r>
            <w:r>
              <w:rPr>
                <w:rFonts w:cs="Arial"/>
                <w:b/>
                <w:bCs/>
                <w:i/>
                <w:iCs/>
                <w:color w:val="000000"/>
                <w:sz w:val="22"/>
                <w:szCs w:val="22"/>
                <w:lang w:eastAsia="pt-BR"/>
              </w:rPr>
              <w:t xml:space="preserve">  Visualização</w:t>
            </w:r>
            <w:proofErr w:type="gramEnd"/>
            <w:r>
              <w:rPr>
                <w:rFonts w:cs="Arial"/>
                <w:b/>
                <w:bCs/>
                <w:i/>
                <w:iCs/>
                <w:color w:val="000000"/>
                <w:sz w:val="22"/>
                <w:szCs w:val="22"/>
                <w:lang w:eastAsia="pt-BR"/>
              </w:rPr>
              <w:t xml:space="preserve"> de relatórios</w:t>
            </w:r>
          </w:p>
        </w:tc>
        <w:tc>
          <w:tcPr>
            <w:tcW w:w="1547" w:type="dxa"/>
          </w:tcPr>
          <w:p w14:paraId="7CA4193F" w14:textId="77777777" w:rsidR="00502506" w:rsidRPr="00510FB7" w:rsidRDefault="00502506" w:rsidP="00356A71">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Desempenho</w:t>
            </w:r>
          </w:p>
        </w:tc>
        <w:tc>
          <w:tcPr>
            <w:tcW w:w="1855" w:type="dxa"/>
          </w:tcPr>
          <w:p w14:paraId="3E698664" w14:textId="77777777" w:rsidR="00502506" w:rsidRPr="00510FB7" w:rsidRDefault="00502506" w:rsidP="00356A71">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71557195" w14:textId="77777777" w:rsidR="00502506" w:rsidRPr="007378BF" w:rsidRDefault="00502506" w:rsidP="00356A71">
            <w:pPr>
              <w:suppressAutoHyphens w:val="0"/>
              <w:spacing w:line="240" w:lineRule="auto"/>
              <w:ind w:firstLine="0"/>
              <w:jc w:val="left"/>
              <w:rPr>
                <w:rFonts w:cs="Arial"/>
                <w:color w:val="000000"/>
                <w:sz w:val="22"/>
                <w:szCs w:val="22"/>
                <w:lang w:eastAsia="pt-BR"/>
              </w:rPr>
            </w:pPr>
            <w:proofErr w:type="gramStart"/>
            <w:r>
              <w:rPr>
                <w:rFonts w:cs="Arial"/>
                <w:color w:val="000000"/>
                <w:sz w:val="22"/>
                <w:szCs w:val="22"/>
                <w:lang w:eastAsia="pt-BR"/>
              </w:rPr>
              <w:t>( X</w:t>
            </w:r>
            <w:proofErr w:type="gramEnd"/>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75F3575D" w14:textId="77777777" w:rsidR="00502506" w:rsidRPr="00510FB7" w:rsidRDefault="00502506" w:rsidP="00356A71">
            <w:pPr>
              <w:spacing w:line="240" w:lineRule="auto"/>
              <w:ind w:firstLine="0"/>
              <w:rPr>
                <w:sz w:val="22"/>
                <w:szCs w:val="22"/>
              </w:rPr>
            </w:pPr>
            <w:proofErr w:type="gramStart"/>
            <w:r w:rsidRPr="007378BF">
              <w:rPr>
                <w:rFonts w:cs="Arial"/>
                <w:color w:val="000000"/>
                <w:sz w:val="22"/>
                <w:szCs w:val="22"/>
                <w:lang w:eastAsia="pt-BR"/>
              </w:rPr>
              <w:t>(</w:t>
            </w:r>
            <w:r>
              <w:rPr>
                <w:rFonts w:cs="Arial"/>
                <w:color w:val="000000"/>
                <w:sz w:val="22"/>
                <w:szCs w:val="22"/>
                <w:lang w:eastAsia="pt-BR"/>
              </w:rPr>
              <w:t xml:space="preserve">  </w:t>
            </w:r>
            <w:proofErr w:type="gramEnd"/>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56" w:type="dxa"/>
          </w:tcPr>
          <w:p w14:paraId="136B7CE7" w14:textId="77777777" w:rsidR="00502506" w:rsidRDefault="00502506" w:rsidP="00356A71">
            <w:pPr>
              <w:spacing w:line="240" w:lineRule="auto"/>
              <w:ind w:firstLine="0"/>
              <w:rPr>
                <w:sz w:val="22"/>
                <w:szCs w:val="22"/>
              </w:rPr>
            </w:pPr>
            <w:r w:rsidRPr="00510FB7">
              <w:rPr>
                <w:sz w:val="22"/>
                <w:szCs w:val="22"/>
              </w:rPr>
              <w:t>Permanência</w:t>
            </w:r>
            <w:r>
              <w:rPr>
                <w:sz w:val="22"/>
                <w:szCs w:val="22"/>
              </w:rPr>
              <w:t>:</w:t>
            </w:r>
          </w:p>
          <w:p w14:paraId="1DA375F9" w14:textId="77777777" w:rsidR="00502506" w:rsidRDefault="00502506" w:rsidP="00356A71">
            <w:pPr>
              <w:spacing w:line="240" w:lineRule="auto"/>
              <w:ind w:firstLine="0"/>
              <w:rPr>
                <w:sz w:val="22"/>
                <w:szCs w:val="22"/>
              </w:rPr>
            </w:pPr>
            <w:proofErr w:type="gramStart"/>
            <w:r>
              <w:rPr>
                <w:sz w:val="22"/>
                <w:szCs w:val="22"/>
              </w:rPr>
              <w:t>( X</w:t>
            </w:r>
            <w:proofErr w:type="gramEnd"/>
            <w:r>
              <w:rPr>
                <w:sz w:val="22"/>
                <w:szCs w:val="22"/>
              </w:rPr>
              <w:t xml:space="preserve"> ) Permanente</w:t>
            </w:r>
          </w:p>
          <w:p w14:paraId="22F192F2" w14:textId="77777777" w:rsidR="00502506" w:rsidRPr="00510FB7" w:rsidRDefault="00502506" w:rsidP="00356A71">
            <w:pPr>
              <w:ind w:firstLine="0"/>
              <w:rPr>
                <w:sz w:val="22"/>
                <w:szCs w:val="22"/>
              </w:rPr>
            </w:pPr>
            <w:proofErr w:type="gramStart"/>
            <w:r>
              <w:rPr>
                <w:sz w:val="22"/>
                <w:szCs w:val="22"/>
              </w:rPr>
              <w:t xml:space="preserve">(  </w:t>
            </w:r>
            <w:proofErr w:type="gramEnd"/>
            <w:r>
              <w:rPr>
                <w:sz w:val="22"/>
                <w:szCs w:val="22"/>
              </w:rPr>
              <w:t xml:space="preserve">  ) Transitório</w:t>
            </w:r>
          </w:p>
        </w:tc>
      </w:tr>
      <w:tr w:rsidR="00502506" w:rsidRPr="00510FB7" w14:paraId="627B222F" w14:textId="77777777" w:rsidTr="00356A71">
        <w:tc>
          <w:tcPr>
            <w:tcW w:w="9210" w:type="dxa"/>
            <w:gridSpan w:val="4"/>
          </w:tcPr>
          <w:p w14:paraId="7B5AB914" w14:textId="3F04F664" w:rsidR="00502506" w:rsidRPr="00510FB7" w:rsidRDefault="00502506" w:rsidP="00356A71">
            <w:pPr>
              <w:ind w:firstLine="0"/>
              <w:rPr>
                <w:sz w:val="22"/>
                <w:szCs w:val="22"/>
              </w:rPr>
            </w:pPr>
            <w:r>
              <w:rPr>
                <w:sz w:val="22"/>
                <w:szCs w:val="22"/>
              </w:rPr>
              <w:t>Os relatórios devem ter a opção de visualização em PDF, HTML e XLS.</w:t>
            </w:r>
          </w:p>
        </w:tc>
      </w:tr>
    </w:tbl>
    <w:p w14:paraId="6C866BEB" w14:textId="77777777" w:rsidR="00A463CB" w:rsidRDefault="00A463CB" w:rsidP="003447F4">
      <w:pPr>
        <w:ind w:firstLine="0"/>
        <w:rPr>
          <w:szCs w:val="24"/>
        </w:rPr>
      </w:pPr>
    </w:p>
    <w:p w14:paraId="3423D6F8" w14:textId="77777777" w:rsidR="00642356" w:rsidRDefault="00642356" w:rsidP="00642356">
      <w:pPr>
        <w:ind w:firstLine="0"/>
        <w:rPr>
          <w:szCs w:val="24"/>
        </w:rPr>
      </w:pPr>
      <w:r>
        <w:rPr>
          <w:szCs w:val="24"/>
        </w:rPr>
        <w:t>Matrizes de Rastreabilidade entre Requisitos Funcionais e Requisitos Não Funcionais:</w:t>
      </w:r>
    </w:p>
    <w:tbl>
      <w:tblPr>
        <w:tblStyle w:val="Tabelacomgrade"/>
        <w:tblW w:w="0" w:type="auto"/>
        <w:tblLook w:val="04A0" w:firstRow="1" w:lastRow="0" w:firstColumn="1" w:lastColumn="0" w:noHBand="0" w:noVBand="1"/>
      </w:tblPr>
      <w:tblGrid>
        <w:gridCol w:w="363"/>
        <w:gridCol w:w="363"/>
        <w:gridCol w:w="363"/>
        <w:gridCol w:w="363"/>
        <w:gridCol w:w="363"/>
        <w:gridCol w:w="363"/>
        <w:gridCol w:w="363"/>
        <w:gridCol w:w="363"/>
        <w:gridCol w:w="363"/>
        <w:gridCol w:w="363"/>
        <w:gridCol w:w="362"/>
        <w:gridCol w:w="362"/>
        <w:gridCol w:w="362"/>
        <w:gridCol w:w="362"/>
        <w:gridCol w:w="362"/>
        <w:gridCol w:w="362"/>
        <w:gridCol w:w="362"/>
        <w:gridCol w:w="362"/>
        <w:gridCol w:w="362"/>
        <w:gridCol w:w="362"/>
        <w:gridCol w:w="362"/>
        <w:gridCol w:w="362"/>
        <w:gridCol w:w="362"/>
        <w:gridCol w:w="362"/>
        <w:gridCol w:w="362"/>
      </w:tblGrid>
      <w:tr w:rsidR="00356403" w:rsidRPr="00B035D4" w14:paraId="7D0DC49D" w14:textId="4D4BEF34" w:rsidTr="00356403">
        <w:trPr>
          <w:cantSplit/>
          <w:trHeight w:val="1134"/>
        </w:trPr>
        <w:tc>
          <w:tcPr>
            <w:tcW w:w="369" w:type="dxa"/>
            <w:textDirection w:val="btLr"/>
          </w:tcPr>
          <w:p w14:paraId="5DFAC0E2" w14:textId="77777777" w:rsidR="00356403" w:rsidRPr="00B035D4" w:rsidRDefault="00356403" w:rsidP="00356403">
            <w:pPr>
              <w:ind w:left="113" w:right="113" w:firstLine="0"/>
              <w:rPr>
                <w:sz w:val="22"/>
                <w:szCs w:val="22"/>
              </w:rPr>
            </w:pPr>
          </w:p>
        </w:tc>
        <w:tc>
          <w:tcPr>
            <w:tcW w:w="369" w:type="dxa"/>
            <w:textDirection w:val="btLr"/>
          </w:tcPr>
          <w:p w14:paraId="77C6814E" w14:textId="77777777" w:rsidR="00356403" w:rsidRPr="00B035D4" w:rsidRDefault="00356403" w:rsidP="00356403">
            <w:pPr>
              <w:ind w:left="113" w:right="113" w:firstLine="0"/>
              <w:rPr>
                <w:sz w:val="22"/>
                <w:szCs w:val="22"/>
              </w:rPr>
            </w:pPr>
            <w:r w:rsidRPr="00B035D4">
              <w:rPr>
                <w:sz w:val="22"/>
                <w:szCs w:val="22"/>
              </w:rPr>
              <w:t>RF 001</w:t>
            </w:r>
          </w:p>
        </w:tc>
        <w:tc>
          <w:tcPr>
            <w:tcW w:w="369" w:type="dxa"/>
            <w:textDirection w:val="btLr"/>
          </w:tcPr>
          <w:p w14:paraId="155B7A0F" w14:textId="77777777" w:rsidR="00356403" w:rsidRPr="00B035D4" w:rsidRDefault="00356403" w:rsidP="00356403">
            <w:pPr>
              <w:ind w:left="113" w:right="113" w:firstLine="0"/>
              <w:rPr>
                <w:sz w:val="22"/>
                <w:szCs w:val="22"/>
              </w:rPr>
            </w:pPr>
            <w:r w:rsidRPr="00B035D4">
              <w:rPr>
                <w:sz w:val="22"/>
                <w:szCs w:val="22"/>
              </w:rPr>
              <w:t>RF 002</w:t>
            </w:r>
          </w:p>
        </w:tc>
        <w:tc>
          <w:tcPr>
            <w:tcW w:w="369" w:type="dxa"/>
            <w:textDirection w:val="btLr"/>
          </w:tcPr>
          <w:p w14:paraId="71665A80" w14:textId="77777777" w:rsidR="00356403" w:rsidRPr="00B035D4" w:rsidRDefault="00356403" w:rsidP="00356403">
            <w:pPr>
              <w:ind w:left="113" w:right="113" w:firstLine="0"/>
              <w:rPr>
                <w:sz w:val="22"/>
                <w:szCs w:val="22"/>
              </w:rPr>
            </w:pPr>
            <w:r>
              <w:rPr>
                <w:sz w:val="22"/>
                <w:szCs w:val="22"/>
              </w:rPr>
              <w:t>RF 003</w:t>
            </w:r>
          </w:p>
        </w:tc>
        <w:tc>
          <w:tcPr>
            <w:tcW w:w="369" w:type="dxa"/>
            <w:textDirection w:val="btLr"/>
          </w:tcPr>
          <w:p w14:paraId="7EAAE485" w14:textId="77777777" w:rsidR="00356403" w:rsidRPr="00B035D4" w:rsidRDefault="00356403" w:rsidP="00356403">
            <w:pPr>
              <w:ind w:left="113" w:right="113" w:firstLine="0"/>
              <w:rPr>
                <w:sz w:val="22"/>
                <w:szCs w:val="22"/>
              </w:rPr>
            </w:pPr>
            <w:r w:rsidRPr="00B035D4">
              <w:rPr>
                <w:sz w:val="22"/>
                <w:szCs w:val="22"/>
              </w:rPr>
              <w:t>RF 0</w:t>
            </w:r>
            <w:r>
              <w:rPr>
                <w:sz w:val="22"/>
                <w:szCs w:val="22"/>
              </w:rPr>
              <w:t>04</w:t>
            </w:r>
          </w:p>
        </w:tc>
        <w:tc>
          <w:tcPr>
            <w:tcW w:w="369" w:type="dxa"/>
            <w:textDirection w:val="btLr"/>
          </w:tcPr>
          <w:p w14:paraId="50A5C693" w14:textId="0CA0C771" w:rsidR="00356403" w:rsidRPr="00B035D4" w:rsidRDefault="00356403" w:rsidP="00356403">
            <w:pPr>
              <w:ind w:left="113" w:right="113" w:firstLine="0"/>
              <w:rPr>
                <w:sz w:val="22"/>
                <w:szCs w:val="22"/>
              </w:rPr>
            </w:pPr>
            <w:r>
              <w:rPr>
                <w:sz w:val="22"/>
                <w:szCs w:val="22"/>
              </w:rPr>
              <w:t>RF005</w:t>
            </w:r>
          </w:p>
        </w:tc>
        <w:tc>
          <w:tcPr>
            <w:tcW w:w="369" w:type="dxa"/>
            <w:textDirection w:val="btLr"/>
          </w:tcPr>
          <w:p w14:paraId="2B80AD71" w14:textId="4ED5B39A" w:rsidR="00356403" w:rsidRPr="00B035D4" w:rsidRDefault="00356403" w:rsidP="00356403">
            <w:pPr>
              <w:ind w:left="113" w:right="113" w:firstLine="0"/>
              <w:rPr>
                <w:sz w:val="22"/>
                <w:szCs w:val="22"/>
              </w:rPr>
            </w:pPr>
            <w:r>
              <w:rPr>
                <w:sz w:val="22"/>
                <w:szCs w:val="22"/>
              </w:rPr>
              <w:t>RF006</w:t>
            </w:r>
          </w:p>
        </w:tc>
        <w:tc>
          <w:tcPr>
            <w:tcW w:w="369" w:type="dxa"/>
            <w:textDirection w:val="btLr"/>
          </w:tcPr>
          <w:p w14:paraId="696D702C" w14:textId="4A73FEF4" w:rsidR="00356403" w:rsidRPr="00B035D4" w:rsidRDefault="00356403" w:rsidP="00356403">
            <w:pPr>
              <w:ind w:left="113" w:right="113" w:firstLine="0"/>
              <w:rPr>
                <w:sz w:val="22"/>
                <w:szCs w:val="22"/>
              </w:rPr>
            </w:pPr>
            <w:r>
              <w:rPr>
                <w:sz w:val="22"/>
                <w:szCs w:val="22"/>
              </w:rPr>
              <w:t>RF007</w:t>
            </w:r>
          </w:p>
        </w:tc>
        <w:tc>
          <w:tcPr>
            <w:tcW w:w="369" w:type="dxa"/>
            <w:textDirection w:val="btLr"/>
          </w:tcPr>
          <w:p w14:paraId="2C7F7E9F" w14:textId="39955A94" w:rsidR="00356403" w:rsidRPr="00B035D4" w:rsidRDefault="00356403" w:rsidP="00356403">
            <w:pPr>
              <w:ind w:left="113" w:right="113" w:firstLine="0"/>
              <w:rPr>
                <w:sz w:val="22"/>
                <w:szCs w:val="22"/>
              </w:rPr>
            </w:pPr>
            <w:r>
              <w:rPr>
                <w:sz w:val="22"/>
                <w:szCs w:val="22"/>
              </w:rPr>
              <w:t>RF008</w:t>
            </w:r>
          </w:p>
        </w:tc>
        <w:tc>
          <w:tcPr>
            <w:tcW w:w="369" w:type="dxa"/>
            <w:textDirection w:val="btLr"/>
          </w:tcPr>
          <w:p w14:paraId="0CF49D6F" w14:textId="15B00A1F" w:rsidR="00356403" w:rsidRPr="00B035D4" w:rsidRDefault="00356403" w:rsidP="00356403">
            <w:pPr>
              <w:ind w:left="113" w:right="113" w:firstLine="0"/>
              <w:rPr>
                <w:sz w:val="22"/>
                <w:szCs w:val="22"/>
              </w:rPr>
            </w:pPr>
            <w:r>
              <w:rPr>
                <w:sz w:val="22"/>
                <w:szCs w:val="22"/>
              </w:rPr>
              <w:t>RF009</w:t>
            </w:r>
          </w:p>
        </w:tc>
        <w:tc>
          <w:tcPr>
            <w:tcW w:w="368" w:type="dxa"/>
            <w:textDirection w:val="btLr"/>
          </w:tcPr>
          <w:p w14:paraId="2BC15BDE" w14:textId="0A8D13ED" w:rsidR="00356403" w:rsidRPr="00B035D4" w:rsidRDefault="00356403" w:rsidP="00356403">
            <w:pPr>
              <w:ind w:left="113" w:right="113" w:firstLine="0"/>
              <w:rPr>
                <w:sz w:val="22"/>
                <w:szCs w:val="22"/>
              </w:rPr>
            </w:pPr>
            <w:r>
              <w:rPr>
                <w:sz w:val="22"/>
                <w:szCs w:val="22"/>
              </w:rPr>
              <w:t>RF010</w:t>
            </w:r>
          </w:p>
        </w:tc>
        <w:tc>
          <w:tcPr>
            <w:tcW w:w="368" w:type="dxa"/>
            <w:textDirection w:val="btLr"/>
          </w:tcPr>
          <w:p w14:paraId="1428C02F" w14:textId="56C9AFBE" w:rsidR="00356403" w:rsidRPr="00B035D4" w:rsidRDefault="00356403" w:rsidP="00356403">
            <w:pPr>
              <w:ind w:left="113" w:right="113" w:firstLine="0"/>
              <w:rPr>
                <w:sz w:val="22"/>
                <w:szCs w:val="22"/>
              </w:rPr>
            </w:pPr>
            <w:r>
              <w:rPr>
                <w:sz w:val="22"/>
                <w:szCs w:val="22"/>
              </w:rPr>
              <w:t>RF011</w:t>
            </w:r>
          </w:p>
        </w:tc>
        <w:tc>
          <w:tcPr>
            <w:tcW w:w="368" w:type="dxa"/>
            <w:textDirection w:val="btLr"/>
          </w:tcPr>
          <w:p w14:paraId="1F58B419" w14:textId="149E6E75" w:rsidR="00356403" w:rsidRPr="00B035D4" w:rsidRDefault="00356403" w:rsidP="00356403">
            <w:pPr>
              <w:ind w:left="113" w:right="113" w:firstLine="0"/>
              <w:rPr>
                <w:sz w:val="22"/>
                <w:szCs w:val="22"/>
              </w:rPr>
            </w:pPr>
            <w:r>
              <w:rPr>
                <w:sz w:val="22"/>
                <w:szCs w:val="22"/>
              </w:rPr>
              <w:t>RF012</w:t>
            </w:r>
          </w:p>
        </w:tc>
        <w:tc>
          <w:tcPr>
            <w:tcW w:w="368" w:type="dxa"/>
            <w:textDirection w:val="btLr"/>
          </w:tcPr>
          <w:p w14:paraId="0F2B9FA7" w14:textId="6D67BD9A" w:rsidR="00356403" w:rsidRPr="00B035D4" w:rsidRDefault="00356403" w:rsidP="00356403">
            <w:pPr>
              <w:ind w:left="113" w:right="113" w:firstLine="0"/>
              <w:rPr>
                <w:sz w:val="22"/>
                <w:szCs w:val="22"/>
              </w:rPr>
            </w:pPr>
            <w:r>
              <w:rPr>
                <w:sz w:val="22"/>
                <w:szCs w:val="22"/>
              </w:rPr>
              <w:t>RF013</w:t>
            </w:r>
          </w:p>
        </w:tc>
        <w:tc>
          <w:tcPr>
            <w:tcW w:w="368" w:type="dxa"/>
            <w:textDirection w:val="btLr"/>
          </w:tcPr>
          <w:p w14:paraId="49181405" w14:textId="31511B99" w:rsidR="00356403" w:rsidRPr="00B035D4" w:rsidRDefault="00356403" w:rsidP="00356403">
            <w:pPr>
              <w:ind w:left="113" w:right="113" w:firstLine="0"/>
              <w:rPr>
                <w:sz w:val="22"/>
                <w:szCs w:val="22"/>
              </w:rPr>
            </w:pPr>
            <w:r>
              <w:rPr>
                <w:sz w:val="22"/>
                <w:szCs w:val="22"/>
              </w:rPr>
              <w:t>RF014</w:t>
            </w:r>
          </w:p>
        </w:tc>
        <w:tc>
          <w:tcPr>
            <w:tcW w:w="368" w:type="dxa"/>
            <w:textDirection w:val="btLr"/>
          </w:tcPr>
          <w:p w14:paraId="3EFA90EF" w14:textId="5497FF85" w:rsidR="00356403" w:rsidRDefault="00356403" w:rsidP="00356403">
            <w:pPr>
              <w:ind w:left="113" w:right="113" w:firstLine="0"/>
              <w:rPr>
                <w:sz w:val="22"/>
                <w:szCs w:val="22"/>
              </w:rPr>
            </w:pPr>
            <w:r>
              <w:rPr>
                <w:sz w:val="22"/>
                <w:szCs w:val="22"/>
              </w:rPr>
              <w:t>RF015</w:t>
            </w:r>
          </w:p>
        </w:tc>
        <w:tc>
          <w:tcPr>
            <w:tcW w:w="368" w:type="dxa"/>
            <w:textDirection w:val="btLr"/>
          </w:tcPr>
          <w:p w14:paraId="04BB82B6" w14:textId="7005E21B" w:rsidR="00356403" w:rsidRDefault="00356403" w:rsidP="00356403">
            <w:pPr>
              <w:ind w:left="113" w:right="113" w:firstLine="0"/>
              <w:rPr>
                <w:sz w:val="22"/>
                <w:szCs w:val="22"/>
              </w:rPr>
            </w:pPr>
            <w:r>
              <w:rPr>
                <w:sz w:val="22"/>
                <w:szCs w:val="22"/>
              </w:rPr>
              <w:t>RF016</w:t>
            </w:r>
          </w:p>
        </w:tc>
        <w:tc>
          <w:tcPr>
            <w:tcW w:w="368" w:type="dxa"/>
            <w:textDirection w:val="btLr"/>
          </w:tcPr>
          <w:p w14:paraId="103EB574" w14:textId="3BB5480D" w:rsidR="00356403" w:rsidRDefault="00356403" w:rsidP="00356403">
            <w:pPr>
              <w:ind w:left="113" w:right="113" w:firstLine="0"/>
              <w:rPr>
                <w:sz w:val="22"/>
                <w:szCs w:val="22"/>
              </w:rPr>
            </w:pPr>
            <w:r>
              <w:rPr>
                <w:sz w:val="22"/>
                <w:szCs w:val="22"/>
              </w:rPr>
              <w:t>RF017</w:t>
            </w:r>
          </w:p>
        </w:tc>
        <w:tc>
          <w:tcPr>
            <w:tcW w:w="368" w:type="dxa"/>
            <w:textDirection w:val="btLr"/>
          </w:tcPr>
          <w:p w14:paraId="7A013F51" w14:textId="470792EA" w:rsidR="00356403" w:rsidRDefault="00356403" w:rsidP="00356403">
            <w:pPr>
              <w:ind w:left="113" w:right="113" w:firstLine="0"/>
              <w:rPr>
                <w:sz w:val="22"/>
                <w:szCs w:val="22"/>
              </w:rPr>
            </w:pPr>
            <w:r>
              <w:rPr>
                <w:sz w:val="22"/>
                <w:szCs w:val="22"/>
              </w:rPr>
              <w:t>RF018</w:t>
            </w:r>
          </w:p>
        </w:tc>
        <w:tc>
          <w:tcPr>
            <w:tcW w:w="368" w:type="dxa"/>
            <w:textDirection w:val="btLr"/>
          </w:tcPr>
          <w:p w14:paraId="6F6F0C71" w14:textId="56DDDFFC" w:rsidR="00356403" w:rsidRDefault="00356403" w:rsidP="00356403">
            <w:pPr>
              <w:ind w:left="113" w:right="113" w:firstLine="0"/>
              <w:rPr>
                <w:sz w:val="22"/>
                <w:szCs w:val="22"/>
              </w:rPr>
            </w:pPr>
            <w:r>
              <w:rPr>
                <w:sz w:val="22"/>
                <w:szCs w:val="22"/>
              </w:rPr>
              <w:t>RF019</w:t>
            </w:r>
          </w:p>
        </w:tc>
        <w:tc>
          <w:tcPr>
            <w:tcW w:w="368" w:type="dxa"/>
            <w:textDirection w:val="btLr"/>
          </w:tcPr>
          <w:p w14:paraId="00659496" w14:textId="61A3F325" w:rsidR="00356403" w:rsidRDefault="00356403" w:rsidP="00356403">
            <w:pPr>
              <w:ind w:left="113" w:right="113" w:firstLine="0"/>
              <w:rPr>
                <w:sz w:val="22"/>
                <w:szCs w:val="22"/>
              </w:rPr>
            </w:pPr>
            <w:r>
              <w:rPr>
                <w:sz w:val="22"/>
                <w:szCs w:val="22"/>
              </w:rPr>
              <w:t>RF020</w:t>
            </w:r>
          </w:p>
        </w:tc>
        <w:tc>
          <w:tcPr>
            <w:tcW w:w="368" w:type="dxa"/>
            <w:textDirection w:val="btLr"/>
          </w:tcPr>
          <w:p w14:paraId="1B20B466" w14:textId="300CD37D" w:rsidR="00356403" w:rsidRDefault="00356403" w:rsidP="00356403">
            <w:pPr>
              <w:ind w:left="113" w:right="113" w:firstLine="0"/>
              <w:rPr>
                <w:sz w:val="22"/>
                <w:szCs w:val="22"/>
              </w:rPr>
            </w:pPr>
            <w:r>
              <w:rPr>
                <w:sz w:val="22"/>
                <w:szCs w:val="22"/>
              </w:rPr>
              <w:t>RF021</w:t>
            </w:r>
          </w:p>
        </w:tc>
        <w:tc>
          <w:tcPr>
            <w:tcW w:w="368" w:type="dxa"/>
            <w:textDirection w:val="btLr"/>
          </w:tcPr>
          <w:p w14:paraId="77661A0C" w14:textId="4363E1FC" w:rsidR="00356403" w:rsidRDefault="00356403" w:rsidP="00356403">
            <w:pPr>
              <w:ind w:left="113" w:right="113" w:firstLine="0"/>
              <w:rPr>
                <w:sz w:val="22"/>
                <w:szCs w:val="22"/>
              </w:rPr>
            </w:pPr>
            <w:r>
              <w:rPr>
                <w:sz w:val="22"/>
                <w:szCs w:val="22"/>
              </w:rPr>
              <w:t>RF022</w:t>
            </w:r>
          </w:p>
        </w:tc>
        <w:tc>
          <w:tcPr>
            <w:tcW w:w="368" w:type="dxa"/>
            <w:textDirection w:val="btLr"/>
          </w:tcPr>
          <w:p w14:paraId="411698AD" w14:textId="0B58A6E9" w:rsidR="00356403" w:rsidRDefault="00356403" w:rsidP="00356403">
            <w:pPr>
              <w:ind w:left="113" w:right="113" w:firstLine="0"/>
              <w:rPr>
                <w:sz w:val="22"/>
                <w:szCs w:val="22"/>
              </w:rPr>
            </w:pPr>
            <w:r>
              <w:rPr>
                <w:sz w:val="22"/>
                <w:szCs w:val="22"/>
              </w:rPr>
              <w:t>RF023</w:t>
            </w:r>
          </w:p>
        </w:tc>
        <w:tc>
          <w:tcPr>
            <w:tcW w:w="218" w:type="dxa"/>
            <w:textDirection w:val="btLr"/>
          </w:tcPr>
          <w:p w14:paraId="75248524" w14:textId="44B18944" w:rsidR="00356403" w:rsidRDefault="00356403" w:rsidP="00356403">
            <w:pPr>
              <w:ind w:left="113" w:right="113" w:firstLine="0"/>
              <w:rPr>
                <w:sz w:val="22"/>
                <w:szCs w:val="22"/>
              </w:rPr>
            </w:pPr>
            <w:r>
              <w:rPr>
                <w:sz w:val="22"/>
                <w:szCs w:val="22"/>
              </w:rPr>
              <w:t>RF024</w:t>
            </w:r>
          </w:p>
        </w:tc>
      </w:tr>
      <w:tr w:rsidR="00356403" w:rsidRPr="00B035D4" w14:paraId="3D2909C4" w14:textId="15149B76" w:rsidTr="00356403">
        <w:trPr>
          <w:cantSplit/>
          <w:trHeight w:val="1134"/>
        </w:trPr>
        <w:tc>
          <w:tcPr>
            <w:tcW w:w="369" w:type="dxa"/>
            <w:textDirection w:val="btLr"/>
          </w:tcPr>
          <w:p w14:paraId="143CB672" w14:textId="77777777" w:rsidR="00356403" w:rsidRPr="00B035D4" w:rsidRDefault="00356403" w:rsidP="00356403">
            <w:pPr>
              <w:ind w:left="113" w:right="113" w:firstLine="0"/>
              <w:rPr>
                <w:sz w:val="22"/>
                <w:szCs w:val="22"/>
              </w:rPr>
            </w:pPr>
            <w:r w:rsidRPr="00B035D4">
              <w:rPr>
                <w:sz w:val="22"/>
                <w:szCs w:val="22"/>
              </w:rPr>
              <w:t>RNF 001</w:t>
            </w:r>
          </w:p>
        </w:tc>
        <w:tc>
          <w:tcPr>
            <w:tcW w:w="369" w:type="dxa"/>
          </w:tcPr>
          <w:p w14:paraId="017FD9DC" w14:textId="77777777" w:rsidR="00356403" w:rsidRDefault="00356403" w:rsidP="00356403">
            <w:pPr>
              <w:ind w:firstLine="0"/>
              <w:jc w:val="center"/>
              <w:rPr>
                <w:sz w:val="22"/>
                <w:szCs w:val="22"/>
              </w:rPr>
            </w:pPr>
          </w:p>
          <w:p w14:paraId="782FED2E" w14:textId="24202D8A" w:rsidR="00356403" w:rsidRPr="00B035D4" w:rsidRDefault="00356403" w:rsidP="00356403">
            <w:pPr>
              <w:ind w:firstLine="0"/>
              <w:jc w:val="center"/>
              <w:rPr>
                <w:sz w:val="22"/>
                <w:szCs w:val="22"/>
              </w:rPr>
            </w:pPr>
            <w:r>
              <w:rPr>
                <w:sz w:val="22"/>
                <w:szCs w:val="22"/>
              </w:rPr>
              <w:t>X</w:t>
            </w:r>
          </w:p>
        </w:tc>
        <w:tc>
          <w:tcPr>
            <w:tcW w:w="369" w:type="dxa"/>
          </w:tcPr>
          <w:p w14:paraId="36F9B9C4" w14:textId="77777777" w:rsidR="00356403" w:rsidRDefault="00356403" w:rsidP="00356403">
            <w:pPr>
              <w:ind w:firstLine="0"/>
              <w:jc w:val="center"/>
              <w:rPr>
                <w:sz w:val="22"/>
                <w:szCs w:val="22"/>
              </w:rPr>
            </w:pPr>
          </w:p>
          <w:p w14:paraId="61AAFFA3" w14:textId="20D56E6B" w:rsidR="00356403" w:rsidRPr="00B035D4" w:rsidRDefault="00356403" w:rsidP="00356403">
            <w:pPr>
              <w:ind w:firstLine="0"/>
              <w:jc w:val="center"/>
              <w:rPr>
                <w:sz w:val="22"/>
                <w:szCs w:val="22"/>
              </w:rPr>
            </w:pPr>
          </w:p>
        </w:tc>
        <w:tc>
          <w:tcPr>
            <w:tcW w:w="369" w:type="dxa"/>
          </w:tcPr>
          <w:p w14:paraId="781DE8DA" w14:textId="17ADB2FC" w:rsidR="00356403" w:rsidRPr="00B035D4" w:rsidRDefault="00356403" w:rsidP="00356403">
            <w:pPr>
              <w:ind w:firstLine="0"/>
              <w:jc w:val="center"/>
              <w:rPr>
                <w:sz w:val="22"/>
                <w:szCs w:val="22"/>
              </w:rPr>
            </w:pPr>
          </w:p>
        </w:tc>
        <w:tc>
          <w:tcPr>
            <w:tcW w:w="369" w:type="dxa"/>
          </w:tcPr>
          <w:p w14:paraId="2E7AEED4" w14:textId="77777777" w:rsidR="00356403" w:rsidRPr="00B035D4" w:rsidRDefault="00356403" w:rsidP="00356403">
            <w:pPr>
              <w:ind w:firstLine="0"/>
              <w:jc w:val="center"/>
              <w:rPr>
                <w:sz w:val="22"/>
                <w:szCs w:val="22"/>
              </w:rPr>
            </w:pPr>
          </w:p>
        </w:tc>
        <w:tc>
          <w:tcPr>
            <w:tcW w:w="369" w:type="dxa"/>
          </w:tcPr>
          <w:p w14:paraId="164CEEDE" w14:textId="77777777" w:rsidR="00356403" w:rsidRPr="00B035D4" w:rsidRDefault="00356403" w:rsidP="00642356">
            <w:pPr>
              <w:ind w:firstLine="0"/>
              <w:jc w:val="center"/>
              <w:rPr>
                <w:sz w:val="22"/>
                <w:szCs w:val="22"/>
              </w:rPr>
            </w:pPr>
          </w:p>
        </w:tc>
        <w:tc>
          <w:tcPr>
            <w:tcW w:w="369" w:type="dxa"/>
          </w:tcPr>
          <w:p w14:paraId="1A2F87FD" w14:textId="77777777" w:rsidR="00356403" w:rsidRPr="00B035D4" w:rsidRDefault="00356403" w:rsidP="00642356">
            <w:pPr>
              <w:ind w:firstLine="0"/>
              <w:jc w:val="center"/>
              <w:rPr>
                <w:sz w:val="22"/>
                <w:szCs w:val="22"/>
              </w:rPr>
            </w:pPr>
          </w:p>
        </w:tc>
        <w:tc>
          <w:tcPr>
            <w:tcW w:w="369" w:type="dxa"/>
          </w:tcPr>
          <w:p w14:paraId="7A8D800F" w14:textId="77777777" w:rsidR="00356403" w:rsidRPr="00B035D4" w:rsidRDefault="00356403" w:rsidP="00642356">
            <w:pPr>
              <w:ind w:firstLine="0"/>
              <w:jc w:val="center"/>
              <w:rPr>
                <w:sz w:val="22"/>
                <w:szCs w:val="22"/>
              </w:rPr>
            </w:pPr>
          </w:p>
        </w:tc>
        <w:tc>
          <w:tcPr>
            <w:tcW w:w="369" w:type="dxa"/>
          </w:tcPr>
          <w:p w14:paraId="7AA693BA" w14:textId="50297E41" w:rsidR="00356403" w:rsidRPr="00B035D4" w:rsidRDefault="00356403" w:rsidP="00642356">
            <w:pPr>
              <w:ind w:firstLine="0"/>
              <w:jc w:val="center"/>
              <w:rPr>
                <w:sz w:val="22"/>
                <w:szCs w:val="22"/>
              </w:rPr>
            </w:pPr>
            <w:r>
              <w:rPr>
                <w:sz w:val="22"/>
                <w:szCs w:val="22"/>
              </w:rPr>
              <w:t xml:space="preserve">      X</w:t>
            </w:r>
          </w:p>
        </w:tc>
        <w:tc>
          <w:tcPr>
            <w:tcW w:w="369" w:type="dxa"/>
          </w:tcPr>
          <w:p w14:paraId="3652B12E" w14:textId="77777777" w:rsidR="00356403" w:rsidRPr="00B035D4" w:rsidRDefault="00356403" w:rsidP="00642356">
            <w:pPr>
              <w:ind w:firstLine="0"/>
              <w:jc w:val="center"/>
              <w:rPr>
                <w:sz w:val="22"/>
                <w:szCs w:val="22"/>
              </w:rPr>
            </w:pPr>
          </w:p>
        </w:tc>
        <w:tc>
          <w:tcPr>
            <w:tcW w:w="368" w:type="dxa"/>
          </w:tcPr>
          <w:p w14:paraId="4F1B16B5" w14:textId="77777777" w:rsidR="00356403" w:rsidRPr="00B035D4" w:rsidRDefault="00356403" w:rsidP="00642356">
            <w:pPr>
              <w:ind w:firstLine="0"/>
              <w:jc w:val="center"/>
              <w:rPr>
                <w:sz w:val="22"/>
                <w:szCs w:val="22"/>
              </w:rPr>
            </w:pPr>
          </w:p>
        </w:tc>
        <w:tc>
          <w:tcPr>
            <w:tcW w:w="368" w:type="dxa"/>
          </w:tcPr>
          <w:p w14:paraId="0C06B8F4" w14:textId="6684E5D2" w:rsidR="00356403" w:rsidRPr="00B035D4" w:rsidRDefault="00356403" w:rsidP="00642356">
            <w:pPr>
              <w:ind w:firstLine="0"/>
              <w:jc w:val="center"/>
              <w:rPr>
                <w:sz w:val="22"/>
                <w:szCs w:val="22"/>
              </w:rPr>
            </w:pPr>
            <w:r>
              <w:rPr>
                <w:sz w:val="22"/>
                <w:szCs w:val="22"/>
              </w:rPr>
              <w:t xml:space="preserve"> X </w:t>
            </w:r>
          </w:p>
        </w:tc>
        <w:tc>
          <w:tcPr>
            <w:tcW w:w="368" w:type="dxa"/>
          </w:tcPr>
          <w:p w14:paraId="4765B40D" w14:textId="5A32D75F" w:rsidR="00356403" w:rsidRPr="00B035D4" w:rsidRDefault="00356403" w:rsidP="00642356">
            <w:pPr>
              <w:ind w:firstLine="0"/>
              <w:jc w:val="center"/>
              <w:rPr>
                <w:sz w:val="22"/>
                <w:szCs w:val="22"/>
              </w:rPr>
            </w:pPr>
            <w:r>
              <w:rPr>
                <w:sz w:val="22"/>
                <w:szCs w:val="22"/>
              </w:rPr>
              <w:t xml:space="preserve"> X</w:t>
            </w:r>
          </w:p>
        </w:tc>
        <w:tc>
          <w:tcPr>
            <w:tcW w:w="368" w:type="dxa"/>
          </w:tcPr>
          <w:p w14:paraId="50730133" w14:textId="77777777" w:rsidR="00356403" w:rsidRPr="00B035D4" w:rsidRDefault="00356403" w:rsidP="00642356">
            <w:pPr>
              <w:ind w:firstLine="0"/>
              <w:jc w:val="center"/>
              <w:rPr>
                <w:sz w:val="22"/>
                <w:szCs w:val="22"/>
              </w:rPr>
            </w:pPr>
          </w:p>
        </w:tc>
        <w:tc>
          <w:tcPr>
            <w:tcW w:w="368" w:type="dxa"/>
          </w:tcPr>
          <w:p w14:paraId="0989B271" w14:textId="77777777" w:rsidR="00356403" w:rsidRPr="00B035D4" w:rsidRDefault="00356403" w:rsidP="00642356">
            <w:pPr>
              <w:ind w:firstLine="0"/>
              <w:jc w:val="center"/>
              <w:rPr>
                <w:sz w:val="22"/>
                <w:szCs w:val="22"/>
              </w:rPr>
            </w:pPr>
          </w:p>
        </w:tc>
        <w:tc>
          <w:tcPr>
            <w:tcW w:w="368" w:type="dxa"/>
          </w:tcPr>
          <w:p w14:paraId="12BF4D15" w14:textId="1432D3F1" w:rsidR="00356403" w:rsidRPr="00B035D4" w:rsidRDefault="00356403" w:rsidP="00642356">
            <w:pPr>
              <w:ind w:firstLine="0"/>
              <w:jc w:val="center"/>
              <w:rPr>
                <w:sz w:val="22"/>
                <w:szCs w:val="22"/>
              </w:rPr>
            </w:pPr>
            <w:r>
              <w:rPr>
                <w:sz w:val="22"/>
                <w:szCs w:val="22"/>
              </w:rPr>
              <w:t xml:space="preserve"> X</w:t>
            </w:r>
          </w:p>
        </w:tc>
        <w:tc>
          <w:tcPr>
            <w:tcW w:w="368" w:type="dxa"/>
          </w:tcPr>
          <w:p w14:paraId="0E58E2CC" w14:textId="0AC90759" w:rsidR="00356403" w:rsidRPr="00B035D4" w:rsidRDefault="00356403" w:rsidP="00642356">
            <w:pPr>
              <w:ind w:firstLine="0"/>
              <w:jc w:val="center"/>
              <w:rPr>
                <w:sz w:val="22"/>
                <w:szCs w:val="22"/>
              </w:rPr>
            </w:pPr>
            <w:r>
              <w:rPr>
                <w:sz w:val="22"/>
                <w:szCs w:val="22"/>
              </w:rPr>
              <w:t xml:space="preserve"> X</w:t>
            </w:r>
          </w:p>
        </w:tc>
        <w:tc>
          <w:tcPr>
            <w:tcW w:w="368" w:type="dxa"/>
          </w:tcPr>
          <w:p w14:paraId="043B3B01" w14:textId="1C3146BE" w:rsidR="00356403" w:rsidRPr="00B035D4" w:rsidRDefault="00356403" w:rsidP="00642356">
            <w:pPr>
              <w:ind w:firstLine="0"/>
              <w:jc w:val="center"/>
              <w:rPr>
                <w:sz w:val="22"/>
                <w:szCs w:val="22"/>
              </w:rPr>
            </w:pPr>
            <w:r>
              <w:rPr>
                <w:sz w:val="22"/>
                <w:szCs w:val="22"/>
              </w:rPr>
              <w:t xml:space="preserve">  X</w:t>
            </w:r>
          </w:p>
        </w:tc>
        <w:tc>
          <w:tcPr>
            <w:tcW w:w="368" w:type="dxa"/>
          </w:tcPr>
          <w:p w14:paraId="627B0853" w14:textId="524B9A0F" w:rsidR="00356403" w:rsidRPr="00B035D4" w:rsidRDefault="00356403" w:rsidP="00642356">
            <w:pPr>
              <w:ind w:firstLine="0"/>
              <w:jc w:val="center"/>
              <w:rPr>
                <w:sz w:val="22"/>
                <w:szCs w:val="22"/>
              </w:rPr>
            </w:pPr>
            <w:r>
              <w:rPr>
                <w:sz w:val="22"/>
                <w:szCs w:val="22"/>
              </w:rPr>
              <w:t xml:space="preserve"> X</w:t>
            </w:r>
          </w:p>
        </w:tc>
        <w:tc>
          <w:tcPr>
            <w:tcW w:w="368" w:type="dxa"/>
          </w:tcPr>
          <w:p w14:paraId="54A7EC7F" w14:textId="047423BC" w:rsidR="00356403" w:rsidRPr="00B035D4" w:rsidRDefault="00356403" w:rsidP="00642356">
            <w:pPr>
              <w:ind w:firstLine="0"/>
              <w:jc w:val="center"/>
              <w:rPr>
                <w:sz w:val="22"/>
                <w:szCs w:val="22"/>
              </w:rPr>
            </w:pPr>
            <w:r>
              <w:rPr>
                <w:sz w:val="22"/>
                <w:szCs w:val="22"/>
              </w:rPr>
              <w:t xml:space="preserve"> X</w:t>
            </w:r>
          </w:p>
        </w:tc>
        <w:tc>
          <w:tcPr>
            <w:tcW w:w="368" w:type="dxa"/>
          </w:tcPr>
          <w:p w14:paraId="67C6BE9F" w14:textId="16335567" w:rsidR="00356403" w:rsidRPr="00B035D4" w:rsidRDefault="00356403" w:rsidP="00642356">
            <w:pPr>
              <w:ind w:firstLine="0"/>
              <w:jc w:val="center"/>
              <w:rPr>
                <w:sz w:val="22"/>
                <w:szCs w:val="22"/>
              </w:rPr>
            </w:pPr>
            <w:r>
              <w:rPr>
                <w:sz w:val="22"/>
                <w:szCs w:val="22"/>
              </w:rPr>
              <w:t xml:space="preserve">  X</w:t>
            </w:r>
          </w:p>
        </w:tc>
        <w:tc>
          <w:tcPr>
            <w:tcW w:w="368" w:type="dxa"/>
          </w:tcPr>
          <w:p w14:paraId="5DD41E92" w14:textId="60BE9725" w:rsidR="00356403" w:rsidRPr="00B035D4" w:rsidRDefault="00356403" w:rsidP="00642356">
            <w:pPr>
              <w:ind w:firstLine="0"/>
              <w:jc w:val="center"/>
              <w:rPr>
                <w:sz w:val="22"/>
                <w:szCs w:val="22"/>
              </w:rPr>
            </w:pPr>
            <w:r>
              <w:rPr>
                <w:sz w:val="22"/>
                <w:szCs w:val="22"/>
              </w:rPr>
              <w:t xml:space="preserve"> X</w:t>
            </w:r>
          </w:p>
        </w:tc>
        <w:tc>
          <w:tcPr>
            <w:tcW w:w="368" w:type="dxa"/>
          </w:tcPr>
          <w:p w14:paraId="24FF307A" w14:textId="77777777" w:rsidR="00356403" w:rsidRPr="00B035D4" w:rsidRDefault="00356403" w:rsidP="00642356">
            <w:pPr>
              <w:ind w:firstLine="0"/>
              <w:jc w:val="center"/>
              <w:rPr>
                <w:sz w:val="22"/>
                <w:szCs w:val="22"/>
              </w:rPr>
            </w:pPr>
          </w:p>
        </w:tc>
        <w:tc>
          <w:tcPr>
            <w:tcW w:w="368" w:type="dxa"/>
          </w:tcPr>
          <w:p w14:paraId="67EA5663" w14:textId="77777777" w:rsidR="00356403" w:rsidRPr="00B035D4" w:rsidRDefault="00356403" w:rsidP="00642356">
            <w:pPr>
              <w:ind w:firstLine="0"/>
              <w:jc w:val="center"/>
              <w:rPr>
                <w:sz w:val="22"/>
                <w:szCs w:val="22"/>
              </w:rPr>
            </w:pPr>
          </w:p>
        </w:tc>
        <w:tc>
          <w:tcPr>
            <w:tcW w:w="218" w:type="dxa"/>
          </w:tcPr>
          <w:p w14:paraId="529CA833" w14:textId="77777777" w:rsidR="00356403" w:rsidRPr="00B035D4" w:rsidRDefault="00356403" w:rsidP="00642356">
            <w:pPr>
              <w:ind w:firstLine="0"/>
              <w:jc w:val="center"/>
              <w:rPr>
                <w:sz w:val="22"/>
                <w:szCs w:val="22"/>
              </w:rPr>
            </w:pPr>
          </w:p>
        </w:tc>
      </w:tr>
      <w:tr w:rsidR="00356403" w:rsidRPr="00B035D4" w14:paraId="378FEAC6" w14:textId="5EED9E6B" w:rsidTr="00356403">
        <w:trPr>
          <w:cantSplit/>
          <w:trHeight w:val="1134"/>
        </w:trPr>
        <w:tc>
          <w:tcPr>
            <w:tcW w:w="369" w:type="dxa"/>
            <w:textDirection w:val="btLr"/>
          </w:tcPr>
          <w:p w14:paraId="6A687A5E" w14:textId="77777777" w:rsidR="00356403" w:rsidRPr="00B035D4" w:rsidRDefault="00356403" w:rsidP="00356403">
            <w:pPr>
              <w:ind w:left="113" w:right="113" w:firstLine="0"/>
              <w:rPr>
                <w:sz w:val="22"/>
                <w:szCs w:val="22"/>
              </w:rPr>
            </w:pPr>
            <w:r w:rsidRPr="00B035D4">
              <w:rPr>
                <w:sz w:val="22"/>
                <w:szCs w:val="22"/>
              </w:rPr>
              <w:t>RNF 002</w:t>
            </w:r>
          </w:p>
        </w:tc>
        <w:tc>
          <w:tcPr>
            <w:tcW w:w="369" w:type="dxa"/>
          </w:tcPr>
          <w:p w14:paraId="452B6401" w14:textId="25F49AA9" w:rsidR="00356403" w:rsidRPr="00B035D4" w:rsidRDefault="00356403" w:rsidP="00356403">
            <w:pPr>
              <w:ind w:firstLine="0"/>
              <w:jc w:val="center"/>
              <w:rPr>
                <w:sz w:val="22"/>
                <w:szCs w:val="22"/>
              </w:rPr>
            </w:pPr>
          </w:p>
        </w:tc>
        <w:tc>
          <w:tcPr>
            <w:tcW w:w="369" w:type="dxa"/>
          </w:tcPr>
          <w:p w14:paraId="2CA85DDF" w14:textId="20E901BE" w:rsidR="00356403" w:rsidRPr="00B035D4" w:rsidRDefault="00356403" w:rsidP="00356403">
            <w:pPr>
              <w:ind w:firstLine="0"/>
              <w:jc w:val="center"/>
              <w:rPr>
                <w:sz w:val="22"/>
                <w:szCs w:val="22"/>
              </w:rPr>
            </w:pPr>
          </w:p>
        </w:tc>
        <w:tc>
          <w:tcPr>
            <w:tcW w:w="369" w:type="dxa"/>
          </w:tcPr>
          <w:p w14:paraId="5225EFE1" w14:textId="08494EA4" w:rsidR="00356403" w:rsidRPr="00B035D4" w:rsidRDefault="00356403" w:rsidP="00356403">
            <w:pPr>
              <w:ind w:firstLine="0"/>
              <w:jc w:val="center"/>
              <w:rPr>
                <w:sz w:val="22"/>
                <w:szCs w:val="22"/>
              </w:rPr>
            </w:pPr>
            <w:r>
              <w:rPr>
                <w:sz w:val="22"/>
                <w:szCs w:val="22"/>
              </w:rPr>
              <w:t xml:space="preserve"> X</w:t>
            </w:r>
          </w:p>
        </w:tc>
        <w:tc>
          <w:tcPr>
            <w:tcW w:w="369" w:type="dxa"/>
          </w:tcPr>
          <w:p w14:paraId="1470699A" w14:textId="172D29D0" w:rsidR="00356403" w:rsidRPr="00B035D4" w:rsidRDefault="00356403" w:rsidP="00356403">
            <w:pPr>
              <w:ind w:firstLine="0"/>
              <w:jc w:val="center"/>
              <w:rPr>
                <w:sz w:val="22"/>
                <w:szCs w:val="22"/>
              </w:rPr>
            </w:pPr>
          </w:p>
        </w:tc>
        <w:tc>
          <w:tcPr>
            <w:tcW w:w="369" w:type="dxa"/>
          </w:tcPr>
          <w:p w14:paraId="2E752182" w14:textId="77777777" w:rsidR="00356403" w:rsidRPr="00B035D4" w:rsidRDefault="00356403" w:rsidP="00642356">
            <w:pPr>
              <w:ind w:firstLine="0"/>
              <w:jc w:val="center"/>
              <w:rPr>
                <w:sz w:val="22"/>
                <w:szCs w:val="22"/>
              </w:rPr>
            </w:pPr>
          </w:p>
        </w:tc>
        <w:tc>
          <w:tcPr>
            <w:tcW w:w="369" w:type="dxa"/>
          </w:tcPr>
          <w:p w14:paraId="5EE58558" w14:textId="77777777" w:rsidR="00356403" w:rsidRPr="00B035D4" w:rsidRDefault="00356403" w:rsidP="00642356">
            <w:pPr>
              <w:ind w:firstLine="0"/>
              <w:jc w:val="center"/>
              <w:rPr>
                <w:sz w:val="22"/>
                <w:szCs w:val="22"/>
              </w:rPr>
            </w:pPr>
          </w:p>
        </w:tc>
        <w:tc>
          <w:tcPr>
            <w:tcW w:w="369" w:type="dxa"/>
          </w:tcPr>
          <w:p w14:paraId="602263C3" w14:textId="77777777" w:rsidR="00356403" w:rsidRPr="00B035D4" w:rsidRDefault="00356403" w:rsidP="00642356">
            <w:pPr>
              <w:ind w:firstLine="0"/>
              <w:jc w:val="center"/>
              <w:rPr>
                <w:sz w:val="22"/>
                <w:szCs w:val="22"/>
              </w:rPr>
            </w:pPr>
          </w:p>
        </w:tc>
        <w:tc>
          <w:tcPr>
            <w:tcW w:w="369" w:type="dxa"/>
          </w:tcPr>
          <w:p w14:paraId="7DD5929A" w14:textId="77777777" w:rsidR="00356403" w:rsidRPr="00B035D4" w:rsidRDefault="00356403" w:rsidP="00642356">
            <w:pPr>
              <w:ind w:firstLine="0"/>
              <w:jc w:val="center"/>
              <w:rPr>
                <w:sz w:val="22"/>
                <w:szCs w:val="22"/>
              </w:rPr>
            </w:pPr>
          </w:p>
        </w:tc>
        <w:tc>
          <w:tcPr>
            <w:tcW w:w="369" w:type="dxa"/>
          </w:tcPr>
          <w:p w14:paraId="213BBBFC" w14:textId="522B350D" w:rsidR="00356403" w:rsidRPr="00B035D4" w:rsidRDefault="00356403" w:rsidP="00642356">
            <w:pPr>
              <w:ind w:firstLine="0"/>
              <w:jc w:val="center"/>
              <w:rPr>
                <w:sz w:val="22"/>
                <w:szCs w:val="22"/>
              </w:rPr>
            </w:pPr>
            <w:r>
              <w:rPr>
                <w:sz w:val="22"/>
                <w:szCs w:val="22"/>
              </w:rPr>
              <w:t xml:space="preserve"> X</w:t>
            </w:r>
          </w:p>
        </w:tc>
        <w:tc>
          <w:tcPr>
            <w:tcW w:w="368" w:type="dxa"/>
          </w:tcPr>
          <w:p w14:paraId="6F4EFACC" w14:textId="17341AD9" w:rsidR="00356403" w:rsidRPr="00B035D4" w:rsidRDefault="00356403" w:rsidP="00642356">
            <w:pPr>
              <w:ind w:firstLine="0"/>
              <w:jc w:val="center"/>
              <w:rPr>
                <w:sz w:val="22"/>
                <w:szCs w:val="22"/>
              </w:rPr>
            </w:pPr>
            <w:r>
              <w:rPr>
                <w:sz w:val="22"/>
                <w:szCs w:val="22"/>
              </w:rPr>
              <w:t xml:space="preserve"> X</w:t>
            </w:r>
          </w:p>
        </w:tc>
        <w:tc>
          <w:tcPr>
            <w:tcW w:w="368" w:type="dxa"/>
          </w:tcPr>
          <w:p w14:paraId="7DCE1E4E" w14:textId="2CBE3D12" w:rsidR="00356403" w:rsidRPr="00B035D4" w:rsidRDefault="00356403" w:rsidP="00642356">
            <w:pPr>
              <w:ind w:firstLine="0"/>
              <w:jc w:val="center"/>
              <w:rPr>
                <w:sz w:val="22"/>
                <w:szCs w:val="22"/>
              </w:rPr>
            </w:pPr>
            <w:r>
              <w:rPr>
                <w:sz w:val="22"/>
                <w:szCs w:val="22"/>
              </w:rPr>
              <w:t xml:space="preserve"> </w:t>
            </w:r>
          </w:p>
        </w:tc>
        <w:tc>
          <w:tcPr>
            <w:tcW w:w="368" w:type="dxa"/>
          </w:tcPr>
          <w:p w14:paraId="12C25367" w14:textId="52C86040" w:rsidR="00356403" w:rsidRPr="00B035D4" w:rsidRDefault="00356403" w:rsidP="00642356">
            <w:pPr>
              <w:ind w:firstLine="0"/>
              <w:jc w:val="center"/>
              <w:rPr>
                <w:sz w:val="22"/>
                <w:szCs w:val="22"/>
              </w:rPr>
            </w:pPr>
            <w:r>
              <w:rPr>
                <w:sz w:val="22"/>
                <w:szCs w:val="22"/>
              </w:rPr>
              <w:t xml:space="preserve"> X</w:t>
            </w:r>
          </w:p>
        </w:tc>
        <w:tc>
          <w:tcPr>
            <w:tcW w:w="368" w:type="dxa"/>
          </w:tcPr>
          <w:p w14:paraId="4CBF7D07" w14:textId="56308584" w:rsidR="00356403" w:rsidRPr="00B035D4" w:rsidRDefault="00356403" w:rsidP="00642356">
            <w:pPr>
              <w:ind w:firstLine="0"/>
              <w:jc w:val="center"/>
              <w:rPr>
                <w:sz w:val="22"/>
                <w:szCs w:val="22"/>
              </w:rPr>
            </w:pPr>
            <w:r>
              <w:rPr>
                <w:sz w:val="22"/>
                <w:szCs w:val="22"/>
              </w:rPr>
              <w:t xml:space="preserve"> X</w:t>
            </w:r>
          </w:p>
        </w:tc>
        <w:tc>
          <w:tcPr>
            <w:tcW w:w="368" w:type="dxa"/>
          </w:tcPr>
          <w:p w14:paraId="4DEACF0D" w14:textId="09AD8AF8" w:rsidR="00356403" w:rsidRPr="00B035D4" w:rsidRDefault="00356403" w:rsidP="00642356">
            <w:pPr>
              <w:ind w:firstLine="0"/>
              <w:jc w:val="center"/>
              <w:rPr>
                <w:sz w:val="22"/>
                <w:szCs w:val="22"/>
              </w:rPr>
            </w:pPr>
            <w:r>
              <w:rPr>
                <w:sz w:val="22"/>
                <w:szCs w:val="22"/>
              </w:rPr>
              <w:t xml:space="preserve"> X</w:t>
            </w:r>
          </w:p>
        </w:tc>
        <w:tc>
          <w:tcPr>
            <w:tcW w:w="368" w:type="dxa"/>
          </w:tcPr>
          <w:p w14:paraId="31010863" w14:textId="133C7E2D" w:rsidR="00356403" w:rsidRPr="00B035D4" w:rsidRDefault="00356403" w:rsidP="00642356">
            <w:pPr>
              <w:ind w:firstLine="0"/>
              <w:jc w:val="center"/>
              <w:rPr>
                <w:sz w:val="22"/>
                <w:szCs w:val="22"/>
              </w:rPr>
            </w:pPr>
            <w:r>
              <w:rPr>
                <w:sz w:val="22"/>
                <w:szCs w:val="22"/>
              </w:rPr>
              <w:t xml:space="preserve"> X</w:t>
            </w:r>
          </w:p>
        </w:tc>
        <w:tc>
          <w:tcPr>
            <w:tcW w:w="368" w:type="dxa"/>
          </w:tcPr>
          <w:p w14:paraId="65B17B30" w14:textId="77777777" w:rsidR="00356403" w:rsidRPr="00B035D4" w:rsidRDefault="00356403" w:rsidP="00642356">
            <w:pPr>
              <w:ind w:firstLine="0"/>
              <w:jc w:val="center"/>
              <w:rPr>
                <w:sz w:val="22"/>
                <w:szCs w:val="22"/>
              </w:rPr>
            </w:pPr>
          </w:p>
        </w:tc>
        <w:tc>
          <w:tcPr>
            <w:tcW w:w="368" w:type="dxa"/>
          </w:tcPr>
          <w:p w14:paraId="6AAADFEE" w14:textId="77777777" w:rsidR="00356403" w:rsidRPr="00B035D4" w:rsidRDefault="00356403" w:rsidP="00642356">
            <w:pPr>
              <w:ind w:firstLine="0"/>
              <w:jc w:val="center"/>
              <w:rPr>
                <w:sz w:val="22"/>
                <w:szCs w:val="22"/>
              </w:rPr>
            </w:pPr>
          </w:p>
        </w:tc>
        <w:tc>
          <w:tcPr>
            <w:tcW w:w="368" w:type="dxa"/>
          </w:tcPr>
          <w:p w14:paraId="566E6FC7" w14:textId="77777777" w:rsidR="00356403" w:rsidRPr="00B035D4" w:rsidRDefault="00356403" w:rsidP="00642356">
            <w:pPr>
              <w:ind w:firstLine="0"/>
              <w:jc w:val="center"/>
              <w:rPr>
                <w:sz w:val="22"/>
                <w:szCs w:val="22"/>
              </w:rPr>
            </w:pPr>
          </w:p>
        </w:tc>
        <w:tc>
          <w:tcPr>
            <w:tcW w:w="368" w:type="dxa"/>
          </w:tcPr>
          <w:p w14:paraId="34C302B2" w14:textId="77777777" w:rsidR="00356403" w:rsidRPr="00B035D4" w:rsidRDefault="00356403" w:rsidP="00642356">
            <w:pPr>
              <w:ind w:firstLine="0"/>
              <w:jc w:val="center"/>
              <w:rPr>
                <w:sz w:val="22"/>
                <w:szCs w:val="22"/>
              </w:rPr>
            </w:pPr>
          </w:p>
        </w:tc>
        <w:tc>
          <w:tcPr>
            <w:tcW w:w="368" w:type="dxa"/>
          </w:tcPr>
          <w:p w14:paraId="636FAA58" w14:textId="77777777" w:rsidR="00356403" w:rsidRPr="00B035D4" w:rsidRDefault="00356403" w:rsidP="00642356">
            <w:pPr>
              <w:ind w:firstLine="0"/>
              <w:jc w:val="center"/>
              <w:rPr>
                <w:sz w:val="22"/>
                <w:szCs w:val="22"/>
              </w:rPr>
            </w:pPr>
          </w:p>
        </w:tc>
        <w:tc>
          <w:tcPr>
            <w:tcW w:w="368" w:type="dxa"/>
          </w:tcPr>
          <w:p w14:paraId="48419094" w14:textId="77777777" w:rsidR="00356403" w:rsidRPr="00B035D4" w:rsidRDefault="00356403" w:rsidP="00642356">
            <w:pPr>
              <w:ind w:firstLine="0"/>
              <w:jc w:val="center"/>
              <w:rPr>
                <w:sz w:val="22"/>
                <w:szCs w:val="22"/>
              </w:rPr>
            </w:pPr>
          </w:p>
        </w:tc>
        <w:tc>
          <w:tcPr>
            <w:tcW w:w="368" w:type="dxa"/>
          </w:tcPr>
          <w:p w14:paraId="5491BF37" w14:textId="77777777" w:rsidR="00356403" w:rsidRPr="00B035D4" w:rsidRDefault="00356403" w:rsidP="00642356">
            <w:pPr>
              <w:ind w:firstLine="0"/>
              <w:jc w:val="center"/>
              <w:rPr>
                <w:sz w:val="22"/>
                <w:szCs w:val="22"/>
              </w:rPr>
            </w:pPr>
          </w:p>
        </w:tc>
        <w:tc>
          <w:tcPr>
            <w:tcW w:w="368" w:type="dxa"/>
          </w:tcPr>
          <w:p w14:paraId="55E024C7" w14:textId="77777777" w:rsidR="00356403" w:rsidRPr="00B035D4" w:rsidRDefault="00356403" w:rsidP="00642356">
            <w:pPr>
              <w:ind w:firstLine="0"/>
              <w:jc w:val="center"/>
              <w:rPr>
                <w:sz w:val="22"/>
                <w:szCs w:val="22"/>
              </w:rPr>
            </w:pPr>
          </w:p>
        </w:tc>
        <w:tc>
          <w:tcPr>
            <w:tcW w:w="218" w:type="dxa"/>
          </w:tcPr>
          <w:p w14:paraId="5CE34C4E" w14:textId="77777777" w:rsidR="00356403" w:rsidRPr="00B035D4" w:rsidRDefault="00356403" w:rsidP="00642356">
            <w:pPr>
              <w:ind w:firstLine="0"/>
              <w:jc w:val="center"/>
              <w:rPr>
                <w:sz w:val="22"/>
                <w:szCs w:val="22"/>
              </w:rPr>
            </w:pPr>
          </w:p>
        </w:tc>
      </w:tr>
      <w:tr w:rsidR="00356403" w:rsidRPr="00B035D4" w14:paraId="594C66DB" w14:textId="16F33996" w:rsidTr="00356403">
        <w:trPr>
          <w:cantSplit/>
          <w:trHeight w:val="1134"/>
        </w:trPr>
        <w:tc>
          <w:tcPr>
            <w:tcW w:w="369" w:type="dxa"/>
            <w:textDirection w:val="btLr"/>
          </w:tcPr>
          <w:p w14:paraId="272E7FC1" w14:textId="77777777" w:rsidR="00356403" w:rsidRPr="00B035D4" w:rsidRDefault="00356403" w:rsidP="00356403">
            <w:pPr>
              <w:ind w:left="113" w:right="113" w:firstLine="0"/>
              <w:rPr>
                <w:sz w:val="22"/>
                <w:szCs w:val="22"/>
              </w:rPr>
            </w:pPr>
            <w:r w:rsidRPr="00B035D4">
              <w:rPr>
                <w:sz w:val="22"/>
                <w:szCs w:val="22"/>
              </w:rPr>
              <w:t>RNF 003</w:t>
            </w:r>
          </w:p>
        </w:tc>
        <w:tc>
          <w:tcPr>
            <w:tcW w:w="369" w:type="dxa"/>
          </w:tcPr>
          <w:p w14:paraId="3DE7D014" w14:textId="5E2BB7B2" w:rsidR="00356403" w:rsidRPr="00B035D4" w:rsidRDefault="00356403" w:rsidP="00356403">
            <w:pPr>
              <w:ind w:firstLine="0"/>
              <w:jc w:val="center"/>
              <w:rPr>
                <w:sz w:val="22"/>
                <w:szCs w:val="22"/>
              </w:rPr>
            </w:pPr>
          </w:p>
        </w:tc>
        <w:tc>
          <w:tcPr>
            <w:tcW w:w="369" w:type="dxa"/>
          </w:tcPr>
          <w:p w14:paraId="01265541" w14:textId="1C0B4E5C" w:rsidR="00356403" w:rsidRPr="00B035D4" w:rsidRDefault="00356403" w:rsidP="00356403">
            <w:pPr>
              <w:ind w:firstLine="0"/>
              <w:jc w:val="center"/>
              <w:rPr>
                <w:sz w:val="22"/>
                <w:szCs w:val="22"/>
              </w:rPr>
            </w:pPr>
            <w:r>
              <w:rPr>
                <w:sz w:val="22"/>
                <w:szCs w:val="22"/>
              </w:rPr>
              <w:t xml:space="preserve"> X</w:t>
            </w:r>
          </w:p>
        </w:tc>
        <w:tc>
          <w:tcPr>
            <w:tcW w:w="369" w:type="dxa"/>
          </w:tcPr>
          <w:p w14:paraId="36A144C1" w14:textId="54D6EE52" w:rsidR="00356403" w:rsidRPr="00B035D4" w:rsidRDefault="00356403" w:rsidP="00356403">
            <w:pPr>
              <w:ind w:firstLine="0"/>
              <w:jc w:val="center"/>
              <w:rPr>
                <w:sz w:val="22"/>
                <w:szCs w:val="22"/>
              </w:rPr>
            </w:pPr>
            <w:r>
              <w:rPr>
                <w:sz w:val="22"/>
                <w:szCs w:val="22"/>
              </w:rPr>
              <w:t xml:space="preserve"> </w:t>
            </w:r>
          </w:p>
        </w:tc>
        <w:tc>
          <w:tcPr>
            <w:tcW w:w="369" w:type="dxa"/>
          </w:tcPr>
          <w:p w14:paraId="63D7650C" w14:textId="7D202275" w:rsidR="00356403" w:rsidRPr="00B035D4" w:rsidRDefault="00356403" w:rsidP="00356403">
            <w:pPr>
              <w:ind w:firstLine="0"/>
              <w:jc w:val="center"/>
              <w:rPr>
                <w:sz w:val="22"/>
                <w:szCs w:val="22"/>
              </w:rPr>
            </w:pPr>
          </w:p>
        </w:tc>
        <w:tc>
          <w:tcPr>
            <w:tcW w:w="369" w:type="dxa"/>
          </w:tcPr>
          <w:p w14:paraId="5192AC72" w14:textId="0C153E12" w:rsidR="00356403" w:rsidRPr="00B035D4" w:rsidRDefault="00356403" w:rsidP="00642356">
            <w:pPr>
              <w:ind w:firstLine="0"/>
              <w:jc w:val="center"/>
              <w:rPr>
                <w:sz w:val="22"/>
                <w:szCs w:val="22"/>
              </w:rPr>
            </w:pPr>
            <w:r>
              <w:rPr>
                <w:sz w:val="22"/>
                <w:szCs w:val="22"/>
              </w:rPr>
              <w:t xml:space="preserve"> X</w:t>
            </w:r>
          </w:p>
        </w:tc>
        <w:tc>
          <w:tcPr>
            <w:tcW w:w="369" w:type="dxa"/>
          </w:tcPr>
          <w:p w14:paraId="0542FC00" w14:textId="276819AD" w:rsidR="00356403" w:rsidRPr="00B035D4" w:rsidRDefault="00356403" w:rsidP="00642356">
            <w:pPr>
              <w:ind w:firstLine="0"/>
              <w:jc w:val="center"/>
              <w:rPr>
                <w:sz w:val="22"/>
                <w:szCs w:val="22"/>
              </w:rPr>
            </w:pPr>
            <w:r>
              <w:rPr>
                <w:sz w:val="22"/>
                <w:szCs w:val="22"/>
              </w:rPr>
              <w:t xml:space="preserve"> X</w:t>
            </w:r>
          </w:p>
        </w:tc>
        <w:tc>
          <w:tcPr>
            <w:tcW w:w="369" w:type="dxa"/>
          </w:tcPr>
          <w:p w14:paraId="77231C7D" w14:textId="2AC38CC5" w:rsidR="00356403" w:rsidRPr="00B035D4" w:rsidRDefault="00356403" w:rsidP="00642356">
            <w:pPr>
              <w:ind w:firstLine="0"/>
              <w:jc w:val="center"/>
              <w:rPr>
                <w:sz w:val="22"/>
                <w:szCs w:val="22"/>
              </w:rPr>
            </w:pPr>
            <w:r>
              <w:rPr>
                <w:sz w:val="22"/>
                <w:szCs w:val="22"/>
              </w:rPr>
              <w:t xml:space="preserve"> X</w:t>
            </w:r>
          </w:p>
        </w:tc>
        <w:tc>
          <w:tcPr>
            <w:tcW w:w="369" w:type="dxa"/>
          </w:tcPr>
          <w:p w14:paraId="39E186A7" w14:textId="77777777" w:rsidR="00356403" w:rsidRPr="00B035D4" w:rsidRDefault="00356403" w:rsidP="00642356">
            <w:pPr>
              <w:ind w:firstLine="0"/>
              <w:jc w:val="center"/>
              <w:rPr>
                <w:sz w:val="22"/>
                <w:szCs w:val="22"/>
              </w:rPr>
            </w:pPr>
          </w:p>
        </w:tc>
        <w:tc>
          <w:tcPr>
            <w:tcW w:w="369" w:type="dxa"/>
          </w:tcPr>
          <w:p w14:paraId="321E2D8A" w14:textId="243E92FB" w:rsidR="00356403" w:rsidRPr="00B035D4" w:rsidRDefault="00356403" w:rsidP="00642356">
            <w:pPr>
              <w:ind w:firstLine="0"/>
              <w:jc w:val="center"/>
              <w:rPr>
                <w:sz w:val="22"/>
                <w:szCs w:val="22"/>
              </w:rPr>
            </w:pPr>
            <w:r>
              <w:rPr>
                <w:sz w:val="22"/>
                <w:szCs w:val="22"/>
              </w:rPr>
              <w:t xml:space="preserve"> X</w:t>
            </w:r>
          </w:p>
        </w:tc>
        <w:tc>
          <w:tcPr>
            <w:tcW w:w="368" w:type="dxa"/>
          </w:tcPr>
          <w:p w14:paraId="2C0798FB" w14:textId="0AB905BE" w:rsidR="00356403" w:rsidRPr="00B035D4" w:rsidRDefault="00356403" w:rsidP="00642356">
            <w:pPr>
              <w:ind w:firstLine="0"/>
              <w:jc w:val="center"/>
              <w:rPr>
                <w:sz w:val="22"/>
                <w:szCs w:val="22"/>
              </w:rPr>
            </w:pPr>
            <w:r>
              <w:rPr>
                <w:sz w:val="22"/>
                <w:szCs w:val="22"/>
              </w:rPr>
              <w:t xml:space="preserve"> X</w:t>
            </w:r>
          </w:p>
        </w:tc>
        <w:tc>
          <w:tcPr>
            <w:tcW w:w="368" w:type="dxa"/>
          </w:tcPr>
          <w:p w14:paraId="715A87B5" w14:textId="77777777" w:rsidR="00356403" w:rsidRPr="00B035D4" w:rsidRDefault="00356403" w:rsidP="00642356">
            <w:pPr>
              <w:ind w:firstLine="0"/>
              <w:jc w:val="center"/>
              <w:rPr>
                <w:sz w:val="22"/>
                <w:szCs w:val="22"/>
              </w:rPr>
            </w:pPr>
          </w:p>
        </w:tc>
        <w:tc>
          <w:tcPr>
            <w:tcW w:w="368" w:type="dxa"/>
          </w:tcPr>
          <w:p w14:paraId="3F61F278" w14:textId="523D0412" w:rsidR="00356403" w:rsidRPr="00B035D4" w:rsidRDefault="00356403" w:rsidP="00642356">
            <w:pPr>
              <w:ind w:firstLine="0"/>
              <w:jc w:val="center"/>
              <w:rPr>
                <w:sz w:val="22"/>
                <w:szCs w:val="22"/>
              </w:rPr>
            </w:pPr>
            <w:r>
              <w:rPr>
                <w:sz w:val="22"/>
                <w:szCs w:val="22"/>
              </w:rPr>
              <w:t xml:space="preserve"> X</w:t>
            </w:r>
          </w:p>
        </w:tc>
        <w:tc>
          <w:tcPr>
            <w:tcW w:w="368" w:type="dxa"/>
          </w:tcPr>
          <w:p w14:paraId="64C2EAB4" w14:textId="5A53C4AA" w:rsidR="00356403" w:rsidRPr="00B035D4" w:rsidRDefault="00356403" w:rsidP="00642356">
            <w:pPr>
              <w:ind w:firstLine="0"/>
              <w:jc w:val="center"/>
              <w:rPr>
                <w:sz w:val="22"/>
                <w:szCs w:val="22"/>
              </w:rPr>
            </w:pPr>
            <w:r>
              <w:rPr>
                <w:sz w:val="22"/>
                <w:szCs w:val="22"/>
              </w:rPr>
              <w:t xml:space="preserve"> X</w:t>
            </w:r>
          </w:p>
        </w:tc>
        <w:tc>
          <w:tcPr>
            <w:tcW w:w="368" w:type="dxa"/>
          </w:tcPr>
          <w:p w14:paraId="1C6CEF4F" w14:textId="2ACBE85F" w:rsidR="00356403" w:rsidRPr="00B035D4" w:rsidRDefault="00356403" w:rsidP="00642356">
            <w:pPr>
              <w:ind w:firstLine="0"/>
              <w:jc w:val="center"/>
              <w:rPr>
                <w:sz w:val="22"/>
                <w:szCs w:val="22"/>
              </w:rPr>
            </w:pPr>
            <w:r>
              <w:rPr>
                <w:sz w:val="22"/>
                <w:szCs w:val="22"/>
              </w:rPr>
              <w:t xml:space="preserve"> X</w:t>
            </w:r>
          </w:p>
        </w:tc>
        <w:tc>
          <w:tcPr>
            <w:tcW w:w="368" w:type="dxa"/>
          </w:tcPr>
          <w:p w14:paraId="436D3CB5" w14:textId="34B07EB7" w:rsidR="00356403" w:rsidRPr="00B035D4" w:rsidRDefault="00356403" w:rsidP="00642356">
            <w:pPr>
              <w:ind w:firstLine="0"/>
              <w:jc w:val="center"/>
              <w:rPr>
                <w:sz w:val="22"/>
                <w:szCs w:val="22"/>
              </w:rPr>
            </w:pPr>
            <w:r>
              <w:rPr>
                <w:sz w:val="22"/>
                <w:szCs w:val="22"/>
              </w:rPr>
              <w:t xml:space="preserve"> X</w:t>
            </w:r>
          </w:p>
        </w:tc>
        <w:tc>
          <w:tcPr>
            <w:tcW w:w="368" w:type="dxa"/>
          </w:tcPr>
          <w:p w14:paraId="15CA3DAE" w14:textId="77777777" w:rsidR="00356403" w:rsidRPr="00B035D4" w:rsidRDefault="00356403" w:rsidP="00642356">
            <w:pPr>
              <w:ind w:firstLine="0"/>
              <w:jc w:val="center"/>
              <w:rPr>
                <w:sz w:val="22"/>
                <w:szCs w:val="22"/>
              </w:rPr>
            </w:pPr>
          </w:p>
        </w:tc>
        <w:tc>
          <w:tcPr>
            <w:tcW w:w="368" w:type="dxa"/>
          </w:tcPr>
          <w:p w14:paraId="780DDBC7" w14:textId="77777777" w:rsidR="00356403" w:rsidRPr="00B035D4" w:rsidRDefault="00356403" w:rsidP="00642356">
            <w:pPr>
              <w:ind w:firstLine="0"/>
              <w:jc w:val="center"/>
              <w:rPr>
                <w:sz w:val="22"/>
                <w:szCs w:val="22"/>
              </w:rPr>
            </w:pPr>
          </w:p>
        </w:tc>
        <w:tc>
          <w:tcPr>
            <w:tcW w:w="368" w:type="dxa"/>
          </w:tcPr>
          <w:p w14:paraId="0555266F" w14:textId="77777777" w:rsidR="00356403" w:rsidRPr="00B035D4" w:rsidRDefault="00356403" w:rsidP="00642356">
            <w:pPr>
              <w:ind w:firstLine="0"/>
              <w:jc w:val="center"/>
              <w:rPr>
                <w:sz w:val="22"/>
                <w:szCs w:val="22"/>
              </w:rPr>
            </w:pPr>
          </w:p>
        </w:tc>
        <w:tc>
          <w:tcPr>
            <w:tcW w:w="368" w:type="dxa"/>
          </w:tcPr>
          <w:p w14:paraId="35CBF684" w14:textId="77777777" w:rsidR="00356403" w:rsidRPr="00B035D4" w:rsidRDefault="00356403" w:rsidP="00642356">
            <w:pPr>
              <w:ind w:firstLine="0"/>
              <w:jc w:val="center"/>
              <w:rPr>
                <w:sz w:val="22"/>
                <w:szCs w:val="22"/>
              </w:rPr>
            </w:pPr>
          </w:p>
        </w:tc>
        <w:tc>
          <w:tcPr>
            <w:tcW w:w="368" w:type="dxa"/>
          </w:tcPr>
          <w:p w14:paraId="2D251358" w14:textId="77777777" w:rsidR="00356403" w:rsidRPr="00B035D4" w:rsidRDefault="00356403" w:rsidP="00642356">
            <w:pPr>
              <w:ind w:firstLine="0"/>
              <w:jc w:val="center"/>
              <w:rPr>
                <w:sz w:val="22"/>
                <w:szCs w:val="22"/>
              </w:rPr>
            </w:pPr>
          </w:p>
        </w:tc>
        <w:tc>
          <w:tcPr>
            <w:tcW w:w="368" w:type="dxa"/>
          </w:tcPr>
          <w:p w14:paraId="3EC84EED" w14:textId="77777777" w:rsidR="00356403" w:rsidRPr="00B035D4" w:rsidRDefault="00356403" w:rsidP="00642356">
            <w:pPr>
              <w:ind w:firstLine="0"/>
              <w:jc w:val="center"/>
              <w:rPr>
                <w:sz w:val="22"/>
                <w:szCs w:val="22"/>
              </w:rPr>
            </w:pPr>
          </w:p>
        </w:tc>
        <w:tc>
          <w:tcPr>
            <w:tcW w:w="368" w:type="dxa"/>
          </w:tcPr>
          <w:p w14:paraId="1746BE38" w14:textId="168C3B93" w:rsidR="00356403" w:rsidRPr="00B035D4" w:rsidRDefault="00C47AC8" w:rsidP="00642356">
            <w:pPr>
              <w:ind w:firstLine="0"/>
              <w:jc w:val="center"/>
              <w:rPr>
                <w:sz w:val="22"/>
                <w:szCs w:val="22"/>
              </w:rPr>
            </w:pPr>
            <w:r>
              <w:rPr>
                <w:sz w:val="22"/>
                <w:szCs w:val="22"/>
              </w:rPr>
              <w:t xml:space="preserve"> X</w:t>
            </w:r>
          </w:p>
        </w:tc>
        <w:tc>
          <w:tcPr>
            <w:tcW w:w="368" w:type="dxa"/>
          </w:tcPr>
          <w:p w14:paraId="156DCA36" w14:textId="60E03996" w:rsidR="00356403" w:rsidRPr="00B035D4" w:rsidRDefault="00C47AC8" w:rsidP="00642356">
            <w:pPr>
              <w:ind w:firstLine="0"/>
              <w:jc w:val="center"/>
              <w:rPr>
                <w:sz w:val="22"/>
                <w:szCs w:val="22"/>
              </w:rPr>
            </w:pPr>
            <w:r>
              <w:rPr>
                <w:sz w:val="22"/>
                <w:szCs w:val="22"/>
              </w:rPr>
              <w:t xml:space="preserve"> X</w:t>
            </w:r>
          </w:p>
        </w:tc>
        <w:tc>
          <w:tcPr>
            <w:tcW w:w="218" w:type="dxa"/>
          </w:tcPr>
          <w:p w14:paraId="0BF4DC87" w14:textId="77777777" w:rsidR="00356403" w:rsidRPr="00B035D4" w:rsidRDefault="00356403" w:rsidP="00642356">
            <w:pPr>
              <w:ind w:firstLine="0"/>
              <w:jc w:val="center"/>
              <w:rPr>
                <w:sz w:val="22"/>
                <w:szCs w:val="22"/>
              </w:rPr>
            </w:pPr>
          </w:p>
        </w:tc>
      </w:tr>
      <w:tr w:rsidR="00356403" w:rsidRPr="00B035D4" w14:paraId="5890DC95" w14:textId="4BBCE0E3" w:rsidTr="00356403">
        <w:trPr>
          <w:cantSplit/>
          <w:trHeight w:val="1134"/>
        </w:trPr>
        <w:tc>
          <w:tcPr>
            <w:tcW w:w="369" w:type="dxa"/>
            <w:textDirection w:val="btLr"/>
          </w:tcPr>
          <w:p w14:paraId="6312D62B" w14:textId="77777777" w:rsidR="00356403" w:rsidRPr="00B035D4" w:rsidRDefault="00356403" w:rsidP="00356403">
            <w:pPr>
              <w:ind w:left="113" w:right="113" w:firstLine="0"/>
              <w:rPr>
                <w:sz w:val="22"/>
                <w:szCs w:val="22"/>
              </w:rPr>
            </w:pPr>
            <w:r>
              <w:rPr>
                <w:sz w:val="22"/>
                <w:szCs w:val="22"/>
              </w:rPr>
              <w:t>RNF 004</w:t>
            </w:r>
          </w:p>
        </w:tc>
        <w:tc>
          <w:tcPr>
            <w:tcW w:w="369" w:type="dxa"/>
          </w:tcPr>
          <w:p w14:paraId="64AF1E10" w14:textId="77777777" w:rsidR="00356403" w:rsidRPr="00B035D4" w:rsidRDefault="00356403" w:rsidP="00356403">
            <w:pPr>
              <w:ind w:firstLine="0"/>
              <w:jc w:val="center"/>
              <w:rPr>
                <w:sz w:val="22"/>
                <w:szCs w:val="22"/>
              </w:rPr>
            </w:pPr>
          </w:p>
        </w:tc>
        <w:tc>
          <w:tcPr>
            <w:tcW w:w="369" w:type="dxa"/>
          </w:tcPr>
          <w:p w14:paraId="2D2141FA" w14:textId="77777777" w:rsidR="00356403" w:rsidRPr="00B035D4" w:rsidRDefault="00356403" w:rsidP="00356403">
            <w:pPr>
              <w:ind w:firstLine="0"/>
              <w:jc w:val="center"/>
              <w:rPr>
                <w:sz w:val="22"/>
                <w:szCs w:val="22"/>
              </w:rPr>
            </w:pPr>
          </w:p>
        </w:tc>
        <w:tc>
          <w:tcPr>
            <w:tcW w:w="369" w:type="dxa"/>
          </w:tcPr>
          <w:p w14:paraId="6FECD874" w14:textId="6CA776EE" w:rsidR="00356403" w:rsidRPr="00B035D4" w:rsidRDefault="00356403" w:rsidP="00356403">
            <w:pPr>
              <w:ind w:firstLine="0"/>
              <w:jc w:val="center"/>
              <w:rPr>
                <w:sz w:val="22"/>
                <w:szCs w:val="22"/>
              </w:rPr>
            </w:pPr>
          </w:p>
        </w:tc>
        <w:tc>
          <w:tcPr>
            <w:tcW w:w="369" w:type="dxa"/>
          </w:tcPr>
          <w:p w14:paraId="6C38C2AA" w14:textId="77777777" w:rsidR="00356403" w:rsidRPr="00B035D4" w:rsidRDefault="00356403" w:rsidP="00356403">
            <w:pPr>
              <w:ind w:firstLine="0"/>
              <w:jc w:val="center"/>
              <w:rPr>
                <w:sz w:val="22"/>
                <w:szCs w:val="22"/>
              </w:rPr>
            </w:pPr>
          </w:p>
        </w:tc>
        <w:tc>
          <w:tcPr>
            <w:tcW w:w="369" w:type="dxa"/>
          </w:tcPr>
          <w:p w14:paraId="11D1748D" w14:textId="77777777" w:rsidR="00356403" w:rsidRPr="00B035D4" w:rsidRDefault="00356403" w:rsidP="00642356">
            <w:pPr>
              <w:ind w:firstLine="0"/>
              <w:jc w:val="center"/>
              <w:rPr>
                <w:sz w:val="22"/>
                <w:szCs w:val="22"/>
              </w:rPr>
            </w:pPr>
          </w:p>
        </w:tc>
        <w:tc>
          <w:tcPr>
            <w:tcW w:w="369" w:type="dxa"/>
          </w:tcPr>
          <w:p w14:paraId="694B7000" w14:textId="77777777" w:rsidR="00356403" w:rsidRPr="00B035D4" w:rsidRDefault="00356403" w:rsidP="00642356">
            <w:pPr>
              <w:ind w:firstLine="0"/>
              <w:jc w:val="center"/>
              <w:rPr>
                <w:sz w:val="22"/>
                <w:szCs w:val="22"/>
              </w:rPr>
            </w:pPr>
          </w:p>
        </w:tc>
        <w:tc>
          <w:tcPr>
            <w:tcW w:w="369" w:type="dxa"/>
          </w:tcPr>
          <w:p w14:paraId="018B532C" w14:textId="77777777" w:rsidR="00356403" w:rsidRPr="00B035D4" w:rsidRDefault="00356403" w:rsidP="00642356">
            <w:pPr>
              <w:ind w:firstLine="0"/>
              <w:jc w:val="center"/>
              <w:rPr>
                <w:sz w:val="22"/>
                <w:szCs w:val="22"/>
              </w:rPr>
            </w:pPr>
          </w:p>
        </w:tc>
        <w:tc>
          <w:tcPr>
            <w:tcW w:w="369" w:type="dxa"/>
          </w:tcPr>
          <w:p w14:paraId="02738ACB" w14:textId="77777777" w:rsidR="00356403" w:rsidRPr="00B035D4" w:rsidRDefault="00356403" w:rsidP="00642356">
            <w:pPr>
              <w:ind w:firstLine="0"/>
              <w:jc w:val="center"/>
              <w:rPr>
                <w:sz w:val="22"/>
                <w:szCs w:val="22"/>
              </w:rPr>
            </w:pPr>
          </w:p>
        </w:tc>
        <w:tc>
          <w:tcPr>
            <w:tcW w:w="369" w:type="dxa"/>
          </w:tcPr>
          <w:p w14:paraId="2323CFD7" w14:textId="77777777" w:rsidR="00356403" w:rsidRPr="00B035D4" w:rsidRDefault="00356403" w:rsidP="00642356">
            <w:pPr>
              <w:ind w:firstLine="0"/>
              <w:jc w:val="center"/>
              <w:rPr>
                <w:sz w:val="22"/>
                <w:szCs w:val="22"/>
              </w:rPr>
            </w:pPr>
          </w:p>
        </w:tc>
        <w:tc>
          <w:tcPr>
            <w:tcW w:w="368" w:type="dxa"/>
          </w:tcPr>
          <w:p w14:paraId="0F43EA78" w14:textId="77777777" w:rsidR="00356403" w:rsidRPr="00B035D4" w:rsidRDefault="00356403" w:rsidP="00642356">
            <w:pPr>
              <w:ind w:firstLine="0"/>
              <w:jc w:val="center"/>
              <w:rPr>
                <w:sz w:val="22"/>
                <w:szCs w:val="22"/>
              </w:rPr>
            </w:pPr>
          </w:p>
        </w:tc>
        <w:tc>
          <w:tcPr>
            <w:tcW w:w="368" w:type="dxa"/>
          </w:tcPr>
          <w:p w14:paraId="784996EC" w14:textId="77777777" w:rsidR="00356403" w:rsidRPr="00B035D4" w:rsidRDefault="00356403" w:rsidP="00642356">
            <w:pPr>
              <w:ind w:firstLine="0"/>
              <w:jc w:val="center"/>
              <w:rPr>
                <w:sz w:val="22"/>
                <w:szCs w:val="22"/>
              </w:rPr>
            </w:pPr>
          </w:p>
        </w:tc>
        <w:tc>
          <w:tcPr>
            <w:tcW w:w="368" w:type="dxa"/>
          </w:tcPr>
          <w:p w14:paraId="2954E473" w14:textId="77777777" w:rsidR="00356403" w:rsidRPr="00B035D4" w:rsidRDefault="00356403" w:rsidP="00642356">
            <w:pPr>
              <w:ind w:firstLine="0"/>
              <w:jc w:val="center"/>
              <w:rPr>
                <w:sz w:val="22"/>
                <w:szCs w:val="22"/>
              </w:rPr>
            </w:pPr>
          </w:p>
        </w:tc>
        <w:tc>
          <w:tcPr>
            <w:tcW w:w="368" w:type="dxa"/>
          </w:tcPr>
          <w:p w14:paraId="7BE48784" w14:textId="77777777" w:rsidR="00356403" w:rsidRPr="00B035D4" w:rsidRDefault="00356403" w:rsidP="00642356">
            <w:pPr>
              <w:ind w:firstLine="0"/>
              <w:jc w:val="center"/>
              <w:rPr>
                <w:sz w:val="22"/>
                <w:szCs w:val="22"/>
              </w:rPr>
            </w:pPr>
          </w:p>
        </w:tc>
        <w:tc>
          <w:tcPr>
            <w:tcW w:w="368" w:type="dxa"/>
          </w:tcPr>
          <w:p w14:paraId="25D92001" w14:textId="77777777" w:rsidR="00356403" w:rsidRPr="00B035D4" w:rsidRDefault="00356403" w:rsidP="00642356">
            <w:pPr>
              <w:ind w:firstLine="0"/>
              <w:jc w:val="center"/>
              <w:rPr>
                <w:sz w:val="22"/>
                <w:szCs w:val="22"/>
              </w:rPr>
            </w:pPr>
          </w:p>
        </w:tc>
        <w:tc>
          <w:tcPr>
            <w:tcW w:w="368" w:type="dxa"/>
          </w:tcPr>
          <w:p w14:paraId="434477A8" w14:textId="77777777" w:rsidR="00356403" w:rsidRPr="00B035D4" w:rsidRDefault="00356403" w:rsidP="00642356">
            <w:pPr>
              <w:ind w:firstLine="0"/>
              <w:jc w:val="center"/>
              <w:rPr>
                <w:sz w:val="22"/>
                <w:szCs w:val="22"/>
              </w:rPr>
            </w:pPr>
          </w:p>
        </w:tc>
        <w:tc>
          <w:tcPr>
            <w:tcW w:w="368" w:type="dxa"/>
          </w:tcPr>
          <w:p w14:paraId="27124902" w14:textId="77777777" w:rsidR="00356403" w:rsidRPr="00B035D4" w:rsidRDefault="00356403" w:rsidP="00642356">
            <w:pPr>
              <w:ind w:firstLine="0"/>
              <w:jc w:val="center"/>
              <w:rPr>
                <w:sz w:val="22"/>
                <w:szCs w:val="22"/>
              </w:rPr>
            </w:pPr>
          </w:p>
        </w:tc>
        <w:tc>
          <w:tcPr>
            <w:tcW w:w="368" w:type="dxa"/>
          </w:tcPr>
          <w:p w14:paraId="37365936" w14:textId="77777777" w:rsidR="00356403" w:rsidRPr="00B035D4" w:rsidRDefault="00356403" w:rsidP="00642356">
            <w:pPr>
              <w:ind w:firstLine="0"/>
              <w:jc w:val="center"/>
              <w:rPr>
                <w:sz w:val="22"/>
                <w:szCs w:val="22"/>
              </w:rPr>
            </w:pPr>
          </w:p>
        </w:tc>
        <w:tc>
          <w:tcPr>
            <w:tcW w:w="368" w:type="dxa"/>
          </w:tcPr>
          <w:p w14:paraId="3388C19B" w14:textId="77777777" w:rsidR="00356403" w:rsidRPr="00B035D4" w:rsidRDefault="00356403" w:rsidP="00642356">
            <w:pPr>
              <w:ind w:firstLine="0"/>
              <w:jc w:val="center"/>
              <w:rPr>
                <w:sz w:val="22"/>
                <w:szCs w:val="22"/>
              </w:rPr>
            </w:pPr>
          </w:p>
        </w:tc>
        <w:tc>
          <w:tcPr>
            <w:tcW w:w="368" w:type="dxa"/>
          </w:tcPr>
          <w:p w14:paraId="28C50AE5" w14:textId="77777777" w:rsidR="00356403" w:rsidRPr="00B035D4" w:rsidRDefault="00356403" w:rsidP="00642356">
            <w:pPr>
              <w:ind w:firstLine="0"/>
              <w:jc w:val="center"/>
              <w:rPr>
                <w:sz w:val="22"/>
                <w:szCs w:val="22"/>
              </w:rPr>
            </w:pPr>
          </w:p>
        </w:tc>
        <w:tc>
          <w:tcPr>
            <w:tcW w:w="368" w:type="dxa"/>
          </w:tcPr>
          <w:p w14:paraId="4B1D94C8" w14:textId="77777777" w:rsidR="00356403" w:rsidRPr="00B035D4" w:rsidRDefault="00356403" w:rsidP="00642356">
            <w:pPr>
              <w:ind w:firstLine="0"/>
              <w:jc w:val="center"/>
              <w:rPr>
                <w:sz w:val="22"/>
                <w:szCs w:val="22"/>
              </w:rPr>
            </w:pPr>
          </w:p>
        </w:tc>
        <w:tc>
          <w:tcPr>
            <w:tcW w:w="368" w:type="dxa"/>
          </w:tcPr>
          <w:p w14:paraId="08774F59" w14:textId="77777777" w:rsidR="00356403" w:rsidRPr="00B035D4" w:rsidRDefault="00356403" w:rsidP="00642356">
            <w:pPr>
              <w:ind w:firstLine="0"/>
              <w:jc w:val="center"/>
              <w:rPr>
                <w:sz w:val="22"/>
                <w:szCs w:val="22"/>
              </w:rPr>
            </w:pPr>
          </w:p>
        </w:tc>
        <w:tc>
          <w:tcPr>
            <w:tcW w:w="368" w:type="dxa"/>
          </w:tcPr>
          <w:p w14:paraId="57AEC056" w14:textId="77777777" w:rsidR="00356403" w:rsidRPr="00B035D4" w:rsidRDefault="00356403" w:rsidP="00642356">
            <w:pPr>
              <w:ind w:firstLine="0"/>
              <w:jc w:val="center"/>
              <w:rPr>
                <w:sz w:val="22"/>
                <w:szCs w:val="22"/>
              </w:rPr>
            </w:pPr>
          </w:p>
        </w:tc>
        <w:tc>
          <w:tcPr>
            <w:tcW w:w="368" w:type="dxa"/>
          </w:tcPr>
          <w:p w14:paraId="22519E26" w14:textId="77777777" w:rsidR="00356403" w:rsidRPr="00B035D4" w:rsidRDefault="00356403" w:rsidP="00642356">
            <w:pPr>
              <w:ind w:firstLine="0"/>
              <w:jc w:val="center"/>
              <w:rPr>
                <w:sz w:val="22"/>
                <w:szCs w:val="22"/>
              </w:rPr>
            </w:pPr>
          </w:p>
        </w:tc>
        <w:tc>
          <w:tcPr>
            <w:tcW w:w="218" w:type="dxa"/>
          </w:tcPr>
          <w:p w14:paraId="280C46FF" w14:textId="77777777" w:rsidR="00356403" w:rsidRPr="00B035D4" w:rsidRDefault="00356403" w:rsidP="00642356">
            <w:pPr>
              <w:ind w:firstLine="0"/>
              <w:jc w:val="center"/>
              <w:rPr>
                <w:sz w:val="22"/>
                <w:szCs w:val="22"/>
              </w:rPr>
            </w:pPr>
          </w:p>
        </w:tc>
      </w:tr>
      <w:tr w:rsidR="00356403" w:rsidRPr="00B035D4" w14:paraId="02E79467" w14:textId="7A0C7901" w:rsidTr="00356403">
        <w:trPr>
          <w:cantSplit/>
          <w:trHeight w:val="1134"/>
        </w:trPr>
        <w:tc>
          <w:tcPr>
            <w:tcW w:w="369" w:type="dxa"/>
            <w:textDirection w:val="btLr"/>
          </w:tcPr>
          <w:p w14:paraId="2D5179B0" w14:textId="6874D00F" w:rsidR="00356403" w:rsidRDefault="00356403" w:rsidP="00356403">
            <w:pPr>
              <w:ind w:left="113" w:right="113" w:firstLine="0"/>
              <w:rPr>
                <w:sz w:val="22"/>
                <w:szCs w:val="22"/>
              </w:rPr>
            </w:pPr>
            <w:r>
              <w:rPr>
                <w:sz w:val="22"/>
                <w:szCs w:val="22"/>
              </w:rPr>
              <w:t>RNF 005</w:t>
            </w:r>
          </w:p>
        </w:tc>
        <w:tc>
          <w:tcPr>
            <w:tcW w:w="369" w:type="dxa"/>
          </w:tcPr>
          <w:p w14:paraId="29B63213" w14:textId="77777777" w:rsidR="00356403" w:rsidRPr="00B035D4" w:rsidRDefault="00356403" w:rsidP="00356403">
            <w:pPr>
              <w:ind w:firstLine="0"/>
              <w:jc w:val="center"/>
              <w:rPr>
                <w:sz w:val="22"/>
                <w:szCs w:val="22"/>
              </w:rPr>
            </w:pPr>
          </w:p>
        </w:tc>
        <w:tc>
          <w:tcPr>
            <w:tcW w:w="369" w:type="dxa"/>
          </w:tcPr>
          <w:p w14:paraId="4DABD446" w14:textId="77777777" w:rsidR="00356403" w:rsidRPr="00B035D4" w:rsidRDefault="00356403" w:rsidP="00356403">
            <w:pPr>
              <w:ind w:firstLine="0"/>
              <w:jc w:val="center"/>
              <w:rPr>
                <w:sz w:val="22"/>
                <w:szCs w:val="22"/>
              </w:rPr>
            </w:pPr>
          </w:p>
        </w:tc>
        <w:tc>
          <w:tcPr>
            <w:tcW w:w="369" w:type="dxa"/>
          </w:tcPr>
          <w:p w14:paraId="53FB654F" w14:textId="77777777" w:rsidR="00356403" w:rsidRDefault="00356403" w:rsidP="00356403">
            <w:pPr>
              <w:ind w:firstLine="0"/>
              <w:jc w:val="center"/>
              <w:rPr>
                <w:sz w:val="22"/>
                <w:szCs w:val="22"/>
              </w:rPr>
            </w:pPr>
          </w:p>
        </w:tc>
        <w:tc>
          <w:tcPr>
            <w:tcW w:w="369" w:type="dxa"/>
          </w:tcPr>
          <w:p w14:paraId="6E6A6668" w14:textId="23C4ABCF" w:rsidR="00356403" w:rsidRPr="00B035D4" w:rsidRDefault="00C47AC8" w:rsidP="00356403">
            <w:pPr>
              <w:ind w:firstLine="0"/>
              <w:jc w:val="center"/>
              <w:rPr>
                <w:sz w:val="22"/>
                <w:szCs w:val="22"/>
              </w:rPr>
            </w:pPr>
            <w:r>
              <w:rPr>
                <w:sz w:val="22"/>
                <w:szCs w:val="22"/>
              </w:rPr>
              <w:t xml:space="preserve"> X</w:t>
            </w:r>
          </w:p>
        </w:tc>
        <w:tc>
          <w:tcPr>
            <w:tcW w:w="369" w:type="dxa"/>
          </w:tcPr>
          <w:p w14:paraId="2B858B3A" w14:textId="77777777" w:rsidR="00356403" w:rsidRPr="00B035D4" w:rsidRDefault="00356403" w:rsidP="00642356">
            <w:pPr>
              <w:ind w:firstLine="0"/>
              <w:jc w:val="center"/>
              <w:rPr>
                <w:sz w:val="22"/>
                <w:szCs w:val="22"/>
              </w:rPr>
            </w:pPr>
          </w:p>
        </w:tc>
        <w:tc>
          <w:tcPr>
            <w:tcW w:w="369" w:type="dxa"/>
          </w:tcPr>
          <w:p w14:paraId="49769B0C" w14:textId="77777777" w:rsidR="00356403" w:rsidRPr="00B035D4" w:rsidRDefault="00356403" w:rsidP="00642356">
            <w:pPr>
              <w:ind w:firstLine="0"/>
              <w:jc w:val="center"/>
              <w:rPr>
                <w:sz w:val="22"/>
                <w:szCs w:val="22"/>
              </w:rPr>
            </w:pPr>
          </w:p>
        </w:tc>
        <w:tc>
          <w:tcPr>
            <w:tcW w:w="369" w:type="dxa"/>
          </w:tcPr>
          <w:p w14:paraId="504C6F40" w14:textId="77777777" w:rsidR="00356403" w:rsidRPr="00B035D4" w:rsidRDefault="00356403" w:rsidP="00642356">
            <w:pPr>
              <w:ind w:firstLine="0"/>
              <w:jc w:val="center"/>
              <w:rPr>
                <w:sz w:val="22"/>
                <w:szCs w:val="22"/>
              </w:rPr>
            </w:pPr>
          </w:p>
        </w:tc>
        <w:tc>
          <w:tcPr>
            <w:tcW w:w="369" w:type="dxa"/>
          </w:tcPr>
          <w:p w14:paraId="0D4F77C7" w14:textId="77777777" w:rsidR="00356403" w:rsidRPr="00B035D4" w:rsidRDefault="00356403" w:rsidP="00642356">
            <w:pPr>
              <w:ind w:firstLine="0"/>
              <w:jc w:val="center"/>
              <w:rPr>
                <w:sz w:val="22"/>
                <w:szCs w:val="22"/>
              </w:rPr>
            </w:pPr>
          </w:p>
        </w:tc>
        <w:tc>
          <w:tcPr>
            <w:tcW w:w="369" w:type="dxa"/>
          </w:tcPr>
          <w:p w14:paraId="1F6EF2F9" w14:textId="77777777" w:rsidR="00356403" w:rsidRPr="00B035D4" w:rsidRDefault="00356403" w:rsidP="00642356">
            <w:pPr>
              <w:ind w:firstLine="0"/>
              <w:jc w:val="center"/>
              <w:rPr>
                <w:sz w:val="22"/>
                <w:szCs w:val="22"/>
              </w:rPr>
            </w:pPr>
          </w:p>
        </w:tc>
        <w:tc>
          <w:tcPr>
            <w:tcW w:w="368" w:type="dxa"/>
          </w:tcPr>
          <w:p w14:paraId="37584754" w14:textId="77777777" w:rsidR="00356403" w:rsidRPr="00B035D4" w:rsidRDefault="00356403" w:rsidP="00642356">
            <w:pPr>
              <w:ind w:firstLine="0"/>
              <w:jc w:val="center"/>
              <w:rPr>
                <w:sz w:val="22"/>
                <w:szCs w:val="22"/>
              </w:rPr>
            </w:pPr>
          </w:p>
        </w:tc>
        <w:tc>
          <w:tcPr>
            <w:tcW w:w="368" w:type="dxa"/>
          </w:tcPr>
          <w:p w14:paraId="58FB792C" w14:textId="77777777" w:rsidR="00356403" w:rsidRPr="00B035D4" w:rsidRDefault="00356403" w:rsidP="00642356">
            <w:pPr>
              <w:ind w:firstLine="0"/>
              <w:jc w:val="center"/>
              <w:rPr>
                <w:sz w:val="22"/>
                <w:szCs w:val="22"/>
              </w:rPr>
            </w:pPr>
          </w:p>
        </w:tc>
        <w:tc>
          <w:tcPr>
            <w:tcW w:w="368" w:type="dxa"/>
          </w:tcPr>
          <w:p w14:paraId="23571BAF" w14:textId="77777777" w:rsidR="00356403" w:rsidRPr="00B035D4" w:rsidRDefault="00356403" w:rsidP="00642356">
            <w:pPr>
              <w:ind w:firstLine="0"/>
              <w:jc w:val="center"/>
              <w:rPr>
                <w:sz w:val="22"/>
                <w:szCs w:val="22"/>
              </w:rPr>
            </w:pPr>
          </w:p>
        </w:tc>
        <w:tc>
          <w:tcPr>
            <w:tcW w:w="368" w:type="dxa"/>
          </w:tcPr>
          <w:p w14:paraId="09D8C1E3" w14:textId="77777777" w:rsidR="00356403" w:rsidRPr="00B035D4" w:rsidRDefault="00356403" w:rsidP="00642356">
            <w:pPr>
              <w:ind w:firstLine="0"/>
              <w:jc w:val="center"/>
              <w:rPr>
                <w:sz w:val="22"/>
                <w:szCs w:val="22"/>
              </w:rPr>
            </w:pPr>
          </w:p>
        </w:tc>
        <w:tc>
          <w:tcPr>
            <w:tcW w:w="368" w:type="dxa"/>
          </w:tcPr>
          <w:p w14:paraId="3FB14A88" w14:textId="77777777" w:rsidR="00356403" w:rsidRPr="00B035D4" w:rsidRDefault="00356403" w:rsidP="00642356">
            <w:pPr>
              <w:ind w:firstLine="0"/>
              <w:jc w:val="center"/>
              <w:rPr>
                <w:sz w:val="22"/>
                <w:szCs w:val="22"/>
              </w:rPr>
            </w:pPr>
          </w:p>
        </w:tc>
        <w:tc>
          <w:tcPr>
            <w:tcW w:w="368" w:type="dxa"/>
          </w:tcPr>
          <w:p w14:paraId="41960429" w14:textId="77777777" w:rsidR="00356403" w:rsidRPr="00B035D4" w:rsidRDefault="00356403" w:rsidP="00642356">
            <w:pPr>
              <w:ind w:firstLine="0"/>
              <w:jc w:val="center"/>
              <w:rPr>
                <w:sz w:val="22"/>
                <w:szCs w:val="22"/>
              </w:rPr>
            </w:pPr>
          </w:p>
        </w:tc>
        <w:tc>
          <w:tcPr>
            <w:tcW w:w="368" w:type="dxa"/>
          </w:tcPr>
          <w:p w14:paraId="04BCC326" w14:textId="77777777" w:rsidR="00356403" w:rsidRPr="00B035D4" w:rsidRDefault="00356403" w:rsidP="00642356">
            <w:pPr>
              <w:ind w:firstLine="0"/>
              <w:jc w:val="center"/>
              <w:rPr>
                <w:sz w:val="22"/>
                <w:szCs w:val="22"/>
              </w:rPr>
            </w:pPr>
          </w:p>
        </w:tc>
        <w:tc>
          <w:tcPr>
            <w:tcW w:w="368" w:type="dxa"/>
          </w:tcPr>
          <w:p w14:paraId="6E792152" w14:textId="77777777" w:rsidR="00356403" w:rsidRPr="00B035D4" w:rsidRDefault="00356403" w:rsidP="00642356">
            <w:pPr>
              <w:ind w:firstLine="0"/>
              <w:jc w:val="center"/>
              <w:rPr>
                <w:sz w:val="22"/>
                <w:szCs w:val="22"/>
              </w:rPr>
            </w:pPr>
          </w:p>
        </w:tc>
        <w:tc>
          <w:tcPr>
            <w:tcW w:w="368" w:type="dxa"/>
          </w:tcPr>
          <w:p w14:paraId="3DBA73B6" w14:textId="77777777" w:rsidR="00356403" w:rsidRPr="00B035D4" w:rsidRDefault="00356403" w:rsidP="00642356">
            <w:pPr>
              <w:ind w:firstLine="0"/>
              <w:jc w:val="center"/>
              <w:rPr>
                <w:sz w:val="22"/>
                <w:szCs w:val="22"/>
              </w:rPr>
            </w:pPr>
          </w:p>
        </w:tc>
        <w:tc>
          <w:tcPr>
            <w:tcW w:w="368" w:type="dxa"/>
          </w:tcPr>
          <w:p w14:paraId="6AE35202" w14:textId="77777777" w:rsidR="00356403" w:rsidRPr="00B035D4" w:rsidRDefault="00356403" w:rsidP="00642356">
            <w:pPr>
              <w:ind w:firstLine="0"/>
              <w:jc w:val="center"/>
              <w:rPr>
                <w:sz w:val="22"/>
                <w:szCs w:val="22"/>
              </w:rPr>
            </w:pPr>
          </w:p>
        </w:tc>
        <w:tc>
          <w:tcPr>
            <w:tcW w:w="368" w:type="dxa"/>
          </w:tcPr>
          <w:p w14:paraId="120C86AB" w14:textId="77777777" w:rsidR="00356403" w:rsidRPr="00B035D4" w:rsidRDefault="00356403" w:rsidP="00642356">
            <w:pPr>
              <w:ind w:firstLine="0"/>
              <w:jc w:val="center"/>
              <w:rPr>
                <w:sz w:val="22"/>
                <w:szCs w:val="22"/>
              </w:rPr>
            </w:pPr>
          </w:p>
        </w:tc>
        <w:tc>
          <w:tcPr>
            <w:tcW w:w="368" w:type="dxa"/>
          </w:tcPr>
          <w:p w14:paraId="7A6D8018" w14:textId="77777777" w:rsidR="00356403" w:rsidRPr="00B035D4" w:rsidRDefault="00356403" w:rsidP="00642356">
            <w:pPr>
              <w:ind w:firstLine="0"/>
              <w:jc w:val="center"/>
              <w:rPr>
                <w:sz w:val="22"/>
                <w:szCs w:val="22"/>
              </w:rPr>
            </w:pPr>
          </w:p>
        </w:tc>
        <w:tc>
          <w:tcPr>
            <w:tcW w:w="368" w:type="dxa"/>
          </w:tcPr>
          <w:p w14:paraId="6468FDE6" w14:textId="76A00A3D" w:rsidR="00356403" w:rsidRPr="00B035D4" w:rsidRDefault="00C47AC8" w:rsidP="00642356">
            <w:pPr>
              <w:ind w:firstLine="0"/>
              <w:jc w:val="center"/>
              <w:rPr>
                <w:sz w:val="22"/>
                <w:szCs w:val="22"/>
              </w:rPr>
            </w:pPr>
            <w:r>
              <w:rPr>
                <w:sz w:val="22"/>
                <w:szCs w:val="22"/>
              </w:rPr>
              <w:t xml:space="preserve"> X</w:t>
            </w:r>
          </w:p>
        </w:tc>
        <w:tc>
          <w:tcPr>
            <w:tcW w:w="368" w:type="dxa"/>
          </w:tcPr>
          <w:p w14:paraId="41CA1777" w14:textId="7CC9CCA1" w:rsidR="00356403" w:rsidRPr="00B035D4" w:rsidRDefault="00C47AC8" w:rsidP="00642356">
            <w:pPr>
              <w:ind w:firstLine="0"/>
              <w:jc w:val="center"/>
              <w:rPr>
                <w:sz w:val="22"/>
                <w:szCs w:val="22"/>
              </w:rPr>
            </w:pPr>
            <w:r>
              <w:rPr>
                <w:sz w:val="22"/>
                <w:szCs w:val="22"/>
              </w:rPr>
              <w:t xml:space="preserve"> X</w:t>
            </w:r>
          </w:p>
        </w:tc>
        <w:tc>
          <w:tcPr>
            <w:tcW w:w="218" w:type="dxa"/>
          </w:tcPr>
          <w:p w14:paraId="4B8B096F" w14:textId="77777777" w:rsidR="00356403" w:rsidRPr="00B035D4" w:rsidRDefault="00356403" w:rsidP="00642356">
            <w:pPr>
              <w:ind w:firstLine="0"/>
              <w:jc w:val="center"/>
              <w:rPr>
                <w:sz w:val="22"/>
                <w:szCs w:val="22"/>
              </w:rPr>
            </w:pPr>
          </w:p>
        </w:tc>
      </w:tr>
      <w:tr w:rsidR="00C47AC8" w:rsidRPr="00B035D4" w14:paraId="0150776D" w14:textId="77777777" w:rsidTr="00356403">
        <w:trPr>
          <w:cantSplit/>
          <w:trHeight w:val="1134"/>
        </w:trPr>
        <w:tc>
          <w:tcPr>
            <w:tcW w:w="369" w:type="dxa"/>
            <w:textDirection w:val="btLr"/>
          </w:tcPr>
          <w:p w14:paraId="652EE6DF" w14:textId="50EF8225" w:rsidR="00C47AC8" w:rsidRDefault="00C47AC8" w:rsidP="00356403">
            <w:pPr>
              <w:ind w:left="113" w:right="113" w:firstLine="0"/>
              <w:rPr>
                <w:sz w:val="22"/>
                <w:szCs w:val="22"/>
              </w:rPr>
            </w:pPr>
            <w:r>
              <w:rPr>
                <w:sz w:val="22"/>
                <w:szCs w:val="22"/>
              </w:rPr>
              <w:t>RNF006</w:t>
            </w:r>
          </w:p>
        </w:tc>
        <w:tc>
          <w:tcPr>
            <w:tcW w:w="369" w:type="dxa"/>
          </w:tcPr>
          <w:p w14:paraId="535BEE20" w14:textId="77777777" w:rsidR="00C47AC8" w:rsidRPr="00B035D4" w:rsidRDefault="00C47AC8" w:rsidP="00356403">
            <w:pPr>
              <w:ind w:firstLine="0"/>
              <w:jc w:val="center"/>
              <w:rPr>
                <w:sz w:val="22"/>
                <w:szCs w:val="22"/>
              </w:rPr>
            </w:pPr>
          </w:p>
        </w:tc>
        <w:tc>
          <w:tcPr>
            <w:tcW w:w="369" w:type="dxa"/>
          </w:tcPr>
          <w:p w14:paraId="08CB17CC" w14:textId="77777777" w:rsidR="00C47AC8" w:rsidRPr="00B035D4" w:rsidRDefault="00C47AC8" w:rsidP="00356403">
            <w:pPr>
              <w:ind w:firstLine="0"/>
              <w:jc w:val="center"/>
              <w:rPr>
                <w:sz w:val="22"/>
                <w:szCs w:val="22"/>
              </w:rPr>
            </w:pPr>
          </w:p>
        </w:tc>
        <w:tc>
          <w:tcPr>
            <w:tcW w:w="369" w:type="dxa"/>
          </w:tcPr>
          <w:p w14:paraId="725C9C3D" w14:textId="77777777" w:rsidR="00C47AC8" w:rsidRDefault="00C47AC8" w:rsidP="00356403">
            <w:pPr>
              <w:ind w:firstLine="0"/>
              <w:jc w:val="center"/>
              <w:rPr>
                <w:sz w:val="22"/>
                <w:szCs w:val="22"/>
              </w:rPr>
            </w:pPr>
          </w:p>
        </w:tc>
        <w:tc>
          <w:tcPr>
            <w:tcW w:w="369" w:type="dxa"/>
          </w:tcPr>
          <w:p w14:paraId="65E2B3AA" w14:textId="77777777" w:rsidR="00C47AC8" w:rsidRDefault="00C47AC8" w:rsidP="00356403">
            <w:pPr>
              <w:ind w:firstLine="0"/>
              <w:jc w:val="center"/>
              <w:rPr>
                <w:sz w:val="22"/>
                <w:szCs w:val="22"/>
              </w:rPr>
            </w:pPr>
          </w:p>
        </w:tc>
        <w:tc>
          <w:tcPr>
            <w:tcW w:w="369" w:type="dxa"/>
          </w:tcPr>
          <w:p w14:paraId="451362FD" w14:textId="77777777" w:rsidR="00C47AC8" w:rsidRPr="00B035D4" w:rsidRDefault="00C47AC8" w:rsidP="00642356">
            <w:pPr>
              <w:ind w:firstLine="0"/>
              <w:jc w:val="center"/>
              <w:rPr>
                <w:sz w:val="22"/>
                <w:szCs w:val="22"/>
              </w:rPr>
            </w:pPr>
          </w:p>
        </w:tc>
        <w:tc>
          <w:tcPr>
            <w:tcW w:w="369" w:type="dxa"/>
          </w:tcPr>
          <w:p w14:paraId="13C962C6" w14:textId="77777777" w:rsidR="00C47AC8" w:rsidRPr="00B035D4" w:rsidRDefault="00C47AC8" w:rsidP="00642356">
            <w:pPr>
              <w:ind w:firstLine="0"/>
              <w:jc w:val="center"/>
              <w:rPr>
                <w:sz w:val="22"/>
                <w:szCs w:val="22"/>
              </w:rPr>
            </w:pPr>
          </w:p>
        </w:tc>
        <w:tc>
          <w:tcPr>
            <w:tcW w:w="369" w:type="dxa"/>
          </w:tcPr>
          <w:p w14:paraId="2FDEF7C2" w14:textId="77777777" w:rsidR="00C47AC8" w:rsidRPr="00B035D4" w:rsidRDefault="00C47AC8" w:rsidP="00642356">
            <w:pPr>
              <w:ind w:firstLine="0"/>
              <w:jc w:val="center"/>
              <w:rPr>
                <w:sz w:val="22"/>
                <w:szCs w:val="22"/>
              </w:rPr>
            </w:pPr>
          </w:p>
        </w:tc>
        <w:tc>
          <w:tcPr>
            <w:tcW w:w="369" w:type="dxa"/>
          </w:tcPr>
          <w:p w14:paraId="17D39F4D" w14:textId="77777777" w:rsidR="00C47AC8" w:rsidRPr="00B035D4" w:rsidRDefault="00C47AC8" w:rsidP="00642356">
            <w:pPr>
              <w:ind w:firstLine="0"/>
              <w:jc w:val="center"/>
              <w:rPr>
                <w:sz w:val="22"/>
                <w:szCs w:val="22"/>
              </w:rPr>
            </w:pPr>
          </w:p>
        </w:tc>
        <w:tc>
          <w:tcPr>
            <w:tcW w:w="369" w:type="dxa"/>
          </w:tcPr>
          <w:p w14:paraId="2C930DF0" w14:textId="77777777" w:rsidR="00C47AC8" w:rsidRPr="00B035D4" w:rsidRDefault="00C47AC8" w:rsidP="00642356">
            <w:pPr>
              <w:ind w:firstLine="0"/>
              <w:jc w:val="center"/>
              <w:rPr>
                <w:sz w:val="22"/>
                <w:szCs w:val="22"/>
              </w:rPr>
            </w:pPr>
          </w:p>
        </w:tc>
        <w:tc>
          <w:tcPr>
            <w:tcW w:w="368" w:type="dxa"/>
          </w:tcPr>
          <w:p w14:paraId="208A762C" w14:textId="77777777" w:rsidR="00C47AC8" w:rsidRPr="00B035D4" w:rsidRDefault="00C47AC8" w:rsidP="00642356">
            <w:pPr>
              <w:ind w:firstLine="0"/>
              <w:jc w:val="center"/>
              <w:rPr>
                <w:sz w:val="22"/>
                <w:szCs w:val="22"/>
              </w:rPr>
            </w:pPr>
          </w:p>
        </w:tc>
        <w:tc>
          <w:tcPr>
            <w:tcW w:w="368" w:type="dxa"/>
          </w:tcPr>
          <w:p w14:paraId="7AE4427C" w14:textId="77777777" w:rsidR="00C47AC8" w:rsidRPr="00B035D4" w:rsidRDefault="00C47AC8" w:rsidP="00642356">
            <w:pPr>
              <w:ind w:firstLine="0"/>
              <w:jc w:val="center"/>
              <w:rPr>
                <w:sz w:val="22"/>
                <w:szCs w:val="22"/>
              </w:rPr>
            </w:pPr>
          </w:p>
        </w:tc>
        <w:tc>
          <w:tcPr>
            <w:tcW w:w="368" w:type="dxa"/>
          </w:tcPr>
          <w:p w14:paraId="21D77A59" w14:textId="77777777" w:rsidR="00C47AC8" w:rsidRPr="00B035D4" w:rsidRDefault="00C47AC8" w:rsidP="00642356">
            <w:pPr>
              <w:ind w:firstLine="0"/>
              <w:jc w:val="center"/>
              <w:rPr>
                <w:sz w:val="22"/>
                <w:szCs w:val="22"/>
              </w:rPr>
            </w:pPr>
          </w:p>
        </w:tc>
        <w:tc>
          <w:tcPr>
            <w:tcW w:w="368" w:type="dxa"/>
          </w:tcPr>
          <w:p w14:paraId="627D6001" w14:textId="2B751D37" w:rsidR="00C47AC8" w:rsidRPr="00B035D4" w:rsidRDefault="00C47AC8" w:rsidP="00642356">
            <w:pPr>
              <w:ind w:firstLine="0"/>
              <w:jc w:val="center"/>
              <w:rPr>
                <w:sz w:val="22"/>
                <w:szCs w:val="22"/>
              </w:rPr>
            </w:pPr>
            <w:r>
              <w:rPr>
                <w:sz w:val="22"/>
                <w:szCs w:val="22"/>
              </w:rPr>
              <w:t xml:space="preserve"> X</w:t>
            </w:r>
          </w:p>
        </w:tc>
        <w:tc>
          <w:tcPr>
            <w:tcW w:w="368" w:type="dxa"/>
          </w:tcPr>
          <w:p w14:paraId="7ED8DEA0" w14:textId="77777777" w:rsidR="00C47AC8" w:rsidRPr="00B035D4" w:rsidRDefault="00C47AC8" w:rsidP="00642356">
            <w:pPr>
              <w:ind w:firstLine="0"/>
              <w:jc w:val="center"/>
              <w:rPr>
                <w:sz w:val="22"/>
                <w:szCs w:val="22"/>
              </w:rPr>
            </w:pPr>
          </w:p>
        </w:tc>
        <w:tc>
          <w:tcPr>
            <w:tcW w:w="368" w:type="dxa"/>
          </w:tcPr>
          <w:p w14:paraId="60E19F47" w14:textId="77777777" w:rsidR="00C47AC8" w:rsidRPr="00B035D4" w:rsidRDefault="00C47AC8" w:rsidP="00642356">
            <w:pPr>
              <w:ind w:firstLine="0"/>
              <w:jc w:val="center"/>
              <w:rPr>
                <w:sz w:val="22"/>
                <w:szCs w:val="22"/>
              </w:rPr>
            </w:pPr>
          </w:p>
        </w:tc>
        <w:tc>
          <w:tcPr>
            <w:tcW w:w="368" w:type="dxa"/>
          </w:tcPr>
          <w:p w14:paraId="4AA84A13" w14:textId="77777777" w:rsidR="00C47AC8" w:rsidRPr="00B035D4" w:rsidRDefault="00C47AC8" w:rsidP="00642356">
            <w:pPr>
              <w:ind w:firstLine="0"/>
              <w:jc w:val="center"/>
              <w:rPr>
                <w:sz w:val="22"/>
                <w:szCs w:val="22"/>
              </w:rPr>
            </w:pPr>
          </w:p>
        </w:tc>
        <w:tc>
          <w:tcPr>
            <w:tcW w:w="368" w:type="dxa"/>
          </w:tcPr>
          <w:p w14:paraId="352E883B" w14:textId="77777777" w:rsidR="00C47AC8" w:rsidRPr="00B035D4" w:rsidRDefault="00C47AC8" w:rsidP="00642356">
            <w:pPr>
              <w:ind w:firstLine="0"/>
              <w:jc w:val="center"/>
              <w:rPr>
                <w:sz w:val="22"/>
                <w:szCs w:val="22"/>
              </w:rPr>
            </w:pPr>
          </w:p>
        </w:tc>
        <w:tc>
          <w:tcPr>
            <w:tcW w:w="368" w:type="dxa"/>
          </w:tcPr>
          <w:p w14:paraId="552D044B" w14:textId="77777777" w:rsidR="00C47AC8" w:rsidRPr="00B035D4" w:rsidRDefault="00C47AC8" w:rsidP="00642356">
            <w:pPr>
              <w:ind w:firstLine="0"/>
              <w:jc w:val="center"/>
              <w:rPr>
                <w:sz w:val="22"/>
                <w:szCs w:val="22"/>
              </w:rPr>
            </w:pPr>
          </w:p>
        </w:tc>
        <w:tc>
          <w:tcPr>
            <w:tcW w:w="368" w:type="dxa"/>
          </w:tcPr>
          <w:p w14:paraId="3B0A8850" w14:textId="77777777" w:rsidR="00C47AC8" w:rsidRPr="00B035D4" w:rsidRDefault="00C47AC8" w:rsidP="00642356">
            <w:pPr>
              <w:ind w:firstLine="0"/>
              <w:jc w:val="center"/>
              <w:rPr>
                <w:sz w:val="22"/>
                <w:szCs w:val="22"/>
              </w:rPr>
            </w:pPr>
          </w:p>
        </w:tc>
        <w:tc>
          <w:tcPr>
            <w:tcW w:w="368" w:type="dxa"/>
          </w:tcPr>
          <w:p w14:paraId="1E1C4174" w14:textId="77777777" w:rsidR="00C47AC8" w:rsidRPr="00B035D4" w:rsidRDefault="00C47AC8" w:rsidP="00642356">
            <w:pPr>
              <w:ind w:firstLine="0"/>
              <w:jc w:val="center"/>
              <w:rPr>
                <w:sz w:val="22"/>
                <w:szCs w:val="22"/>
              </w:rPr>
            </w:pPr>
          </w:p>
        </w:tc>
        <w:tc>
          <w:tcPr>
            <w:tcW w:w="368" w:type="dxa"/>
          </w:tcPr>
          <w:p w14:paraId="3D07B131" w14:textId="77777777" w:rsidR="00C47AC8" w:rsidRPr="00B035D4" w:rsidRDefault="00C47AC8" w:rsidP="00642356">
            <w:pPr>
              <w:ind w:firstLine="0"/>
              <w:jc w:val="center"/>
              <w:rPr>
                <w:sz w:val="22"/>
                <w:szCs w:val="22"/>
              </w:rPr>
            </w:pPr>
          </w:p>
        </w:tc>
        <w:tc>
          <w:tcPr>
            <w:tcW w:w="368" w:type="dxa"/>
          </w:tcPr>
          <w:p w14:paraId="6B258B86" w14:textId="77777777" w:rsidR="00C47AC8" w:rsidRDefault="00C47AC8" w:rsidP="00642356">
            <w:pPr>
              <w:ind w:firstLine="0"/>
              <w:jc w:val="center"/>
              <w:rPr>
                <w:sz w:val="22"/>
                <w:szCs w:val="22"/>
              </w:rPr>
            </w:pPr>
          </w:p>
        </w:tc>
        <w:tc>
          <w:tcPr>
            <w:tcW w:w="368" w:type="dxa"/>
          </w:tcPr>
          <w:p w14:paraId="1A669502" w14:textId="77777777" w:rsidR="00C47AC8" w:rsidRDefault="00C47AC8" w:rsidP="00642356">
            <w:pPr>
              <w:ind w:firstLine="0"/>
              <w:jc w:val="center"/>
              <w:rPr>
                <w:sz w:val="22"/>
                <w:szCs w:val="22"/>
              </w:rPr>
            </w:pPr>
          </w:p>
        </w:tc>
        <w:tc>
          <w:tcPr>
            <w:tcW w:w="218" w:type="dxa"/>
          </w:tcPr>
          <w:p w14:paraId="6C6F34FB" w14:textId="77777777" w:rsidR="00C47AC8" w:rsidRPr="00B035D4" w:rsidRDefault="00C47AC8" w:rsidP="00642356">
            <w:pPr>
              <w:ind w:firstLine="0"/>
              <w:jc w:val="center"/>
              <w:rPr>
                <w:sz w:val="22"/>
                <w:szCs w:val="22"/>
              </w:rPr>
            </w:pPr>
          </w:p>
        </w:tc>
      </w:tr>
      <w:tr w:rsidR="00502506" w:rsidRPr="00B035D4" w14:paraId="75DFE0E4" w14:textId="77777777" w:rsidTr="00356403">
        <w:trPr>
          <w:cantSplit/>
          <w:trHeight w:val="1134"/>
        </w:trPr>
        <w:tc>
          <w:tcPr>
            <w:tcW w:w="369" w:type="dxa"/>
            <w:textDirection w:val="btLr"/>
          </w:tcPr>
          <w:p w14:paraId="044F22CC" w14:textId="41E86F9D" w:rsidR="00502506" w:rsidRDefault="00502506" w:rsidP="00356403">
            <w:pPr>
              <w:ind w:left="113" w:right="113" w:firstLine="0"/>
              <w:rPr>
                <w:sz w:val="22"/>
                <w:szCs w:val="22"/>
              </w:rPr>
            </w:pPr>
            <w:r>
              <w:rPr>
                <w:sz w:val="22"/>
                <w:szCs w:val="22"/>
              </w:rPr>
              <w:t>RN007</w:t>
            </w:r>
          </w:p>
        </w:tc>
        <w:tc>
          <w:tcPr>
            <w:tcW w:w="369" w:type="dxa"/>
          </w:tcPr>
          <w:p w14:paraId="6AF69086" w14:textId="77777777" w:rsidR="00502506" w:rsidRPr="00B035D4" w:rsidRDefault="00502506" w:rsidP="00356403">
            <w:pPr>
              <w:ind w:firstLine="0"/>
              <w:jc w:val="center"/>
              <w:rPr>
                <w:sz w:val="22"/>
                <w:szCs w:val="22"/>
              </w:rPr>
            </w:pPr>
          </w:p>
        </w:tc>
        <w:tc>
          <w:tcPr>
            <w:tcW w:w="369" w:type="dxa"/>
          </w:tcPr>
          <w:p w14:paraId="10134929" w14:textId="77777777" w:rsidR="00502506" w:rsidRPr="00B035D4" w:rsidRDefault="00502506" w:rsidP="00356403">
            <w:pPr>
              <w:ind w:firstLine="0"/>
              <w:jc w:val="center"/>
              <w:rPr>
                <w:sz w:val="22"/>
                <w:szCs w:val="22"/>
              </w:rPr>
            </w:pPr>
          </w:p>
        </w:tc>
        <w:tc>
          <w:tcPr>
            <w:tcW w:w="369" w:type="dxa"/>
          </w:tcPr>
          <w:p w14:paraId="4EEA73B3" w14:textId="77777777" w:rsidR="00502506" w:rsidRDefault="00502506" w:rsidP="00356403">
            <w:pPr>
              <w:ind w:firstLine="0"/>
              <w:jc w:val="center"/>
              <w:rPr>
                <w:sz w:val="22"/>
                <w:szCs w:val="22"/>
              </w:rPr>
            </w:pPr>
          </w:p>
        </w:tc>
        <w:tc>
          <w:tcPr>
            <w:tcW w:w="369" w:type="dxa"/>
          </w:tcPr>
          <w:p w14:paraId="136570A6" w14:textId="77777777" w:rsidR="00502506" w:rsidRDefault="00502506" w:rsidP="00356403">
            <w:pPr>
              <w:ind w:firstLine="0"/>
              <w:jc w:val="center"/>
              <w:rPr>
                <w:sz w:val="22"/>
                <w:szCs w:val="22"/>
              </w:rPr>
            </w:pPr>
          </w:p>
        </w:tc>
        <w:tc>
          <w:tcPr>
            <w:tcW w:w="369" w:type="dxa"/>
          </w:tcPr>
          <w:p w14:paraId="359F42E2" w14:textId="77777777" w:rsidR="00502506" w:rsidRPr="00B035D4" w:rsidRDefault="00502506" w:rsidP="00642356">
            <w:pPr>
              <w:ind w:firstLine="0"/>
              <w:jc w:val="center"/>
              <w:rPr>
                <w:sz w:val="22"/>
                <w:szCs w:val="22"/>
              </w:rPr>
            </w:pPr>
          </w:p>
        </w:tc>
        <w:tc>
          <w:tcPr>
            <w:tcW w:w="369" w:type="dxa"/>
          </w:tcPr>
          <w:p w14:paraId="39D5A2E1" w14:textId="77777777" w:rsidR="00502506" w:rsidRPr="00B035D4" w:rsidRDefault="00502506" w:rsidP="00642356">
            <w:pPr>
              <w:ind w:firstLine="0"/>
              <w:jc w:val="center"/>
              <w:rPr>
                <w:sz w:val="22"/>
                <w:szCs w:val="22"/>
              </w:rPr>
            </w:pPr>
          </w:p>
        </w:tc>
        <w:tc>
          <w:tcPr>
            <w:tcW w:w="369" w:type="dxa"/>
          </w:tcPr>
          <w:p w14:paraId="53D67637" w14:textId="77777777" w:rsidR="00502506" w:rsidRPr="00B035D4" w:rsidRDefault="00502506" w:rsidP="00642356">
            <w:pPr>
              <w:ind w:firstLine="0"/>
              <w:jc w:val="center"/>
              <w:rPr>
                <w:sz w:val="22"/>
                <w:szCs w:val="22"/>
              </w:rPr>
            </w:pPr>
          </w:p>
        </w:tc>
        <w:tc>
          <w:tcPr>
            <w:tcW w:w="369" w:type="dxa"/>
          </w:tcPr>
          <w:p w14:paraId="65820C12" w14:textId="77777777" w:rsidR="00502506" w:rsidRPr="00B035D4" w:rsidRDefault="00502506" w:rsidP="00642356">
            <w:pPr>
              <w:ind w:firstLine="0"/>
              <w:jc w:val="center"/>
              <w:rPr>
                <w:sz w:val="22"/>
                <w:szCs w:val="22"/>
              </w:rPr>
            </w:pPr>
          </w:p>
        </w:tc>
        <w:tc>
          <w:tcPr>
            <w:tcW w:w="369" w:type="dxa"/>
          </w:tcPr>
          <w:p w14:paraId="4916048D" w14:textId="77777777" w:rsidR="00502506" w:rsidRPr="00B035D4" w:rsidRDefault="00502506" w:rsidP="00642356">
            <w:pPr>
              <w:ind w:firstLine="0"/>
              <w:jc w:val="center"/>
              <w:rPr>
                <w:sz w:val="22"/>
                <w:szCs w:val="22"/>
              </w:rPr>
            </w:pPr>
          </w:p>
        </w:tc>
        <w:tc>
          <w:tcPr>
            <w:tcW w:w="368" w:type="dxa"/>
          </w:tcPr>
          <w:p w14:paraId="6CB97248" w14:textId="77777777" w:rsidR="00502506" w:rsidRPr="00B035D4" w:rsidRDefault="00502506" w:rsidP="00642356">
            <w:pPr>
              <w:ind w:firstLine="0"/>
              <w:jc w:val="center"/>
              <w:rPr>
                <w:sz w:val="22"/>
                <w:szCs w:val="22"/>
              </w:rPr>
            </w:pPr>
          </w:p>
        </w:tc>
        <w:tc>
          <w:tcPr>
            <w:tcW w:w="368" w:type="dxa"/>
          </w:tcPr>
          <w:p w14:paraId="216224ED" w14:textId="77777777" w:rsidR="00502506" w:rsidRPr="00B035D4" w:rsidRDefault="00502506" w:rsidP="00642356">
            <w:pPr>
              <w:ind w:firstLine="0"/>
              <w:jc w:val="center"/>
              <w:rPr>
                <w:sz w:val="22"/>
                <w:szCs w:val="22"/>
              </w:rPr>
            </w:pPr>
          </w:p>
        </w:tc>
        <w:tc>
          <w:tcPr>
            <w:tcW w:w="368" w:type="dxa"/>
          </w:tcPr>
          <w:p w14:paraId="4D2F59CF" w14:textId="77777777" w:rsidR="00502506" w:rsidRPr="00B035D4" w:rsidRDefault="00502506" w:rsidP="00642356">
            <w:pPr>
              <w:ind w:firstLine="0"/>
              <w:jc w:val="center"/>
              <w:rPr>
                <w:sz w:val="22"/>
                <w:szCs w:val="22"/>
              </w:rPr>
            </w:pPr>
          </w:p>
        </w:tc>
        <w:tc>
          <w:tcPr>
            <w:tcW w:w="368" w:type="dxa"/>
          </w:tcPr>
          <w:p w14:paraId="2C953F81" w14:textId="77777777" w:rsidR="00502506" w:rsidRDefault="00502506" w:rsidP="00642356">
            <w:pPr>
              <w:ind w:firstLine="0"/>
              <w:jc w:val="center"/>
              <w:rPr>
                <w:sz w:val="22"/>
                <w:szCs w:val="22"/>
              </w:rPr>
            </w:pPr>
          </w:p>
        </w:tc>
        <w:tc>
          <w:tcPr>
            <w:tcW w:w="368" w:type="dxa"/>
          </w:tcPr>
          <w:p w14:paraId="74B20184" w14:textId="77777777" w:rsidR="00502506" w:rsidRPr="00B035D4" w:rsidRDefault="00502506" w:rsidP="00642356">
            <w:pPr>
              <w:ind w:firstLine="0"/>
              <w:jc w:val="center"/>
              <w:rPr>
                <w:sz w:val="22"/>
                <w:szCs w:val="22"/>
              </w:rPr>
            </w:pPr>
          </w:p>
        </w:tc>
        <w:tc>
          <w:tcPr>
            <w:tcW w:w="368" w:type="dxa"/>
          </w:tcPr>
          <w:p w14:paraId="6BF113FF" w14:textId="77777777" w:rsidR="00502506" w:rsidRPr="00B035D4" w:rsidRDefault="00502506" w:rsidP="00642356">
            <w:pPr>
              <w:ind w:firstLine="0"/>
              <w:jc w:val="center"/>
              <w:rPr>
                <w:sz w:val="22"/>
                <w:szCs w:val="22"/>
              </w:rPr>
            </w:pPr>
          </w:p>
        </w:tc>
        <w:tc>
          <w:tcPr>
            <w:tcW w:w="368" w:type="dxa"/>
          </w:tcPr>
          <w:p w14:paraId="1A98FEF9" w14:textId="77777777" w:rsidR="00502506" w:rsidRPr="00B035D4" w:rsidRDefault="00502506" w:rsidP="00642356">
            <w:pPr>
              <w:ind w:firstLine="0"/>
              <w:jc w:val="center"/>
              <w:rPr>
                <w:sz w:val="22"/>
                <w:szCs w:val="22"/>
              </w:rPr>
            </w:pPr>
          </w:p>
        </w:tc>
        <w:tc>
          <w:tcPr>
            <w:tcW w:w="368" w:type="dxa"/>
          </w:tcPr>
          <w:p w14:paraId="7A7A4822" w14:textId="77777777" w:rsidR="00502506" w:rsidRPr="00B035D4" w:rsidRDefault="00502506" w:rsidP="00642356">
            <w:pPr>
              <w:ind w:firstLine="0"/>
              <w:jc w:val="center"/>
              <w:rPr>
                <w:sz w:val="22"/>
                <w:szCs w:val="22"/>
              </w:rPr>
            </w:pPr>
          </w:p>
        </w:tc>
        <w:tc>
          <w:tcPr>
            <w:tcW w:w="368" w:type="dxa"/>
          </w:tcPr>
          <w:p w14:paraId="402E2A9A" w14:textId="77777777" w:rsidR="00502506" w:rsidRPr="00B035D4" w:rsidRDefault="00502506" w:rsidP="00642356">
            <w:pPr>
              <w:ind w:firstLine="0"/>
              <w:jc w:val="center"/>
              <w:rPr>
                <w:sz w:val="22"/>
                <w:szCs w:val="22"/>
              </w:rPr>
            </w:pPr>
          </w:p>
        </w:tc>
        <w:tc>
          <w:tcPr>
            <w:tcW w:w="368" w:type="dxa"/>
          </w:tcPr>
          <w:p w14:paraId="46251F4D" w14:textId="77777777" w:rsidR="00502506" w:rsidRPr="00B035D4" w:rsidRDefault="00502506" w:rsidP="00642356">
            <w:pPr>
              <w:ind w:firstLine="0"/>
              <w:jc w:val="center"/>
              <w:rPr>
                <w:sz w:val="22"/>
                <w:szCs w:val="22"/>
              </w:rPr>
            </w:pPr>
          </w:p>
        </w:tc>
        <w:tc>
          <w:tcPr>
            <w:tcW w:w="368" w:type="dxa"/>
          </w:tcPr>
          <w:p w14:paraId="192EA025" w14:textId="77777777" w:rsidR="00502506" w:rsidRPr="00B035D4" w:rsidRDefault="00502506" w:rsidP="00642356">
            <w:pPr>
              <w:ind w:firstLine="0"/>
              <w:jc w:val="center"/>
              <w:rPr>
                <w:sz w:val="22"/>
                <w:szCs w:val="22"/>
              </w:rPr>
            </w:pPr>
          </w:p>
        </w:tc>
        <w:tc>
          <w:tcPr>
            <w:tcW w:w="368" w:type="dxa"/>
          </w:tcPr>
          <w:p w14:paraId="2CC276BF" w14:textId="77777777" w:rsidR="00502506" w:rsidRPr="00B035D4" w:rsidRDefault="00502506" w:rsidP="00642356">
            <w:pPr>
              <w:ind w:firstLine="0"/>
              <w:jc w:val="center"/>
              <w:rPr>
                <w:sz w:val="22"/>
                <w:szCs w:val="22"/>
              </w:rPr>
            </w:pPr>
          </w:p>
        </w:tc>
        <w:tc>
          <w:tcPr>
            <w:tcW w:w="368" w:type="dxa"/>
          </w:tcPr>
          <w:p w14:paraId="3B5245EB" w14:textId="77777777" w:rsidR="00502506" w:rsidRDefault="00502506" w:rsidP="00642356">
            <w:pPr>
              <w:ind w:firstLine="0"/>
              <w:jc w:val="center"/>
              <w:rPr>
                <w:sz w:val="22"/>
                <w:szCs w:val="22"/>
              </w:rPr>
            </w:pPr>
          </w:p>
        </w:tc>
        <w:tc>
          <w:tcPr>
            <w:tcW w:w="368" w:type="dxa"/>
          </w:tcPr>
          <w:p w14:paraId="5E511B9D" w14:textId="77777777" w:rsidR="00502506" w:rsidRDefault="00502506" w:rsidP="00642356">
            <w:pPr>
              <w:ind w:firstLine="0"/>
              <w:jc w:val="center"/>
              <w:rPr>
                <w:sz w:val="22"/>
                <w:szCs w:val="22"/>
              </w:rPr>
            </w:pPr>
          </w:p>
        </w:tc>
        <w:tc>
          <w:tcPr>
            <w:tcW w:w="218" w:type="dxa"/>
          </w:tcPr>
          <w:p w14:paraId="689D4EAB" w14:textId="77777777" w:rsidR="00502506" w:rsidRPr="00B035D4" w:rsidRDefault="00502506" w:rsidP="00642356">
            <w:pPr>
              <w:ind w:firstLine="0"/>
              <w:jc w:val="center"/>
              <w:rPr>
                <w:sz w:val="22"/>
                <w:szCs w:val="22"/>
              </w:rPr>
            </w:pPr>
          </w:p>
        </w:tc>
      </w:tr>
    </w:tbl>
    <w:p w14:paraId="486B1E77" w14:textId="77777777" w:rsidR="00642356" w:rsidRDefault="00642356" w:rsidP="003447F4">
      <w:pPr>
        <w:ind w:firstLine="0"/>
        <w:rPr>
          <w:szCs w:val="24"/>
        </w:rPr>
      </w:pPr>
    </w:p>
    <w:p w14:paraId="507C8901" w14:textId="77777777" w:rsidR="00510FB7" w:rsidRDefault="00510FB7" w:rsidP="003447F4">
      <w:pPr>
        <w:ind w:firstLine="0"/>
        <w:rPr>
          <w:szCs w:val="24"/>
        </w:rPr>
      </w:pPr>
    </w:p>
    <w:p w14:paraId="54A0DA08" w14:textId="77777777" w:rsidR="003447F4" w:rsidRDefault="003447F4" w:rsidP="003447F4">
      <w:pPr>
        <w:ind w:firstLine="0"/>
        <w:rPr>
          <w:szCs w:val="24"/>
        </w:rPr>
      </w:pPr>
      <w:r w:rsidRPr="003447F4">
        <w:rPr>
          <w:szCs w:val="24"/>
        </w:rPr>
        <w:t>3.2.4</w:t>
      </w:r>
      <w:r>
        <w:rPr>
          <w:szCs w:val="24"/>
        </w:rPr>
        <w:t xml:space="preserve"> </w:t>
      </w:r>
      <w:r w:rsidRPr="003447F4">
        <w:rPr>
          <w:szCs w:val="24"/>
        </w:rPr>
        <w:t>Regras de Negócio</w:t>
      </w:r>
    </w:p>
    <w:tbl>
      <w:tblPr>
        <w:tblStyle w:val="Tabelacomgrade"/>
        <w:tblW w:w="0" w:type="auto"/>
        <w:tblLook w:val="04A0" w:firstRow="1" w:lastRow="0" w:firstColumn="1" w:lastColumn="0" w:noHBand="0" w:noVBand="1"/>
      </w:tblPr>
      <w:tblGrid>
        <w:gridCol w:w="9060"/>
      </w:tblGrid>
      <w:tr w:rsidR="001E63D5" w:rsidRPr="00510FB7" w14:paraId="5FE9C44E" w14:textId="77777777" w:rsidTr="004238BD">
        <w:tc>
          <w:tcPr>
            <w:tcW w:w="9210" w:type="dxa"/>
          </w:tcPr>
          <w:p w14:paraId="39D9499C" w14:textId="77777777" w:rsidR="001E63D5" w:rsidRPr="00510FB7" w:rsidRDefault="001E63D5" w:rsidP="001E63D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Produtos sem estoque</w:t>
            </w:r>
          </w:p>
        </w:tc>
      </w:tr>
      <w:tr w:rsidR="001E63D5" w:rsidRPr="00510FB7" w14:paraId="3A171ABC" w14:textId="77777777" w:rsidTr="004238BD">
        <w:tc>
          <w:tcPr>
            <w:tcW w:w="9210" w:type="dxa"/>
          </w:tcPr>
          <w:p w14:paraId="261CCDFD" w14:textId="77777777" w:rsidR="001E63D5" w:rsidRPr="00510FB7" w:rsidRDefault="001E63D5" w:rsidP="001E63D5">
            <w:pPr>
              <w:ind w:firstLine="0"/>
              <w:rPr>
                <w:sz w:val="22"/>
                <w:szCs w:val="22"/>
              </w:rPr>
            </w:pPr>
            <w:r>
              <w:rPr>
                <w:sz w:val="22"/>
                <w:szCs w:val="22"/>
              </w:rPr>
              <w:t>Não deverá ser vendido nenhum produto que estiver com saldo de estoque insuficiente</w:t>
            </w:r>
          </w:p>
        </w:tc>
      </w:tr>
    </w:tbl>
    <w:p w14:paraId="23695E23" w14:textId="77777777" w:rsidR="009B1E6C" w:rsidRDefault="009B1E6C" w:rsidP="001E63D5">
      <w:pPr>
        <w:ind w:firstLine="0"/>
        <w:rPr>
          <w:szCs w:val="24"/>
        </w:rPr>
      </w:pPr>
    </w:p>
    <w:tbl>
      <w:tblPr>
        <w:tblStyle w:val="Tabelacomgrade"/>
        <w:tblW w:w="0" w:type="auto"/>
        <w:tblLook w:val="04A0" w:firstRow="1" w:lastRow="0" w:firstColumn="1" w:lastColumn="0" w:noHBand="0" w:noVBand="1"/>
      </w:tblPr>
      <w:tblGrid>
        <w:gridCol w:w="9060"/>
      </w:tblGrid>
      <w:tr w:rsidR="001E63D5" w:rsidRPr="00510FB7" w14:paraId="59012F4B" w14:textId="77777777" w:rsidTr="004238BD">
        <w:tc>
          <w:tcPr>
            <w:tcW w:w="9210" w:type="dxa"/>
          </w:tcPr>
          <w:p w14:paraId="1C4D3544" w14:textId="77777777" w:rsidR="001E63D5" w:rsidRPr="00510FB7" w:rsidRDefault="001E63D5" w:rsidP="001E63D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Embrulhar para presente</w:t>
            </w:r>
          </w:p>
        </w:tc>
      </w:tr>
      <w:tr w:rsidR="001E63D5" w:rsidRPr="00510FB7" w14:paraId="5AA18B3B" w14:textId="77777777" w:rsidTr="004238BD">
        <w:tc>
          <w:tcPr>
            <w:tcW w:w="9210" w:type="dxa"/>
          </w:tcPr>
          <w:p w14:paraId="1D8035ED" w14:textId="77777777" w:rsidR="001E63D5" w:rsidRPr="00510FB7" w:rsidRDefault="001E63D5" w:rsidP="001E63D5">
            <w:pPr>
              <w:ind w:firstLine="0"/>
              <w:rPr>
                <w:sz w:val="22"/>
                <w:szCs w:val="22"/>
              </w:rPr>
            </w:pPr>
            <w:r>
              <w:rPr>
                <w:sz w:val="22"/>
                <w:szCs w:val="22"/>
              </w:rPr>
              <w:t>Não será cobra custo adicional para embrulhar produtos para presente.</w:t>
            </w:r>
          </w:p>
        </w:tc>
      </w:tr>
    </w:tbl>
    <w:p w14:paraId="026730E0" w14:textId="77777777" w:rsidR="001E63D5" w:rsidRDefault="001E63D5" w:rsidP="001E63D5">
      <w:pPr>
        <w:ind w:firstLine="0"/>
        <w:rPr>
          <w:szCs w:val="24"/>
        </w:rPr>
      </w:pPr>
    </w:p>
    <w:p w14:paraId="4BCABE11" w14:textId="77777777" w:rsidR="00FF5DB8" w:rsidRDefault="00FF5DB8" w:rsidP="00FF5DB8">
      <w:pPr>
        <w:ind w:firstLine="0"/>
        <w:rPr>
          <w:szCs w:val="24"/>
        </w:rPr>
      </w:pPr>
      <w:r>
        <w:rPr>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829"/>
        <w:gridCol w:w="1829"/>
        <w:gridCol w:w="1830"/>
        <w:gridCol w:w="1830"/>
        <w:gridCol w:w="1742"/>
      </w:tblGrid>
      <w:tr w:rsidR="005715D5" w:rsidRPr="00B035D4" w14:paraId="08AC6AD1" w14:textId="77777777" w:rsidTr="005715D5">
        <w:tc>
          <w:tcPr>
            <w:tcW w:w="1874" w:type="dxa"/>
          </w:tcPr>
          <w:p w14:paraId="3BEA70F7" w14:textId="77777777" w:rsidR="005715D5" w:rsidRPr="00B035D4" w:rsidRDefault="005715D5" w:rsidP="00FF5DB8">
            <w:pPr>
              <w:ind w:firstLine="0"/>
              <w:rPr>
                <w:sz w:val="22"/>
                <w:szCs w:val="22"/>
              </w:rPr>
            </w:pPr>
          </w:p>
        </w:tc>
        <w:tc>
          <w:tcPr>
            <w:tcW w:w="1875" w:type="dxa"/>
          </w:tcPr>
          <w:p w14:paraId="2BFC7598" w14:textId="77777777" w:rsidR="005715D5" w:rsidRPr="00B035D4" w:rsidRDefault="005715D5" w:rsidP="00FF5DB8">
            <w:pPr>
              <w:ind w:firstLine="0"/>
              <w:rPr>
                <w:sz w:val="22"/>
                <w:szCs w:val="22"/>
              </w:rPr>
            </w:pPr>
            <w:r w:rsidRPr="00B035D4">
              <w:rPr>
                <w:sz w:val="22"/>
                <w:szCs w:val="22"/>
              </w:rPr>
              <w:t>RF 001</w:t>
            </w:r>
          </w:p>
        </w:tc>
        <w:tc>
          <w:tcPr>
            <w:tcW w:w="1876" w:type="dxa"/>
          </w:tcPr>
          <w:p w14:paraId="0F381519" w14:textId="77777777" w:rsidR="005715D5" w:rsidRPr="00B035D4" w:rsidRDefault="005715D5" w:rsidP="00FF5DB8">
            <w:pPr>
              <w:ind w:firstLine="0"/>
              <w:rPr>
                <w:sz w:val="22"/>
                <w:szCs w:val="22"/>
              </w:rPr>
            </w:pPr>
            <w:r w:rsidRPr="00B035D4">
              <w:rPr>
                <w:sz w:val="22"/>
                <w:szCs w:val="22"/>
              </w:rPr>
              <w:t>RF 002</w:t>
            </w:r>
          </w:p>
        </w:tc>
        <w:tc>
          <w:tcPr>
            <w:tcW w:w="1876" w:type="dxa"/>
          </w:tcPr>
          <w:p w14:paraId="758E217E" w14:textId="77777777" w:rsidR="005715D5" w:rsidRPr="00B035D4" w:rsidRDefault="005715D5" w:rsidP="00FF5DB8">
            <w:pPr>
              <w:ind w:firstLine="0"/>
              <w:rPr>
                <w:sz w:val="22"/>
                <w:szCs w:val="22"/>
              </w:rPr>
            </w:pPr>
            <w:r w:rsidRPr="00B035D4">
              <w:rPr>
                <w:sz w:val="22"/>
                <w:szCs w:val="22"/>
              </w:rPr>
              <w:t>RF 003</w:t>
            </w:r>
          </w:p>
        </w:tc>
        <w:tc>
          <w:tcPr>
            <w:tcW w:w="1785" w:type="dxa"/>
          </w:tcPr>
          <w:p w14:paraId="68A7CE90" w14:textId="77777777" w:rsidR="005715D5" w:rsidRPr="00B035D4" w:rsidRDefault="005715D5" w:rsidP="00FF5DB8">
            <w:pPr>
              <w:ind w:firstLine="0"/>
              <w:rPr>
                <w:sz w:val="22"/>
                <w:szCs w:val="22"/>
              </w:rPr>
            </w:pPr>
            <w:r>
              <w:rPr>
                <w:sz w:val="22"/>
                <w:szCs w:val="22"/>
              </w:rPr>
              <w:t>RF 004</w:t>
            </w:r>
          </w:p>
        </w:tc>
      </w:tr>
      <w:tr w:rsidR="005715D5" w:rsidRPr="00B035D4" w14:paraId="0E1BAFC2" w14:textId="77777777" w:rsidTr="005715D5">
        <w:tc>
          <w:tcPr>
            <w:tcW w:w="1874" w:type="dxa"/>
          </w:tcPr>
          <w:p w14:paraId="598A9B1B" w14:textId="77777777" w:rsidR="005715D5" w:rsidRPr="00B035D4" w:rsidRDefault="005715D5" w:rsidP="00FF5DB8">
            <w:pPr>
              <w:ind w:firstLine="0"/>
              <w:rPr>
                <w:sz w:val="22"/>
                <w:szCs w:val="22"/>
              </w:rPr>
            </w:pPr>
            <w:r w:rsidRPr="00B035D4">
              <w:rPr>
                <w:sz w:val="22"/>
                <w:szCs w:val="22"/>
              </w:rPr>
              <w:t>RN 001</w:t>
            </w:r>
          </w:p>
        </w:tc>
        <w:tc>
          <w:tcPr>
            <w:tcW w:w="1875" w:type="dxa"/>
          </w:tcPr>
          <w:p w14:paraId="356D4A14" w14:textId="77777777" w:rsidR="005715D5" w:rsidRPr="00B035D4" w:rsidRDefault="005715D5" w:rsidP="00642356">
            <w:pPr>
              <w:ind w:firstLine="0"/>
              <w:jc w:val="center"/>
              <w:rPr>
                <w:sz w:val="22"/>
                <w:szCs w:val="22"/>
              </w:rPr>
            </w:pPr>
          </w:p>
        </w:tc>
        <w:tc>
          <w:tcPr>
            <w:tcW w:w="1876" w:type="dxa"/>
          </w:tcPr>
          <w:p w14:paraId="3CBFB0FD" w14:textId="77777777" w:rsidR="005715D5" w:rsidRPr="00B035D4" w:rsidRDefault="005715D5" w:rsidP="00642356">
            <w:pPr>
              <w:ind w:firstLine="0"/>
              <w:jc w:val="center"/>
              <w:rPr>
                <w:sz w:val="22"/>
                <w:szCs w:val="22"/>
              </w:rPr>
            </w:pPr>
          </w:p>
        </w:tc>
        <w:tc>
          <w:tcPr>
            <w:tcW w:w="1876" w:type="dxa"/>
          </w:tcPr>
          <w:p w14:paraId="20F5BDF1" w14:textId="77777777" w:rsidR="005715D5" w:rsidRPr="00B035D4" w:rsidRDefault="00C57589" w:rsidP="00642356">
            <w:pPr>
              <w:ind w:firstLine="0"/>
              <w:jc w:val="center"/>
              <w:rPr>
                <w:sz w:val="22"/>
                <w:szCs w:val="22"/>
              </w:rPr>
            </w:pPr>
            <w:r>
              <w:rPr>
                <w:sz w:val="22"/>
                <w:szCs w:val="22"/>
              </w:rPr>
              <w:t>X</w:t>
            </w:r>
          </w:p>
        </w:tc>
        <w:tc>
          <w:tcPr>
            <w:tcW w:w="1785" w:type="dxa"/>
          </w:tcPr>
          <w:p w14:paraId="0E848CD6" w14:textId="77777777" w:rsidR="005715D5" w:rsidRPr="00B035D4" w:rsidRDefault="005715D5" w:rsidP="00642356">
            <w:pPr>
              <w:ind w:firstLine="0"/>
              <w:jc w:val="center"/>
              <w:rPr>
                <w:sz w:val="22"/>
                <w:szCs w:val="22"/>
              </w:rPr>
            </w:pPr>
          </w:p>
        </w:tc>
      </w:tr>
      <w:tr w:rsidR="005715D5" w:rsidRPr="00B035D4" w14:paraId="2754E4AE" w14:textId="77777777" w:rsidTr="005715D5">
        <w:tc>
          <w:tcPr>
            <w:tcW w:w="1874" w:type="dxa"/>
          </w:tcPr>
          <w:p w14:paraId="573259ED" w14:textId="77777777" w:rsidR="005715D5" w:rsidRPr="00B035D4" w:rsidRDefault="005715D5" w:rsidP="00FF5DB8">
            <w:pPr>
              <w:ind w:firstLine="0"/>
              <w:rPr>
                <w:sz w:val="22"/>
                <w:szCs w:val="22"/>
              </w:rPr>
            </w:pPr>
            <w:r w:rsidRPr="00B035D4">
              <w:rPr>
                <w:sz w:val="22"/>
                <w:szCs w:val="22"/>
              </w:rPr>
              <w:t>RN 002</w:t>
            </w:r>
          </w:p>
        </w:tc>
        <w:tc>
          <w:tcPr>
            <w:tcW w:w="1875" w:type="dxa"/>
          </w:tcPr>
          <w:p w14:paraId="41B0B8A2" w14:textId="77777777" w:rsidR="005715D5" w:rsidRPr="00B035D4" w:rsidRDefault="005715D5" w:rsidP="00642356">
            <w:pPr>
              <w:ind w:firstLine="0"/>
              <w:jc w:val="center"/>
              <w:rPr>
                <w:sz w:val="22"/>
                <w:szCs w:val="22"/>
              </w:rPr>
            </w:pPr>
          </w:p>
        </w:tc>
        <w:tc>
          <w:tcPr>
            <w:tcW w:w="1876" w:type="dxa"/>
          </w:tcPr>
          <w:p w14:paraId="33A7E908" w14:textId="77777777" w:rsidR="005715D5" w:rsidRPr="00B035D4" w:rsidRDefault="005715D5" w:rsidP="00642356">
            <w:pPr>
              <w:ind w:firstLine="0"/>
              <w:jc w:val="center"/>
              <w:rPr>
                <w:sz w:val="22"/>
                <w:szCs w:val="22"/>
              </w:rPr>
            </w:pPr>
          </w:p>
        </w:tc>
        <w:tc>
          <w:tcPr>
            <w:tcW w:w="1876" w:type="dxa"/>
          </w:tcPr>
          <w:p w14:paraId="4BA3AB00" w14:textId="77777777" w:rsidR="005715D5" w:rsidRPr="00B035D4" w:rsidRDefault="005715D5" w:rsidP="00642356">
            <w:pPr>
              <w:ind w:firstLine="0"/>
              <w:jc w:val="center"/>
              <w:rPr>
                <w:sz w:val="22"/>
                <w:szCs w:val="22"/>
              </w:rPr>
            </w:pPr>
          </w:p>
        </w:tc>
        <w:tc>
          <w:tcPr>
            <w:tcW w:w="1785" w:type="dxa"/>
          </w:tcPr>
          <w:p w14:paraId="60E409B2" w14:textId="77777777" w:rsidR="005715D5" w:rsidRPr="00B035D4" w:rsidRDefault="005715D5" w:rsidP="00642356">
            <w:pPr>
              <w:ind w:firstLine="0"/>
              <w:jc w:val="center"/>
              <w:rPr>
                <w:sz w:val="22"/>
                <w:szCs w:val="22"/>
              </w:rPr>
            </w:pPr>
          </w:p>
        </w:tc>
      </w:tr>
    </w:tbl>
    <w:p w14:paraId="754E4152" w14:textId="77777777" w:rsidR="003447F4" w:rsidRPr="003447F4" w:rsidRDefault="003447F4" w:rsidP="003447F4">
      <w:pPr>
        <w:ind w:firstLine="0"/>
        <w:rPr>
          <w:szCs w:val="24"/>
        </w:rPr>
      </w:pPr>
    </w:p>
    <w:p w14:paraId="562CE5DE" w14:textId="77777777" w:rsidR="003447F4" w:rsidRDefault="003447F4" w:rsidP="003447F4">
      <w:pPr>
        <w:ind w:firstLine="0"/>
        <w:rPr>
          <w:szCs w:val="24"/>
        </w:rPr>
      </w:pPr>
      <w:r w:rsidRPr="003447F4">
        <w:rPr>
          <w:szCs w:val="24"/>
        </w:rPr>
        <w:t>3.2.5</w:t>
      </w:r>
      <w:r>
        <w:rPr>
          <w:szCs w:val="24"/>
        </w:rPr>
        <w:t xml:space="preserve"> </w:t>
      </w:r>
      <w:r w:rsidRPr="003447F4">
        <w:rPr>
          <w:szCs w:val="24"/>
        </w:rPr>
        <w:t>Casos de Uso</w:t>
      </w:r>
    </w:p>
    <w:p w14:paraId="137B51E3" w14:textId="77777777" w:rsidR="003447F4" w:rsidRPr="008234EB" w:rsidRDefault="003447F4" w:rsidP="003447F4">
      <w:pPr>
        <w:ind w:firstLine="709"/>
        <w:rPr>
          <w:b/>
          <w:szCs w:val="24"/>
        </w:rPr>
      </w:pPr>
      <w:r w:rsidRPr="008234EB">
        <w:rPr>
          <w:b/>
          <w:szCs w:val="24"/>
        </w:rPr>
        <w:t>Índice de casos de uso</w:t>
      </w:r>
      <w:r w:rsidR="008234EB" w:rsidRPr="008234EB">
        <w:rPr>
          <w:b/>
          <w:szCs w:val="24"/>
        </w:rPr>
        <w:t>:</w:t>
      </w:r>
    </w:p>
    <w:p w14:paraId="7D013BF1" w14:textId="29DBDD9E"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001: </w:t>
      </w:r>
      <w:r w:rsidR="00A31D11">
        <w:rPr>
          <w:rFonts w:ascii="Arial" w:hAnsi="Arial" w:cs="Arial"/>
          <w:sz w:val="24"/>
          <w:szCs w:val="24"/>
        </w:rPr>
        <w:t>Cadastrar Clientes</w:t>
      </w:r>
    </w:p>
    <w:p w14:paraId="33657B85" w14:textId="63D6CE3A" w:rsidR="008234EB" w:rsidRP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002: </w:t>
      </w:r>
      <w:proofErr w:type="spellStart"/>
      <w:r w:rsidR="00A31D11">
        <w:rPr>
          <w:rFonts w:ascii="Arial" w:hAnsi="Arial" w:cs="Arial"/>
          <w:sz w:val="24"/>
          <w:szCs w:val="24"/>
        </w:rPr>
        <w:t>Cadstrar</w:t>
      </w:r>
      <w:proofErr w:type="spellEnd"/>
      <w:r w:rsidR="00A31D11">
        <w:rPr>
          <w:rFonts w:ascii="Arial" w:hAnsi="Arial" w:cs="Arial"/>
          <w:sz w:val="24"/>
          <w:szCs w:val="24"/>
        </w:rPr>
        <w:t xml:space="preserve"> Promotor</w:t>
      </w:r>
    </w:p>
    <w:p w14:paraId="5740779B" w14:textId="3778C9EF" w:rsid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t xml:space="preserve">UC 003: </w:t>
      </w:r>
      <w:r w:rsidR="00A31D11">
        <w:rPr>
          <w:rFonts w:ascii="Arial" w:hAnsi="Arial" w:cs="Arial"/>
          <w:sz w:val="24"/>
          <w:szCs w:val="24"/>
        </w:rPr>
        <w:t>Cadastrar Vendedores</w:t>
      </w:r>
    </w:p>
    <w:p w14:paraId="5F394A6D" w14:textId="0CFEF4A7" w:rsidR="003B44AF" w:rsidRDefault="003B44AF" w:rsidP="008234EB">
      <w:pPr>
        <w:pStyle w:val="PargrafodaLista"/>
        <w:numPr>
          <w:ilvl w:val="0"/>
          <w:numId w:val="11"/>
        </w:numPr>
        <w:rPr>
          <w:rFonts w:ascii="Arial" w:hAnsi="Arial" w:cs="Arial"/>
          <w:sz w:val="24"/>
          <w:szCs w:val="24"/>
        </w:rPr>
      </w:pPr>
      <w:r>
        <w:rPr>
          <w:rFonts w:ascii="Arial" w:hAnsi="Arial" w:cs="Arial"/>
          <w:sz w:val="24"/>
          <w:szCs w:val="24"/>
        </w:rPr>
        <w:t xml:space="preserve">UC 004: </w:t>
      </w:r>
      <w:r w:rsidR="00A31D11">
        <w:rPr>
          <w:rFonts w:ascii="Arial" w:hAnsi="Arial" w:cs="Arial"/>
          <w:sz w:val="24"/>
          <w:szCs w:val="24"/>
        </w:rPr>
        <w:t>Cadastrar Recepcionista de eventos</w:t>
      </w:r>
    </w:p>
    <w:p w14:paraId="2BFC6437" w14:textId="68AB7682" w:rsidR="00A31D11" w:rsidRDefault="00A31D11" w:rsidP="008234EB">
      <w:pPr>
        <w:pStyle w:val="PargrafodaLista"/>
        <w:numPr>
          <w:ilvl w:val="0"/>
          <w:numId w:val="11"/>
        </w:numPr>
        <w:rPr>
          <w:rFonts w:ascii="Arial" w:hAnsi="Arial" w:cs="Arial"/>
          <w:sz w:val="24"/>
          <w:szCs w:val="24"/>
        </w:rPr>
      </w:pPr>
      <w:r>
        <w:rPr>
          <w:rFonts w:ascii="Arial" w:hAnsi="Arial" w:cs="Arial"/>
          <w:sz w:val="24"/>
          <w:szCs w:val="24"/>
        </w:rPr>
        <w:t>UC 005: Cadastrar eventos</w:t>
      </w:r>
    </w:p>
    <w:p w14:paraId="14EE3DEF" w14:textId="71DBF7DE" w:rsidR="00A31D11" w:rsidRDefault="00A31D11" w:rsidP="008234EB">
      <w:pPr>
        <w:pStyle w:val="PargrafodaLista"/>
        <w:numPr>
          <w:ilvl w:val="0"/>
          <w:numId w:val="11"/>
        </w:numPr>
        <w:rPr>
          <w:rFonts w:ascii="Arial" w:hAnsi="Arial" w:cs="Arial"/>
          <w:sz w:val="24"/>
          <w:szCs w:val="24"/>
        </w:rPr>
      </w:pPr>
      <w:r>
        <w:rPr>
          <w:rFonts w:ascii="Arial" w:hAnsi="Arial" w:cs="Arial"/>
          <w:sz w:val="24"/>
          <w:szCs w:val="24"/>
        </w:rPr>
        <w:t>UC006: Atualizar eventos</w:t>
      </w:r>
    </w:p>
    <w:p w14:paraId="6B91B20C" w14:textId="01D57CF3"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UC007: Preço e quantidade de ingressos</w:t>
      </w:r>
    </w:p>
    <w:p w14:paraId="11C5AB3B" w14:textId="5609B357"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 xml:space="preserve">UC008: Cadastrar cartão de </w:t>
      </w:r>
      <w:proofErr w:type="gramStart"/>
      <w:r>
        <w:rPr>
          <w:rFonts w:ascii="Arial" w:hAnsi="Arial" w:cs="Arial"/>
          <w:sz w:val="24"/>
          <w:szCs w:val="24"/>
        </w:rPr>
        <w:t>credito</w:t>
      </w:r>
      <w:proofErr w:type="gramEnd"/>
    </w:p>
    <w:p w14:paraId="6092890D" w14:textId="10F01296"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UC009: Tela de venda para vendedores</w:t>
      </w:r>
    </w:p>
    <w:p w14:paraId="23371065" w14:textId="7DBB3243"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UC010: Meios de pagamento para vendedores</w:t>
      </w:r>
    </w:p>
    <w:p w14:paraId="400B6A1E" w14:textId="1AC2E2F4"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 xml:space="preserve">UC011: Dispara </w:t>
      </w:r>
      <w:proofErr w:type="spellStart"/>
      <w:r>
        <w:rPr>
          <w:rFonts w:ascii="Arial" w:hAnsi="Arial" w:cs="Arial"/>
          <w:sz w:val="24"/>
          <w:szCs w:val="24"/>
        </w:rPr>
        <w:t>email</w:t>
      </w:r>
      <w:proofErr w:type="spellEnd"/>
      <w:r>
        <w:rPr>
          <w:rFonts w:ascii="Arial" w:hAnsi="Arial" w:cs="Arial"/>
          <w:sz w:val="24"/>
          <w:szCs w:val="24"/>
        </w:rPr>
        <w:t xml:space="preserve"> para os clientes</w:t>
      </w:r>
    </w:p>
    <w:p w14:paraId="75516120" w14:textId="06D5AAC8"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UC012: Gerar ingresso</w:t>
      </w:r>
    </w:p>
    <w:p w14:paraId="45F6C6B2" w14:textId="1173B30F"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 xml:space="preserve">UC013: </w:t>
      </w:r>
      <w:r w:rsidR="00430D86">
        <w:rPr>
          <w:rFonts w:ascii="Arial" w:hAnsi="Arial" w:cs="Arial"/>
          <w:sz w:val="24"/>
          <w:szCs w:val="24"/>
        </w:rPr>
        <w:t>Dados de vendas</w:t>
      </w:r>
    </w:p>
    <w:p w14:paraId="446EA40F" w14:textId="01EE82ED" w:rsidR="00A463CB" w:rsidRPr="00A463CB" w:rsidRDefault="00A463CB" w:rsidP="00A463CB">
      <w:pPr>
        <w:pStyle w:val="PargrafodaLista"/>
        <w:numPr>
          <w:ilvl w:val="0"/>
          <w:numId w:val="11"/>
        </w:numPr>
        <w:rPr>
          <w:rFonts w:ascii="Arial" w:hAnsi="Arial" w:cs="Arial"/>
          <w:sz w:val="24"/>
          <w:szCs w:val="24"/>
        </w:rPr>
      </w:pPr>
      <w:r>
        <w:rPr>
          <w:rFonts w:ascii="Arial" w:hAnsi="Arial" w:cs="Arial"/>
          <w:sz w:val="24"/>
          <w:szCs w:val="24"/>
        </w:rPr>
        <w:t xml:space="preserve">UC014: </w:t>
      </w:r>
      <w:r w:rsidR="006525EA">
        <w:rPr>
          <w:rFonts w:ascii="Arial" w:hAnsi="Arial" w:cs="Arial"/>
          <w:sz w:val="24"/>
          <w:szCs w:val="24"/>
        </w:rPr>
        <w:t>Dados sobre evento</w:t>
      </w:r>
    </w:p>
    <w:p w14:paraId="56CF6252" w14:textId="6EB5BD77" w:rsidR="00A463CB" w:rsidRPr="00430D86" w:rsidRDefault="00A31D11" w:rsidP="00430D86">
      <w:pPr>
        <w:pStyle w:val="PargrafodaLista"/>
        <w:numPr>
          <w:ilvl w:val="0"/>
          <w:numId w:val="11"/>
        </w:numPr>
        <w:rPr>
          <w:rFonts w:ascii="Arial" w:hAnsi="Arial" w:cs="Arial"/>
          <w:sz w:val="24"/>
          <w:szCs w:val="24"/>
        </w:rPr>
      </w:pPr>
      <w:r>
        <w:rPr>
          <w:rFonts w:ascii="Arial" w:hAnsi="Arial" w:cs="Arial"/>
          <w:sz w:val="24"/>
          <w:szCs w:val="24"/>
        </w:rPr>
        <w:t>UC01</w:t>
      </w:r>
      <w:r w:rsidR="00A463CB">
        <w:rPr>
          <w:rFonts w:ascii="Arial" w:hAnsi="Arial" w:cs="Arial"/>
          <w:sz w:val="24"/>
          <w:szCs w:val="24"/>
        </w:rPr>
        <w:t>5</w:t>
      </w:r>
      <w:r>
        <w:rPr>
          <w:rFonts w:ascii="Arial" w:hAnsi="Arial" w:cs="Arial"/>
          <w:sz w:val="24"/>
          <w:szCs w:val="24"/>
        </w:rPr>
        <w:t xml:space="preserve">: </w:t>
      </w:r>
      <w:r w:rsidR="006525EA">
        <w:rPr>
          <w:rFonts w:ascii="Arial" w:hAnsi="Arial" w:cs="Arial"/>
          <w:sz w:val="24"/>
          <w:szCs w:val="24"/>
        </w:rPr>
        <w:t>Cancelar vendas</w:t>
      </w:r>
    </w:p>
    <w:p w14:paraId="6E6FB52D" w14:textId="46C5337F" w:rsidR="00A463CB" w:rsidRPr="00A463CB" w:rsidRDefault="00A463CB" w:rsidP="00A463CB">
      <w:pPr>
        <w:pStyle w:val="PargrafodaLista"/>
        <w:numPr>
          <w:ilvl w:val="0"/>
          <w:numId w:val="11"/>
        </w:numPr>
        <w:rPr>
          <w:rFonts w:ascii="Arial" w:hAnsi="Arial" w:cs="Arial"/>
          <w:sz w:val="24"/>
          <w:szCs w:val="24"/>
        </w:rPr>
      </w:pPr>
      <w:r>
        <w:rPr>
          <w:rFonts w:ascii="Arial" w:hAnsi="Arial" w:cs="Arial"/>
          <w:sz w:val="24"/>
          <w:szCs w:val="24"/>
        </w:rPr>
        <w:t>UC01</w:t>
      </w:r>
      <w:r w:rsidR="00430D86">
        <w:rPr>
          <w:rFonts w:ascii="Arial" w:hAnsi="Arial" w:cs="Arial"/>
          <w:sz w:val="24"/>
          <w:szCs w:val="24"/>
        </w:rPr>
        <w:t>6</w:t>
      </w:r>
      <w:r>
        <w:rPr>
          <w:rFonts w:ascii="Arial" w:hAnsi="Arial" w:cs="Arial"/>
          <w:sz w:val="24"/>
          <w:szCs w:val="24"/>
        </w:rPr>
        <w:t>: Compras online</w:t>
      </w:r>
    </w:p>
    <w:p w14:paraId="012B25A8" w14:textId="67E7F6A0"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UC01</w:t>
      </w:r>
      <w:r w:rsidR="00430D86">
        <w:rPr>
          <w:rFonts w:ascii="Arial" w:hAnsi="Arial" w:cs="Arial"/>
          <w:sz w:val="24"/>
          <w:szCs w:val="24"/>
        </w:rPr>
        <w:t>7</w:t>
      </w:r>
      <w:r>
        <w:rPr>
          <w:rFonts w:ascii="Arial" w:hAnsi="Arial" w:cs="Arial"/>
          <w:sz w:val="24"/>
          <w:szCs w:val="24"/>
        </w:rPr>
        <w:t>: Meios de pagamento online</w:t>
      </w:r>
    </w:p>
    <w:p w14:paraId="3493A7D2" w14:textId="51884109"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UC01</w:t>
      </w:r>
      <w:r w:rsidR="00430D86">
        <w:rPr>
          <w:rFonts w:ascii="Arial" w:hAnsi="Arial" w:cs="Arial"/>
          <w:sz w:val="24"/>
          <w:szCs w:val="24"/>
        </w:rPr>
        <w:t>8</w:t>
      </w:r>
      <w:r>
        <w:rPr>
          <w:rFonts w:ascii="Arial" w:hAnsi="Arial" w:cs="Arial"/>
          <w:sz w:val="24"/>
          <w:szCs w:val="24"/>
        </w:rPr>
        <w:t>: Carrinho de compra</w:t>
      </w:r>
    </w:p>
    <w:p w14:paraId="37E2E50D" w14:textId="501FDF57"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w:t>
      </w:r>
      <w:r w:rsidR="00430D86">
        <w:rPr>
          <w:rFonts w:ascii="Arial" w:hAnsi="Arial" w:cs="Arial"/>
          <w:sz w:val="24"/>
          <w:szCs w:val="24"/>
        </w:rPr>
        <w:t>19</w:t>
      </w:r>
      <w:r>
        <w:rPr>
          <w:rFonts w:ascii="Arial" w:hAnsi="Arial" w:cs="Arial"/>
          <w:sz w:val="24"/>
          <w:szCs w:val="24"/>
        </w:rPr>
        <w:t>: Tela de eventos</w:t>
      </w:r>
    </w:p>
    <w:p w14:paraId="6F2F494F" w14:textId="71C7FABF"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w:t>
      </w:r>
      <w:r w:rsidR="00A463CB">
        <w:rPr>
          <w:rFonts w:ascii="Arial" w:hAnsi="Arial" w:cs="Arial"/>
          <w:sz w:val="24"/>
          <w:szCs w:val="24"/>
        </w:rPr>
        <w:t>2</w:t>
      </w:r>
      <w:r w:rsidR="00430D86">
        <w:rPr>
          <w:rFonts w:ascii="Arial" w:hAnsi="Arial" w:cs="Arial"/>
          <w:sz w:val="24"/>
          <w:szCs w:val="24"/>
        </w:rPr>
        <w:t>0</w:t>
      </w:r>
      <w:r>
        <w:rPr>
          <w:rFonts w:ascii="Arial" w:hAnsi="Arial" w:cs="Arial"/>
          <w:sz w:val="24"/>
          <w:szCs w:val="24"/>
        </w:rPr>
        <w:t>:  Ingressos do cliente</w:t>
      </w:r>
    </w:p>
    <w:p w14:paraId="1DE48D2C" w14:textId="2682BED4" w:rsidR="00A31D11" w:rsidRDefault="00A31D11" w:rsidP="00A31D11">
      <w:pPr>
        <w:pStyle w:val="PargrafodaLista"/>
        <w:numPr>
          <w:ilvl w:val="0"/>
          <w:numId w:val="11"/>
        </w:numPr>
        <w:rPr>
          <w:rFonts w:ascii="Arial" w:hAnsi="Arial" w:cs="Arial"/>
          <w:sz w:val="24"/>
          <w:szCs w:val="24"/>
        </w:rPr>
      </w:pPr>
      <w:r>
        <w:rPr>
          <w:rFonts w:ascii="Arial" w:hAnsi="Arial" w:cs="Arial"/>
          <w:sz w:val="24"/>
          <w:szCs w:val="24"/>
        </w:rPr>
        <w:t>UC0</w:t>
      </w:r>
      <w:r w:rsidR="00A463CB">
        <w:rPr>
          <w:rFonts w:ascii="Arial" w:hAnsi="Arial" w:cs="Arial"/>
          <w:sz w:val="24"/>
          <w:szCs w:val="24"/>
        </w:rPr>
        <w:t>2</w:t>
      </w:r>
      <w:r w:rsidR="00430D86">
        <w:rPr>
          <w:rFonts w:ascii="Arial" w:hAnsi="Arial" w:cs="Arial"/>
          <w:sz w:val="24"/>
          <w:szCs w:val="24"/>
        </w:rPr>
        <w:t>1</w:t>
      </w:r>
      <w:r>
        <w:rPr>
          <w:rFonts w:ascii="Arial" w:hAnsi="Arial" w:cs="Arial"/>
          <w:sz w:val="24"/>
          <w:szCs w:val="24"/>
        </w:rPr>
        <w:t>: Função de recepcionista</w:t>
      </w:r>
    </w:p>
    <w:p w14:paraId="1EC0F55D" w14:textId="2AD6C3C1" w:rsidR="00A31D11" w:rsidRDefault="00A31D11" w:rsidP="00A463CB">
      <w:pPr>
        <w:pStyle w:val="PargrafodaLista"/>
        <w:numPr>
          <w:ilvl w:val="0"/>
          <w:numId w:val="11"/>
        </w:numPr>
        <w:rPr>
          <w:rFonts w:ascii="Arial" w:hAnsi="Arial" w:cs="Arial"/>
          <w:sz w:val="24"/>
          <w:szCs w:val="24"/>
        </w:rPr>
      </w:pPr>
      <w:r>
        <w:rPr>
          <w:rFonts w:ascii="Arial" w:hAnsi="Arial" w:cs="Arial"/>
          <w:sz w:val="24"/>
          <w:szCs w:val="24"/>
        </w:rPr>
        <w:t>UC02</w:t>
      </w:r>
      <w:r w:rsidR="00430D86">
        <w:rPr>
          <w:rFonts w:ascii="Arial" w:hAnsi="Arial" w:cs="Arial"/>
          <w:sz w:val="24"/>
          <w:szCs w:val="24"/>
        </w:rPr>
        <w:t>2</w:t>
      </w:r>
      <w:r>
        <w:rPr>
          <w:rFonts w:ascii="Arial" w:hAnsi="Arial" w:cs="Arial"/>
          <w:sz w:val="24"/>
          <w:szCs w:val="24"/>
        </w:rPr>
        <w:t>: Histórico de recepcionista</w:t>
      </w:r>
    </w:p>
    <w:p w14:paraId="0C2081E8" w14:textId="040A04CA" w:rsidR="00502506" w:rsidRPr="00A463CB" w:rsidRDefault="00502506" w:rsidP="00A463CB">
      <w:pPr>
        <w:pStyle w:val="PargrafodaLista"/>
        <w:numPr>
          <w:ilvl w:val="0"/>
          <w:numId w:val="11"/>
        </w:numPr>
        <w:rPr>
          <w:rFonts w:ascii="Arial" w:hAnsi="Arial" w:cs="Arial"/>
          <w:sz w:val="24"/>
          <w:szCs w:val="24"/>
        </w:rPr>
      </w:pPr>
      <w:r>
        <w:rPr>
          <w:rFonts w:ascii="Arial" w:hAnsi="Arial" w:cs="Arial"/>
          <w:sz w:val="24"/>
          <w:szCs w:val="24"/>
        </w:rPr>
        <w:t>UC023: Atualizar banco de dados.</w:t>
      </w:r>
    </w:p>
    <w:p w14:paraId="33E91EA0" w14:textId="77777777" w:rsidR="005B527A" w:rsidRPr="008234EB" w:rsidRDefault="005B527A" w:rsidP="005B527A">
      <w:pPr>
        <w:ind w:firstLine="709"/>
        <w:rPr>
          <w:b/>
          <w:szCs w:val="24"/>
        </w:rPr>
      </w:pPr>
      <w:r>
        <w:rPr>
          <w:b/>
          <w:szCs w:val="24"/>
        </w:rPr>
        <w:t>Indicação dos atores do sistema</w:t>
      </w:r>
      <w:r w:rsidRPr="008234EB">
        <w:rPr>
          <w:b/>
          <w:szCs w:val="24"/>
        </w:rPr>
        <w:t>:</w:t>
      </w:r>
    </w:p>
    <w:p w14:paraId="1148B09A" w14:textId="4A5E633E" w:rsidR="005B527A" w:rsidRDefault="005B527A" w:rsidP="005B527A">
      <w:pPr>
        <w:pStyle w:val="PargrafodaLista"/>
        <w:numPr>
          <w:ilvl w:val="0"/>
          <w:numId w:val="11"/>
        </w:numPr>
        <w:rPr>
          <w:rFonts w:ascii="Arial" w:hAnsi="Arial" w:cs="Arial"/>
          <w:sz w:val="24"/>
          <w:szCs w:val="24"/>
        </w:rPr>
      </w:pPr>
      <w:r>
        <w:rPr>
          <w:rFonts w:ascii="Arial" w:hAnsi="Arial" w:cs="Arial"/>
          <w:sz w:val="24"/>
          <w:szCs w:val="24"/>
        </w:rPr>
        <w:lastRenderedPageBreak/>
        <w:t xml:space="preserve">Vendedor: </w:t>
      </w:r>
      <w:r w:rsidR="00D747DF">
        <w:rPr>
          <w:rFonts w:ascii="Arial" w:hAnsi="Arial" w:cs="Arial"/>
          <w:sz w:val="24"/>
          <w:szCs w:val="24"/>
        </w:rPr>
        <w:t>é o usuário que representa o vendedor d</w:t>
      </w:r>
      <w:r w:rsidR="00A463CB">
        <w:rPr>
          <w:rFonts w:ascii="Arial" w:hAnsi="Arial" w:cs="Arial"/>
          <w:sz w:val="24"/>
          <w:szCs w:val="24"/>
        </w:rPr>
        <w:t>e ingressos</w:t>
      </w:r>
    </w:p>
    <w:p w14:paraId="2CABBA92" w14:textId="2436982F" w:rsidR="005B527A" w:rsidRDefault="00A463CB" w:rsidP="005B527A">
      <w:pPr>
        <w:pStyle w:val="PargrafodaLista"/>
        <w:numPr>
          <w:ilvl w:val="0"/>
          <w:numId w:val="11"/>
        </w:numPr>
        <w:rPr>
          <w:rFonts w:ascii="Arial" w:hAnsi="Arial" w:cs="Arial"/>
          <w:sz w:val="24"/>
          <w:szCs w:val="24"/>
        </w:rPr>
      </w:pPr>
      <w:r>
        <w:rPr>
          <w:rFonts w:ascii="Arial" w:hAnsi="Arial" w:cs="Arial"/>
          <w:sz w:val="24"/>
          <w:szCs w:val="24"/>
        </w:rPr>
        <w:t>Promotor: é usuário que tem as funções vendedor, recepcionista, cadastra eventos e atualiza.</w:t>
      </w:r>
    </w:p>
    <w:p w14:paraId="5D790502" w14:textId="4776E491" w:rsidR="00A463CB" w:rsidRDefault="00A463CB" w:rsidP="005B527A">
      <w:pPr>
        <w:pStyle w:val="PargrafodaLista"/>
        <w:numPr>
          <w:ilvl w:val="0"/>
          <w:numId w:val="11"/>
        </w:numPr>
        <w:rPr>
          <w:rFonts w:ascii="Arial" w:hAnsi="Arial" w:cs="Arial"/>
          <w:sz w:val="24"/>
          <w:szCs w:val="24"/>
        </w:rPr>
      </w:pPr>
      <w:r>
        <w:rPr>
          <w:rFonts w:ascii="Arial" w:hAnsi="Arial" w:cs="Arial"/>
          <w:sz w:val="24"/>
          <w:szCs w:val="24"/>
        </w:rPr>
        <w:t>Cliente: é o usuário que faz compras online</w:t>
      </w:r>
    </w:p>
    <w:p w14:paraId="0CC668E5" w14:textId="29CADFE4" w:rsidR="004835E5" w:rsidRPr="004F379E" w:rsidRDefault="00A463CB" w:rsidP="004F379E">
      <w:pPr>
        <w:pStyle w:val="PargrafodaLista"/>
        <w:numPr>
          <w:ilvl w:val="0"/>
          <w:numId w:val="11"/>
        </w:numPr>
        <w:rPr>
          <w:rFonts w:ascii="Arial" w:hAnsi="Arial" w:cs="Arial"/>
          <w:sz w:val="24"/>
          <w:szCs w:val="24"/>
        </w:rPr>
      </w:pPr>
      <w:r>
        <w:rPr>
          <w:rFonts w:ascii="Arial" w:hAnsi="Arial" w:cs="Arial"/>
          <w:sz w:val="24"/>
          <w:szCs w:val="24"/>
        </w:rPr>
        <w:t>Recepcionista: é o usuário que faz a leitura de ingressos e valida</w:t>
      </w:r>
    </w:p>
    <w:p w14:paraId="3C33AC14" w14:textId="62F31583" w:rsidR="008234EB" w:rsidRDefault="004835E5" w:rsidP="003447F4">
      <w:pPr>
        <w:ind w:firstLine="709"/>
        <w:rPr>
          <w:b/>
          <w:szCs w:val="24"/>
        </w:rPr>
      </w:pPr>
      <w:r>
        <w:rPr>
          <w:noProof/>
          <w:szCs w:val="24"/>
        </w:rPr>
        <w:drawing>
          <wp:anchor distT="0" distB="0" distL="114300" distR="114300" simplePos="0" relativeHeight="251663360" behindDoc="0" locked="0" layoutInCell="1" allowOverlap="1" wp14:anchorId="557EC8A2" wp14:editId="01F736C6">
            <wp:simplePos x="0" y="0"/>
            <wp:positionH relativeFrom="page">
              <wp:posOffset>327660</wp:posOffset>
            </wp:positionH>
            <wp:positionV relativeFrom="paragraph">
              <wp:posOffset>489585</wp:posOffset>
            </wp:positionV>
            <wp:extent cx="6925945" cy="3182620"/>
            <wp:effectExtent l="0" t="0" r="8255" b="0"/>
            <wp:wrapTopAndBottom/>
            <wp:docPr id="3" name="Imagem 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s de uso 01.png"/>
                    <pic:cNvPicPr/>
                  </pic:nvPicPr>
                  <pic:blipFill>
                    <a:blip r:embed="rId13">
                      <a:extLst>
                        <a:ext uri="{28A0092B-C50C-407E-A947-70E740481C1C}">
                          <a14:useLocalDpi xmlns:a14="http://schemas.microsoft.com/office/drawing/2010/main" val="0"/>
                        </a:ext>
                      </a:extLst>
                    </a:blip>
                    <a:stretch>
                      <a:fillRect/>
                    </a:stretch>
                  </pic:blipFill>
                  <pic:spPr>
                    <a:xfrm>
                      <a:off x="0" y="0"/>
                      <a:ext cx="6925945" cy="3182620"/>
                    </a:xfrm>
                    <a:prstGeom prst="rect">
                      <a:avLst/>
                    </a:prstGeom>
                  </pic:spPr>
                </pic:pic>
              </a:graphicData>
            </a:graphic>
            <wp14:sizeRelH relativeFrom="margin">
              <wp14:pctWidth>0</wp14:pctWidth>
            </wp14:sizeRelH>
            <wp14:sizeRelV relativeFrom="margin">
              <wp14:pctHeight>0</wp14:pctHeight>
            </wp14:sizeRelV>
          </wp:anchor>
        </w:drawing>
      </w:r>
      <w:r w:rsidR="008234EB" w:rsidRPr="008234EB">
        <w:rPr>
          <w:b/>
          <w:szCs w:val="24"/>
        </w:rPr>
        <w:t>Diagrama de casos de uso:</w:t>
      </w:r>
    </w:p>
    <w:p w14:paraId="228D347C" w14:textId="22514564" w:rsidR="004835E5" w:rsidRDefault="004835E5" w:rsidP="003447F4">
      <w:pPr>
        <w:ind w:firstLine="709"/>
        <w:rPr>
          <w:b/>
          <w:szCs w:val="24"/>
        </w:rPr>
      </w:pPr>
    </w:p>
    <w:p w14:paraId="74DF2091" w14:textId="127DC74F" w:rsidR="004835E5" w:rsidRPr="008234EB" w:rsidRDefault="004835E5" w:rsidP="003447F4">
      <w:pPr>
        <w:ind w:firstLine="709"/>
        <w:rPr>
          <w:b/>
          <w:szCs w:val="24"/>
        </w:rPr>
      </w:pPr>
    </w:p>
    <w:p w14:paraId="255D593A" w14:textId="65B17F61" w:rsidR="008234EB" w:rsidRDefault="00AF3366" w:rsidP="003447F4">
      <w:pPr>
        <w:ind w:firstLine="709"/>
        <w:rPr>
          <w:szCs w:val="24"/>
        </w:rPr>
      </w:pPr>
      <w:r>
        <w:rPr>
          <w:szCs w:val="24"/>
        </w:rPr>
        <w:tab/>
      </w:r>
    </w:p>
    <w:p w14:paraId="0934D75F" w14:textId="7E53DAA4" w:rsidR="00AF3366" w:rsidRDefault="004835E5" w:rsidP="003447F4">
      <w:pPr>
        <w:ind w:firstLine="709"/>
        <w:rPr>
          <w:szCs w:val="24"/>
        </w:rPr>
      </w:pPr>
      <w:r>
        <w:rPr>
          <w:b/>
          <w:noProof/>
          <w:szCs w:val="24"/>
        </w:rPr>
        <w:lastRenderedPageBreak/>
        <w:drawing>
          <wp:anchor distT="0" distB="0" distL="114300" distR="114300" simplePos="0" relativeHeight="251664384" behindDoc="0" locked="0" layoutInCell="1" allowOverlap="1" wp14:anchorId="75DF6416" wp14:editId="5A916A48">
            <wp:simplePos x="0" y="0"/>
            <wp:positionH relativeFrom="column">
              <wp:posOffset>-769620</wp:posOffset>
            </wp:positionH>
            <wp:positionV relativeFrom="paragraph">
              <wp:posOffset>182245</wp:posOffset>
            </wp:positionV>
            <wp:extent cx="7007860" cy="3553460"/>
            <wp:effectExtent l="0" t="0" r="2540" b="8890"/>
            <wp:wrapTopAndBottom/>
            <wp:docPr id="4"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s de uso.png"/>
                    <pic:cNvPicPr/>
                  </pic:nvPicPr>
                  <pic:blipFill>
                    <a:blip r:embed="rId14">
                      <a:extLst>
                        <a:ext uri="{28A0092B-C50C-407E-A947-70E740481C1C}">
                          <a14:useLocalDpi xmlns:a14="http://schemas.microsoft.com/office/drawing/2010/main" val="0"/>
                        </a:ext>
                      </a:extLst>
                    </a:blip>
                    <a:stretch>
                      <a:fillRect/>
                    </a:stretch>
                  </pic:blipFill>
                  <pic:spPr>
                    <a:xfrm>
                      <a:off x="0" y="0"/>
                      <a:ext cx="7007860" cy="3553460"/>
                    </a:xfrm>
                    <a:prstGeom prst="rect">
                      <a:avLst/>
                    </a:prstGeom>
                  </pic:spPr>
                </pic:pic>
              </a:graphicData>
            </a:graphic>
            <wp14:sizeRelH relativeFrom="margin">
              <wp14:pctWidth>0</wp14:pctWidth>
            </wp14:sizeRelH>
            <wp14:sizeRelV relativeFrom="margin">
              <wp14:pctHeight>0</wp14:pctHeight>
            </wp14:sizeRelV>
          </wp:anchor>
        </w:drawing>
      </w:r>
    </w:p>
    <w:p w14:paraId="475DDAD9" w14:textId="76A18115" w:rsidR="00C47AC8" w:rsidRDefault="00C47AC8" w:rsidP="003447F4">
      <w:pPr>
        <w:ind w:firstLine="709"/>
        <w:rPr>
          <w:szCs w:val="24"/>
        </w:rPr>
      </w:pPr>
    </w:p>
    <w:p w14:paraId="2CE2030F" w14:textId="759C16CF" w:rsidR="00C47AC8" w:rsidRDefault="00C47AC8" w:rsidP="003447F4">
      <w:pPr>
        <w:ind w:firstLine="709"/>
        <w:rPr>
          <w:szCs w:val="24"/>
        </w:rPr>
      </w:pPr>
    </w:p>
    <w:p w14:paraId="00240488" w14:textId="77777777" w:rsidR="00C47AC8" w:rsidRDefault="00C47AC8" w:rsidP="003447F4">
      <w:pPr>
        <w:ind w:firstLine="709"/>
        <w:rPr>
          <w:szCs w:val="24"/>
        </w:rPr>
      </w:pPr>
    </w:p>
    <w:p w14:paraId="4B370E0F" w14:textId="77777777" w:rsidR="00D747DF" w:rsidRPr="008234EB" w:rsidRDefault="00D747DF" w:rsidP="00D747DF">
      <w:pPr>
        <w:ind w:firstLine="709"/>
        <w:rPr>
          <w:b/>
          <w:szCs w:val="24"/>
        </w:rPr>
      </w:pPr>
      <w:r>
        <w:rPr>
          <w:b/>
          <w:szCs w:val="24"/>
        </w:rPr>
        <w:t>Especificação dos casos de uso</w:t>
      </w:r>
      <w:r w:rsidRPr="008234EB">
        <w:rPr>
          <w:b/>
          <w:szCs w:val="24"/>
        </w:rPr>
        <w:t>:</w:t>
      </w:r>
    </w:p>
    <w:p w14:paraId="1A233848" w14:textId="77777777" w:rsidR="00B035D4" w:rsidRDefault="00B035D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35504" w:rsidRPr="00E35504" w14:paraId="4095F2DB" w14:textId="77777777" w:rsidTr="008B73F2">
        <w:trPr>
          <w:tblCellSpacing w:w="0" w:type="dxa"/>
        </w:trPr>
        <w:tc>
          <w:tcPr>
            <w:tcW w:w="7520" w:type="dxa"/>
            <w:gridSpan w:val="2"/>
            <w:tcMar>
              <w:top w:w="0" w:type="dxa"/>
              <w:left w:w="108" w:type="dxa"/>
              <w:bottom w:w="0" w:type="dxa"/>
              <w:right w:w="108" w:type="dxa"/>
            </w:tcMar>
            <w:hideMark/>
          </w:tcPr>
          <w:p w14:paraId="5432EC09" w14:textId="77777777" w:rsidR="00E35504" w:rsidRPr="00E35504" w:rsidRDefault="00E35504" w:rsidP="00E35504">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 Cadastrar Cliente</w:t>
            </w:r>
          </w:p>
        </w:tc>
      </w:tr>
      <w:tr w:rsidR="00E35504" w:rsidRPr="00E35504" w14:paraId="44E47149" w14:textId="77777777" w:rsidTr="008B73F2">
        <w:trPr>
          <w:tblCellSpacing w:w="0" w:type="dxa"/>
        </w:trPr>
        <w:tc>
          <w:tcPr>
            <w:tcW w:w="1420" w:type="dxa"/>
            <w:tcMar>
              <w:top w:w="0" w:type="dxa"/>
              <w:left w:w="108" w:type="dxa"/>
              <w:bottom w:w="0" w:type="dxa"/>
              <w:right w:w="0" w:type="dxa"/>
            </w:tcMar>
            <w:hideMark/>
          </w:tcPr>
          <w:p w14:paraId="53929060"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8B9A464"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001</w:t>
            </w:r>
          </w:p>
        </w:tc>
      </w:tr>
      <w:tr w:rsidR="00E35504" w:rsidRPr="00E35504" w14:paraId="6057A9B3" w14:textId="77777777" w:rsidTr="008B73F2">
        <w:trPr>
          <w:tblCellSpacing w:w="0" w:type="dxa"/>
        </w:trPr>
        <w:tc>
          <w:tcPr>
            <w:tcW w:w="1420" w:type="dxa"/>
            <w:tcMar>
              <w:top w:w="0" w:type="dxa"/>
              <w:left w:w="108" w:type="dxa"/>
              <w:bottom w:w="0" w:type="dxa"/>
              <w:right w:w="0" w:type="dxa"/>
            </w:tcMar>
            <w:hideMark/>
          </w:tcPr>
          <w:p w14:paraId="0ADAD903"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8C3F341" w14:textId="67C0C21F"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o cadastro de clientes</w:t>
            </w:r>
            <w:r w:rsidR="00502506">
              <w:rPr>
                <w:rFonts w:cs="Arial"/>
                <w:color w:val="000000"/>
                <w:sz w:val="22"/>
                <w:szCs w:val="22"/>
                <w:lang w:eastAsia="pt-BR"/>
              </w:rPr>
              <w:t>.</w:t>
            </w:r>
          </w:p>
        </w:tc>
      </w:tr>
      <w:tr w:rsidR="00E35504" w:rsidRPr="00E35504" w14:paraId="156EA51F" w14:textId="77777777" w:rsidTr="008B73F2">
        <w:trPr>
          <w:tblCellSpacing w:w="0" w:type="dxa"/>
        </w:trPr>
        <w:tc>
          <w:tcPr>
            <w:tcW w:w="1420" w:type="dxa"/>
            <w:tcMar>
              <w:top w:w="0" w:type="dxa"/>
              <w:left w:w="108" w:type="dxa"/>
              <w:bottom w:w="0" w:type="dxa"/>
              <w:right w:w="0" w:type="dxa"/>
            </w:tcMar>
            <w:hideMark/>
          </w:tcPr>
          <w:p w14:paraId="1E1634DC"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17E2D1D" w14:textId="77777777" w:rsidR="0011524F" w:rsidRDefault="0011524F" w:rsidP="00E35504">
            <w:pPr>
              <w:suppressAutoHyphens w:val="0"/>
              <w:spacing w:line="276" w:lineRule="auto"/>
              <w:ind w:firstLine="0"/>
              <w:jc w:val="left"/>
              <w:rPr>
                <w:rFonts w:cs="Arial"/>
                <w:color w:val="000000"/>
                <w:sz w:val="22"/>
                <w:szCs w:val="22"/>
                <w:lang w:eastAsia="pt-BR"/>
              </w:rPr>
            </w:pPr>
          </w:p>
          <w:p w14:paraId="54F6A6ED" w14:textId="5B2E7CFF" w:rsidR="00E35504" w:rsidRPr="00E35504" w:rsidRDefault="0011524F" w:rsidP="00E3550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Cliente</w:t>
            </w:r>
          </w:p>
        </w:tc>
      </w:tr>
      <w:tr w:rsidR="00E35504" w:rsidRPr="00E35504" w14:paraId="025994D7" w14:textId="77777777" w:rsidTr="008B73F2">
        <w:trPr>
          <w:tblCellSpacing w:w="0" w:type="dxa"/>
        </w:trPr>
        <w:tc>
          <w:tcPr>
            <w:tcW w:w="1420" w:type="dxa"/>
            <w:tcMar>
              <w:top w:w="0" w:type="dxa"/>
              <w:left w:w="108" w:type="dxa"/>
              <w:bottom w:w="0" w:type="dxa"/>
              <w:right w:w="0" w:type="dxa"/>
            </w:tcMar>
            <w:hideMark/>
          </w:tcPr>
          <w:p w14:paraId="50C153A1"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23B21843" w14:textId="75D78E06" w:rsidR="00E35504" w:rsidRPr="00E35504" w:rsidRDefault="00E35504" w:rsidP="00E35504">
            <w:pPr>
              <w:suppressAutoHyphens w:val="0"/>
              <w:spacing w:line="276" w:lineRule="auto"/>
              <w:ind w:firstLine="0"/>
              <w:jc w:val="left"/>
              <w:rPr>
                <w:rFonts w:cs="Arial"/>
                <w:color w:val="000000"/>
                <w:sz w:val="22"/>
                <w:szCs w:val="22"/>
                <w:lang w:eastAsia="pt-BR"/>
              </w:rPr>
            </w:pPr>
          </w:p>
        </w:tc>
      </w:tr>
      <w:tr w:rsidR="00E35504" w:rsidRPr="00E35504" w14:paraId="1FAE0DE1" w14:textId="77777777" w:rsidTr="008B73F2">
        <w:trPr>
          <w:tblCellSpacing w:w="0" w:type="dxa"/>
        </w:trPr>
        <w:tc>
          <w:tcPr>
            <w:tcW w:w="1420" w:type="dxa"/>
            <w:tcMar>
              <w:top w:w="0" w:type="dxa"/>
              <w:left w:w="108" w:type="dxa"/>
              <w:bottom w:w="0" w:type="dxa"/>
              <w:right w:w="0" w:type="dxa"/>
            </w:tcMar>
            <w:hideMark/>
          </w:tcPr>
          <w:p w14:paraId="41AFAF0F"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0BDB99B6" w14:textId="6ABDEACC"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use case inicia quando o </w:t>
            </w:r>
            <w:r w:rsidR="0011524F">
              <w:rPr>
                <w:rFonts w:cs="Arial"/>
                <w:color w:val="000000"/>
                <w:sz w:val="22"/>
                <w:szCs w:val="22"/>
                <w:lang w:eastAsia="pt-BR"/>
              </w:rPr>
              <w:t>cliente</w:t>
            </w:r>
            <w:r>
              <w:rPr>
                <w:rFonts w:cs="Arial"/>
                <w:color w:val="000000"/>
                <w:sz w:val="22"/>
                <w:szCs w:val="22"/>
                <w:lang w:eastAsia="pt-BR"/>
              </w:rPr>
              <w:t xml:space="preserve"> </w:t>
            </w:r>
            <w:r w:rsidR="0011524F">
              <w:rPr>
                <w:rFonts w:cs="Arial"/>
                <w:color w:val="000000"/>
                <w:sz w:val="22"/>
                <w:szCs w:val="22"/>
                <w:lang w:eastAsia="pt-BR"/>
              </w:rPr>
              <w:t>seleciona opção de cadastro do cliente.</w:t>
            </w:r>
          </w:p>
          <w:p w14:paraId="02A49BA2"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 formulário para cadastro de cliente</w:t>
            </w:r>
          </w:p>
          <w:p w14:paraId="7FF35862" w14:textId="77CCDBD1"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sidR="0011524F">
              <w:rPr>
                <w:rFonts w:cs="Arial"/>
                <w:color w:val="000000"/>
                <w:sz w:val="22"/>
                <w:szCs w:val="22"/>
                <w:lang w:eastAsia="pt-BR"/>
              </w:rPr>
              <w:t xml:space="preserve">cliente </w:t>
            </w:r>
            <w:r w:rsidRPr="00E35504">
              <w:rPr>
                <w:rFonts w:cs="Arial"/>
                <w:color w:val="000000"/>
                <w:sz w:val="22"/>
                <w:szCs w:val="22"/>
                <w:lang w:eastAsia="pt-BR"/>
              </w:rPr>
              <w:t xml:space="preserve">informa </w:t>
            </w:r>
            <w:r w:rsidR="0011524F">
              <w:rPr>
                <w:rFonts w:cs="Arial"/>
                <w:color w:val="000000"/>
                <w:sz w:val="22"/>
                <w:szCs w:val="22"/>
                <w:lang w:eastAsia="pt-BR"/>
              </w:rPr>
              <w:t>seus dados</w:t>
            </w:r>
            <w:r w:rsidRPr="00E35504">
              <w:rPr>
                <w:rFonts w:cs="Arial"/>
                <w:color w:val="000000"/>
                <w:sz w:val="22"/>
                <w:szCs w:val="22"/>
                <w:lang w:eastAsia="pt-BR"/>
              </w:rPr>
              <w:t xml:space="preserve"> </w:t>
            </w:r>
            <w:r>
              <w:rPr>
                <w:rFonts w:cs="Arial"/>
                <w:color w:val="000000"/>
                <w:sz w:val="22"/>
                <w:szCs w:val="22"/>
                <w:lang w:eastAsia="pt-BR"/>
              </w:rPr>
              <w:t xml:space="preserve">de </w:t>
            </w:r>
            <w:r>
              <w:rPr>
                <w:rFonts w:cs="Arial"/>
                <w:color w:val="000000"/>
                <w:sz w:val="22"/>
                <w:szCs w:val="24"/>
                <w:lang w:eastAsia="pt-BR"/>
              </w:rPr>
              <w:t xml:space="preserve">nome, </w:t>
            </w:r>
            <w:proofErr w:type="spellStart"/>
            <w:r w:rsidR="0011524F">
              <w:rPr>
                <w:rFonts w:cs="Arial"/>
                <w:color w:val="000000"/>
                <w:sz w:val="22"/>
                <w:szCs w:val="24"/>
                <w:lang w:eastAsia="pt-BR"/>
              </w:rPr>
              <w:t>email</w:t>
            </w:r>
            <w:proofErr w:type="spellEnd"/>
            <w:r w:rsidR="0011524F">
              <w:rPr>
                <w:rFonts w:cs="Arial"/>
                <w:color w:val="000000"/>
                <w:sz w:val="22"/>
                <w:szCs w:val="24"/>
                <w:lang w:eastAsia="pt-BR"/>
              </w:rPr>
              <w:t xml:space="preserve">, senha e </w:t>
            </w:r>
            <w:proofErr w:type="spellStart"/>
            <w:r w:rsidR="0011524F">
              <w:rPr>
                <w:rFonts w:cs="Arial"/>
                <w:color w:val="000000"/>
                <w:sz w:val="22"/>
                <w:szCs w:val="24"/>
                <w:lang w:eastAsia="pt-BR"/>
              </w:rPr>
              <w:t>cpf</w:t>
            </w:r>
            <w:proofErr w:type="spellEnd"/>
            <w:r w:rsidR="0011524F">
              <w:rPr>
                <w:rFonts w:cs="Arial"/>
                <w:color w:val="000000"/>
                <w:sz w:val="22"/>
                <w:szCs w:val="24"/>
                <w:lang w:eastAsia="pt-BR"/>
              </w:rPr>
              <w:t xml:space="preserve">. </w:t>
            </w:r>
          </w:p>
          <w:p w14:paraId="3592B332"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recebe e valida os dados do cliente</w:t>
            </w:r>
          </w:p>
          <w:p w14:paraId="57F15EDA"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confirma o cadastro do cliente</w:t>
            </w:r>
          </w:p>
          <w:p w14:paraId="61D0BB4B" w14:textId="77777777" w:rsidR="00E35504" w:rsidRPr="00E35504"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E35504" w:rsidRPr="00E35504" w14:paraId="4C771F31" w14:textId="77777777" w:rsidTr="008B73F2">
        <w:trPr>
          <w:tblCellSpacing w:w="0" w:type="dxa"/>
        </w:trPr>
        <w:tc>
          <w:tcPr>
            <w:tcW w:w="1420" w:type="dxa"/>
            <w:tcMar>
              <w:top w:w="0" w:type="dxa"/>
              <w:left w:w="108" w:type="dxa"/>
              <w:bottom w:w="0" w:type="dxa"/>
              <w:right w:w="0" w:type="dxa"/>
            </w:tcMar>
            <w:hideMark/>
          </w:tcPr>
          <w:p w14:paraId="73573E36"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74FA96C6"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E35504" w:rsidRPr="00E35504" w14:paraId="7AACC8F2" w14:textId="77777777" w:rsidTr="008B73F2">
        <w:trPr>
          <w:tblCellSpacing w:w="0" w:type="dxa"/>
        </w:trPr>
        <w:tc>
          <w:tcPr>
            <w:tcW w:w="1420" w:type="dxa"/>
            <w:tcMar>
              <w:top w:w="0" w:type="dxa"/>
              <w:left w:w="108" w:type="dxa"/>
              <w:bottom w:w="0" w:type="dxa"/>
              <w:right w:w="0" w:type="dxa"/>
            </w:tcMar>
            <w:hideMark/>
          </w:tcPr>
          <w:p w14:paraId="10F47EFC"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0EB83768" w14:textId="7392329A"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sidR="0011524F">
              <w:rPr>
                <w:rFonts w:cs="Arial"/>
                <w:color w:val="000000"/>
                <w:sz w:val="22"/>
                <w:szCs w:val="22"/>
                <w:lang w:eastAsia="pt-BR"/>
              </w:rPr>
              <w:t>cliente</w:t>
            </w:r>
            <w:r w:rsidRPr="00E35504">
              <w:rPr>
                <w:rFonts w:cs="Arial"/>
                <w:color w:val="000000"/>
                <w:sz w:val="22"/>
                <w:szCs w:val="22"/>
                <w:lang w:eastAsia="pt-BR"/>
              </w:rPr>
              <w:t xml:space="preserve"> pode sair do sistema</w:t>
            </w:r>
          </w:p>
          <w:p w14:paraId="4C324A8D" w14:textId="77777777" w:rsidR="00E35504" w:rsidRPr="00E35504" w:rsidRDefault="00E35504" w:rsidP="00E35504">
            <w:pPr>
              <w:suppressAutoHyphens w:val="0"/>
              <w:spacing w:line="276" w:lineRule="auto"/>
              <w:ind w:firstLine="0"/>
              <w:jc w:val="left"/>
              <w:rPr>
                <w:rFonts w:cs="Arial"/>
                <w:color w:val="000000"/>
                <w:sz w:val="22"/>
                <w:szCs w:val="22"/>
                <w:lang w:eastAsia="pt-BR"/>
              </w:rPr>
            </w:pPr>
          </w:p>
          <w:p w14:paraId="4062DEC9"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lastRenderedPageBreak/>
              <w:t xml:space="preserve">4a – CPF já se encontra cadastrado </w:t>
            </w:r>
          </w:p>
          <w:p w14:paraId="2C099D83" w14:textId="77777777" w:rsidR="00E35504" w:rsidRPr="00E35504" w:rsidRDefault="00E35504" w:rsidP="00E35504">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sidR="008B73F2">
              <w:rPr>
                <w:rFonts w:cs="Arial"/>
                <w:color w:val="000000"/>
                <w:sz w:val="22"/>
                <w:szCs w:val="22"/>
                <w:lang w:eastAsia="pt-BR"/>
              </w:rPr>
              <w:t xml:space="preserve"> que</w:t>
            </w:r>
            <w:r w:rsidRPr="00E35504">
              <w:rPr>
                <w:rFonts w:cs="Arial"/>
                <w:color w:val="000000"/>
                <w:sz w:val="22"/>
                <w:szCs w:val="22"/>
                <w:lang w:eastAsia="pt-BR"/>
              </w:rPr>
              <w:t xml:space="preserve"> já existe </w:t>
            </w:r>
            <w:r w:rsidR="008B73F2">
              <w:rPr>
                <w:rFonts w:cs="Arial"/>
                <w:color w:val="000000"/>
                <w:sz w:val="22"/>
                <w:szCs w:val="22"/>
                <w:lang w:eastAsia="pt-BR"/>
              </w:rPr>
              <w:t xml:space="preserve">o </w:t>
            </w:r>
            <w:proofErr w:type="spellStart"/>
            <w:r w:rsidRPr="00E35504">
              <w:rPr>
                <w:rFonts w:cs="Arial"/>
                <w:color w:val="000000"/>
                <w:sz w:val="22"/>
                <w:szCs w:val="22"/>
                <w:lang w:eastAsia="pt-BR"/>
              </w:rPr>
              <w:t>cpf</w:t>
            </w:r>
            <w:proofErr w:type="spellEnd"/>
            <w:r w:rsidRPr="00E35504">
              <w:rPr>
                <w:rFonts w:cs="Arial"/>
                <w:color w:val="000000"/>
                <w:sz w:val="22"/>
                <w:szCs w:val="22"/>
                <w:lang w:eastAsia="pt-BR"/>
              </w:rPr>
              <w:t xml:space="preserve"> cadastrado</w:t>
            </w:r>
          </w:p>
          <w:p w14:paraId="07EC71ED" w14:textId="77777777" w:rsidR="00E35504" w:rsidRPr="00E35504" w:rsidRDefault="00E35504" w:rsidP="00E35504">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14:paraId="14DB4194" w14:textId="77777777" w:rsidR="00E35504" w:rsidRPr="00E35504" w:rsidRDefault="008B73F2" w:rsidP="00E3550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00E35504"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3A6F923F" w14:textId="66063854" w:rsidR="00E35504" w:rsidRPr="00E35504" w:rsidRDefault="008B73F2" w:rsidP="00E35504">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w:t>
            </w:r>
            <w:r w:rsidR="00FD5834">
              <w:rPr>
                <w:rFonts w:cs="Arial"/>
                <w:color w:val="000000"/>
                <w:sz w:val="22"/>
                <w:szCs w:val="22"/>
                <w:lang w:eastAsia="pt-BR"/>
              </w:rPr>
              <w:t>b</w:t>
            </w:r>
            <w:r w:rsidR="00E35504" w:rsidRPr="00E35504">
              <w:rPr>
                <w:rFonts w:cs="Arial"/>
                <w:color w:val="000000"/>
                <w:sz w:val="22"/>
                <w:szCs w:val="22"/>
                <w:lang w:eastAsia="pt-BR"/>
              </w:rPr>
              <w:t xml:space="preserve">.1 O sistema mostra mensagem explicativa informando </w:t>
            </w:r>
            <w:r>
              <w:rPr>
                <w:rFonts w:cs="Arial"/>
                <w:color w:val="000000"/>
                <w:sz w:val="22"/>
                <w:szCs w:val="22"/>
                <w:lang w:eastAsia="pt-BR"/>
              </w:rPr>
              <w:t xml:space="preserve">o campo obrigatório não preenchido (nome, </w:t>
            </w:r>
            <w:proofErr w:type="spellStart"/>
            <w:r>
              <w:rPr>
                <w:rFonts w:cs="Arial"/>
                <w:color w:val="000000"/>
                <w:sz w:val="22"/>
                <w:szCs w:val="22"/>
                <w:lang w:eastAsia="pt-BR"/>
              </w:rPr>
              <w:t>cpf</w:t>
            </w:r>
            <w:proofErr w:type="spellEnd"/>
            <w:r w:rsidR="0011524F">
              <w:rPr>
                <w:rFonts w:cs="Arial"/>
                <w:color w:val="000000"/>
                <w:sz w:val="22"/>
                <w:szCs w:val="22"/>
                <w:lang w:eastAsia="pt-BR"/>
              </w:rPr>
              <w:t xml:space="preserve">, </w:t>
            </w:r>
            <w:proofErr w:type="spellStart"/>
            <w:r w:rsidR="0011524F">
              <w:rPr>
                <w:rFonts w:cs="Arial"/>
                <w:color w:val="000000"/>
                <w:sz w:val="22"/>
                <w:szCs w:val="22"/>
                <w:lang w:eastAsia="pt-BR"/>
              </w:rPr>
              <w:t>e</w:t>
            </w:r>
            <w:r w:rsidR="00B96E3B">
              <w:rPr>
                <w:rFonts w:cs="Arial"/>
                <w:color w:val="000000"/>
                <w:sz w:val="22"/>
                <w:szCs w:val="22"/>
                <w:lang w:eastAsia="pt-BR"/>
              </w:rPr>
              <w:t>mail</w:t>
            </w:r>
            <w:r w:rsidR="0011524F">
              <w:rPr>
                <w:rFonts w:cs="Arial"/>
                <w:color w:val="000000"/>
                <w:sz w:val="22"/>
                <w:szCs w:val="22"/>
                <w:lang w:eastAsia="pt-BR"/>
              </w:rPr>
              <w:t>l</w:t>
            </w:r>
            <w:proofErr w:type="spellEnd"/>
            <w:r w:rsidR="0011524F">
              <w:rPr>
                <w:rFonts w:cs="Arial"/>
                <w:color w:val="000000"/>
                <w:sz w:val="22"/>
                <w:szCs w:val="22"/>
                <w:lang w:eastAsia="pt-BR"/>
              </w:rPr>
              <w:t xml:space="preserve"> e senha</w:t>
            </w:r>
            <w:r>
              <w:rPr>
                <w:rFonts w:cs="Arial"/>
                <w:color w:val="000000"/>
                <w:sz w:val="22"/>
                <w:szCs w:val="22"/>
                <w:lang w:eastAsia="pt-BR"/>
              </w:rPr>
              <w:t>)</w:t>
            </w:r>
          </w:p>
          <w:p w14:paraId="654A5FAA" w14:textId="77777777" w:rsidR="00E35504" w:rsidRPr="00E35504" w:rsidRDefault="008B73F2" w:rsidP="00E35504">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w:t>
            </w:r>
            <w:r w:rsidR="00FD5834">
              <w:rPr>
                <w:rFonts w:cs="Arial"/>
                <w:color w:val="000000"/>
                <w:sz w:val="22"/>
                <w:szCs w:val="22"/>
                <w:lang w:eastAsia="pt-BR"/>
              </w:rPr>
              <w:t>b</w:t>
            </w:r>
            <w:r w:rsidR="00E35504" w:rsidRPr="00E35504">
              <w:rPr>
                <w:rFonts w:cs="Arial"/>
                <w:color w:val="000000"/>
                <w:sz w:val="22"/>
                <w:szCs w:val="22"/>
                <w:lang w:eastAsia="pt-BR"/>
              </w:rPr>
              <w:t xml:space="preserve">.2 O sistema retorna ao passo </w:t>
            </w:r>
            <w:r>
              <w:rPr>
                <w:rFonts w:cs="Arial"/>
                <w:color w:val="000000"/>
                <w:sz w:val="22"/>
                <w:szCs w:val="22"/>
                <w:lang w:eastAsia="pt-BR"/>
              </w:rPr>
              <w:t>3</w:t>
            </w:r>
            <w:r w:rsidR="00E35504" w:rsidRPr="00E35504">
              <w:rPr>
                <w:rFonts w:cs="Arial"/>
                <w:color w:val="000000"/>
                <w:sz w:val="22"/>
                <w:szCs w:val="22"/>
                <w:lang w:eastAsia="pt-BR"/>
              </w:rPr>
              <w:t xml:space="preserve"> do fluxo principal</w:t>
            </w:r>
          </w:p>
          <w:p w14:paraId="7144E25C" w14:textId="77777777" w:rsidR="00E35504" w:rsidRPr="00E35504" w:rsidRDefault="00E35504" w:rsidP="00E35504">
            <w:pPr>
              <w:suppressAutoHyphens w:val="0"/>
              <w:spacing w:line="276" w:lineRule="auto"/>
              <w:ind w:firstLine="0"/>
              <w:jc w:val="left"/>
              <w:rPr>
                <w:rFonts w:cs="Arial"/>
                <w:color w:val="000000"/>
                <w:sz w:val="22"/>
                <w:szCs w:val="22"/>
                <w:lang w:eastAsia="pt-BR"/>
              </w:rPr>
            </w:pPr>
          </w:p>
        </w:tc>
      </w:tr>
      <w:tr w:rsidR="00E35504" w:rsidRPr="00E35504" w14:paraId="426C6F4D" w14:textId="77777777" w:rsidTr="008B73F2">
        <w:trPr>
          <w:tblCellSpacing w:w="0" w:type="dxa"/>
        </w:trPr>
        <w:tc>
          <w:tcPr>
            <w:tcW w:w="1420" w:type="dxa"/>
            <w:tcMar>
              <w:top w:w="0" w:type="dxa"/>
              <w:left w:w="108" w:type="dxa"/>
              <w:bottom w:w="0" w:type="dxa"/>
              <w:right w:w="0" w:type="dxa"/>
            </w:tcMar>
            <w:hideMark/>
          </w:tcPr>
          <w:p w14:paraId="51A5F0E9"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6618045E" w14:textId="77777777" w:rsidR="00E35504" w:rsidRPr="00E35504" w:rsidRDefault="00E35504" w:rsidP="00E35504">
            <w:pPr>
              <w:suppressAutoHyphens w:val="0"/>
              <w:spacing w:line="276" w:lineRule="auto"/>
              <w:ind w:firstLine="0"/>
              <w:jc w:val="left"/>
              <w:rPr>
                <w:rFonts w:cs="Arial"/>
                <w:color w:val="000000"/>
                <w:sz w:val="22"/>
                <w:szCs w:val="22"/>
                <w:lang w:eastAsia="pt-BR"/>
              </w:rPr>
            </w:pPr>
          </w:p>
        </w:tc>
      </w:tr>
      <w:tr w:rsidR="00E35504" w:rsidRPr="00E35504" w14:paraId="07F3262A" w14:textId="77777777" w:rsidTr="008B73F2">
        <w:trPr>
          <w:tblCellSpacing w:w="0" w:type="dxa"/>
        </w:trPr>
        <w:tc>
          <w:tcPr>
            <w:tcW w:w="1420" w:type="dxa"/>
            <w:tcMar>
              <w:top w:w="0" w:type="dxa"/>
              <w:left w:w="108" w:type="dxa"/>
              <w:bottom w:w="0" w:type="dxa"/>
              <w:right w:w="0" w:type="dxa"/>
            </w:tcMar>
            <w:hideMark/>
          </w:tcPr>
          <w:p w14:paraId="54F6BF0E" w14:textId="77777777" w:rsidR="00E35504" w:rsidRPr="00E35504" w:rsidRDefault="00E35504" w:rsidP="00E3550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190C4D03" w14:textId="77777777" w:rsidR="00E35504" w:rsidRPr="00E35504" w:rsidRDefault="00E35504" w:rsidP="00E35504">
            <w:pPr>
              <w:suppressAutoHyphens w:val="0"/>
              <w:spacing w:line="276" w:lineRule="auto"/>
              <w:ind w:firstLine="0"/>
              <w:jc w:val="left"/>
              <w:rPr>
                <w:rFonts w:cs="Arial"/>
                <w:color w:val="000000"/>
                <w:sz w:val="22"/>
                <w:szCs w:val="22"/>
                <w:lang w:eastAsia="pt-BR"/>
              </w:rPr>
            </w:pPr>
          </w:p>
        </w:tc>
      </w:tr>
    </w:tbl>
    <w:p w14:paraId="1B25188C" w14:textId="77777777" w:rsidR="0011524F" w:rsidRDefault="0011524F" w:rsidP="004F379E">
      <w:pPr>
        <w:ind w:firstLine="0"/>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63D12" w:rsidRPr="00E35504" w14:paraId="6154B346" w14:textId="77777777" w:rsidTr="004238BD">
        <w:trPr>
          <w:tblCellSpacing w:w="0" w:type="dxa"/>
        </w:trPr>
        <w:tc>
          <w:tcPr>
            <w:tcW w:w="7520" w:type="dxa"/>
            <w:gridSpan w:val="2"/>
            <w:tcMar>
              <w:top w:w="0" w:type="dxa"/>
              <w:left w:w="108" w:type="dxa"/>
              <w:bottom w:w="0" w:type="dxa"/>
              <w:right w:w="108" w:type="dxa"/>
            </w:tcMar>
            <w:hideMark/>
          </w:tcPr>
          <w:p w14:paraId="5C69C919" w14:textId="506C66A3" w:rsidR="00E35504" w:rsidRPr="00E35504" w:rsidRDefault="00563D12" w:rsidP="00563D12">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Cadastrar </w:t>
            </w:r>
            <w:r w:rsidR="0011524F">
              <w:rPr>
                <w:rFonts w:cs="Arial"/>
                <w:b/>
                <w:bCs/>
                <w:color w:val="000000"/>
                <w:sz w:val="22"/>
                <w:szCs w:val="22"/>
                <w:lang w:eastAsia="pt-BR"/>
              </w:rPr>
              <w:t>Promotor</w:t>
            </w:r>
          </w:p>
        </w:tc>
      </w:tr>
      <w:tr w:rsidR="00563D12" w:rsidRPr="00E35504" w14:paraId="3DADFB00" w14:textId="77777777" w:rsidTr="004238BD">
        <w:trPr>
          <w:tblCellSpacing w:w="0" w:type="dxa"/>
        </w:trPr>
        <w:tc>
          <w:tcPr>
            <w:tcW w:w="1420" w:type="dxa"/>
            <w:tcMar>
              <w:top w:w="0" w:type="dxa"/>
              <w:left w:w="108" w:type="dxa"/>
              <w:bottom w:w="0" w:type="dxa"/>
              <w:right w:w="0" w:type="dxa"/>
            </w:tcMar>
            <w:hideMark/>
          </w:tcPr>
          <w:p w14:paraId="096E738D"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D53AA02"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002</w:t>
            </w:r>
          </w:p>
        </w:tc>
      </w:tr>
      <w:tr w:rsidR="00563D12" w:rsidRPr="00E35504" w14:paraId="7D628A33" w14:textId="77777777" w:rsidTr="004238BD">
        <w:trPr>
          <w:tblCellSpacing w:w="0" w:type="dxa"/>
        </w:trPr>
        <w:tc>
          <w:tcPr>
            <w:tcW w:w="1420" w:type="dxa"/>
            <w:tcMar>
              <w:top w:w="0" w:type="dxa"/>
              <w:left w:w="108" w:type="dxa"/>
              <w:bottom w:w="0" w:type="dxa"/>
              <w:right w:w="0" w:type="dxa"/>
            </w:tcMar>
            <w:hideMark/>
          </w:tcPr>
          <w:p w14:paraId="5682F49B"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78EED4B1" w14:textId="5A511D40" w:rsidR="00E35504" w:rsidRPr="00E35504" w:rsidRDefault="00563D12" w:rsidP="00563D12">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cadastro de </w:t>
            </w:r>
            <w:r w:rsidR="0011524F">
              <w:rPr>
                <w:rFonts w:cs="Arial"/>
                <w:color w:val="000000"/>
                <w:sz w:val="22"/>
                <w:szCs w:val="22"/>
                <w:lang w:eastAsia="pt-BR"/>
              </w:rPr>
              <w:t>promotores</w:t>
            </w:r>
          </w:p>
        </w:tc>
      </w:tr>
      <w:tr w:rsidR="00563D12" w:rsidRPr="00E35504" w14:paraId="5AB9C112" w14:textId="77777777" w:rsidTr="004238BD">
        <w:trPr>
          <w:tblCellSpacing w:w="0" w:type="dxa"/>
        </w:trPr>
        <w:tc>
          <w:tcPr>
            <w:tcW w:w="1420" w:type="dxa"/>
            <w:tcMar>
              <w:top w:w="0" w:type="dxa"/>
              <w:left w:w="108" w:type="dxa"/>
              <w:bottom w:w="0" w:type="dxa"/>
              <w:right w:w="0" w:type="dxa"/>
            </w:tcMar>
            <w:hideMark/>
          </w:tcPr>
          <w:p w14:paraId="485CC921"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A9CC18B" w14:textId="0FACB81D" w:rsidR="00E35504" w:rsidRPr="00E35504" w:rsidRDefault="0011524F"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Gestores do sistema</w:t>
            </w:r>
          </w:p>
        </w:tc>
      </w:tr>
      <w:tr w:rsidR="00563D12" w:rsidRPr="00E35504" w14:paraId="1EB47881" w14:textId="77777777" w:rsidTr="004238BD">
        <w:trPr>
          <w:tblCellSpacing w:w="0" w:type="dxa"/>
        </w:trPr>
        <w:tc>
          <w:tcPr>
            <w:tcW w:w="1420" w:type="dxa"/>
            <w:tcMar>
              <w:top w:w="0" w:type="dxa"/>
              <w:left w:w="108" w:type="dxa"/>
              <w:bottom w:w="0" w:type="dxa"/>
              <w:right w:w="0" w:type="dxa"/>
            </w:tcMar>
            <w:hideMark/>
          </w:tcPr>
          <w:p w14:paraId="2330A5A2"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C4F0661"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63D12" w:rsidRPr="00E35504" w14:paraId="3CF07451" w14:textId="77777777" w:rsidTr="004238BD">
        <w:trPr>
          <w:tblCellSpacing w:w="0" w:type="dxa"/>
        </w:trPr>
        <w:tc>
          <w:tcPr>
            <w:tcW w:w="1420" w:type="dxa"/>
            <w:tcMar>
              <w:top w:w="0" w:type="dxa"/>
              <w:left w:w="108" w:type="dxa"/>
              <w:bottom w:w="0" w:type="dxa"/>
              <w:right w:w="0" w:type="dxa"/>
            </w:tcMar>
            <w:hideMark/>
          </w:tcPr>
          <w:p w14:paraId="0C7FA85C"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186A8D71" w14:textId="76494D4D" w:rsidR="00563D12" w:rsidRPr="00E35504" w:rsidRDefault="00563D12" w:rsidP="00563D12">
            <w:pPr>
              <w:numPr>
                <w:ilvl w:val="0"/>
                <w:numId w:val="13"/>
              </w:numPr>
              <w:tabs>
                <w:tab w:val="clear" w:pos="720"/>
                <w:tab w:val="num" w:pos="447"/>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11524F">
              <w:rPr>
                <w:rFonts w:cs="Arial"/>
                <w:color w:val="000000"/>
                <w:sz w:val="22"/>
                <w:szCs w:val="22"/>
                <w:lang w:eastAsia="pt-BR"/>
              </w:rPr>
              <w:t>promotor</w:t>
            </w:r>
          </w:p>
          <w:p w14:paraId="4AC0EE7C" w14:textId="60FAB19B" w:rsidR="00563D12" w:rsidRPr="00E35504" w:rsidRDefault="00563D12"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cadastro de </w:t>
            </w:r>
            <w:r>
              <w:rPr>
                <w:rFonts w:cs="Arial"/>
                <w:color w:val="000000"/>
                <w:sz w:val="22"/>
                <w:szCs w:val="22"/>
                <w:lang w:eastAsia="pt-BR"/>
              </w:rPr>
              <w:t>p</w:t>
            </w:r>
            <w:r w:rsidR="0011524F">
              <w:rPr>
                <w:rFonts w:cs="Arial"/>
                <w:color w:val="000000"/>
                <w:sz w:val="22"/>
                <w:szCs w:val="22"/>
                <w:lang w:eastAsia="pt-BR"/>
              </w:rPr>
              <w:t>romotor</w:t>
            </w:r>
          </w:p>
          <w:p w14:paraId="6689DAFE" w14:textId="48C5FD8B" w:rsidR="00563D12" w:rsidRPr="00E35504" w:rsidRDefault="00563D12"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Pr="00E35504">
              <w:rPr>
                <w:rFonts w:cs="Arial"/>
                <w:color w:val="000000"/>
                <w:sz w:val="22"/>
                <w:szCs w:val="22"/>
                <w:lang w:eastAsia="pt-BR"/>
              </w:rPr>
              <w:t xml:space="preserve">dados do </w:t>
            </w:r>
            <w:r w:rsidR="0011524F">
              <w:rPr>
                <w:rFonts w:cs="Arial"/>
                <w:color w:val="000000"/>
                <w:sz w:val="22"/>
                <w:szCs w:val="22"/>
                <w:lang w:eastAsia="pt-BR"/>
              </w:rPr>
              <w:t xml:space="preserve">promotor </w:t>
            </w:r>
            <w:r w:rsidR="0011524F">
              <w:rPr>
                <w:rFonts w:cs="Arial"/>
                <w:color w:val="000000"/>
                <w:sz w:val="22"/>
                <w:szCs w:val="24"/>
                <w:lang w:eastAsia="pt-BR"/>
              </w:rPr>
              <w:t xml:space="preserve">nome, </w:t>
            </w:r>
            <w:proofErr w:type="spellStart"/>
            <w:r w:rsidR="0011524F">
              <w:rPr>
                <w:rFonts w:cs="Arial"/>
                <w:color w:val="000000"/>
                <w:sz w:val="22"/>
                <w:szCs w:val="24"/>
                <w:lang w:eastAsia="pt-BR"/>
              </w:rPr>
              <w:t>cpf</w:t>
            </w:r>
            <w:proofErr w:type="spellEnd"/>
            <w:r w:rsidR="0011524F">
              <w:rPr>
                <w:rFonts w:cs="Arial"/>
                <w:color w:val="000000"/>
                <w:sz w:val="22"/>
                <w:szCs w:val="24"/>
                <w:lang w:eastAsia="pt-BR"/>
              </w:rPr>
              <w:t xml:space="preserve"> ou </w:t>
            </w:r>
            <w:proofErr w:type="spellStart"/>
            <w:r w:rsidR="0011524F">
              <w:rPr>
                <w:rFonts w:cs="Arial"/>
                <w:color w:val="000000"/>
                <w:sz w:val="22"/>
                <w:szCs w:val="24"/>
                <w:lang w:eastAsia="pt-BR"/>
              </w:rPr>
              <w:t>cnpj</w:t>
            </w:r>
            <w:proofErr w:type="spellEnd"/>
            <w:r w:rsidR="0011524F">
              <w:rPr>
                <w:rFonts w:cs="Arial"/>
                <w:color w:val="000000"/>
                <w:sz w:val="22"/>
                <w:szCs w:val="24"/>
                <w:lang w:eastAsia="pt-BR"/>
              </w:rPr>
              <w:t xml:space="preserve">, e-mail, </w:t>
            </w:r>
            <w:proofErr w:type="gramStart"/>
            <w:r w:rsidR="0011524F">
              <w:rPr>
                <w:rFonts w:cs="Arial"/>
                <w:color w:val="000000"/>
                <w:sz w:val="22"/>
                <w:szCs w:val="24"/>
                <w:lang w:eastAsia="pt-BR"/>
              </w:rPr>
              <w:t>senha, e evento</w:t>
            </w:r>
            <w:proofErr w:type="gramEnd"/>
            <w:r w:rsidR="0011524F">
              <w:rPr>
                <w:rFonts w:cs="Arial"/>
                <w:color w:val="000000"/>
                <w:sz w:val="22"/>
                <w:szCs w:val="24"/>
                <w:lang w:eastAsia="pt-BR"/>
              </w:rPr>
              <w:t>.</w:t>
            </w:r>
          </w:p>
          <w:p w14:paraId="51A33B35" w14:textId="5460F13F" w:rsidR="00563D12" w:rsidRPr="00E35504" w:rsidRDefault="00563D12"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recebe e valida os dados do </w:t>
            </w:r>
            <w:r w:rsidR="0011524F">
              <w:rPr>
                <w:rFonts w:cs="Arial"/>
                <w:color w:val="000000"/>
                <w:sz w:val="22"/>
                <w:szCs w:val="22"/>
                <w:lang w:eastAsia="pt-BR"/>
              </w:rPr>
              <w:t>promotor</w:t>
            </w:r>
          </w:p>
          <w:p w14:paraId="7E234089" w14:textId="0A46CAFC" w:rsidR="00563D12" w:rsidRPr="00E35504" w:rsidRDefault="00563D12"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pr</w:t>
            </w:r>
            <w:r w:rsidR="0011524F">
              <w:rPr>
                <w:rFonts w:cs="Arial"/>
                <w:color w:val="000000"/>
                <w:sz w:val="22"/>
                <w:szCs w:val="22"/>
                <w:lang w:eastAsia="pt-BR"/>
              </w:rPr>
              <w:t>omotor</w:t>
            </w:r>
          </w:p>
          <w:p w14:paraId="296FB145" w14:textId="77777777" w:rsidR="00E35504" w:rsidRPr="00E35504" w:rsidRDefault="00563D12" w:rsidP="00563D12">
            <w:pPr>
              <w:numPr>
                <w:ilvl w:val="0"/>
                <w:numId w:val="13"/>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563D12" w:rsidRPr="00E35504" w14:paraId="694CD740" w14:textId="77777777" w:rsidTr="004238BD">
        <w:trPr>
          <w:tblCellSpacing w:w="0" w:type="dxa"/>
        </w:trPr>
        <w:tc>
          <w:tcPr>
            <w:tcW w:w="1420" w:type="dxa"/>
            <w:tcMar>
              <w:top w:w="0" w:type="dxa"/>
              <w:left w:w="108" w:type="dxa"/>
              <w:bottom w:w="0" w:type="dxa"/>
              <w:right w:w="0" w:type="dxa"/>
            </w:tcMar>
            <w:hideMark/>
          </w:tcPr>
          <w:p w14:paraId="6FAB0F81"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107EBE07"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11524F" w:rsidRPr="00E35504" w14:paraId="28B679F0" w14:textId="77777777" w:rsidTr="004238BD">
        <w:trPr>
          <w:tblCellSpacing w:w="0" w:type="dxa"/>
        </w:trPr>
        <w:tc>
          <w:tcPr>
            <w:tcW w:w="1420" w:type="dxa"/>
            <w:tcMar>
              <w:top w:w="0" w:type="dxa"/>
              <w:left w:w="108" w:type="dxa"/>
              <w:bottom w:w="0" w:type="dxa"/>
              <w:right w:w="0" w:type="dxa"/>
            </w:tcMar>
            <w:hideMark/>
          </w:tcPr>
          <w:p w14:paraId="43EAA1BE" w14:textId="77777777" w:rsidR="0011524F" w:rsidRPr="00E35504" w:rsidRDefault="0011524F" w:rsidP="0011524F">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0C63F9A3" w14:textId="3ACC6547" w:rsidR="0011524F" w:rsidRPr="00E35504" w:rsidRDefault="0011524F" w:rsidP="0011524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726CA2A7" w14:textId="77777777" w:rsidR="0011524F" w:rsidRPr="00E35504" w:rsidRDefault="0011524F" w:rsidP="0011524F">
            <w:pPr>
              <w:suppressAutoHyphens w:val="0"/>
              <w:spacing w:line="276" w:lineRule="auto"/>
              <w:ind w:firstLine="0"/>
              <w:jc w:val="left"/>
              <w:rPr>
                <w:rFonts w:cs="Arial"/>
                <w:color w:val="000000"/>
                <w:sz w:val="22"/>
                <w:szCs w:val="22"/>
                <w:lang w:eastAsia="pt-BR"/>
              </w:rPr>
            </w:pPr>
          </w:p>
          <w:p w14:paraId="4CA8C299" w14:textId="77777777" w:rsidR="0011524F" w:rsidRPr="00E35504" w:rsidRDefault="0011524F" w:rsidP="0011524F">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CPF já se encontra cadastrado </w:t>
            </w:r>
          </w:p>
          <w:p w14:paraId="013E5103" w14:textId="77777777" w:rsidR="0011524F" w:rsidRPr="00E35504" w:rsidRDefault="0011524F" w:rsidP="0011524F">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Pr>
                <w:rFonts w:cs="Arial"/>
                <w:color w:val="000000"/>
                <w:sz w:val="22"/>
                <w:szCs w:val="22"/>
                <w:lang w:eastAsia="pt-BR"/>
              </w:rPr>
              <w:t xml:space="preserve">o </w:t>
            </w:r>
            <w:proofErr w:type="spellStart"/>
            <w:r w:rsidRPr="00E35504">
              <w:rPr>
                <w:rFonts w:cs="Arial"/>
                <w:color w:val="000000"/>
                <w:sz w:val="22"/>
                <w:szCs w:val="22"/>
                <w:lang w:eastAsia="pt-BR"/>
              </w:rPr>
              <w:t>cpf</w:t>
            </w:r>
            <w:proofErr w:type="spellEnd"/>
            <w:r w:rsidRPr="00E35504">
              <w:rPr>
                <w:rFonts w:cs="Arial"/>
                <w:color w:val="000000"/>
                <w:sz w:val="22"/>
                <w:szCs w:val="22"/>
                <w:lang w:eastAsia="pt-BR"/>
              </w:rPr>
              <w:t xml:space="preserve"> cadastrado</w:t>
            </w:r>
          </w:p>
          <w:p w14:paraId="4EB68302" w14:textId="77777777" w:rsidR="0011524F" w:rsidRPr="00E35504" w:rsidRDefault="0011524F" w:rsidP="0011524F">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14:paraId="4ACCAFEE" w14:textId="77777777" w:rsidR="0011524F" w:rsidRPr="00E35504" w:rsidRDefault="0011524F" w:rsidP="0011524F">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2986185A" w14:textId="04B6C2A7" w:rsidR="0011524F" w:rsidRPr="00E35504" w:rsidRDefault="0011524F" w:rsidP="0011524F">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 xml:space="preserve">o campo obrigatório não preenchido (nome, </w:t>
            </w:r>
            <w:proofErr w:type="spellStart"/>
            <w:r>
              <w:rPr>
                <w:rFonts w:cs="Arial"/>
                <w:color w:val="000000"/>
                <w:sz w:val="22"/>
                <w:szCs w:val="22"/>
                <w:lang w:eastAsia="pt-BR"/>
              </w:rPr>
              <w:t>cpf</w:t>
            </w:r>
            <w:proofErr w:type="spellEnd"/>
            <w:r w:rsidR="00B96E3B">
              <w:rPr>
                <w:rFonts w:cs="Arial"/>
                <w:color w:val="000000"/>
                <w:sz w:val="22"/>
                <w:szCs w:val="22"/>
                <w:lang w:eastAsia="pt-BR"/>
              </w:rPr>
              <w:t xml:space="preserve"> ou </w:t>
            </w:r>
            <w:proofErr w:type="spellStart"/>
            <w:r w:rsidR="00B96E3B">
              <w:rPr>
                <w:rFonts w:cs="Arial"/>
                <w:color w:val="000000"/>
                <w:sz w:val="22"/>
                <w:szCs w:val="22"/>
                <w:lang w:eastAsia="pt-BR"/>
              </w:rPr>
              <w:t>cnpj</w:t>
            </w:r>
            <w:proofErr w:type="spellEnd"/>
            <w:r>
              <w:rPr>
                <w:rFonts w:cs="Arial"/>
                <w:color w:val="000000"/>
                <w:sz w:val="22"/>
                <w:szCs w:val="22"/>
                <w:lang w:eastAsia="pt-BR"/>
              </w:rPr>
              <w:t xml:space="preserve">, </w:t>
            </w:r>
            <w:proofErr w:type="spellStart"/>
            <w:r>
              <w:rPr>
                <w:rFonts w:cs="Arial"/>
                <w:color w:val="000000"/>
                <w:sz w:val="22"/>
                <w:szCs w:val="22"/>
                <w:lang w:eastAsia="pt-BR"/>
              </w:rPr>
              <w:t>em</w:t>
            </w:r>
            <w:r w:rsidR="00B96E3B">
              <w:rPr>
                <w:rFonts w:cs="Arial"/>
                <w:color w:val="000000"/>
                <w:sz w:val="22"/>
                <w:szCs w:val="22"/>
                <w:lang w:eastAsia="pt-BR"/>
              </w:rPr>
              <w:t>ail</w:t>
            </w:r>
            <w:r>
              <w:rPr>
                <w:rFonts w:cs="Arial"/>
                <w:color w:val="000000"/>
                <w:sz w:val="22"/>
                <w:szCs w:val="22"/>
                <w:lang w:eastAsia="pt-BR"/>
              </w:rPr>
              <w:t>l</w:t>
            </w:r>
            <w:proofErr w:type="spellEnd"/>
            <w:r>
              <w:rPr>
                <w:rFonts w:cs="Arial"/>
                <w:color w:val="000000"/>
                <w:sz w:val="22"/>
                <w:szCs w:val="22"/>
                <w:lang w:eastAsia="pt-BR"/>
              </w:rPr>
              <w:t xml:space="preserve"> e senha)</w:t>
            </w:r>
          </w:p>
          <w:p w14:paraId="1860F4D6" w14:textId="77777777" w:rsidR="0011524F" w:rsidRPr="00E35504" w:rsidRDefault="0011524F" w:rsidP="0011524F">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3</w:t>
            </w:r>
            <w:r w:rsidRPr="00E35504">
              <w:rPr>
                <w:rFonts w:cs="Arial"/>
                <w:color w:val="000000"/>
                <w:sz w:val="22"/>
                <w:szCs w:val="22"/>
                <w:lang w:eastAsia="pt-BR"/>
              </w:rPr>
              <w:t xml:space="preserve"> do fluxo principal</w:t>
            </w:r>
          </w:p>
          <w:p w14:paraId="4B34192C" w14:textId="77777777" w:rsidR="0011524F" w:rsidRPr="00E35504" w:rsidRDefault="0011524F" w:rsidP="0011524F">
            <w:pPr>
              <w:suppressAutoHyphens w:val="0"/>
              <w:spacing w:line="276" w:lineRule="auto"/>
              <w:ind w:left="709" w:firstLine="0"/>
              <w:jc w:val="left"/>
              <w:rPr>
                <w:rFonts w:cs="Arial"/>
                <w:color w:val="000000"/>
                <w:sz w:val="22"/>
                <w:szCs w:val="22"/>
                <w:lang w:eastAsia="pt-BR"/>
              </w:rPr>
            </w:pPr>
          </w:p>
        </w:tc>
      </w:tr>
      <w:tr w:rsidR="00563D12" w:rsidRPr="00E35504" w14:paraId="07B5D2ED" w14:textId="77777777" w:rsidTr="004238BD">
        <w:trPr>
          <w:tblCellSpacing w:w="0" w:type="dxa"/>
        </w:trPr>
        <w:tc>
          <w:tcPr>
            <w:tcW w:w="1420" w:type="dxa"/>
            <w:tcMar>
              <w:top w:w="0" w:type="dxa"/>
              <w:left w:w="108" w:type="dxa"/>
              <w:bottom w:w="0" w:type="dxa"/>
              <w:right w:w="0" w:type="dxa"/>
            </w:tcMar>
            <w:hideMark/>
          </w:tcPr>
          <w:p w14:paraId="7B70B491"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2DCC0A59" w14:textId="77777777" w:rsidR="00E35504" w:rsidRPr="00E35504" w:rsidRDefault="00E35504" w:rsidP="004238BD">
            <w:pPr>
              <w:suppressAutoHyphens w:val="0"/>
              <w:spacing w:line="276" w:lineRule="auto"/>
              <w:ind w:firstLine="0"/>
              <w:jc w:val="left"/>
              <w:rPr>
                <w:rFonts w:cs="Arial"/>
                <w:color w:val="000000"/>
                <w:sz w:val="22"/>
                <w:szCs w:val="22"/>
                <w:lang w:eastAsia="pt-BR"/>
              </w:rPr>
            </w:pPr>
          </w:p>
        </w:tc>
      </w:tr>
      <w:tr w:rsidR="00563D12" w:rsidRPr="00E35504" w14:paraId="742BD87C" w14:textId="77777777" w:rsidTr="0011524F">
        <w:trPr>
          <w:trHeight w:val="64"/>
          <w:tblCellSpacing w:w="0" w:type="dxa"/>
        </w:trPr>
        <w:tc>
          <w:tcPr>
            <w:tcW w:w="1420" w:type="dxa"/>
            <w:tcMar>
              <w:top w:w="0" w:type="dxa"/>
              <w:left w:w="108" w:type="dxa"/>
              <w:bottom w:w="0" w:type="dxa"/>
              <w:right w:w="0" w:type="dxa"/>
            </w:tcMar>
            <w:hideMark/>
          </w:tcPr>
          <w:p w14:paraId="6569725C" w14:textId="77777777" w:rsidR="00E35504" w:rsidRPr="00E35504" w:rsidRDefault="00563D12"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19553054" w14:textId="77777777" w:rsidR="00E35504" w:rsidRPr="00E35504" w:rsidRDefault="00E35504" w:rsidP="004238BD">
            <w:pPr>
              <w:suppressAutoHyphens w:val="0"/>
              <w:spacing w:line="276" w:lineRule="auto"/>
              <w:ind w:firstLine="0"/>
              <w:jc w:val="left"/>
              <w:rPr>
                <w:rFonts w:cs="Arial"/>
                <w:color w:val="000000"/>
                <w:sz w:val="22"/>
                <w:szCs w:val="22"/>
                <w:lang w:eastAsia="pt-BR"/>
              </w:rPr>
            </w:pPr>
          </w:p>
        </w:tc>
      </w:tr>
    </w:tbl>
    <w:p w14:paraId="511D024F" w14:textId="44FD7BC1" w:rsidR="00563D12" w:rsidRDefault="00563D12" w:rsidP="003447F4">
      <w:pPr>
        <w:ind w:firstLine="709"/>
        <w:rPr>
          <w:szCs w:val="24"/>
        </w:rPr>
      </w:pPr>
    </w:p>
    <w:p w14:paraId="4B8184D6" w14:textId="77777777" w:rsidR="004F379E" w:rsidRDefault="004F379E"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B96E3B" w:rsidRPr="00E35504" w14:paraId="4474EC7D" w14:textId="77777777" w:rsidTr="00430D86">
        <w:trPr>
          <w:tblCellSpacing w:w="0" w:type="dxa"/>
        </w:trPr>
        <w:tc>
          <w:tcPr>
            <w:tcW w:w="7520" w:type="dxa"/>
            <w:gridSpan w:val="2"/>
            <w:tcMar>
              <w:top w:w="0" w:type="dxa"/>
              <w:left w:w="108" w:type="dxa"/>
              <w:bottom w:w="0" w:type="dxa"/>
              <w:right w:w="108" w:type="dxa"/>
            </w:tcMar>
            <w:hideMark/>
          </w:tcPr>
          <w:p w14:paraId="385C3548" w14:textId="31095DA5" w:rsidR="00B96E3B" w:rsidRPr="00E35504" w:rsidRDefault="00B96E3B"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 xml:space="preserve">Caso de Uso – Cadastrar </w:t>
            </w:r>
            <w:r>
              <w:rPr>
                <w:rFonts w:cs="Arial"/>
                <w:b/>
                <w:bCs/>
                <w:color w:val="000000"/>
                <w:sz w:val="22"/>
                <w:szCs w:val="22"/>
                <w:lang w:eastAsia="pt-BR"/>
              </w:rPr>
              <w:t>Vendedor</w:t>
            </w:r>
          </w:p>
        </w:tc>
      </w:tr>
      <w:tr w:rsidR="00B96E3B" w:rsidRPr="00E35504" w14:paraId="7B5940DB" w14:textId="77777777" w:rsidTr="00430D86">
        <w:trPr>
          <w:tblCellSpacing w:w="0" w:type="dxa"/>
        </w:trPr>
        <w:tc>
          <w:tcPr>
            <w:tcW w:w="1420" w:type="dxa"/>
            <w:tcMar>
              <w:top w:w="0" w:type="dxa"/>
              <w:left w:w="108" w:type="dxa"/>
              <w:bottom w:w="0" w:type="dxa"/>
              <w:right w:w="0" w:type="dxa"/>
            </w:tcMar>
            <w:hideMark/>
          </w:tcPr>
          <w:p w14:paraId="54A14F60"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4B6EF928" w14:textId="64CA7D2B"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003</w:t>
            </w:r>
          </w:p>
        </w:tc>
      </w:tr>
      <w:tr w:rsidR="00B96E3B" w:rsidRPr="00E35504" w14:paraId="15E58478" w14:textId="77777777" w:rsidTr="00430D86">
        <w:trPr>
          <w:tblCellSpacing w:w="0" w:type="dxa"/>
        </w:trPr>
        <w:tc>
          <w:tcPr>
            <w:tcW w:w="1420" w:type="dxa"/>
            <w:tcMar>
              <w:top w:w="0" w:type="dxa"/>
              <w:left w:w="108" w:type="dxa"/>
              <w:bottom w:w="0" w:type="dxa"/>
              <w:right w:w="0" w:type="dxa"/>
            </w:tcMar>
            <w:hideMark/>
          </w:tcPr>
          <w:p w14:paraId="2A19FCC8"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2035BCC" w14:textId="75580B22"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o cadastro de vendedores</w:t>
            </w:r>
          </w:p>
        </w:tc>
      </w:tr>
      <w:tr w:rsidR="00B96E3B" w:rsidRPr="00E35504" w14:paraId="68DB4418" w14:textId="77777777" w:rsidTr="00430D86">
        <w:trPr>
          <w:tblCellSpacing w:w="0" w:type="dxa"/>
        </w:trPr>
        <w:tc>
          <w:tcPr>
            <w:tcW w:w="1420" w:type="dxa"/>
            <w:tcMar>
              <w:top w:w="0" w:type="dxa"/>
              <w:left w:w="108" w:type="dxa"/>
              <w:bottom w:w="0" w:type="dxa"/>
              <w:right w:w="0" w:type="dxa"/>
            </w:tcMar>
            <w:hideMark/>
          </w:tcPr>
          <w:p w14:paraId="21179D87"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20304C8" w14:textId="23B16A8B"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Gestores do sistema e promotores</w:t>
            </w:r>
          </w:p>
        </w:tc>
      </w:tr>
      <w:tr w:rsidR="00B96E3B" w:rsidRPr="00E35504" w14:paraId="56ABCD97" w14:textId="77777777" w:rsidTr="00430D86">
        <w:trPr>
          <w:tblCellSpacing w:w="0" w:type="dxa"/>
        </w:trPr>
        <w:tc>
          <w:tcPr>
            <w:tcW w:w="1420" w:type="dxa"/>
            <w:tcMar>
              <w:top w:w="0" w:type="dxa"/>
              <w:left w:w="108" w:type="dxa"/>
              <w:bottom w:w="0" w:type="dxa"/>
              <w:right w:w="0" w:type="dxa"/>
            </w:tcMar>
            <w:hideMark/>
          </w:tcPr>
          <w:p w14:paraId="3ED04BF3"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57FE6D16" w14:textId="37092E2F"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Promotores </w:t>
            </w:r>
            <w:proofErr w:type="spellStart"/>
            <w:r>
              <w:rPr>
                <w:rFonts w:cs="Arial"/>
                <w:color w:val="000000"/>
                <w:sz w:val="22"/>
                <w:szCs w:val="22"/>
                <w:lang w:eastAsia="pt-BR"/>
              </w:rPr>
              <w:t>so</w:t>
            </w:r>
            <w:proofErr w:type="spellEnd"/>
            <w:r>
              <w:rPr>
                <w:rFonts w:cs="Arial"/>
                <w:color w:val="000000"/>
                <w:sz w:val="22"/>
                <w:szCs w:val="22"/>
                <w:lang w:eastAsia="pt-BR"/>
              </w:rPr>
              <w:t xml:space="preserve"> podem cadastrar vendedores em seus eventos cadastrados.</w:t>
            </w:r>
          </w:p>
        </w:tc>
      </w:tr>
      <w:tr w:rsidR="00B96E3B" w:rsidRPr="00E35504" w14:paraId="3B9B568E" w14:textId="77777777" w:rsidTr="00430D86">
        <w:trPr>
          <w:tblCellSpacing w:w="0" w:type="dxa"/>
        </w:trPr>
        <w:tc>
          <w:tcPr>
            <w:tcW w:w="1420" w:type="dxa"/>
            <w:tcMar>
              <w:top w:w="0" w:type="dxa"/>
              <w:left w:w="108" w:type="dxa"/>
              <w:bottom w:w="0" w:type="dxa"/>
              <w:right w:w="0" w:type="dxa"/>
            </w:tcMar>
            <w:hideMark/>
          </w:tcPr>
          <w:p w14:paraId="17FB0994"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14AB1F93" w14:textId="621C4B7F" w:rsidR="00B96E3B" w:rsidRPr="00E35504" w:rsidRDefault="00B96E3B" w:rsidP="00B96E3B">
            <w:pPr>
              <w:numPr>
                <w:ilvl w:val="0"/>
                <w:numId w:val="16"/>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Pr>
                <w:rFonts w:cs="Arial"/>
                <w:color w:val="000000"/>
                <w:sz w:val="22"/>
                <w:szCs w:val="22"/>
                <w:lang w:eastAsia="pt-BR"/>
              </w:rPr>
              <w:t>vendedor</w:t>
            </w:r>
          </w:p>
          <w:p w14:paraId="03E715B6" w14:textId="7AA08252" w:rsidR="00B96E3B" w:rsidRPr="00E35504" w:rsidRDefault="00B96E3B" w:rsidP="00B96E3B">
            <w:pPr>
              <w:numPr>
                <w:ilvl w:val="0"/>
                <w:numId w:val="1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 formulário para cadastro de</w:t>
            </w:r>
            <w:r>
              <w:rPr>
                <w:rFonts w:cs="Arial"/>
                <w:color w:val="000000"/>
                <w:sz w:val="22"/>
                <w:szCs w:val="22"/>
                <w:lang w:eastAsia="pt-BR"/>
              </w:rPr>
              <w:t xml:space="preserve"> vendedor</w:t>
            </w:r>
          </w:p>
          <w:p w14:paraId="53388949" w14:textId="2888EBD7" w:rsidR="00B96E3B" w:rsidRPr="00E35504" w:rsidRDefault="00B96E3B" w:rsidP="00B96E3B">
            <w:pPr>
              <w:numPr>
                <w:ilvl w:val="0"/>
                <w:numId w:val="1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Pr="00E35504">
              <w:rPr>
                <w:rFonts w:cs="Arial"/>
                <w:color w:val="000000"/>
                <w:sz w:val="22"/>
                <w:szCs w:val="22"/>
                <w:lang w:eastAsia="pt-BR"/>
              </w:rPr>
              <w:t xml:space="preserve">dados do </w:t>
            </w:r>
            <w:r>
              <w:rPr>
                <w:rFonts w:cs="Arial"/>
                <w:color w:val="000000"/>
                <w:sz w:val="22"/>
                <w:szCs w:val="22"/>
                <w:lang w:eastAsia="pt-BR"/>
              </w:rPr>
              <w:t xml:space="preserve">vendedor </w:t>
            </w:r>
            <w:r>
              <w:rPr>
                <w:rFonts w:cs="Arial"/>
                <w:color w:val="000000"/>
                <w:sz w:val="22"/>
                <w:szCs w:val="24"/>
                <w:lang w:eastAsia="pt-BR"/>
              </w:rPr>
              <w:t xml:space="preserve">de nome, </w:t>
            </w:r>
            <w:proofErr w:type="spellStart"/>
            <w:r>
              <w:rPr>
                <w:rFonts w:cs="Arial"/>
                <w:color w:val="000000"/>
                <w:sz w:val="22"/>
                <w:szCs w:val="24"/>
                <w:lang w:eastAsia="pt-BR"/>
              </w:rPr>
              <w:t>email</w:t>
            </w:r>
            <w:proofErr w:type="spellEnd"/>
            <w:r>
              <w:rPr>
                <w:rFonts w:cs="Arial"/>
                <w:color w:val="000000"/>
                <w:sz w:val="22"/>
                <w:szCs w:val="24"/>
                <w:lang w:eastAsia="pt-BR"/>
              </w:rPr>
              <w:t xml:space="preserve">, senha e </w:t>
            </w:r>
            <w:proofErr w:type="spellStart"/>
            <w:r>
              <w:rPr>
                <w:rFonts w:cs="Arial"/>
                <w:color w:val="000000"/>
                <w:sz w:val="22"/>
                <w:szCs w:val="24"/>
                <w:lang w:eastAsia="pt-BR"/>
              </w:rPr>
              <w:t>cpf</w:t>
            </w:r>
            <w:proofErr w:type="spellEnd"/>
          </w:p>
          <w:p w14:paraId="3AF788C4" w14:textId="4AAAB2CD" w:rsidR="00B96E3B" w:rsidRPr="00E35504" w:rsidRDefault="00B96E3B" w:rsidP="00B96E3B">
            <w:pPr>
              <w:numPr>
                <w:ilvl w:val="0"/>
                <w:numId w:val="1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vendedor.</w:t>
            </w:r>
          </w:p>
          <w:p w14:paraId="45469979" w14:textId="721A7F4A" w:rsidR="00B96E3B" w:rsidRPr="00E35504" w:rsidRDefault="00B96E3B" w:rsidP="00B96E3B">
            <w:pPr>
              <w:numPr>
                <w:ilvl w:val="0"/>
                <w:numId w:val="1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vendedor.</w:t>
            </w:r>
          </w:p>
          <w:p w14:paraId="407AA1BB" w14:textId="77777777" w:rsidR="00B96E3B" w:rsidRPr="00E35504" w:rsidRDefault="00B96E3B" w:rsidP="00B96E3B">
            <w:pPr>
              <w:numPr>
                <w:ilvl w:val="0"/>
                <w:numId w:val="1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B96E3B" w:rsidRPr="00E35504" w14:paraId="0E24BAA4" w14:textId="77777777" w:rsidTr="00430D86">
        <w:trPr>
          <w:tblCellSpacing w:w="0" w:type="dxa"/>
        </w:trPr>
        <w:tc>
          <w:tcPr>
            <w:tcW w:w="1420" w:type="dxa"/>
            <w:tcMar>
              <w:top w:w="0" w:type="dxa"/>
              <w:left w:w="108" w:type="dxa"/>
              <w:bottom w:w="0" w:type="dxa"/>
              <w:right w:w="0" w:type="dxa"/>
            </w:tcMar>
            <w:hideMark/>
          </w:tcPr>
          <w:p w14:paraId="51545456"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2B343D69"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B96E3B" w:rsidRPr="00E35504" w14:paraId="4F90F583" w14:textId="77777777" w:rsidTr="00430D86">
        <w:trPr>
          <w:tblCellSpacing w:w="0" w:type="dxa"/>
        </w:trPr>
        <w:tc>
          <w:tcPr>
            <w:tcW w:w="1420" w:type="dxa"/>
            <w:tcMar>
              <w:top w:w="0" w:type="dxa"/>
              <w:left w:w="108" w:type="dxa"/>
              <w:bottom w:w="0" w:type="dxa"/>
              <w:right w:w="0" w:type="dxa"/>
            </w:tcMar>
            <w:hideMark/>
          </w:tcPr>
          <w:p w14:paraId="3218E2B9"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7FBE8F12"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4C83AAC3" w14:textId="77777777" w:rsidR="00B96E3B" w:rsidRPr="00E35504" w:rsidRDefault="00B96E3B" w:rsidP="00430D86">
            <w:pPr>
              <w:suppressAutoHyphens w:val="0"/>
              <w:spacing w:line="276" w:lineRule="auto"/>
              <w:ind w:firstLine="0"/>
              <w:jc w:val="left"/>
              <w:rPr>
                <w:rFonts w:cs="Arial"/>
                <w:color w:val="000000"/>
                <w:sz w:val="22"/>
                <w:szCs w:val="22"/>
                <w:lang w:eastAsia="pt-BR"/>
              </w:rPr>
            </w:pPr>
          </w:p>
          <w:p w14:paraId="723AD32D"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CPF já se encontra cadastrado </w:t>
            </w:r>
          </w:p>
          <w:p w14:paraId="55C46B78"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Pr>
                <w:rFonts w:cs="Arial"/>
                <w:color w:val="000000"/>
                <w:sz w:val="22"/>
                <w:szCs w:val="22"/>
                <w:lang w:eastAsia="pt-BR"/>
              </w:rPr>
              <w:t xml:space="preserve">o </w:t>
            </w:r>
            <w:proofErr w:type="spellStart"/>
            <w:r w:rsidRPr="00E35504">
              <w:rPr>
                <w:rFonts w:cs="Arial"/>
                <w:color w:val="000000"/>
                <w:sz w:val="22"/>
                <w:szCs w:val="22"/>
                <w:lang w:eastAsia="pt-BR"/>
              </w:rPr>
              <w:t>cpf</w:t>
            </w:r>
            <w:proofErr w:type="spellEnd"/>
            <w:r w:rsidRPr="00E35504">
              <w:rPr>
                <w:rFonts w:cs="Arial"/>
                <w:color w:val="000000"/>
                <w:sz w:val="22"/>
                <w:szCs w:val="22"/>
                <w:lang w:eastAsia="pt-BR"/>
              </w:rPr>
              <w:t xml:space="preserve"> cadastrado</w:t>
            </w:r>
          </w:p>
          <w:p w14:paraId="6B5BB9D3"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14:paraId="38F4CEAF"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22A9F34E" w14:textId="010AE0DA" w:rsidR="00B96E3B" w:rsidRPr="00E35504" w:rsidRDefault="00B96E3B"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o campo obrigatório não preenchido (</w:t>
            </w:r>
            <w:r>
              <w:rPr>
                <w:rFonts w:cs="Arial"/>
                <w:color w:val="000000"/>
                <w:sz w:val="22"/>
                <w:szCs w:val="24"/>
                <w:lang w:eastAsia="pt-BR"/>
              </w:rPr>
              <w:t xml:space="preserve">nome, </w:t>
            </w:r>
            <w:proofErr w:type="spellStart"/>
            <w:r>
              <w:rPr>
                <w:rFonts w:cs="Arial"/>
                <w:color w:val="000000"/>
                <w:sz w:val="22"/>
                <w:szCs w:val="24"/>
                <w:lang w:eastAsia="pt-BR"/>
              </w:rPr>
              <w:t>email</w:t>
            </w:r>
            <w:proofErr w:type="spellEnd"/>
            <w:r>
              <w:rPr>
                <w:rFonts w:cs="Arial"/>
                <w:color w:val="000000"/>
                <w:sz w:val="22"/>
                <w:szCs w:val="24"/>
                <w:lang w:eastAsia="pt-BR"/>
              </w:rPr>
              <w:t xml:space="preserve">, senha e </w:t>
            </w:r>
            <w:proofErr w:type="spellStart"/>
            <w:r>
              <w:rPr>
                <w:rFonts w:cs="Arial"/>
                <w:color w:val="000000"/>
                <w:sz w:val="22"/>
                <w:szCs w:val="24"/>
                <w:lang w:eastAsia="pt-BR"/>
              </w:rPr>
              <w:t>cpf</w:t>
            </w:r>
            <w:proofErr w:type="spellEnd"/>
            <w:r>
              <w:rPr>
                <w:rFonts w:cs="Arial"/>
                <w:color w:val="000000"/>
                <w:sz w:val="22"/>
                <w:szCs w:val="22"/>
                <w:lang w:eastAsia="pt-BR"/>
              </w:rPr>
              <w:t>)</w:t>
            </w:r>
          </w:p>
          <w:p w14:paraId="6CE7C81B"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3</w:t>
            </w:r>
            <w:r w:rsidRPr="00E35504">
              <w:rPr>
                <w:rFonts w:cs="Arial"/>
                <w:color w:val="000000"/>
                <w:sz w:val="22"/>
                <w:szCs w:val="22"/>
                <w:lang w:eastAsia="pt-BR"/>
              </w:rPr>
              <w:t xml:space="preserve"> do fluxo principal</w:t>
            </w:r>
          </w:p>
          <w:p w14:paraId="12F4ACAC"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p>
        </w:tc>
      </w:tr>
      <w:tr w:rsidR="00B96E3B" w:rsidRPr="00E35504" w14:paraId="52225830" w14:textId="77777777" w:rsidTr="00430D86">
        <w:trPr>
          <w:tblCellSpacing w:w="0" w:type="dxa"/>
        </w:trPr>
        <w:tc>
          <w:tcPr>
            <w:tcW w:w="1420" w:type="dxa"/>
            <w:tcMar>
              <w:top w:w="0" w:type="dxa"/>
              <w:left w:w="108" w:type="dxa"/>
              <w:bottom w:w="0" w:type="dxa"/>
              <w:right w:w="0" w:type="dxa"/>
            </w:tcMar>
            <w:hideMark/>
          </w:tcPr>
          <w:p w14:paraId="072770D2"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0F1FCDAE" w14:textId="77777777" w:rsidR="00B96E3B" w:rsidRPr="00E35504" w:rsidRDefault="00B96E3B" w:rsidP="00430D86">
            <w:pPr>
              <w:suppressAutoHyphens w:val="0"/>
              <w:spacing w:line="276" w:lineRule="auto"/>
              <w:ind w:firstLine="0"/>
              <w:jc w:val="left"/>
              <w:rPr>
                <w:rFonts w:cs="Arial"/>
                <w:color w:val="000000"/>
                <w:sz w:val="22"/>
                <w:szCs w:val="22"/>
                <w:lang w:eastAsia="pt-BR"/>
              </w:rPr>
            </w:pPr>
          </w:p>
        </w:tc>
      </w:tr>
      <w:tr w:rsidR="00B96E3B" w:rsidRPr="00E35504" w14:paraId="27246C58" w14:textId="77777777" w:rsidTr="00430D86">
        <w:trPr>
          <w:trHeight w:val="64"/>
          <w:tblCellSpacing w:w="0" w:type="dxa"/>
        </w:trPr>
        <w:tc>
          <w:tcPr>
            <w:tcW w:w="1420" w:type="dxa"/>
            <w:tcMar>
              <w:top w:w="0" w:type="dxa"/>
              <w:left w:w="108" w:type="dxa"/>
              <w:bottom w:w="0" w:type="dxa"/>
              <w:right w:w="0" w:type="dxa"/>
            </w:tcMar>
            <w:hideMark/>
          </w:tcPr>
          <w:p w14:paraId="0A9E0A53"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BFEC04E" w14:textId="77777777" w:rsidR="00B96E3B" w:rsidRPr="00E35504" w:rsidRDefault="00B96E3B" w:rsidP="00430D86">
            <w:pPr>
              <w:suppressAutoHyphens w:val="0"/>
              <w:spacing w:line="276" w:lineRule="auto"/>
              <w:ind w:firstLine="0"/>
              <w:jc w:val="left"/>
              <w:rPr>
                <w:rFonts w:cs="Arial"/>
                <w:color w:val="000000"/>
                <w:sz w:val="22"/>
                <w:szCs w:val="22"/>
                <w:lang w:eastAsia="pt-BR"/>
              </w:rPr>
            </w:pPr>
          </w:p>
        </w:tc>
      </w:tr>
    </w:tbl>
    <w:p w14:paraId="36E3FDB1" w14:textId="000120CB" w:rsidR="00B96E3B" w:rsidRDefault="00B96E3B" w:rsidP="003447F4">
      <w:pPr>
        <w:ind w:firstLine="709"/>
        <w:rPr>
          <w:szCs w:val="24"/>
        </w:rPr>
      </w:pPr>
    </w:p>
    <w:p w14:paraId="4653CAD6" w14:textId="77777777" w:rsidR="004F379E" w:rsidRDefault="004F379E"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B96E3B" w:rsidRPr="00E35504" w14:paraId="687AA30B" w14:textId="77777777" w:rsidTr="00430D86">
        <w:trPr>
          <w:tblCellSpacing w:w="0" w:type="dxa"/>
        </w:trPr>
        <w:tc>
          <w:tcPr>
            <w:tcW w:w="7520" w:type="dxa"/>
            <w:gridSpan w:val="2"/>
            <w:tcMar>
              <w:top w:w="0" w:type="dxa"/>
              <w:left w:w="108" w:type="dxa"/>
              <w:bottom w:w="0" w:type="dxa"/>
              <w:right w:w="108" w:type="dxa"/>
            </w:tcMar>
            <w:hideMark/>
          </w:tcPr>
          <w:p w14:paraId="1FF08067" w14:textId="41C39CA1" w:rsidR="00B96E3B" w:rsidRPr="00E35504" w:rsidRDefault="00B96E3B"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Cadastrar </w:t>
            </w:r>
            <w:r>
              <w:rPr>
                <w:rFonts w:cs="Arial"/>
                <w:b/>
                <w:bCs/>
                <w:color w:val="000000"/>
                <w:sz w:val="22"/>
                <w:szCs w:val="22"/>
                <w:lang w:eastAsia="pt-BR"/>
              </w:rPr>
              <w:t>Recepcionista</w:t>
            </w:r>
          </w:p>
        </w:tc>
      </w:tr>
      <w:tr w:rsidR="00B96E3B" w:rsidRPr="00E35504" w14:paraId="352CF27B" w14:textId="77777777" w:rsidTr="00430D86">
        <w:trPr>
          <w:tblCellSpacing w:w="0" w:type="dxa"/>
        </w:trPr>
        <w:tc>
          <w:tcPr>
            <w:tcW w:w="1420" w:type="dxa"/>
            <w:tcMar>
              <w:top w:w="0" w:type="dxa"/>
              <w:left w:w="108" w:type="dxa"/>
              <w:bottom w:w="0" w:type="dxa"/>
              <w:right w:w="0" w:type="dxa"/>
            </w:tcMar>
            <w:hideMark/>
          </w:tcPr>
          <w:p w14:paraId="43CDBC9B"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46C95775"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004</w:t>
            </w:r>
          </w:p>
        </w:tc>
      </w:tr>
      <w:tr w:rsidR="00B96E3B" w:rsidRPr="00E35504" w14:paraId="174980EC" w14:textId="77777777" w:rsidTr="00430D86">
        <w:trPr>
          <w:tblCellSpacing w:w="0" w:type="dxa"/>
        </w:trPr>
        <w:tc>
          <w:tcPr>
            <w:tcW w:w="1420" w:type="dxa"/>
            <w:tcMar>
              <w:top w:w="0" w:type="dxa"/>
              <w:left w:w="108" w:type="dxa"/>
              <w:bottom w:w="0" w:type="dxa"/>
              <w:right w:w="0" w:type="dxa"/>
            </w:tcMar>
            <w:hideMark/>
          </w:tcPr>
          <w:p w14:paraId="185F1D65"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13F774D3" w14:textId="440C3302"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o cadastro de recepcionista de eventos.</w:t>
            </w:r>
          </w:p>
        </w:tc>
      </w:tr>
      <w:tr w:rsidR="00B96E3B" w:rsidRPr="00E35504" w14:paraId="73066F84" w14:textId="77777777" w:rsidTr="00430D86">
        <w:trPr>
          <w:tblCellSpacing w:w="0" w:type="dxa"/>
        </w:trPr>
        <w:tc>
          <w:tcPr>
            <w:tcW w:w="1420" w:type="dxa"/>
            <w:tcMar>
              <w:top w:w="0" w:type="dxa"/>
              <w:left w:w="108" w:type="dxa"/>
              <w:bottom w:w="0" w:type="dxa"/>
              <w:right w:w="0" w:type="dxa"/>
            </w:tcMar>
            <w:hideMark/>
          </w:tcPr>
          <w:p w14:paraId="79E38F09"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9F33A0B" w14:textId="230D9B6F"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Gestores do sistema e promotores.</w:t>
            </w:r>
          </w:p>
        </w:tc>
      </w:tr>
      <w:tr w:rsidR="00B96E3B" w:rsidRPr="00E35504" w14:paraId="075D296A" w14:textId="77777777" w:rsidTr="00430D86">
        <w:trPr>
          <w:tblCellSpacing w:w="0" w:type="dxa"/>
        </w:trPr>
        <w:tc>
          <w:tcPr>
            <w:tcW w:w="1420" w:type="dxa"/>
            <w:tcMar>
              <w:top w:w="0" w:type="dxa"/>
              <w:left w:w="108" w:type="dxa"/>
              <w:bottom w:w="0" w:type="dxa"/>
              <w:right w:w="0" w:type="dxa"/>
            </w:tcMar>
            <w:hideMark/>
          </w:tcPr>
          <w:p w14:paraId="58F10BA5"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0C17C7EB" w14:textId="0A9ABA7F"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Promotores </w:t>
            </w:r>
            <w:proofErr w:type="spellStart"/>
            <w:r>
              <w:rPr>
                <w:rFonts w:cs="Arial"/>
                <w:color w:val="000000"/>
                <w:sz w:val="22"/>
                <w:szCs w:val="22"/>
                <w:lang w:eastAsia="pt-BR"/>
              </w:rPr>
              <w:t>so</w:t>
            </w:r>
            <w:proofErr w:type="spellEnd"/>
            <w:r>
              <w:rPr>
                <w:rFonts w:cs="Arial"/>
                <w:color w:val="000000"/>
                <w:sz w:val="22"/>
                <w:szCs w:val="22"/>
                <w:lang w:eastAsia="pt-BR"/>
              </w:rPr>
              <w:t xml:space="preserve"> podem cadastrar recepcionista em seus eventos cadastrados.</w:t>
            </w:r>
          </w:p>
        </w:tc>
      </w:tr>
      <w:tr w:rsidR="00B96E3B" w:rsidRPr="00E35504" w14:paraId="684CB775" w14:textId="77777777" w:rsidTr="00430D86">
        <w:trPr>
          <w:tblCellSpacing w:w="0" w:type="dxa"/>
        </w:trPr>
        <w:tc>
          <w:tcPr>
            <w:tcW w:w="1420" w:type="dxa"/>
            <w:tcMar>
              <w:top w:w="0" w:type="dxa"/>
              <w:left w:w="108" w:type="dxa"/>
              <w:bottom w:w="0" w:type="dxa"/>
              <w:right w:w="0" w:type="dxa"/>
            </w:tcMar>
            <w:hideMark/>
          </w:tcPr>
          <w:p w14:paraId="1C0A6CF9"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57035F67" w14:textId="5898AF2D" w:rsidR="00B96E3B" w:rsidRPr="00E35504" w:rsidRDefault="00B96E3B" w:rsidP="00B96E3B">
            <w:pPr>
              <w:numPr>
                <w:ilvl w:val="0"/>
                <w:numId w:val="17"/>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4E1960">
              <w:rPr>
                <w:rFonts w:cs="Arial"/>
                <w:color w:val="000000"/>
                <w:sz w:val="22"/>
                <w:szCs w:val="22"/>
                <w:lang w:eastAsia="pt-BR"/>
              </w:rPr>
              <w:t>recepcionista</w:t>
            </w:r>
          </w:p>
          <w:p w14:paraId="376FCF2E" w14:textId="303FBCC7" w:rsidR="00B96E3B" w:rsidRPr="00E35504" w:rsidRDefault="00B96E3B" w:rsidP="00B96E3B">
            <w:pPr>
              <w:numPr>
                <w:ilvl w:val="0"/>
                <w:numId w:val="1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 formulário para cadastro de</w:t>
            </w:r>
            <w:r>
              <w:rPr>
                <w:rFonts w:cs="Arial"/>
                <w:color w:val="000000"/>
                <w:sz w:val="22"/>
                <w:szCs w:val="22"/>
                <w:lang w:eastAsia="pt-BR"/>
              </w:rPr>
              <w:t xml:space="preserve"> </w:t>
            </w:r>
            <w:r w:rsidR="004E1960">
              <w:rPr>
                <w:rFonts w:cs="Arial"/>
                <w:color w:val="000000"/>
                <w:sz w:val="22"/>
                <w:szCs w:val="22"/>
                <w:lang w:eastAsia="pt-BR"/>
              </w:rPr>
              <w:t>recepcionista</w:t>
            </w:r>
          </w:p>
          <w:p w14:paraId="576BEC9B" w14:textId="6ADC09D8" w:rsidR="00B96E3B" w:rsidRPr="00E35504" w:rsidRDefault="00B96E3B" w:rsidP="00B96E3B">
            <w:pPr>
              <w:numPr>
                <w:ilvl w:val="0"/>
                <w:numId w:val="1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lastRenderedPageBreak/>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Pr="00E35504">
              <w:rPr>
                <w:rFonts w:cs="Arial"/>
                <w:color w:val="000000"/>
                <w:sz w:val="22"/>
                <w:szCs w:val="22"/>
                <w:lang w:eastAsia="pt-BR"/>
              </w:rPr>
              <w:t xml:space="preserve">dados do </w:t>
            </w:r>
            <w:r w:rsidR="004E1960">
              <w:rPr>
                <w:rFonts w:cs="Arial"/>
                <w:color w:val="000000"/>
                <w:sz w:val="22"/>
                <w:szCs w:val="22"/>
                <w:lang w:eastAsia="pt-BR"/>
              </w:rPr>
              <w:t xml:space="preserve">recepcionista </w:t>
            </w:r>
            <w:r w:rsidR="004E1960">
              <w:rPr>
                <w:rFonts w:cs="Arial"/>
                <w:color w:val="000000"/>
                <w:sz w:val="22"/>
                <w:szCs w:val="24"/>
                <w:lang w:eastAsia="pt-BR"/>
              </w:rPr>
              <w:t xml:space="preserve">de nome, e-mail, senha e </w:t>
            </w:r>
            <w:proofErr w:type="spellStart"/>
            <w:r w:rsidR="004E1960">
              <w:rPr>
                <w:rFonts w:cs="Arial"/>
                <w:color w:val="000000"/>
                <w:sz w:val="22"/>
                <w:szCs w:val="24"/>
                <w:lang w:eastAsia="pt-BR"/>
              </w:rPr>
              <w:t>cpf</w:t>
            </w:r>
            <w:proofErr w:type="spellEnd"/>
            <w:r w:rsidR="004E1960">
              <w:rPr>
                <w:rFonts w:cs="Arial"/>
                <w:color w:val="000000"/>
                <w:sz w:val="22"/>
                <w:szCs w:val="24"/>
                <w:lang w:eastAsia="pt-BR"/>
              </w:rPr>
              <w:t>.</w:t>
            </w:r>
          </w:p>
          <w:p w14:paraId="6260C86E" w14:textId="679CBE6A" w:rsidR="00B96E3B" w:rsidRPr="00E35504" w:rsidRDefault="00B96E3B" w:rsidP="00B96E3B">
            <w:pPr>
              <w:numPr>
                <w:ilvl w:val="0"/>
                <w:numId w:val="1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recebe e valida os dados do </w:t>
            </w:r>
            <w:r w:rsidR="004E1960">
              <w:rPr>
                <w:rFonts w:cs="Arial"/>
                <w:color w:val="000000"/>
                <w:sz w:val="22"/>
                <w:szCs w:val="22"/>
                <w:lang w:eastAsia="pt-BR"/>
              </w:rPr>
              <w:t>recepcionista</w:t>
            </w:r>
            <w:r>
              <w:rPr>
                <w:rFonts w:cs="Arial"/>
                <w:color w:val="000000"/>
                <w:sz w:val="22"/>
                <w:szCs w:val="22"/>
                <w:lang w:eastAsia="pt-BR"/>
              </w:rPr>
              <w:t>.</w:t>
            </w:r>
          </w:p>
          <w:p w14:paraId="35F600CC" w14:textId="72ECD9BB" w:rsidR="00B96E3B" w:rsidRPr="00E35504" w:rsidRDefault="00B96E3B" w:rsidP="00B96E3B">
            <w:pPr>
              <w:numPr>
                <w:ilvl w:val="0"/>
                <w:numId w:val="1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o cadastro do </w:t>
            </w:r>
            <w:r w:rsidR="004E1960">
              <w:rPr>
                <w:rFonts w:cs="Arial"/>
                <w:color w:val="000000"/>
                <w:sz w:val="22"/>
                <w:szCs w:val="22"/>
                <w:lang w:eastAsia="pt-BR"/>
              </w:rPr>
              <w:t>recepcionista</w:t>
            </w:r>
            <w:r>
              <w:rPr>
                <w:rFonts w:cs="Arial"/>
                <w:color w:val="000000"/>
                <w:sz w:val="22"/>
                <w:szCs w:val="22"/>
                <w:lang w:eastAsia="pt-BR"/>
              </w:rPr>
              <w:t>.</w:t>
            </w:r>
          </w:p>
          <w:p w14:paraId="39896DF9" w14:textId="77777777" w:rsidR="00B96E3B" w:rsidRPr="00E35504" w:rsidRDefault="00B96E3B" w:rsidP="00B96E3B">
            <w:pPr>
              <w:numPr>
                <w:ilvl w:val="0"/>
                <w:numId w:val="1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B96E3B" w:rsidRPr="00E35504" w14:paraId="56CAEC0C" w14:textId="77777777" w:rsidTr="00430D86">
        <w:trPr>
          <w:tblCellSpacing w:w="0" w:type="dxa"/>
        </w:trPr>
        <w:tc>
          <w:tcPr>
            <w:tcW w:w="1420" w:type="dxa"/>
            <w:tcMar>
              <w:top w:w="0" w:type="dxa"/>
              <w:left w:w="108" w:type="dxa"/>
              <w:bottom w:w="0" w:type="dxa"/>
              <w:right w:w="0" w:type="dxa"/>
            </w:tcMar>
            <w:hideMark/>
          </w:tcPr>
          <w:p w14:paraId="6226E0B7"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0887A4D3"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B96E3B" w:rsidRPr="00E35504" w14:paraId="3CD2512F" w14:textId="77777777" w:rsidTr="00430D86">
        <w:trPr>
          <w:tblCellSpacing w:w="0" w:type="dxa"/>
        </w:trPr>
        <w:tc>
          <w:tcPr>
            <w:tcW w:w="1420" w:type="dxa"/>
            <w:tcMar>
              <w:top w:w="0" w:type="dxa"/>
              <w:left w:w="108" w:type="dxa"/>
              <w:bottom w:w="0" w:type="dxa"/>
              <w:right w:w="0" w:type="dxa"/>
            </w:tcMar>
            <w:hideMark/>
          </w:tcPr>
          <w:p w14:paraId="41CE6772"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26634726"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49AD4243" w14:textId="77777777" w:rsidR="00B96E3B" w:rsidRPr="00E35504" w:rsidRDefault="00B96E3B" w:rsidP="00430D86">
            <w:pPr>
              <w:suppressAutoHyphens w:val="0"/>
              <w:spacing w:line="276" w:lineRule="auto"/>
              <w:ind w:firstLine="0"/>
              <w:jc w:val="left"/>
              <w:rPr>
                <w:rFonts w:cs="Arial"/>
                <w:color w:val="000000"/>
                <w:sz w:val="22"/>
                <w:szCs w:val="22"/>
                <w:lang w:eastAsia="pt-BR"/>
              </w:rPr>
            </w:pPr>
          </w:p>
          <w:p w14:paraId="16D3ECCB"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CPF já se encontra cadastrado </w:t>
            </w:r>
          </w:p>
          <w:p w14:paraId="5B2FE32A"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Pr>
                <w:rFonts w:cs="Arial"/>
                <w:color w:val="000000"/>
                <w:sz w:val="22"/>
                <w:szCs w:val="22"/>
                <w:lang w:eastAsia="pt-BR"/>
              </w:rPr>
              <w:t xml:space="preserve">o </w:t>
            </w:r>
            <w:proofErr w:type="spellStart"/>
            <w:r w:rsidRPr="00E35504">
              <w:rPr>
                <w:rFonts w:cs="Arial"/>
                <w:color w:val="000000"/>
                <w:sz w:val="22"/>
                <w:szCs w:val="22"/>
                <w:lang w:eastAsia="pt-BR"/>
              </w:rPr>
              <w:t>cpf</w:t>
            </w:r>
            <w:proofErr w:type="spellEnd"/>
            <w:r w:rsidRPr="00E35504">
              <w:rPr>
                <w:rFonts w:cs="Arial"/>
                <w:color w:val="000000"/>
                <w:sz w:val="22"/>
                <w:szCs w:val="22"/>
                <w:lang w:eastAsia="pt-BR"/>
              </w:rPr>
              <w:t xml:space="preserve"> cadastrado</w:t>
            </w:r>
          </w:p>
          <w:p w14:paraId="572A9DAB"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14:paraId="18EF9A0A"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3AF54135"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o campo obrigatório não preenchido (</w:t>
            </w:r>
            <w:r>
              <w:rPr>
                <w:rFonts w:cs="Arial"/>
                <w:color w:val="000000"/>
                <w:sz w:val="22"/>
                <w:szCs w:val="24"/>
                <w:lang w:eastAsia="pt-BR"/>
              </w:rPr>
              <w:t xml:space="preserve">nome, </w:t>
            </w:r>
            <w:proofErr w:type="spellStart"/>
            <w:r>
              <w:rPr>
                <w:rFonts w:cs="Arial"/>
                <w:color w:val="000000"/>
                <w:sz w:val="22"/>
                <w:szCs w:val="24"/>
                <w:lang w:eastAsia="pt-BR"/>
              </w:rPr>
              <w:t>email</w:t>
            </w:r>
            <w:proofErr w:type="spellEnd"/>
            <w:r>
              <w:rPr>
                <w:rFonts w:cs="Arial"/>
                <w:color w:val="000000"/>
                <w:sz w:val="22"/>
                <w:szCs w:val="24"/>
                <w:lang w:eastAsia="pt-BR"/>
              </w:rPr>
              <w:t xml:space="preserve">, senha e </w:t>
            </w:r>
            <w:proofErr w:type="spellStart"/>
            <w:r>
              <w:rPr>
                <w:rFonts w:cs="Arial"/>
                <w:color w:val="000000"/>
                <w:sz w:val="22"/>
                <w:szCs w:val="24"/>
                <w:lang w:eastAsia="pt-BR"/>
              </w:rPr>
              <w:t>cpf</w:t>
            </w:r>
            <w:proofErr w:type="spellEnd"/>
            <w:r>
              <w:rPr>
                <w:rFonts w:cs="Arial"/>
                <w:color w:val="000000"/>
                <w:sz w:val="22"/>
                <w:szCs w:val="22"/>
                <w:lang w:eastAsia="pt-BR"/>
              </w:rPr>
              <w:t>)</w:t>
            </w:r>
          </w:p>
          <w:p w14:paraId="6DD36458"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3</w:t>
            </w:r>
            <w:r w:rsidRPr="00E35504">
              <w:rPr>
                <w:rFonts w:cs="Arial"/>
                <w:color w:val="000000"/>
                <w:sz w:val="22"/>
                <w:szCs w:val="22"/>
                <w:lang w:eastAsia="pt-BR"/>
              </w:rPr>
              <w:t xml:space="preserve"> do fluxo principal</w:t>
            </w:r>
          </w:p>
          <w:p w14:paraId="61BD78DB" w14:textId="77777777" w:rsidR="00B96E3B" w:rsidRPr="00E35504" w:rsidRDefault="00B96E3B" w:rsidP="00430D86">
            <w:pPr>
              <w:suppressAutoHyphens w:val="0"/>
              <w:spacing w:line="276" w:lineRule="auto"/>
              <w:ind w:left="709" w:firstLine="0"/>
              <w:jc w:val="left"/>
              <w:rPr>
                <w:rFonts w:cs="Arial"/>
                <w:color w:val="000000"/>
                <w:sz w:val="22"/>
                <w:szCs w:val="22"/>
                <w:lang w:eastAsia="pt-BR"/>
              </w:rPr>
            </w:pPr>
          </w:p>
        </w:tc>
      </w:tr>
      <w:tr w:rsidR="00B96E3B" w:rsidRPr="00E35504" w14:paraId="7EDBE1F9" w14:textId="77777777" w:rsidTr="00430D86">
        <w:trPr>
          <w:tblCellSpacing w:w="0" w:type="dxa"/>
        </w:trPr>
        <w:tc>
          <w:tcPr>
            <w:tcW w:w="1420" w:type="dxa"/>
            <w:tcMar>
              <w:top w:w="0" w:type="dxa"/>
              <w:left w:w="108" w:type="dxa"/>
              <w:bottom w:w="0" w:type="dxa"/>
              <w:right w:w="0" w:type="dxa"/>
            </w:tcMar>
            <w:hideMark/>
          </w:tcPr>
          <w:p w14:paraId="6B8159EE"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5C63E1D7" w14:textId="77777777" w:rsidR="00B96E3B" w:rsidRPr="00E35504" w:rsidRDefault="00B96E3B" w:rsidP="00430D86">
            <w:pPr>
              <w:suppressAutoHyphens w:val="0"/>
              <w:spacing w:line="276" w:lineRule="auto"/>
              <w:ind w:firstLine="0"/>
              <w:jc w:val="left"/>
              <w:rPr>
                <w:rFonts w:cs="Arial"/>
                <w:color w:val="000000"/>
                <w:sz w:val="22"/>
                <w:szCs w:val="22"/>
                <w:lang w:eastAsia="pt-BR"/>
              </w:rPr>
            </w:pPr>
          </w:p>
        </w:tc>
      </w:tr>
      <w:tr w:rsidR="00B96E3B" w:rsidRPr="00E35504" w14:paraId="3952E9D5" w14:textId="77777777" w:rsidTr="00430D86">
        <w:trPr>
          <w:trHeight w:val="64"/>
          <w:tblCellSpacing w:w="0" w:type="dxa"/>
        </w:trPr>
        <w:tc>
          <w:tcPr>
            <w:tcW w:w="1420" w:type="dxa"/>
            <w:tcMar>
              <w:top w:w="0" w:type="dxa"/>
              <w:left w:w="108" w:type="dxa"/>
              <w:bottom w:w="0" w:type="dxa"/>
              <w:right w:w="0" w:type="dxa"/>
            </w:tcMar>
            <w:hideMark/>
          </w:tcPr>
          <w:p w14:paraId="54790ABC" w14:textId="77777777" w:rsidR="00B96E3B" w:rsidRPr="00E35504" w:rsidRDefault="00B96E3B"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429DC31C" w14:textId="77777777" w:rsidR="00B96E3B" w:rsidRPr="00E35504" w:rsidRDefault="00B96E3B" w:rsidP="00430D86">
            <w:pPr>
              <w:suppressAutoHyphens w:val="0"/>
              <w:spacing w:line="276" w:lineRule="auto"/>
              <w:ind w:firstLine="0"/>
              <w:jc w:val="left"/>
              <w:rPr>
                <w:rFonts w:cs="Arial"/>
                <w:color w:val="000000"/>
                <w:sz w:val="22"/>
                <w:szCs w:val="22"/>
                <w:lang w:eastAsia="pt-BR"/>
              </w:rPr>
            </w:pPr>
          </w:p>
        </w:tc>
      </w:tr>
    </w:tbl>
    <w:p w14:paraId="301DB70C" w14:textId="0369D452" w:rsidR="00B96E3B" w:rsidRDefault="00B96E3B"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E1960" w:rsidRPr="00E35504" w14:paraId="756F4C6B" w14:textId="77777777" w:rsidTr="00430D86">
        <w:trPr>
          <w:tblCellSpacing w:w="0" w:type="dxa"/>
        </w:trPr>
        <w:tc>
          <w:tcPr>
            <w:tcW w:w="7520" w:type="dxa"/>
            <w:gridSpan w:val="2"/>
            <w:tcMar>
              <w:top w:w="0" w:type="dxa"/>
              <w:left w:w="108" w:type="dxa"/>
              <w:bottom w:w="0" w:type="dxa"/>
              <w:right w:w="108" w:type="dxa"/>
            </w:tcMar>
            <w:hideMark/>
          </w:tcPr>
          <w:p w14:paraId="053FA37B" w14:textId="627681CE" w:rsidR="004E1960" w:rsidRPr="00E35504" w:rsidRDefault="004E1960"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Cadastrar</w:t>
            </w:r>
            <w:proofErr w:type="gramEnd"/>
            <w:r>
              <w:rPr>
                <w:rFonts w:cs="Arial"/>
                <w:b/>
                <w:bCs/>
                <w:color w:val="000000"/>
                <w:sz w:val="22"/>
                <w:szCs w:val="22"/>
                <w:lang w:eastAsia="pt-BR"/>
              </w:rPr>
              <w:t xml:space="preserve"> eventos</w:t>
            </w:r>
          </w:p>
        </w:tc>
      </w:tr>
      <w:tr w:rsidR="004E1960" w:rsidRPr="00E35504" w14:paraId="571FBEEE" w14:textId="77777777" w:rsidTr="00430D86">
        <w:trPr>
          <w:tblCellSpacing w:w="0" w:type="dxa"/>
        </w:trPr>
        <w:tc>
          <w:tcPr>
            <w:tcW w:w="1420" w:type="dxa"/>
            <w:tcMar>
              <w:top w:w="0" w:type="dxa"/>
              <w:left w:w="108" w:type="dxa"/>
              <w:bottom w:w="0" w:type="dxa"/>
              <w:right w:w="0" w:type="dxa"/>
            </w:tcMar>
            <w:hideMark/>
          </w:tcPr>
          <w:p w14:paraId="49D3A18D"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56E981A7" w14:textId="094B081F" w:rsidR="004E1960" w:rsidRPr="00E35504" w:rsidRDefault="004E1960"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005</w:t>
            </w:r>
          </w:p>
        </w:tc>
      </w:tr>
      <w:tr w:rsidR="004E1960" w:rsidRPr="00E35504" w14:paraId="5EA972FD" w14:textId="77777777" w:rsidTr="00430D86">
        <w:trPr>
          <w:tblCellSpacing w:w="0" w:type="dxa"/>
        </w:trPr>
        <w:tc>
          <w:tcPr>
            <w:tcW w:w="1420" w:type="dxa"/>
            <w:tcMar>
              <w:top w:w="0" w:type="dxa"/>
              <w:left w:w="108" w:type="dxa"/>
              <w:bottom w:w="0" w:type="dxa"/>
              <w:right w:w="0" w:type="dxa"/>
            </w:tcMar>
            <w:hideMark/>
          </w:tcPr>
          <w:p w14:paraId="77EC9370"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9E12DDE" w14:textId="4FE87A25"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o cadastro de eventos</w:t>
            </w:r>
          </w:p>
        </w:tc>
      </w:tr>
      <w:tr w:rsidR="004E1960" w:rsidRPr="00E35504" w14:paraId="26FA6CE1" w14:textId="77777777" w:rsidTr="00430D86">
        <w:trPr>
          <w:tblCellSpacing w:w="0" w:type="dxa"/>
        </w:trPr>
        <w:tc>
          <w:tcPr>
            <w:tcW w:w="1420" w:type="dxa"/>
            <w:tcMar>
              <w:top w:w="0" w:type="dxa"/>
              <w:left w:w="108" w:type="dxa"/>
              <w:bottom w:w="0" w:type="dxa"/>
              <w:right w:w="0" w:type="dxa"/>
            </w:tcMar>
            <w:hideMark/>
          </w:tcPr>
          <w:p w14:paraId="25AD4FD8"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04DCD595" w14:textId="61B5FF8A" w:rsidR="004E1960" w:rsidRPr="00E35504" w:rsidRDefault="004E1960"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Promotores.</w:t>
            </w:r>
          </w:p>
        </w:tc>
      </w:tr>
      <w:tr w:rsidR="004E1960" w:rsidRPr="00E35504" w14:paraId="72893A55" w14:textId="77777777" w:rsidTr="00430D86">
        <w:trPr>
          <w:tblCellSpacing w:w="0" w:type="dxa"/>
        </w:trPr>
        <w:tc>
          <w:tcPr>
            <w:tcW w:w="1420" w:type="dxa"/>
            <w:tcMar>
              <w:top w:w="0" w:type="dxa"/>
              <w:left w:w="108" w:type="dxa"/>
              <w:bottom w:w="0" w:type="dxa"/>
              <w:right w:w="0" w:type="dxa"/>
            </w:tcMar>
            <w:hideMark/>
          </w:tcPr>
          <w:p w14:paraId="702FAC9B"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FFDB157" w14:textId="43D6D758" w:rsidR="004E1960" w:rsidRPr="00E35504" w:rsidRDefault="004E1960"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Promotores </w:t>
            </w:r>
            <w:proofErr w:type="spellStart"/>
            <w:r>
              <w:rPr>
                <w:rFonts w:cs="Arial"/>
                <w:color w:val="000000"/>
                <w:sz w:val="22"/>
                <w:szCs w:val="22"/>
                <w:lang w:eastAsia="pt-BR"/>
              </w:rPr>
              <w:t>so</w:t>
            </w:r>
            <w:proofErr w:type="spellEnd"/>
            <w:r>
              <w:rPr>
                <w:rFonts w:cs="Arial"/>
                <w:color w:val="000000"/>
                <w:sz w:val="22"/>
                <w:szCs w:val="22"/>
                <w:lang w:eastAsia="pt-BR"/>
              </w:rPr>
              <w:t xml:space="preserve"> podem </w:t>
            </w:r>
            <w:proofErr w:type="spellStart"/>
            <w:r>
              <w:rPr>
                <w:rFonts w:cs="Arial"/>
                <w:color w:val="000000"/>
                <w:sz w:val="22"/>
                <w:szCs w:val="22"/>
                <w:lang w:eastAsia="pt-BR"/>
              </w:rPr>
              <w:t>casdastrar</w:t>
            </w:r>
            <w:proofErr w:type="spellEnd"/>
            <w:r>
              <w:rPr>
                <w:rFonts w:cs="Arial"/>
                <w:color w:val="000000"/>
                <w:sz w:val="22"/>
                <w:szCs w:val="22"/>
                <w:lang w:eastAsia="pt-BR"/>
              </w:rPr>
              <w:t xml:space="preserve"> evento com alvará de realização de eventos.</w:t>
            </w:r>
          </w:p>
        </w:tc>
      </w:tr>
      <w:tr w:rsidR="004E1960" w:rsidRPr="00E35504" w14:paraId="32DF5683" w14:textId="77777777" w:rsidTr="00430D86">
        <w:trPr>
          <w:tblCellSpacing w:w="0" w:type="dxa"/>
        </w:trPr>
        <w:tc>
          <w:tcPr>
            <w:tcW w:w="1420" w:type="dxa"/>
            <w:tcMar>
              <w:top w:w="0" w:type="dxa"/>
              <w:left w:w="108" w:type="dxa"/>
              <w:bottom w:w="0" w:type="dxa"/>
              <w:right w:w="0" w:type="dxa"/>
            </w:tcMar>
            <w:hideMark/>
          </w:tcPr>
          <w:p w14:paraId="158FC618"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7AF39E5" w14:textId="0DA3CF19" w:rsidR="004E1960" w:rsidRPr="00E35504" w:rsidRDefault="004E1960" w:rsidP="004E1960">
            <w:pPr>
              <w:numPr>
                <w:ilvl w:val="0"/>
                <w:numId w:val="18"/>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Pr>
                <w:rFonts w:cs="Arial"/>
                <w:color w:val="000000"/>
                <w:sz w:val="22"/>
                <w:szCs w:val="22"/>
                <w:lang w:eastAsia="pt-BR"/>
              </w:rPr>
              <w:t>evento</w:t>
            </w:r>
          </w:p>
          <w:p w14:paraId="284CE25B" w14:textId="00C96AB0" w:rsidR="004E1960" w:rsidRPr="00E35504" w:rsidRDefault="004E1960" w:rsidP="004E1960">
            <w:pPr>
              <w:numPr>
                <w:ilvl w:val="0"/>
                <w:numId w:val="1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 formulário para cadastro de</w:t>
            </w:r>
            <w:r>
              <w:rPr>
                <w:rFonts w:cs="Arial"/>
                <w:color w:val="000000"/>
                <w:sz w:val="22"/>
                <w:szCs w:val="22"/>
                <w:lang w:eastAsia="pt-BR"/>
              </w:rPr>
              <w:t xml:space="preserve"> evento</w:t>
            </w:r>
          </w:p>
          <w:p w14:paraId="28948092" w14:textId="7BF36C98" w:rsidR="004E1960" w:rsidRPr="00E35504" w:rsidRDefault="004E1960" w:rsidP="004E1960">
            <w:pPr>
              <w:numPr>
                <w:ilvl w:val="0"/>
                <w:numId w:val="1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Pr="00E35504">
              <w:rPr>
                <w:rFonts w:cs="Arial"/>
                <w:color w:val="000000"/>
                <w:sz w:val="22"/>
                <w:szCs w:val="22"/>
                <w:lang w:eastAsia="pt-BR"/>
              </w:rPr>
              <w:t xml:space="preserve">dados do </w:t>
            </w:r>
            <w:r>
              <w:rPr>
                <w:rFonts w:cs="Arial"/>
                <w:color w:val="000000"/>
                <w:sz w:val="22"/>
                <w:szCs w:val="22"/>
                <w:lang w:eastAsia="pt-BR"/>
              </w:rPr>
              <w:t xml:space="preserve">evento </w:t>
            </w:r>
            <w:r>
              <w:rPr>
                <w:rFonts w:cs="Arial"/>
                <w:color w:val="000000"/>
                <w:sz w:val="22"/>
                <w:szCs w:val="24"/>
                <w:lang w:eastAsia="pt-BR"/>
              </w:rPr>
              <w:t>de nome, dia da realização,</w:t>
            </w:r>
            <w:r w:rsidR="00722FF7">
              <w:rPr>
                <w:rFonts w:cs="Arial"/>
                <w:color w:val="000000"/>
                <w:sz w:val="22"/>
                <w:szCs w:val="24"/>
                <w:lang w:eastAsia="pt-BR"/>
              </w:rPr>
              <w:t xml:space="preserve"> imagens,</w:t>
            </w:r>
            <w:r>
              <w:rPr>
                <w:rFonts w:cs="Arial"/>
                <w:color w:val="000000"/>
                <w:sz w:val="22"/>
                <w:szCs w:val="24"/>
                <w:lang w:eastAsia="pt-BR"/>
              </w:rPr>
              <w:t xml:space="preserve"> hora de </w:t>
            </w:r>
            <w:proofErr w:type="spellStart"/>
            <w:proofErr w:type="gramStart"/>
            <w:r>
              <w:rPr>
                <w:rFonts w:cs="Arial"/>
                <w:color w:val="000000"/>
                <w:sz w:val="22"/>
                <w:szCs w:val="24"/>
                <w:lang w:eastAsia="pt-BR"/>
              </w:rPr>
              <w:t>inicio</w:t>
            </w:r>
            <w:proofErr w:type="spellEnd"/>
            <w:proofErr w:type="gramEnd"/>
            <w:r>
              <w:rPr>
                <w:rFonts w:cs="Arial"/>
                <w:color w:val="000000"/>
                <w:sz w:val="22"/>
                <w:szCs w:val="24"/>
                <w:lang w:eastAsia="pt-BR"/>
              </w:rPr>
              <w:t xml:space="preserve"> e termino, informações extras, localização, e alvará de realização.</w:t>
            </w:r>
          </w:p>
          <w:p w14:paraId="64152DC4" w14:textId="13DE6BE8" w:rsidR="004E1960" w:rsidRPr="00E35504" w:rsidRDefault="004E1960" w:rsidP="004E1960">
            <w:pPr>
              <w:numPr>
                <w:ilvl w:val="0"/>
                <w:numId w:val="1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evento.</w:t>
            </w:r>
          </w:p>
          <w:p w14:paraId="1B89920B" w14:textId="03E7F1E7" w:rsidR="004E1960" w:rsidRPr="00E35504" w:rsidRDefault="004E1960" w:rsidP="004E1960">
            <w:pPr>
              <w:numPr>
                <w:ilvl w:val="0"/>
                <w:numId w:val="1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evento.</w:t>
            </w:r>
          </w:p>
          <w:p w14:paraId="07B481AC" w14:textId="77777777" w:rsidR="004E1960" w:rsidRPr="00E35504" w:rsidRDefault="004E1960" w:rsidP="004E1960">
            <w:pPr>
              <w:numPr>
                <w:ilvl w:val="0"/>
                <w:numId w:val="1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4E1960" w:rsidRPr="00E35504" w14:paraId="71723D2F" w14:textId="77777777" w:rsidTr="00430D86">
        <w:trPr>
          <w:tblCellSpacing w:w="0" w:type="dxa"/>
        </w:trPr>
        <w:tc>
          <w:tcPr>
            <w:tcW w:w="1420" w:type="dxa"/>
            <w:tcMar>
              <w:top w:w="0" w:type="dxa"/>
              <w:left w:w="108" w:type="dxa"/>
              <w:bottom w:w="0" w:type="dxa"/>
              <w:right w:w="0" w:type="dxa"/>
            </w:tcMar>
            <w:hideMark/>
          </w:tcPr>
          <w:p w14:paraId="3D06ADD1"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446F6AE"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4E1960" w:rsidRPr="00E35504" w14:paraId="65DCDB41" w14:textId="77777777" w:rsidTr="00430D86">
        <w:trPr>
          <w:tblCellSpacing w:w="0" w:type="dxa"/>
        </w:trPr>
        <w:tc>
          <w:tcPr>
            <w:tcW w:w="1420" w:type="dxa"/>
            <w:tcMar>
              <w:top w:w="0" w:type="dxa"/>
              <w:left w:w="108" w:type="dxa"/>
              <w:bottom w:w="0" w:type="dxa"/>
              <w:right w:w="0" w:type="dxa"/>
            </w:tcMar>
            <w:hideMark/>
          </w:tcPr>
          <w:p w14:paraId="46A23B52"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8CA8D62"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6D9EC536" w14:textId="77777777" w:rsidR="004E1960" w:rsidRPr="00E35504" w:rsidRDefault="004E1960" w:rsidP="00430D86">
            <w:pPr>
              <w:suppressAutoHyphens w:val="0"/>
              <w:spacing w:line="276" w:lineRule="auto"/>
              <w:ind w:firstLine="0"/>
              <w:jc w:val="left"/>
              <w:rPr>
                <w:rFonts w:cs="Arial"/>
                <w:color w:val="000000"/>
                <w:sz w:val="22"/>
                <w:szCs w:val="22"/>
                <w:lang w:eastAsia="pt-BR"/>
              </w:rPr>
            </w:pPr>
          </w:p>
          <w:p w14:paraId="7F0095EF" w14:textId="15651D86"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evento</w:t>
            </w:r>
            <w:r w:rsidRPr="00E35504">
              <w:rPr>
                <w:rFonts w:cs="Arial"/>
                <w:color w:val="000000"/>
                <w:sz w:val="22"/>
                <w:szCs w:val="22"/>
                <w:lang w:eastAsia="pt-BR"/>
              </w:rPr>
              <w:t xml:space="preserve"> já se encontra cadastrado </w:t>
            </w:r>
          </w:p>
          <w:p w14:paraId="5484F2A0" w14:textId="1C00D046" w:rsidR="004E1960" w:rsidRPr="00E35504" w:rsidRDefault="004E1960"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Pr>
                <w:rFonts w:cs="Arial"/>
                <w:color w:val="000000"/>
                <w:sz w:val="22"/>
                <w:szCs w:val="22"/>
                <w:lang w:eastAsia="pt-BR"/>
              </w:rPr>
              <w:t xml:space="preserve">o </w:t>
            </w:r>
            <w:r w:rsidR="00722FF7">
              <w:rPr>
                <w:rFonts w:cs="Arial"/>
                <w:color w:val="000000"/>
                <w:sz w:val="22"/>
                <w:szCs w:val="22"/>
                <w:lang w:eastAsia="pt-BR"/>
              </w:rPr>
              <w:t>evento</w:t>
            </w:r>
            <w:r w:rsidRPr="00E35504">
              <w:rPr>
                <w:rFonts w:cs="Arial"/>
                <w:color w:val="000000"/>
                <w:sz w:val="22"/>
                <w:szCs w:val="22"/>
                <w:lang w:eastAsia="pt-BR"/>
              </w:rPr>
              <w:t xml:space="preserve"> cadastrado</w:t>
            </w:r>
          </w:p>
          <w:p w14:paraId="0B5CC742" w14:textId="77777777" w:rsidR="004E1960" w:rsidRPr="00E35504" w:rsidRDefault="004E1960"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14:paraId="0154EE5F"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lastRenderedPageBreak/>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32495940" w14:textId="7CEBB364" w:rsidR="004E1960" w:rsidRPr="00E35504" w:rsidRDefault="004E1960"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o campo obrigatório não preenchido (</w:t>
            </w:r>
            <w:r w:rsidR="00722FF7">
              <w:rPr>
                <w:rFonts w:cs="Arial"/>
                <w:color w:val="000000"/>
                <w:sz w:val="22"/>
                <w:szCs w:val="24"/>
                <w:lang w:eastAsia="pt-BR"/>
              </w:rPr>
              <w:t xml:space="preserve">de nome, dia da realização, hora de </w:t>
            </w:r>
            <w:proofErr w:type="spellStart"/>
            <w:proofErr w:type="gramStart"/>
            <w:r w:rsidR="00722FF7">
              <w:rPr>
                <w:rFonts w:cs="Arial"/>
                <w:color w:val="000000"/>
                <w:sz w:val="22"/>
                <w:szCs w:val="24"/>
                <w:lang w:eastAsia="pt-BR"/>
              </w:rPr>
              <w:t>inicio</w:t>
            </w:r>
            <w:proofErr w:type="spellEnd"/>
            <w:proofErr w:type="gramEnd"/>
            <w:r w:rsidR="00722FF7">
              <w:rPr>
                <w:rFonts w:cs="Arial"/>
                <w:color w:val="000000"/>
                <w:sz w:val="22"/>
                <w:szCs w:val="24"/>
                <w:lang w:eastAsia="pt-BR"/>
              </w:rPr>
              <w:t xml:space="preserve"> e termino, informações extras, imagens, localização, e alvará de realização</w:t>
            </w:r>
            <w:r>
              <w:rPr>
                <w:rFonts w:cs="Arial"/>
                <w:color w:val="000000"/>
                <w:sz w:val="22"/>
                <w:szCs w:val="22"/>
                <w:lang w:eastAsia="pt-BR"/>
              </w:rPr>
              <w:t>)</w:t>
            </w:r>
          </w:p>
          <w:p w14:paraId="42F1C292" w14:textId="77777777" w:rsidR="004E1960" w:rsidRPr="00E35504" w:rsidRDefault="004E1960"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3</w:t>
            </w:r>
            <w:r w:rsidRPr="00E35504">
              <w:rPr>
                <w:rFonts w:cs="Arial"/>
                <w:color w:val="000000"/>
                <w:sz w:val="22"/>
                <w:szCs w:val="22"/>
                <w:lang w:eastAsia="pt-BR"/>
              </w:rPr>
              <w:t xml:space="preserve"> do fluxo principal</w:t>
            </w:r>
          </w:p>
          <w:p w14:paraId="4FC2239B" w14:textId="77777777" w:rsidR="004E1960" w:rsidRPr="00E35504" w:rsidRDefault="004E1960" w:rsidP="00430D86">
            <w:pPr>
              <w:suppressAutoHyphens w:val="0"/>
              <w:spacing w:line="276" w:lineRule="auto"/>
              <w:ind w:left="709" w:firstLine="0"/>
              <w:jc w:val="left"/>
              <w:rPr>
                <w:rFonts w:cs="Arial"/>
                <w:color w:val="000000"/>
                <w:sz w:val="22"/>
                <w:szCs w:val="22"/>
                <w:lang w:eastAsia="pt-BR"/>
              </w:rPr>
            </w:pPr>
          </w:p>
        </w:tc>
      </w:tr>
      <w:tr w:rsidR="004E1960" w:rsidRPr="00E35504" w14:paraId="4F9C3EF0" w14:textId="77777777" w:rsidTr="00430D86">
        <w:trPr>
          <w:tblCellSpacing w:w="0" w:type="dxa"/>
        </w:trPr>
        <w:tc>
          <w:tcPr>
            <w:tcW w:w="1420" w:type="dxa"/>
            <w:tcMar>
              <w:top w:w="0" w:type="dxa"/>
              <w:left w:w="108" w:type="dxa"/>
              <w:bottom w:w="0" w:type="dxa"/>
              <w:right w:w="0" w:type="dxa"/>
            </w:tcMar>
            <w:hideMark/>
          </w:tcPr>
          <w:p w14:paraId="64D446AB"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3EA80A34" w14:textId="77777777" w:rsidR="004E1960" w:rsidRPr="00E35504" w:rsidRDefault="004E1960" w:rsidP="00430D86">
            <w:pPr>
              <w:suppressAutoHyphens w:val="0"/>
              <w:spacing w:line="276" w:lineRule="auto"/>
              <w:ind w:firstLine="0"/>
              <w:jc w:val="left"/>
              <w:rPr>
                <w:rFonts w:cs="Arial"/>
                <w:color w:val="000000"/>
                <w:sz w:val="22"/>
                <w:szCs w:val="22"/>
                <w:lang w:eastAsia="pt-BR"/>
              </w:rPr>
            </w:pPr>
          </w:p>
        </w:tc>
      </w:tr>
      <w:tr w:rsidR="004E1960" w:rsidRPr="00E35504" w14:paraId="349D202A" w14:textId="77777777" w:rsidTr="00430D86">
        <w:trPr>
          <w:trHeight w:val="64"/>
          <w:tblCellSpacing w:w="0" w:type="dxa"/>
        </w:trPr>
        <w:tc>
          <w:tcPr>
            <w:tcW w:w="1420" w:type="dxa"/>
            <w:tcMar>
              <w:top w:w="0" w:type="dxa"/>
              <w:left w:w="108" w:type="dxa"/>
              <w:bottom w:w="0" w:type="dxa"/>
              <w:right w:w="0" w:type="dxa"/>
            </w:tcMar>
            <w:hideMark/>
          </w:tcPr>
          <w:p w14:paraId="3827530E" w14:textId="77777777" w:rsidR="004E1960" w:rsidRPr="00E35504" w:rsidRDefault="004E1960"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7AA2011" w14:textId="77777777" w:rsidR="004E1960" w:rsidRPr="00E35504" w:rsidRDefault="004E1960" w:rsidP="00430D86">
            <w:pPr>
              <w:suppressAutoHyphens w:val="0"/>
              <w:spacing w:line="276" w:lineRule="auto"/>
              <w:ind w:firstLine="0"/>
              <w:jc w:val="left"/>
              <w:rPr>
                <w:rFonts w:cs="Arial"/>
                <w:color w:val="000000"/>
                <w:sz w:val="22"/>
                <w:szCs w:val="22"/>
                <w:lang w:eastAsia="pt-BR"/>
              </w:rPr>
            </w:pPr>
          </w:p>
        </w:tc>
      </w:tr>
    </w:tbl>
    <w:p w14:paraId="0E030B29" w14:textId="7E11ADF0" w:rsidR="004E1960" w:rsidRDefault="004E1960" w:rsidP="003447F4">
      <w:pPr>
        <w:ind w:firstLine="709"/>
        <w:rPr>
          <w:szCs w:val="24"/>
        </w:rPr>
      </w:pPr>
    </w:p>
    <w:p w14:paraId="074ABF1F" w14:textId="5992CBEC" w:rsidR="00722FF7" w:rsidRDefault="00722FF7" w:rsidP="003447F4">
      <w:pPr>
        <w:ind w:firstLine="709"/>
        <w:rPr>
          <w:szCs w:val="24"/>
        </w:rPr>
      </w:pPr>
    </w:p>
    <w:p w14:paraId="6FA5F765" w14:textId="77777777" w:rsidR="00722FF7" w:rsidRDefault="00722FF7"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722FF7" w:rsidRPr="00E35504" w14:paraId="1B6A579C" w14:textId="77777777" w:rsidTr="00430D86">
        <w:trPr>
          <w:tblCellSpacing w:w="0" w:type="dxa"/>
        </w:trPr>
        <w:tc>
          <w:tcPr>
            <w:tcW w:w="7520" w:type="dxa"/>
            <w:gridSpan w:val="2"/>
            <w:tcMar>
              <w:top w:w="0" w:type="dxa"/>
              <w:left w:w="108" w:type="dxa"/>
              <w:bottom w:w="0" w:type="dxa"/>
              <w:right w:w="108" w:type="dxa"/>
            </w:tcMar>
            <w:hideMark/>
          </w:tcPr>
          <w:p w14:paraId="5C89540D" w14:textId="172B9577" w:rsidR="00722FF7" w:rsidRPr="00E35504" w:rsidRDefault="00722FF7"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Atualizar</w:t>
            </w:r>
            <w:proofErr w:type="gramEnd"/>
            <w:r>
              <w:rPr>
                <w:rFonts w:cs="Arial"/>
                <w:b/>
                <w:bCs/>
                <w:color w:val="000000"/>
                <w:sz w:val="22"/>
                <w:szCs w:val="22"/>
                <w:lang w:eastAsia="pt-BR"/>
              </w:rPr>
              <w:t xml:space="preserve"> eventos</w:t>
            </w:r>
          </w:p>
        </w:tc>
      </w:tr>
      <w:tr w:rsidR="00722FF7" w:rsidRPr="00E35504" w14:paraId="4AE6C179" w14:textId="77777777" w:rsidTr="00430D86">
        <w:trPr>
          <w:tblCellSpacing w:w="0" w:type="dxa"/>
        </w:trPr>
        <w:tc>
          <w:tcPr>
            <w:tcW w:w="1420" w:type="dxa"/>
            <w:tcMar>
              <w:top w:w="0" w:type="dxa"/>
              <w:left w:w="108" w:type="dxa"/>
              <w:bottom w:w="0" w:type="dxa"/>
              <w:right w:w="0" w:type="dxa"/>
            </w:tcMar>
            <w:hideMark/>
          </w:tcPr>
          <w:p w14:paraId="59AFA9D4"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4312FFA9" w14:textId="1D0B7B00"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006</w:t>
            </w:r>
          </w:p>
        </w:tc>
      </w:tr>
      <w:tr w:rsidR="00722FF7" w:rsidRPr="00E35504" w14:paraId="071874D5" w14:textId="77777777" w:rsidTr="00430D86">
        <w:trPr>
          <w:tblCellSpacing w:w="0" w:type="dxa"/>
        </w:trPr>
        <w:tc>
          <w:tcPr>
            <w:tcW w:w="1420" w:type="dxa"/>
            <w:tcMar>
              <w:top w:w="0" w:type="dxa"/>
              <w:left w:w="108" w:type="dxa"/>
              <w:bottom w:w="0" w:type="dxa"/>
              <w:right w:w="0" w:type="dxa"/>
            </w:tcMar>
            <w:hideMark/>
          </w:tcPr>
          <w:p w14:paraId="119918F3"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395EDB86" w14:textId="0EC12AC0"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a atualização de eventos cadastrados</w:t>
            </w:r>
          </w:p>
        </w:tc>
      </w:tr>
      <w:tr w:rsidR="00722FF7" w:rsidRPr="00E35504" w14:paraId="4DC23FAD" w14:textId="77777777" w:rsidTr="00430D86">
        <w:trPr>
          <w:tblCellSpacing w:w="0" w:type="dxa"/>
        </w:trPr>
        <w:tc>
          <w:tcPr>
            <w:tcW w:w="1420" w:type="dxa"/>
            <w:tcMar>
              <w:top w:w="0" w:type="dxa"/>
              <w:left w:w="108" w:type="dxa"/>
              <w:bottom w:w="0" w:type="dxa"/>
              <w:right w:w="0" w:type="dxa"/>
            </w:tcMar>
            <w:hideMark/>
          </w:tcPr>
          <w:p w14:paraId="5046B7FD"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440D4FFC"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Promotores.</w:t>
            </w:r>
          </w:p>
        </w:tc>
      </w:tr>
      <w:tr w:rsidR="00722FF7" w:rsidRPr="00E35504" w14:paraId="2FE54851" w14:textId="77777777" w:rsidTr="00430D86">
        <w:trPr>
          <w:tblCellSpacing w:w="0" w:type="dxa"/>
        </w:trPr>
        <w:tc>
          <w:tcPr>
            <w:tcW w:w="1420" w:type="dxa"/>
            <w:tcMar>
              <w:top w:w="0" w:type="dxa"/>
              <w:left w:w="108" w:type="dxa"/>
              <w:bottom w:w="0" w:type="dxa"/>
              <w:right w:w="0" w:type="dxa"/>
            </w:tcMar>
            <w:hideMark/>
          </w:tcPr>
          <w:p w14:paraId="3011B47A"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324583FD" w14:textId="555317EC"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Promotores </w:t>
            </w:r>
            <w:proofErr w:type="spellStart"/>
            <w:r>
              <w:rPr>
                <w:rFonts w:cs="Arial"/>
                <w:color w:val="000000"/>
                <w:sz w:val="22"/>
                <w:szCs w:val="22"/>
                <w:lang w:eastAsia="pt-BR"/>
              </w:rPr>
              <w:t>so</w:t>
            </w:r>
            <w:proofErr w:type="spellEnd"/>
            <w:r>
              <w:rPr>
                <w:rFonts w:cs="Arial"/>
                <w:color w:val="000000"/>
                <w:sz w:val="22"/>
                <w:szCs w:val="22"/>
                <w:lang w:eastAsia="pt-BR"/>
              </w:rPr>
              <w:t xml:space="preserve"> </w:t>
            </w:r>
            <w:proofErr w:type="gramStart"/>
            <w:r>
              <w:rPr>
                <w:rFonts w:cs="Arial"/>
                <w:color w:val="000000"/>
                <w:sz w:val="22"/>
                <w:szCs w:val="22"/>
                <w:lang w:eastAsia="pt-BR"/>
              </w:rPr>
              <w:t>podem  atualizar</w:t>
            </w:r>
            <w:proofErr w:type="gramEnd"/>
            <w:r>
              <w:rPr>
                <w:rFonts w:cs="Arial"/>
                <w:color w:val="000000"/>
                <w:sz w:val="22"/>
                <w:szCs w:val="22"/>
                <w:lang w:eastAsia="pt-BR"/>
              </w:rPr>
              <w:t xml:space="preserve"> eventos que ele cadastrou.</w:t>
            </w:r>
          </w:p>
        </w:tc>
      </w:tr>
      <w:tr w:rsidR="00722FF7" w:rsidRPr="00E35504" w14:paraId="7558E4C7" w14:textId="77777777" w:rsidTr="00430D86">
        <w:trPr>
          <w:tblCellSpacing w:w="0" w:type="dxa"/>
        </w:trPr>
        <w:tc>
          <w:tcPr>
            <w:tcW w:w="1420" w:type="dxa"/>
            <w:tcMar>
              <w:top w:w="0" w:type="dxa"/>
              <w:left w:w="108" w:type="dxa"/>
              <w:bottom w:w="0" w:type="dxa"/>
              <w:right w:w="0" w:type="dxa"/>
            </w:tcMar>
            <w:hideMark/>
          </w:tcPr>
          <w:p w14:paraId="0A14293D"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27ECC85" w14:textId="0F551C52" w:rsidR="00722FF7" w:rsidRPr="00E35504" w:rsidRDefault="00722FF7" w:rsidP="00722FF7">
            <w:pPr>
              <w:numPr>
                <w:ilvl w:val="0"/>
                <w:numId w:val="19"/>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Pr>
                <w:rFonts w:cs="Arial"/>
                <w:color w:val="000000"/>
                <w:sz w:val="22"/>
                <w:szCs w:val="22"/>
                <w:lang w:eastAsia="pt-BR"/>
              </w:rPr>
              <w:t>atualizar evento.</w:t>
            </w:r>
          </w:p>
          <w:p w14:paraId="1578EF79" w14:textId="72BBAD2E" w:rsidR="00722FF7" w:rsidRPr="00E35504" w:rsidRDefault="00722FF7" w:rsidP="00722FF7">
            <w:pPr>
              <w:numPr>
                <w:ilvl w:val="0"/>
                <w:numId w:val="19"/>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w:t>
            </w:r>
            <w:r>
              <w:rPr>
                <w:rFonts w:cs="Arial"/>
                <w:color w:val="000000"/>
                <w:sz w:val="22"/>
                <w:szCs w:val="22"/>
                <w:lang w:eastAsia="pt-BR"/>
              </w:rPr>
              <w:t>as informações do evento para a atualização.</w:t>
            </w:r>
          </w:p>
          <w:p w14:paraId="5B87B0AC" w14:textId="5DC7C0E1" w:rsidR="00722FF7" w:rsidRPr="00E35504" w:rsidRDefault="00722FF7" w:rsidP="00722FF7">
            <w:pPr>
              <w:numPr>
                <w:ilvl w:val="0"/>
                <w:numId w:val="19"/>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w:t>
            </w:r>
            <w:r>
              <w:rPr>
                <w:rFonts w:cs="Arial"/>
                <w:color w:val="000000"/>
                <w:sz w:val="22"/>
                <w:szCs w:val="22"/>
                <w:lang w:eastAsia="pt-BR"/>
              </w:rPr>
              <w:t>modifica os dados que deseja atualizar</w:t>
            </w:r>
            <w:r>
              <w:rPr>
                <w:rFonts w:cs="Arial"/>
                <w:color w:val="000000"/>
                <w:sz w:val="22"/>
                <w:szCs w:val="24"/>
                <w:lang w:eastAsia="pt-BR"/>
              </w:rPr>
              <w:t>.</w:t>
            </w:r>
          </w:p>
          <w:p w14:paraId="7F91ADC4" w14:textId="28551A47" w:rsidR="00722FF7" w:rsidRPr="00E35504" w:rsidRDefault="00722FF7" w:rsidP="00722FF7">
            <w:pPr>
              <w:numPr>
                <w:ilvl w:val="0"/>
                <w:numId w:val="19"/>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recebe </w:t>
            </w:r>
            <w:r>
              <w:rPr>
                <w:rFonts w:cs="Arial"/>
                <w:color w:val="000000"/>
                <w:sz w:val="22"/>
                <w:szCs w:val="22"/>
                <w:lang w:eastAsia="pt-BR"/>
              </w:rPr>
              <w:t>as atualizações e valida.</w:t>
            </w:r>
          </w:p>
          <w:p w14:paraId="12C43F01" w14:textId="2E1263B9" w:rsidR="00722FF7" w:rsidRPr="00E35504" w:rsidRDefault="00722FF7" w:rsidP="00722FF7">
            <w:pPr>
              <w:numPr>
                <w:ilvl w:val="0"/>
                <w:numId w:val="19"/>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w:t>
            </w:r>
            <w:r>
              <w:rPr>
                <w:rFonts w:cs="Arial"/>
                <w:color w:val="000000"/>
                <w:sz w:val="22"/>
                <w:szCs w:val="22"/>
                <w:lang w:eastAsia="pt-BR"/>
              </w:rPr>
              <w:t>a atualização.</w:t>
            </w:r>
          </w:p>
          <w:p w14:paraId="0DB1B427" w14:textId="77777777" w:rsidR="00722FF7" w:rsidRPr="00E35504" w:rsidRDefault="00722FF7" w:rsidP="00722FF7">
            <w:pPr>
              <w:numPr>
                <w:ilvl w:val="0"/>
                <w:numId w:val="19"/>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722FF7" w:rsidRPr="00E35504" w14:paraId="7EEB445D" w14:textId="77777777" w:rsidTr="00430D86">
        <w:trPr>
          <w:tblCellSpacing w:w="0" w:type="dxa"/>
        </w:trPr>
        <w:tc>
          <w:tcPr>
            <w:tcW w:w="1420" w:type="dxa"/>
            <w:tcMar>
              <w:top w:w="0" w:type="dxa"/>
              <w:left w:w="108" w:type="dxa"/>
              <w:bottom w:w="0" w:type="dxa"/>
              <w:right w:w="0" w:type="dxa"/>
            </w:tcMar>
            <w:hideMark/>
          </w:tcPr>
          <w:p w14:paraId="6E4D915D"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30CE8C5B" w14:textId="19783AD8"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Evento atualizado.</w:t>
            </w:r>
          </w:p>
        </w:tc>
      </w:tr>
      <w:tr w:rsidR="00722FF7" w:rsidRPr="00E35504" w14:paraId="284FE121" w14:textId="77777777" w:rsidTr="00430D86">
        <w:trPr>
          <w:tblCellSpacing w:w="0" w:type="dxa"/>
        </w:trPr>
        <w:tc>
          <w:tcPr>
            <w:tcW w:w="1420" w:type="dxa"/>
            <w:tcMar>
              <w:top w:w="0" w:type="dxa"/>
              <w:left w:w="108" w:type="dxa"/>
              <w:bottom w:w="0" w:type="dxa"/>
              <w:right w:w="0" w:type="dxa"/>
            </w:tcMar>
            <w:hideMark/>
          </w:tcPr>
          <w:p w14:paraId="22AAA4AA"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077BD16C"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341DD089" w14:textId="77777777" w:rsidR="00722FF7" w:rsidRPr="00E35504" w:rsidRDefault="00722FF7" w:rsidP="00430D86">
            <w:pPr>
              <w:suppressAutoHyphens w:val="0"/>
              <w:spacing w:line="276" w:lineRule="auto"/>
              <w:ind w:firstLine="0"/>
              <w:jc w:val="left"/>
              <w:rPr>
                <w:rFonts w:cs="Arial"/>
                <w:color w:val="000000"/>
                <w:sz w:val="22"/>
                <w:szCs w:val="22"/>
                <w:lang w:eastAsia="pt-BR"/>
              </w:rPr>
            </w:pPr>
          </w:p>
          <w:p w14:paraId="76D5E95D" w14:textId="1EC61EDB"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Dados da atualização incorretos.</w:t>
            </w:r>
          </w:p>
          <w:p w14:paraId="07668D93" w14:textId="58D12A42" w:rsidR="00722FF7" w:rsidRPr="00E35504" w:rsidRDefault="00722FF7"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w:t>
            </w:r>
            <w:r>
              <w:rPr>
                <w:rFonts w:cs="Arial"/>
                <w:color w:val="000000"/>
                <w:sz w:val="22"/>
                <w:szCs w:val="22"/>
                <w:lang w:eastAsia="pt-BR"/>
              </w:rPr>
              <w:t>deu erro.</w:t>
            </w:r>
          </w:p>
          <w:p w14:paraId="0451EC64" w14:textId="5087E8CC" w:rsidR="00722FF7" w:rsidRPr="00E35504" w:rsidRDefault="00722FF7"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 xml:space="preserve">4a.2 O sistema retorna ao passo </w:t>
            </w:r>
            <w:r>
              <w:rPr>
                <w:rFonts w:cs="Arial"/>
                <w:color w:val="000000"/>
                <w:sz w:val="22"/>
                <w:szCs w:val="22"/>
                <w:lang w:eastAsia="pt-BR"/>
              </w:rPr>
              <w:t>2</w:t>
            </w:r>
            <w:r w:rsidRPr="00E35504">
              <w:rPr>
                <w:rFonts w:cs="Arial"/>
                <w:color w:val="000000"/>
                <w:sz w:val="22"/>
                <w:szCs w:val="22"/>
                <w:lang w:eastAsia="pt-BR"/>
              </w:rPr>
              <w:t xml:space="preserve"> do fluxo principal</w:t>
            </w:r>
          </w:p>
          <w:p w14:paraId="55E65D57"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36F272B8" w14:textId="568FA529" w:rsidR="00722FF7" w:rsidRPr="00E35504" w:rsidRDefault="00722FF7"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o campo obrigatório não preenchido 4b</w:t>
            </w:r>
            <w:r w:rsidRPr="00E35504">
              <w:rPr>
                <w:rFonts w:cs="Arial"/>
                <w:color w:val="000000"/>
                <w:sz w:val="22"/>
                <w:szCs w:val="22"/>
                <w:lang w:eastAsia="pt-BR"/>
              </w:rPr>
              <w:t xml:space="preserve">.2 O sistema retorna ao passo </w:t>
            </w:r>
            <w:r>
              <w:rPr>
                <w:rFonts w:cs="Arial"/>
                <w:color w:val="000000"/>
                <w:sz w:val="22"/>
                <w:szCs w:val="22"/>
                <w:lang w:eastAsia="pt-BR"/>
              </w:rPr>
              <w:t>3</w:t>
            </w:r>
            <w:r w:rsidRPr="00E35504">
              <w:rPr>
                <w:rFonts w:cs="Arial"/>
                <w:color w:val="000000"/>
                <w:sz w:val="22"/>
                <w:szCs w:val="22"/>
                <w:lang w:eastAsia="pt-BR"/>
              </w:rPr>
              <w:t xml:space="preserve"> do fluxo principal</w:t>
            </w:r>
          </w:p>
          <w:p w14:paraId="0E27CF7F" w14:textId="77777777" w:rsidR="00722FF7" w:rsidRPr="00E35504" w:rsidRDefault="00722FF7" w:rsidP="00430D86">
            <w:pPr>
              <w:suppressAutoHyphens w:val="0"/>
              <w:spacing w:line="276" w:lineRule="auto"/>
              <w:ind w:left="709" w:firstLine="0"/>
              <w:jc w:val="left"/>
              <w:rPr>
                <w:rFonts w:cs="Arial"/>
                <w:color w:val="000000"/>
                <w:sz w:val="22"/>
                <w:szCs w:val="22"/>
                <w:lang w:eastAsia="pt-BR"/>
              </w:rPr>
            </w:pPr>
          </w:p>
        </w:tc>
      </w:tr>
      <w:tr w:rsidR="00722FF7" w:rsidRPr="00E35504" w14:paraId="47E6282B" w14:textId="77777777" w:rsidTr="00430D86">
        <w:trPr>
          <w:tblCellSpacing w:w="0" w:type="dxa"/>
        </w:trPr>
        <w:tc>
          <w:tcPr>
            <w:tcW w:w="1420" w:type="dxa"/>
            <w:tcMar>
              <w:top w:w="0" w:type="dxa"/>
              <w:left w:w="108" w:type="dxa"/>
              <w:bottom w:w="0" w:type="dxa"/>
              <w:right w:w="0" w:type="dxa"/>
            </w:tcMar>
            <w:hideMark/>
          </w:tcPr>
          <w:p w14:paraId="1B7C65FD"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0E615AD4" w14:textId="7A54AC81" w:rsidR="00722FF7" w:rsidRPr="00E35504" w:rsidRDefault="00CA325C"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UC005 – cadastrar evento</w:t>
            </w:r>
          </w:p>
        </w:tc>
      </w:tr>
      <w:tr w:rsidR="00722FF7" w:rsidRPr="00E35504" w14:paraId="167AC9C7" w14:textId="77777777" w:rsidTr="00430D86">
        <w:trPr>
          <w:trHeight w:val="64"/>
          <w:tblCellSpacing w:w="0" w:type="dxa"/>
        </w:trPr>
        <w:tc>
          <w:tcPr>
            <w:tcW w:w="1420" w:type="dxa"/>
            <w:tcMar>
              <w:top w:w="0" w:type="dxa"/>
              <w:left w:w="108" w:type="dxa"/>
              <w:bottom w:w="0" w:type="dxa"/>
              <w:right w:w="0" w:type="dxa"/>
            </w:tcMar>
            <w:hideMark/>
          </w:tcPr>
          <w:p w14:paraId="639FD974"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06661D32" w14:textId="77777777" w:rsidR="00722FF7" w:rsidRPr="00E35504" w:rsidRDefault="00722FF7" w:rsidP="00430D86">
            <w:pPr>
              <w:suppressAutoHyphens w:val="0"/>
              <w:spacing w:line="276" w:lineRule="auto"/>
              <w:ind w:firstLine="0"/>
              <w:jc w:val="left"/>
              <w:rPr>
                <w:rFonts w:cs="Arial"/>
                <w:color w:val="000000"/>
                <w:sz w:val="22"/>
                <w:szCs w:val="22"/>
                <w:lang w:eastAsia="pt-BR"/>
              </w:rPr>
            </w:pPr>
          </w:p>
        </w:tc>
      </w:tr>
    </w:tbl>
    <w:p w14:paraId="440DB298" w14:textId="42D1EAE5" w:rsidR="00722FF7" w:rsidRDefault="00722FF7" w:rsidP="003447F4">
      <w:pPr>
        <w:ind w:firstLine="709"/>
        <w:rPr>
          <w:szCs w:val="24"/>
        </w:rPr>
      </w:pPr>
    </w:p>
    <w:p w14:paraId="0A2D3547" w14:textId="77777777" w:rsidR="004F379E" w:rsidRDefault="004F379E"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722FF7" w:rsidRPr="00E35504" w14:paraId="2F08A7FF" w14:textId="77777777" w:rsidTr="00430D86">
        <w:trPr>
          <w:tblCellSpacing w:w="0" w:type="dxa"/>
        </w:trPr>
        <w:tc>
          <w:tcPr>
            <w:tcW w:w="7520" w:type="dxa"/>
            <w:gridSpan w:val="2"/>
            <w:tcMar>
              <w:top w:w="0" w:type="dxa"/>
              <w:left w:w="108" w:type="dxa"/>
              <w:bottom w:w="0" w:type="dxa"/>
              <w:right w:w="108" w:type="dxa"/>
            </w:tcMar>
            <w:hideMark/>
          </w:tcPr>
          <w:p w14:paraId="7FCE7919" w14:textId="7E6F56C0" w:rsidR="00722FF7" w:rsidRPr="00E35504" w:rsidRDefault="00722FF7"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Preço</w:t>
            </w:r>
            <w:proofErr w:type="gramEnd"/>
            <w:r>
              <w:rPr>
                <w:rFonts w:cs="Arial"/>
                <w:b/>
                <w:bCs/>
                <w:color w:val="000000"/>
                <w:sz w:val="22"/>
                <w:szCs w:val="22"/>
                <w:lang w:eastAsia="pt-BR"/>
              </w:rPr>
              <w:t xml:space="preserve"> e Quantidade de ingressos</w:t>
            </w:r>
          </w:p>
        </w:tc>
      </w:tr>
      <w:tr w:rsidR="00722FF7" w:rsidRPr="00E35504" w14:paraId="63BFD1D0" w14:textId="77777777" w:rsidTr="00430D86">
        <w:trPr>
          <w:tblCellSpacing w:w="0" w:type="dxa"/>
        </w:trPr>
        <w:tc>
          <w:tcPr>
            <w:tcW w:w="1420" w:type="dxa"/>
            <w:tcMar>
              <w:top w:w="0" w:type="dxa"/>
              <w:left w:w="108" w:type="dxa"/>
              <w:bottom w:w="0" w:type="dxa"/>
              <w:right w:w="0" w:type="dxa"/>
            </w:tcMar>
            <w:hideMark/>
          </w:tcPr>
          <w:p w14:paraId="7A21BB79"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7B2208FD" w14:textId="5645AD9B"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007</w:t>
            </w:r>
          </w:p>
        </w:tc>
      </w:tr>
      <w:tr w:rsidR="00722FF7" w:rsidRPr="00E35504" w14:paraId="100F2740" w14:textId="77777777" w:rsidTr="00430D86">
        <w:trPr>
          <w:tblCellSpacing w:w="0" w:type="dxa"/>
        </w:trPr>
        <w:tc>
          <w:tcPr>
            <w:tcW w:w="1420" w:type="dxa"/>
            <w:tcMar>
              <w:top w:w="0" w:type="dxa"/>
              <w:left w:w="108" w:type="dxa"/>
              <w:bottom w:w="0" w:type="dxa"/>
              <w:right w:w="0" w:type="dxa"/>
            </w:tcMar>
            <w:hideMark/>
          </w:tcPr>
          <w:p w14:paraId="50E0F4CC"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611C26F3" w14:textId="3C4EF314"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o promotor a definir o preço e quantidade de ingressos por lote ou fixo.</w:t>
            </w:r>
          </w:p>
        </w:tc>
      </w:tr>
      <w:tr w:rsidR="00722FF7" w:rsidRPr="00E35504" w14:paraId="656A5F5D" w14:textId="77777777" w:rsidTr="00430D86">
        <w:trPr>
          <w:tblCellSpacing w:w="0" w:type="dxa"/>
        </w:trPr>
        <w:tc>
          <w:tcPr>
            <w:tcW w:w="1420" w:type="dxa"/>
            <w:tcMar>
              <w:top w:w="0" w:type="dxa"/>
              <w:left w:w="108" w:type="dxa"/>
              <w:bottom w:w="0" w:type="dxa"/>
              <w:right w:w="0" w:type="dxa"/>
            </w:tcMar>
            <w:hideMark/>
          </w:tcPr>
          <w:p w14:paraId="3061761A"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5FC9199"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Promotores.</w:t>
            </w:r>
          </w:p>
        </w:tc>
      </w:tr>
      <w:tr w:rsidR="00722FF7" w:rsidRPr="00E35504" w14:paraId="6275D8BB" w14:textId="77777777" w:rsidTr="00430D86">
        <w:trPr>
          <w:tblCellSpacing w:w="0" w:type="dxa"/>
        </w:trPr>
        <w:tc>
          <w:tcPr>
            <w:tcW w:w="1420" w:type="dxa"/>
            <w:tcMar>
              <w:top w:w="0" w:type="dxa"/>
              <w:left w:w="108" w:type="dxa"/>
              <w:bottom w:w="0" w:type="dxa"/>
              <w:right w:w="0" w:type="dxa"/>
            </w:tcMar>
            <w:hideMark/>
          </w:tcPr>
          <w:p w14:paraId="3CD9693F"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BA77664" w14:textId="6B517141"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O promotor pode gerar a quantidade </w:t>
            </w:r>
            <w:proofErr w:type="spellStart"/>
            <w:r>
              <w:rPr>
                <w:rFonts w:cs="Arial"/>
                <w:color w:val="000000"/>
                <w:sz w:val="22"/>
                <w:szCs w:val="22"/>
                <w:lang w:eastAsia="pt-BR"/>
              </w:rPr>
              <w:t>maxima</w:t>
            </w:r>
            <w:proofErr w:type="spellEnd"/>
            <w:r>
              <w:rPr>
                <w:rFonts w:cs="Arial"/>
                <w:color w:val="000000"/>
                <w:sz w:val="22"/>
                <w:szCs w:val="22"/>
                <w:lang w:eastAsia="pt-BR"/>
              </w:rPr>
              <w:t xml:space="preserve"> de ingressos definida pelo </w:t>
            </w:r>
            <w:proofErr w:type="spellStart"/>
            <w:r>
              <w:rPr>
                <w:rFonts w:cs="Arial"/>
                <w:color w:val="000000"/>
                <w:sz w:val="22"/>
                <w:szCs w:val="22"/>
                <w:lang w:eastAsia="pt-BR"/>
              </w:rPr>
              <w:t>alavara</w:t>
            </w:r>
            <w:proofErr w:type="spellEnd"/>
            <w:r>
              <w:rPr>
                <w:rFonts w:cs="Arial"/>
                <w:color w:val="000000"/>
                <w:sz w:val="22"/>
                <w:szCs w:val="22"/>
                <w:lang w:eastAsia="pt-BR"/>
              </w:rPr>
              <w:t xml:space="preserve"> do local do evento.</w:t>
            </w:r>
          </w:p>
        </w:tc>
      </w:tr>
      <w:tr w:rsidR="00722FF7" w:rsidRPr="00E35504" w14:paraId="3E2E15BB" w14:textId="77777777" w:rsidTr="00430D86">
        <w:trPr>
          <w:tblCellSpacing w:w="0" w:type="dxa"/>
        </w:trPr>
        <w:tc>
          <w:tcPr>
            <w:tcW w:w="1420" w:type="dxa"/>
            <w:tcMar>
              <w:top w:w="0" w:type="dxa"/>
              <w:left w:w="108" w:type="dxa"/>
              <w:bottom w:w="0" w:type="dxa"/>
              <w:right w:w="0" w:type="dxa"/>
            </w:tcMar>
            <w:hideMark/>
          </w:tcPr>
          <w:p w14:paraId="5E086841"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03947C27" w14:textId="34661040" w:rsidR="00722FF7" w:rsidRPr="00E35504" w:rsidRDefault="00722FF7" w:rsidP="00722FF7">
            <w:pPr>
              <w:numPr>
                <w:ilvl w:val="0"/>
                <w:numId w:val="20"/>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942BB9">
              <w:rPr>
                <w:rFonts w:cs="Arial"/>
                <w:color w:val="000000"/>
                <w:sz w:val="22"/>
                <w:szCs w:val="22"/>
                <w:lang w:eastAsia="pt-BR"/>
              </w:rPr>
              <w:t>preço de ingressos</w:t>
            </w:r>
          </w:p>
          <w:p w14:paraId="726BA547" w14:textId="0D936C88" w:rsidR="00722FF7" w:rsidRPr="00E35504" w:rsidRDefault="00722FF7" w:rsidP="00722FF7">
            <w:pPr>
              <w:numPr>
                <w:ilvl w:val="0"/>
                <w:numId w:val="2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 formulário para cadastro</w:t>
            </w:r>
            <w:r w:rsidR="00942BB9">
              <w:rPr>
                <w:rFonts w:cs="Arial"/>
                <w:color w:val="000000"/>
                <w:sz w:val="22"/>
                <w:szCs w:val="22"/>
                <w:lang w:eastAsia="pt-BR"/>
              </w:rPr>
              <w:t xml:space="preserve"> de ingressos</w:t>
            </w:r>
          </w:p>
          <w:p w14:paraId="26B08F14" w14:textId="7C5164CF" w:rsidR="00722FF7" w:rsidRPr="00E35504" w:rsidRDefault="00722FF7" w:rsidP="00722FF7">
            <w:pPr>
              <w:numPr>
                <w:ilvl w:val="0"/>
                <w:numId w:val="2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sidR="00942BB9">
              <w:rPr>
                <w:rFonts w:cs="Arial"/>
                <w:color w:val="000000"/>
                <w:sz w:val="22"/>
                <w:szCs w:val="22"/>
                <w:lang w:eastAsia="pt-BR"/>
              </w:rPr>
              <w:t xml:space="preserve">o </w:t>
            </w:r>
            <w:proofErr w:type="spellStart"/>
            <w:proofErr w:type="gramStart"/>
            <w:r w:rsidR="00942BB9">
              <w:rPr>
                <w:rFonts w:cs="Arial"/>
                <w:color w:val="000000"/>
                <w:sz w:val="22"/>
                <w:szCs w:val="22"/>
                <w:lang w:eastAsia="pt-BR"/>
              </w:rPr>
              <w:t>numero</w:t>
            </w:r>
            <w:proofErr w:type="spellEnd"/>
            <w:proofErr w:type="gramEnd"/>
            <w:r w:rsidR="00942BB9">
              <w:rPr>
                <w:rFonts w:cs="Arial"/>
                <w:color w:val="000000"/>
                <w:sz w:val="22"/>
                <w:szCs w:val="22"/>
                <w:lang w:eastAsia="pt-BR"/>
              </w:rPr>
              <w:t xml:space="preserve"> de lotes do evento o preço e quantidade de ingressos que cada lote vai ter e </w:t>
            </w:r>
            <w:proofErr w:type="spellStart"/>
            <w:r w:rsidR="00942BB9">
              <w:rPr>
                <w:rFonts w:cs="Arial"/>
                <w:color w:val="000000"/>
                <w:sz w:val="22"/>
                <w:szCs w:val="22"/>
                <w:lang w:eastAsia="pt-BR"/>
              </w:rPr>
              <w:t>inicio</w:t>
            </w:r>
            <w:proofErr w:type="spellEnd"/>
            <w:r w:rsidR="00942BB9">
              <w:rPr>
                <w:rFonts w:cs="Arial"/>
                <w:color w:val="000000"/>
                <w:sz w:val="22"/>
                <w:szCs w:val="22"/>
                <w:lang w:eastAsia="pt-BR"/>
              </w:rPr>
              <w:t xml:space="preserve"> das vendas. Lembrando que tem o limite máximo de ingressos. </w:t>
            </w:r>
          </w:p>
          <w:p w14:paraId="5E6DB686" w14:textId="02A271A6" w:rsidR="00722FF7" w:rsidRPr="00E35504" w:rsidRDefault="00722FF7" w:rsidP="00722FF7">
            <w:pPr>
              <w:numPr>
                <w:ilvl w:val="0"/>
                <w:numId w:val="2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recebe e valida os dados </w:t>
            </w:r>
            <w:r w:rsidR="00942BB9">
              <w:rPr>
                <w:rFonts w:cs="Arial"/>
                <w:color w:val="000000"/>
                <w:sz w:val="22"/>
                <w:szCs w:val="22"/>
                <w:lang w:eastAsia="pt-BR"/>
              </w:rPr>
              <w:t>de preço e quantidade</w:t>
            </w:r>
          </w:p>
          <w:p w14:paraId="32001EBA" w14:textId="3431CFD7" w:rsidR="00722FF7" w:rsidRPr="00E35504" w:rsidRDefault="00722FF7" w:rsidP="00722FF7">
            <w:pPr>
              <w:numPr>
                <w:ilvl w:val="0"/>
                <w:numId w:val="2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w:t>
            </w:r>
            <w:r w:rsidR="00942BB9">
              <w:rPr>
                <w:rFonts w:cs="Arial"/>
                <w:color w:val="000000"/>
                <w:sz w:val="22"/>
                <w:szCs w:val="22"/>
                <w:lang w:eastAsia="pt-BR"/>
              </w:rPr>
              <w:t>a operação.</w:t>
            </w:r>
          </w:p>
          <w:p w14:paraId="49A79C90" w14:textId="77777777" w:rsidR="00722FF7" w:rsidRPr="00E35504" w:rsidRDefault="00722FF7" w:rsidP="00722FF7">
            <w:pPr>
              <w:numPr>
                <w:ilvl w:val="0"/>
                <w:numId w:val="2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722FF7" w:rsidRPr="00E35504" w14:paraId="3110BA66" w14:textId="77777777" w:rsidTr="00430D86">
        <w:trPr>
          <w:tblCellSpacing w:w="0" w:type="dxa"/>
        </w:trPr>
        <w:tc>
          <w:tcPr>
            <w:tcW w:w="1420" w:type="dxa"/>
            <w:tcMar>
              <w:top w:w="0" w:type="dxa"/>
              <w:left w:w="108" w:type="dxa"/>
              <w:bottom w:w="0" w:type="dxa"/>
              <w:right w:w="0" w:type="dxa"/>
            </w:tcMar>
            <w:hideMark/>
          </w:tcPr>
          <w:p w14:paraId="09048379"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0D3478F3"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722FF7" w:rsidRPr="00E35504" w14:paraId="09079630" w14:textId="77777777" w:rsidTr="00430D86">
        <w:trPr>
          <w:tblCellSpacing w:w="0" w:type="dxa"/>
        </w:trPr>
        <w:tc>
          <w:tcPr>
            <w:tcW w:w="1420" w:type="dxa"/>
            <w:tcMar>
              <w:top w:w="0" w:type="dxa"/>
              <w:left w:w="108" w:type="dxa"/>
              <w:bottom w:w="0" w:type="dxa"/>
              <w:right w:w="0" w:type="dxa"/>
            </w:tcMar>
            <w:hideMark/>
          </w:tcPr>
          <w:p w14:paraId="69CBB6C4"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472F63A1"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000DFCF2" w14:textId="77777777" w:rsidR="00722FF7" w:rsidRPr="00E35504" w:rsidRDefault="00722FF7" w:rsidP="00430D86">
            <w:pPr>
              <w:suppressAutoHyphens w:val="0"/>
              <w:spacing w:line="276" w:lineRule="auto"/>
              <w:ind w:firstLine="0"/>
              <w:jc w:val="left"/>
              <w:rPr>
                <w:rFonts w:cs="Arial"/>
                <w:color w:val="000000"/>
                <w:sz w:val="22"/>
                <w:szCs w:val="22"/>
                <w:lang w:eastAsia="pt-BR"/>
              </w:rPr>
            </w:pPr>
          </w:p>
          <w:p w14:paraId="33AD8125" w14:textId="1C0CBAB1"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w:t>
            </w:r>
            <w:proofErr w:type="spellStart"/>
            <w:proofErr w:type="gramStart"/>
            <w:r w:rsidR="00942BB9">
              <w:rPr>
                <w:rFonts w:cs="Arial"/>
                <w:color w:val="000000"/>
                <w:sz w:val="22"/>
                <w:szCs w:val="22"/>
                <w:lang w:eastAsia="pt-BR"/>
              </w:rPr>
              <w:t>Numero</w:t>
            </w:r>
            <w:proofErr w:type="spellEnd"/>
            <w:proofErr w:type="gramEnd"/>
            <w:r w:rsidR="00942BB9">
              <w:rPr>
                <w:rFonts w:cs="Arial"/>
                <w:color w:val="000000"/>
                <w:sz w:val="22"/>
                <w:szCs w:val="22"/>
                <w:lang w:eastAsia="pt-BR"/>
              </w:rPr>
              <w:t xml:space="preserve"> máximo excedido </w:t>
            </w:r>
            <w:r w:rsidRPr="00E35504">
              <w:rPr>
                <w:rFonts w:cs="Arial"/>
                <w:color w:val="000000"/>
                <w:sz w:val="22"/>
                <w:szCs w:val="22"/>
                <w:lang w:eastAsia="pt-BR"/>
              </w:rPr>
              <w:t xml:space="preserve"> </w:t>
            </w:r>
          </w:p>
          <w:p w14:paraId="224028E2" w14:textId="64EBFC4B" w:rsidR="00722FF7" w:rsidRPr="00E35504" w:rsidRDefault="00722FF7"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w:t>
            </w:r>
            <w:r w:rsidR="00942BB9">
              <w:rPr>
                <w:rFonts w:cs="Arial"/>
                <w:color w:val="000000"/>
                <w:sz w:val="22"/>
                <w:szCs w:val="22"/>
                <w:lang w:eastAsia="pt-BR"/>
              </w:rPr>
              <w:t>o limite foi ultrapassado.</w:t>
            </w:r>
          </w:p>
          <w:p w14:paraId="126D2F4F" w14:textId="77777777" w:rsidR="00722FF7" w:rsidRPr="00E35504" w:rsidRDefault="00722FF7"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14:paraId="01BCAEF0"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3E8FDA5F" w14:textId="4C3AB345" w:rsidR="00722FF7" w:rsidRPr="00E35504" w:rsidRDefault="00722FF7"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 xml:space="preserve">o campo obrigatório não preenchido </w:t>
            </w:r>
          </w:p>
          <w:p w14:paraId="2FB9364C" w14:textId="77777777" w:rsidR="00722FF7" w:rsidRPr="00E35504" w:rsidRDefault="00722FF7"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3</w:t>
            </w:r>
            <w:r w:rsidRPr="00E35504">
              <w:rPr>
                <w:rFonts w:cs="Arial"/>
                <w:color w:val="000000"/>
                <w:sz w:val="22"/>
                <w:szCs w:val="22"/>
                <w:lang w:eastAsia="pt-BR"/>
              </w:rPr>
              <w:t xml:space="preserve"> do fluxo principal</w:t>
            </w:r>
          </w:p>
          <w:p w14:paraId="6F64CC89" w14:textId="77777777" w:rsidR="00722FF7" w:rsidRPr="00E35504" w:rsidRDefault="00722FF7" w:rsidP="00430D86">
            <w:pPr>
              <w:suppressAutoHyphens w:val="0"/>
              <w:spacing w:line="276" w:lineRule="auto"/>
              <w:ind w:left="709" w:firstLine="0"/>
              <w:jc w:val="left"/>
              <w:rPr>
                <w:rFonts w:cs="Arial"/>
                <w:color w:val="000000"/>
                <w:sz w:val="22"/>
                <w:szCs w:val="22"/>
                <w:lang w:eastAsia="pt-BR"/>
              </w:rPr>
            </w:pPr>
          </w:p>
        </w:tc>
      </w:tr>
      <w:tr w:rsidR="00722FF7" w:rsidRPr="00E35504" w14:paraId="5D15BC0C" w14:textId="77777777" w:rsidTr="00430D86">
        <w:trPr>
          <w:tblCellSpacing w:w="0" w:type="dxa"/>
        </w:trPr>
        <w:tc>
          <w:tcPr>
            <w:tcW w:w="1420" w:type="dxa"/>
            <w:tcMar>
              <w:top w:w="0" w:type="dxa"/>
              <w:left w:w="108" w:type="dxa"/>
              <w:bottom w:w="0" w:type="dxa"/>
              <w:right w:w="0" w:type="dxa"/>
            </w:tcMar>
            <w:hideMark/>
          </w:tcPr>
          <w:p w14:paraId="03197101"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0210E45F" w14:textId="0CE2BCD6" w:rsidR="00722FF7" w:rsidRPr="00E35504" w:rsidRDefault="00CA325C"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UC005-Cadastrar evento.</w:t>
            </w:r>
          </w:p>
        </w:tc>
      </w:tr>
      <w:tr w:rsidR="00722FF7" w:rsidRPr="00E35504" w14:paraId="68318DE3" w14:textId="77777777" w:rsidTr="00430D86">
        <w:trPr>
          <w:trHeight w:val="64"/>
          <w:tblCellSpacing w:w="0" w:type="dxa"/>
        </w:trPr>
        <w:tc>
          <w:tcPr>
            <w:tcW w:w="1420" w:type="dxa"/>
            <w:tcMar>
              <w:top w:w="0" w:type="dxa"/>
              <w:left w:w="108" w:type="dxa"/>
              <w:bottom w:w="0" w:type="dxa"/>
              <w:right w:w="0" w:type="dxa"/>
            </w:tcMar>
            <w:hideMark/>
          </w:tcPr>
          <w:p w14:paraId="25DBF74A" w14:textId="77777777" w:rsidR="00722FF7" w:rsidRPr="00E35504" w:rsidRDefault="00722FF7"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02AAA967" w14:textId="77777777" w:rsidR="00722FF7" w:rsidRPr="00E35504" w:rsidRDefault="00722FF7" w:rsidP="00430D86">
            <w:pPr>
              <w:suppressAutoHyphens w:val="0"/>
              <w:spacing w:line="276" w:lineRule="auto"/>
              <w:ind w:firstLine="0"/>
              <w:jc w:val="left"/>
              <w:rPr>
                <w:rFonts w:cs="Arial"/>
                <w:color w:val="000000"/>
                <w:sz w:val="22"/>
                <w:szCs w:val="22"/>
                <w:lang w:eastAsia="pt-BR"/>
              </w:rPr>
            </w:pPr>
          </w:p>
        </w:tc>
      </w:tr>
    </w:tbl>
    <w:p w14:paraId="72569CE9" w14:textId="7BBEEEC6" w:rsidR="00722FF7" w:rsidRDefault="00722FF7" w:rsidP="003447F4">
      <w:pPr>
        <w:ind w:firstLine="709"/>
        <w:rPr>
          <w:szCs w:val="24"/>
        </w:rPr>
      </w:pPr>
    </w:p>
    <w:p w14:paraId="66DB2401" w14:textId="77777777" w:rsidR="004F379E" w:rsidRDefault="004F379E"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42BB9" w:rsidRPr="00E35504" w14:paraId="49742F2E" w14:textId="77777777" w:rsidTr="00430D86">
        <w:trPr>
          <w:tblCellSpacing w:w="0" w:type="dxa"/>
        </w:trPr>
        <w:tc>
          <w:tcPr>
            <w:tcW w:w="7520" w:type="dxa"/>
            <w:gridSpan w:val="2"/>
            <w:tcMar>
              <w:top w:w="0" w:type="dxa"/>
              <w:left w:w="108" w:type="dxa"/>
              <w:bottom w:w="0" w:type="dxa"/>
              <w:right w:w="108" w:type="dxa"/>
            </w:tcMar>
            <w:hideMark/>
          </w:tcPr>
          <w:p w14:paraId="71684D8E" w14:textId="010A432F" w:rsidR="00942BB9" w:rsidRPr="00E35504" w:rsidRDefault="00942BB9"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Cadastrar </w:t>
            </w:r>
            <w:r>
              <w:rPr>
                <w:rFonts w:cs="Arial"/>
                <w:b/>
                <w:bCs/>
                <w:color w:val="000000"/>
                <w:sz w:val="22"/>
                <w:szCs w:val="22"/>
                <w:lang w:eastAsia="pt-BR"/>
              </w:rPr>
              <w:t>cartão de crédito</w:t>
            </w:r>
          </w:p>
        </w:tc>
      </w:tr>
      <w:tr w:rsidR="00942BB9" w:rsidRPr="00E35504" w14:paraId="6F80AFE5" w14:textId="77777777" w:rsidTr="00430D86">
        <w:trPr>
          <w:tblCellSpacing w:w="0" w:type="dxa"/>
        </w:trPr>
        <w:tc>
          <w:tcPr>
            <w:tcW w:w="1420" w:type="dxa"/>
            <w:tcMar>
              <w:top w:w="0" w:type="dxa"/>
              <w:left w:w="108" w:type="dxa"/>
              <w:bottom w:w="0" w:type="dxa"/>
              <w:right w:w="0" w:type="dxa"/>
            </w:tcMar>
            <w:hideMark/>
          </w:tcPr>
          <w:p w14:paraId="0942D573"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403592B" w14:textId="239BEB30"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00</w:t>
            </w:r>
            <w:r w:rsidR="00CA325C">
              <w:rPr>
                <w:rFonts w:cs="Arial"/>
                <w:color w:val="000000"/>
                <w:sz w:val="22"/>
                <w:szCs w:val="22"/>
                <w:lang w:eastAsia="pt-BR"/>
              </w:rPr>
              <w:t>8</w:t>
            </w:r>
          </w:p>
        </w:tc>
      </w:tr>
      <w:tr w:rsidR="00942BB9" w:rsidRPr="00E35504" w14:paraId="71B717AC" w14:textId="77777777" w:rsidTr="00430D86">
        <w:trPr>
          <w:tblCellSpacing w:w="0" w:type="dxa"/>
        </w:trPr>
        <w:tc>
          <w:tcPr>
            <w:tcW w:w="1420" w:type="dxa"/>
            <w:tcMar>
              <w:top w:w="0" w:type="dxa"/>
              <w:left w:w="108" w:type="dxa"/>
              <w:bottom w:w="0" w:type="dxa"/>
              <w:right w:w="0" w:type="dxa"/>
            </w:tcMar>
            <w:hideMark/>
          </w:tcPr>
          <w:p w14:paraId="36E8C5E6"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1AFCDD00" w14:textId="5673A078"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para o cliente o cadastro do cartão de crédito.</w:t>
            </w:r>
          </w:p>
        </w:tc>
      </w:tr>
      <w:tr w:rsidR="00942BB9" w:rsidRPr="00E35504" w14:paraId="26E55123" w14:textId="77777777" w:rsidTr="00430D86">
        <w:trPr>
          <w:tblCellSpacing w:w="0" w:type="dxa"/>
        </w:trPr>
        <w:tc>
          <w:tcPr>
            <w:tcW w:w="1420" w:type="dxa"/>
            <w:tcMar>
              <w:top w:w="0" w:type="dxa"/>
              <w:left w:w="108" w:type="dxa"/>
              <w:bottom w:w="0" w:type="dxa"/>
              <w:right w:w="0" w:type="dxa"/>
            </w:tcMar>
            <w:hideMark/>
          </w:tcPr>
          <w:p w14:paraId="1814170D"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55C5010C" w14:textId="77777777" w:rsidR="00942BB9" w:rsidRDefault="00942BB9" w:rsidP="00430D86">
            <w:pPr>
              <w:suppressAutoHyphens w:val="0"/>
              <w:spacing w:line="276" w:lineRule="auto"/>
              <w:ind w:firstLine="0"/>
              <w:jc w:val="left"/>
              <w:rPr>
                <w:rFonts w:cs="Arial"/>
                <w:color w:val="000000"/>
                <w:sz w:val="22"/>
                <w:szCs w:val="22"/>
                <w:lang w:eastAsia="pt-BR"/>
              </w:rPr>
            </w:pPr>
          </w:p>
          <w:p w14:paraId="01C61376"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Cliente</w:t>
            </w:r>
          </w:p>
        </w:tc>
      </w:tr>
      <w:tr w:rsidR="00942BB9" w:rsidRPr="00E35504" w14:paraId="27EF77B5" w14:textId="77777777" w:rsidTr="00430D86">
        <w:trPr>
          <w:tblCellSpacing w:w="0" w:type="dxa"/>
        </w:trPr>
        <w:tc>
          <w:tcPr>
            <w:tcW w:w="1420" w:type="dxa"/>
            <w:tcMar>
              <w:top w:w="0" w:type="dxa"/>
              <w:left w:w="108" w:type="dxa"/>
              <w:bottom w:w="0" w:type="dxa"/>
              <w:right w:w="0" w:type="dxa"/>
            </w:tcMar>
            <w:hideMark/>
          </w:tcPr>
          <w:p w14:paraId="46667931"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4443699" w14:textId="77777777" w:rsidR="00942BB9" w:rsidRPr="00E35504" w:rsidRDefault="00942BB9" w:rsidP="00430D86">
            <w:pPr>
              <w:suppressAutoHyphens w:val="0"/>
              <w:spacing w:line="276" w:lineRule="auto"/>
              <w:ind w:firstLine="0"/>
              <w:jc w:val="left"/>
              <w:rPr>
                <w:rFonts w:cs="Arial"/>
                <w:color w:val="000000"/>
                <w:sz w:val="22"/>
                <w:szCs w:val="22"/>
                <w:lang w:eastAsia="pt-BR"/>
              </w:rPr>
            </w:pPr>
          </w:p>
        </w:tc>
      </w:tr>
      <w:tr w:rsidR="00942BB9" w:rsidRPr="00E35504" w14:paraId="1B900FB9" w14:textId="77777777" w:rsidTr="00430D86">
        <w:trPr>
          <w:tblCellSpacing w:w="0" w:type="dxa"/>
        </w:trPr>
        <w:tc>
          <w:tcPr>
            <w:tcW w:w="1420" w:type="dxa"/>
            <w:tcMar>
              <w:top w:w="0" w:type="dxa"/>
              <w:left w:w="108" w:type="dxa"/>
              <w:bottom w:w="0" w:type="dxa"/>
              <w:right w:w="0" w:type="dxa"/>
            </w:tcMar>
            <w:hideMark/>
          </w:tcPr>
          <w:p w14:paraId="28D0125A"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515CD7FE" w14:textId="3E6FA194" w:rsidR="00942BB9" w:rsidRPr="00E35504" w:rsidRDefault="00942BB9" w:rsidP="00CA325C">
            <w:pPr>
              <w:numPr>
                <w:ilvl w:val="0"/>
                <w:numId w:val="21"/>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cliente seleciona opção de cadastro do cartão de crédito.</w:t>
            </w:r>
          </w:p>
          <w:p w14:paraId="71D7082F" w14:textId="6319237F" w:rsidR="00942BB9" w:rsidRPr="00E35504" w:rsidRDefault="00942BB9" w:rsidP="00CA325C">
            <w:pPr>
              <w:numPr>
                <w:ilvl w:val="0"/>
                <w:numId w:val="21"/>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lastRenderedPageBreak/>
              <w:t>O sistema carrega o formulário para cadastro de c</w:t>
            </w:r>
            <w:r>
              <w:rPr>
                <w:rFonts w:cs="Arial"/>
                <w:color w:val="000000"/>
                <w:sz w:val="22"/>
                <w:szCs w:val="22"/>
                <w:lang w:eastAsia="pt-BR"/>
              </w:rPr>
              <w:t>artão de crédito.</w:t>
            </w:r>
          </w:p>
          <w:p w14:paraId="6161D5E7" w14:textId="7358FE74" w:rsidR="00942BB9" w:rsidRPr="00E35504" w:rsidRDefault="00942BB9" w:rsidP="00CA325C">
            <w:pPr>
              <w:numPr>
                <w:ilvl w:val="0"/>
                <w:numId w:val="21"/>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 xml:space="preserve">cliente </w:t>
            </w:r>
            <w:r w:rsidRPr="00E35504">
              <w:rPr>
                <w:rFonts w:cs="Arial"/>
                <w:color w:val="000000"/>
                <w:sz w:val="22"/>
                <w:szCs w:val="22"/>
                <w:lang w:eastAsia="pt-BR"/>
              </w:rPr>
              <w:t>inform</w:t>
            </w:r>
            <w:r w:rsidR="000C1CC6">
              <w:rPr>
                <w:rFonts w:cs="Arial"/>
                <w:color w:val="000000"/>
                <w:sz w:val="22"/>
                <w:szCs w:val="22"/>
                <w:lang w:eastAsia="pt-BR"/>
              </w:rPr>
              <w:t xml:space="preserve">a os dados do cartão de </w:t>
            </w:r>
            <w:r w:rsidR="000C1CC6">
              <w:rPr>
                <w:rFonts w:cs="Arial"/>
                <w:color w:val="000000"/>
                <w:sz w:val="22"/>
                <w:szCs w:val="24"/>
                <w:lang w:eastAsia="pt-BR"/>
              </w:rPr>
              <w:t xml:space="preserve">CPF, nome completo, CEP, vencimento do cartão, </w:t>
            </w:r>
            <w:proofErr w:type="spellStart"/>
            <w:proofErr w:type="gramStart"/>
            <w:r w:rsidR="000C1CC6">
              <w:rPr>
                <w:rFonts w:cs="Arial"/>
                <w:color w:val="000000"/>
                <w:sz w:val="22"/>
                <w:szCs w:val="24"/>
                <w:lang w:eastAsia="pt-BR"/>
              </w:rPr>
              <w:t>numero</w:t>
            </w:r>
            <w:proofErr w:type="spellEnd"/>
            <w:proofErr w:type="gramEnd"/>
            <w:r w:rsidR="000C1CC6">
              <w:rPr>
                <w:rFonts w:cs="Arial"/>
                <w:color w:val="000000"/>
                <w:sz w:val="22"/>
                <w:szCs w:val="24"/>
                <w:lang w:eastAsia="pt-BR"/>
              </w:rPr>
              <w:t xml:space="preserve"> do cartão, endereço, número, estado, cidade e telefone.</w:t>
            </w:r>
          </w:p>
          <w:p w14:paraId="0157EF3D" w14:textId="52C925F5" w:rsidR="00942BB9" w:rsidRPr="00E35504" w:rsidRDefault="00942BB9" w:rsidP="00CA325C">
            <w:pPr>
              <w:numPr>
                <w:ilvl w:val="0"/>
                <w:numId w:val="21"/>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recebe e valida os dados do cliente</w:t>
            </w:r>
            <w:r w:rsidR="000C1CC6">
              <w:rPr>
                <w:rFonts w:cs="Arial"/>
                <w:color w:val="000000"/>
                <w:sz w:val="22"/>
                <w:szCs w:val="22"/>
                <w:lang w:eastAsia="pt-BR"/>
              </w:rPr>
              <w:t xml:space="preserve"> e do cartão.</w:t>
            </w:r>
          </w:p>
          <w:p w14:paraId="2581B55A" w14:textId="6E7EAF7E" w:rsidR="00942BB9" w:rsidRPr="00E35504" w:rsidRDefault="00942BB9" w:rsidP="00CA325C">
            <w:pPr>
              <w:numPr>
                <w:ilvl w:val="0"/>
                <w:numId w:val="21"/>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confirma o cadastro do c</w:t>
            </w:r>
            <w:r w:rsidR="000C1CC6">
              <w:rPr>
                <w:rFonts w:cs="Arial"/>
                <w:color w:val="000000"/>
                <w:sz w:val="22"/>
                <w:szCs w:val="22"/>
                <w:lang w:eastAsia="pt-BR"/>
              </w:rPr>
              <w:t>artão</w:t>
            </w:r>
          </w:p>
          <w:p w14:paraId="7C170E64" w14:textId="77777777" w:rsidR="00942BB9" w:rsidRPr="00E35504" w:rsidRDefault="00942BB9" w:rsidP="00CA325C">
            <w:pPr>
              <w:numPr>
                <w:ilvl w:val="0"/>
                <w:numId w:val="21"/>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942BB9" w:rsidRPr="00E35504" w14:paraId="10054D9A" w14:textId="77777777" w:rsidTr="00430D86">
        <w:trPr>
          <w:tblCellSpacing w:w="0" w:type="dxa"/>
        </w:trPr>
        <w:tc>
          <w:tcPr>
            <w:tcW w:w="1420" w:type="dxa"/>
            <w:tcMar>
              <w:top w:w="0" w:type="dxa"/>
              <w:left w:w="108" w:type="dxa"/>
              <w:bottom w:w="0" w:type="dxa"/>
              <w:right w:w="0" w:type="dxa"/>
            </w:tcMar>
            <w:hideMark/>
          </w:tcPr>
          <w:p w14:paraId="00B7F1F8"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2BCA6EB1"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942BB9" w:rsidRPr="00E35504" w14:paraId="50184DBA" w14:textId="77777777" w:rsidTr="00430D86">
        <w:trPr>
          <w:tblCellSpacing w:w="0" w:type="dxa"/>
        </w:trPr>
        <w:tc>
          <w:tcPr>
            <w:tcW w:w="1420" w:type="dxa"/>
            <w:tcMar>
              <w:top w:w="0" w:type="dxa"/>
              <w:left w:w="108" w:type="dxa"/>
              <w:bottom w:w="0" w:type="dxa"/>
              <w:right w:w="0" w:type="dxa"/>
            </w:tcMar>
            <w:hideMark/>
          </w:tcPr>
          <w:p w14:paraId="367ECEFF"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39D7D7C1"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cliente</w:t>
            </w:r>
            <w:r w:rsidRPr="00E35504">
              <w:rPr>
                <w:rFonts w:cs="Arial"/>
                <w:color w:val="000000"/>
                <w:sz w:val="22"/>
                <w:szCs w:val="22"/>
                <w:lang w:eastAsia="pt-BR"/>
              </w:rPr>
              <w:t xml:space="preserve"> pode sair do sistema</w:t>
            </w:r>
          </w:p>
          <w:p w14:paraId="287CD172" w14:textId="77777777" w:rsidR="00942BB9" w:rsidRPr="00E35504" w:rsidRDefault="00942BB9" w:rsidP="00430D86">
            <w:pPr>
              <w:suppressAutoHyphens w:val="0"/>
              <w:spacing w:line="276" w:lineRule="auto"/>
              <w:ind w:firstLine="0"/>
              <w:jc w:val="left"/>
              <w:rPr>
                <w:rFonts w:cs="Arial"/>
                <w:color w:val="000000"/>
                <w:sz w:val="22"/>
                <w:szCs w:val="22"/>
                <w:lang w:eastAsia="pt-BR"/>
              </w:rPr>
            </w:pPr>
          </w:p>
          <w:p w14:paraId="577BBD15" w14:textId="59C2FA42"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4a –</w:t>
            </w:r>
            <w:r w:rsidR="00CA325C">
              <w:rPr>
                <w:rFonts w:cs="Arial"/>
                <w:color w:val="000000"/>
                <w:sz w:val="22"/>
                <w:szCs w:val="22"/>
                <w:lang w:eastAsia="pt-BR"/>
              </w:rPr>
              <w:t xml:space="preserve"> Cartão já se encontra cadastrado</w:t>
            </w:r>
          </w:p>
          <w:p w14:paraId="4111B116" w14:textId="45049269" w:rsidR="00942BB9" w:rsidRPr="00E35504" w:rsidRDefault="00942BB9"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Pr>
                <w:rFonts w:cs="Arial"/>
                <w:color w:val="000000"/>
                <w:sz w:val="22"/>
                <w:szCs w:val="22"/>
                <w:lang w:eastAsia="pt-BR"/>
              </w:rPr>
              <w:t xml:space="preserve">o </w:t>
            </w:r>
            <w:r w:rsidR="00CA325C">
              <w:rPr>
                <w:rFonts w:cs="Arial"/>
                <w:color w:val="000000"/>
                <w:sz w:val="22"/>
                <w:szCs w:val="22"/>
                <w:lang w:eastAsia="pt-BR"/>
              </w:rPr>
              <w:t>cartão cadastrado.</w:t>
            </w:r>
          </w:p>
          <w:p w14:paraId="5EC36664" w14:textId="77777777" w:rsidR="00942BB9" w:rsidRPr="00E35504" w:rsidRDefault="00942BB9"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p>
          <w:p w14:paraId="093BFC86"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14:paraId="5D534D43" w14:textId="4406FF58" w:rsidR="00942BB9" w:rsidRPr="00E35504" w:rsidRDefault="00942BB9"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o campo obrigatório não preenchido (</w:t>
            </w:r>
            <w:r w:rsidR="00CA325C">
              <w:rPr>
                <w:rFonts w:cs="Arial"/>
                <w:color w:val="000000"/>
                <w:sz w:val="22"/>
                <w:szCs w:val="24"/>
                <w:lang w:eastAsia="pt-BR"/>
              </w:rPr>
              <w:t xml:space="preserve">CPF, nome completo, CEP, vencimento do cartão, </w:t>
            </w:r>
            <w:proofErr w:type="spellStart"/>
            <w:proofErr w:type="gramStart"/>
            <w:r w:rsidR="00CA325C">
              <w:rPr>
                <w:rFonts w:cs="Arial"/>
                <w:color w:val="000000"/>
                <w:sz w:val="22"/>
                <w:szCs w:val="24"/>
                <w:lang w:eastAsia="pt-BR"/>
              </w:rPr>
              <w:t>numero</w:t>
            </w:r>
            <w:proofErr w:type="spellEnd"/>
            <w:proofErr w:type="gramEnd"/>
            <w:r w:rsidR="00CA325C">
              <w:rPr>
                <w:rFonts w:cs="Arial"/>
                <w:color w:val="000000"/>
                <w:sz w:val="22"/>
                <w:szCs w:val="24"/>
                <w:lang w:eastAsia="pt-BR"/>
              </w:rPr>
              <w:t xml:space="preserve"> do </w:t>
            </w:r>
            <w:proofErr w:type="spellStart"/>
            <w:r w:rsidR="00CA325C">
              <w:rPr>
                <w:rFonts w:cs="Arial"/>
                <w:color w:val="000000"/>
                <w:sz w:val="22"/>
                <w:szCs w:val="24"/>
                <w:lang w:eastAsia="pt-BR"/>
              </w:rPr>
              <w:t>carato</w:t>
            </w:r>
            <w:proofErr w:type="spellEnd"/>
            <w:r w:rsidR="00CA325C">
              <w:rPr>
                <w:rFonts w:cs="Arial"/>
                <w:color w:val="000000"/>
                <w:sz w:val="22"/>
                <w:szCs w:val="24"/>
                <w:lang w:eastAsia="pt-BR"/>
              </w:rPr>
              <w:t>, endereço, número, estado, cidade e telefone.</w:t>
            </w:r>
            <w:r>
              <w:rPr>
                <w:rFonts w:cs="Arial"/>
                <w:color w:val="000000"/>
                <w:sz w:val="22"/>
                <w:szCs w:val="22"/>
                <w:lang w:eastAsia="pt-BR"/>
              </w:rPr>
              <w:t>)</w:t>
            </w:r>
          </w:p>
          <w:p w14:paraId="5FC7E019" w14:textId="77777777" w:rsidR="00942BB9" w:rsidRPr="00E35504" w:rsidRDefault="00942BB9"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3</w:t>
            </w:r>
            <w:r w:rsidRPr="00E35504">
              <w:rPr>
                <w:rFonts w:cs="Arial"/>
                <w:color w:val="000000"/>
                <w:sz w:val="22"/>
                <w:szCs w:val="22"/>
                <w:lang w:eastAsia="pt-BR"/>
              </w:rPr>
              <w:t xml:space="preserve"> do fluxo principal</w:t>
            </w:r>
          </w:p>
          <w:p w14:paraId="11ED1A58" w14:textId="77777777" w:rsidR="00942BB9" w:rsidRPr="00E35504" w:rsidRDefault="00942BB9" w:rsidP="00430D86">
            <w:pPr>
              <w:suppressAutoHyphens w:val="0"/>
              <w:spacing w:line="276" w:lineRule="auto"/>
              <w:ind w:firstLine="0"/>
              <w:jc w:val="left"/>
              <w:rPr>
                <w:rFonts w:cs="Arial"/>
                <w:color w:val="000000"/>
                <w:sz w:val="22"/>
                <w:szCs w:val="22"/>
                <w:lang w:eastAsia="pt-BR"/>
              </w:rPr>
            </w:pPr>
          </w:p>
        </w:tc>
      </w:tr>
      <w:tr w:rsidR="00942BB9" w:rsidRPr="00E35504" w14:paraId="5AA9B1F1" w14:textId="77777777" w:rsidTr="00430D86">
        <w:trPr>
          <w:tblCellSpacing w:w="0" w:type="dxa"/>
        </w:trPr>
        <w:tc>
          <w:tcPr>
            <w:tcW w:w="1420" w:type="dxa"/>
            <w:tcMar>
              <w:top w:w="0" w:type="dxa"/>
              <w:left w:w="108" w:type="dxa"/>
              <w:bottom w:w="0" w:type="dxa"/>
              <w:right w:w="0" w:type="dxa"/>
            </w:tcMar>
            <w:hideMark/>
          </w:tcPr>
          <w:p w14:paraId="4F6AB568"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BBE32A5" w14:textId="77777777" w:rsidR="00942BB9" w:rsidRPr="00E35504" w:rsidRDefault="00942BB9" w:rsidP="00430D86">
            <w:pPr>
              <w:suppressAutoHyphens w:val="0"/>
              <w:spacing w:line="276" w:lineRule="auto"/>
              <w:ind w:firstLine="0"/>
              <w:jc w:val="left"/>
              <w:rPr>
                <w:rFonts w:cs="Arial"/>
                <w:color w:val="000000"/>
                <w:sz w:val="22"/>
                <w:szCs w:val="22"/>
                <w:lang w:eastAsia="pt-BR"/>
              </w:rPr>
            </w:pPr>
          </w:p>
        </w:tc>
      </w:tr>
      <w:tr w:rsidR="00942BB9" w:rsidRPr="00E35504" w14:paraId="7A80B077" w14:textId="77777777" w:rsidTr="00430D86">
        <w:trPr>
          <w:tblCellSpacing w:w="0" w:type="dxa"/>
        </w:trPr>
        <w:tc>
          <w:tcPr>
            <w:tcW w:w="1420" w:type="dxa"/>
            <w:tcMar>
              <w:top w:w="0" w:type="dxa"/>
              <w:left w:w="108" w:type="dxa"/>
              <w:bottom w:w="0" w:type="dxa"/>
              <w:right w:w="0" w:type="dxa"/>
            </w:tcMar>
            <w:hideMark/>
          </w:tcPr>
          <w:p w14:paraId="3B1C47C3" w14:textId="77777777" w:rsidR="00942BB9" w:rsidRPr="00E35504" w:rsidRDefault="00942BB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46F9DC2E" w14:textId="77777777" w:rsidR="00942BB9" w:rsidRPr="00E35504" w:rsidRDefault="00942BB9" w:rsidP="00430D86">
            <w:pPr>
              <w:suppressAutoHyphens w:val="0"/>
              <w:spacing w:line="276" w:lineRule="auto"/>
              <w:ind w:firstLine="0"/>
              <w:jc w:val="left"/>
              <w:rPr>
                <w:rFonts w:cs="Arial"/>
                <w:color w:val="000000"/>
                <w:sz w:val="22"/>
                <w:szCs w:val="22"/>
                <w:lang w:eastAsia="pt-BR"/>
              </w:rPr>
            </w:pPr>
          </w:p>
        </w:tc>
      </w:tr>
    </w:tbl>
    <w:p w14:paraId="267F0179" w14:textId="0A8C18C6" w:rsidR="00942BB9" w:rsidRDefault="00942BB9"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A325C" w:rsidRPr="00E35504" w14:paraId="12E90957" w14:textId="77777777" w:rsidTr="00430D86">
        <w:trPr>
          <w:tblCellSpacing w:w="0" w:type="dxa"/>
        </w:trPr>
        <w:tc>
          <w:tcPr>
            <w:tcW w:w="7520" w:type="dxa"/>
            <w:gridSpan w:val="2"/>
            <w:tcMar>
              <w:top w:w="0" w:type="dxa"/>
              <w:left w:w="108" w:type="dxa"/>
              <w:bottom w:w="0" w:type="dxa"/>
              <w:right w:w="108" w:type="dxa"/>
            </w:tcMar>
            <w:hideMark/>
          </w:tcPr>
          <w:p w14:paraId="601B506B" w14:textId="365C003A" w:rsidR="00CA325C" w:rsidRPr="00E35504" w:rsidRDefault="00CA325C"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Tela</w:t>
            </w:r>
            <w:proofErr w:type="gramEnd"/>
            <w:r>
              <w:rPr>
                <w:rFonts w:cs="Arial"/>
                <w:b/>
                <w:bCs/>
                <w:color w:val="000000"/>
                <w:sz w:val="22"/>
                <w:szCs w:val="22"/>
                <w:lang w:eastAsia="pt-BR"/>
              </w:rPr>
              <w:t xml:space="preserve"> de venda para vendedores</w:t>
            </w:r>
          </w:p>
        </w:tc>
      </w:tr>
      <w:tr w:rsidR="00CA325C" w:rsidRPr="00E35504" w14:paraId="2A60C664" w14:textId="77777777" w:rsidTr="00430D86">
        <w:trPr>
          <w:tblCellSpacing w:w="0" w:type="dxa"/>
        </w:trPr>
        <w:tc>
          <w:tcPr>
            <w:tcW w:w="1420" w:type="dxa"/>
            <w:tcMar>
              <w:top w:w="0" w:type="dxa"/>
              <w:left w:w="108" w:type="dxa"/>
              <w:bottom w:w="0" w:type="dxa"/>
              <w:right w:w="0" w:type="dxa"/>
            </w:tcMar>
            <w:hideMark/>
          </w:tcPr>
          <w:p w14:paraId="11181ABC"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4C666C0" w14:textId="65C48A63"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00</w:t>
            </w:r>
            <w:r>
              <w:rPr>
                <w:rFonts w:cs="Arial"/>
                <w:color w:val="000000"/>
                <w:sz w:val="22"/>
                <w:szCs w:val="22"/>
                <w:lang w:eastAsia="pt-BR"/>
              </w:rPr>
              <w:t>9</w:t>
            </w:r>
          </w:p>
        </w:tc>
      </w:tr>
      <w:tr w:rsidR="00CA325C" w:rsidRPr="00E35504" w14:paraId="1CCF4AAB" w14:textId="77777777" w:rsidTr="00430D86">
        <w:trPr>
          <w:tblCellSpacing w:w="0" w:type="dxa"/>
        </w:trPr>
        <w:tc>
          <w:tcPr>
            <w:tcW w:w="1420" w:type="dxa"/>
            <w:tcMar>
              <w:top w:w="0" w:type="dxa"/>
              <w:left w:w="108" w:type="dxa"/>
              <w:bottom w:w="0" w:type="dxa"/>
              <w:right w:w="0" w:type="dxa"/>
            </w:tcMar>
            <w:hideMark/>
          </w:tcPr>
          <w:p w14:paraId="5DA7C0B8"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7993D3F" w14:textId="74D6EA1B"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aos vendedores fazer venda de ingressos.</w:t>
            </w:r>
          </w:p>
        </w:tc>
      </w:tr>
      <w:tr w:rsidR="00CA325C" w:rsidRPr="00E35504" w14:paraId="31349957" w14:textId="77777777" w:rsidTr="00430D86">
        <w:trPr>
          <w:tblCellSpacing w:w="0" w:type="dxa"/>
        </w:trPr>
        <w:tc>
          <w:tcPr>
            <w:tcW w:w="1420" w:type="dxa"/>
            <w:tcMar>
              <w:top w:w="0" w:type="dxa"/>
              <w:left w:w="108" w:type="dxa"/>
              <w:bottom w:w="0" w:type="dxa"/>
              <w:right w:w="0" w:type="dxa"/>
            </w:tcMar>
            <w:hideMark/>
          </w:tcPr>
          <w:p w14:paraId="57703F1D"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08320FD5" w14:textId="77777777" w:rsidR="00CA325C" w:rsidRDefault="00CA325C" w:rsidP="00430D86">
            <w:pPr>
              <w:suppressAutoHyphens w:val="0"/>
              <w:spacing w:line="276" w:lineRule="auto"/>
              <w:ind w:firstLine="0"/>
              <w:jc w:val="left"/>
              <w:rPr>
                <w:rFonts w:cs="Arial"/>
                <w:color w:val="000000"/>
                <w:sz w:val="22"/>
                <w:szCs w:val="22"/>
                <w:lang w:eastAsia="pt-BR"/>
              </w:rPr>
            </w:pPr>
          </w:p>
          <w:p w14:paraId="03961F1F" w14:textId="6AB0C47C" w:rsidR="00CA325C" w:rsidRPr="00E35504" w:rsidRDefault="00CA325C"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Vendedor</w:t>
            </w:r>
            <w:r w:rsidR="005D7DE6">
              <w:rPr>
                <w:rFonts w:cs="Arial"/>
                <w:color w:val="000000"/>
                <w:sz w:val="22"/>
                <w:szCs w:val="22"/>
                <w:lang w:eastAsia="pt-BR"/>
              </w:rPr>
              <w:t xml:space="preserve"> e promotor.</w:t>
            </w:r>
          </w:p>
        </w:tc>
      </w:tr>
      <w:tr w:rsidR="00CA325C" w:rsidRPr="00E35504" w14:paraId="351CE7CE" w14:textId="77777777" w:rsidTr="00430D86">
        <w:trPr>
          <w:tblCellSpacing w:w="0" w:type="dxa"/>
        </w:trPr>
        <w:tc>
          <w:tcPr>
            <w:tcW w:w="1420" w:type="dxa"/>
            <w:tcMar>
              <w:top w:w="0" w:type="dxa"/>
              <w:left w:w="108" w:type="dxa"/>
              <w:bottom w:w="0" w:type="dxa"/>
              <w:right w:w="0" w:type="dxa"/>
            </w:tcMar>
            <w:hideMark/>
          </w:tcPr>
          <w:p w14:paraId="49EB7778"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95320C4" w14:textId="3BE8E5E9" w:rsidR="00CA325C" w:rsidRPr="00E35504" w:rsidRDefault="005D7DE6"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cadastro de vendedor ou promotor.</w:t>
            </w:r>
          </w:p>
        </w:tc>
      </w:tr>
      <w:tr w:rsidR="00CA325C" w:rsidRPr="00E35504" w14:paraId="35A06284" w14:textId="77777777" w:rsidTr="00430D86">
        <w:trPr>
          <w:tblCellSpacing w:w="0" w:type="dxa"/>
        </w:trPr>
        <w:tc>
          <w:tcPr>
            <w:tcW w:w="1420" w:type="dxa"/>
            <w:tcMar>
              <w:top w:w="0" w:type="dxa"/>
              <w:left w:w="108" w:type="dxa"/>
              <w:bottom w:w="0" w:type="dxa"/>
              <w:right w:w="0" w:type="dxa"/>
            </w:tcMar>
            <w:hideMark/>
          </w:tcPr>
          <w:p w14:paraId="30F59331"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581C91F8" w14:textId="46B06DAB" w:rsidR="00CA325C" w:rsidRPr="00E35504" w:rsidRDefault="00CA325C" w:rsidP="00CA325C">
            <w:pPr>
              <w:numPr>
                <w:ilvl w:val="0"/>
                <w:numId w:val="22"/>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vendedor seleciona a opção de venda de ingressos.</w:t>
            </w:r>
          </w:p>
          <w:p w14:paraId="5B18C8C2" w14:textId="739CBF6F" w:rsidR="00CA325C" w:rsidRPr="00E35504" w:rsidRDefault="00CA325C" w:rsidP="00CA325C">
            <w:pPr>
              <w:numPr>
                <w:ilvl w:val="0"/>
                <w:numId w:val="2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Pr>
                <w:rFonts w:cs="Arial"/>
                <w:color w:val="000000"/>
                <w:sz w:val="22"/>
                <w:szCs w:val="22"/>
                <w:lang w:eastAsia="pt-BR"/>
              </w:rPr>
              <w:t>venda de ingressos.</w:t>
            </w:r>
          </w:p>
          <w:p w14:paraId="60DAA95E" w14:textId="1EAE7FD9" w:rsidR="00CA325C" w:rsidRDefault="00CA325C" w:rsidP="00CA325C">
            <w:pPr>
              <w:numPr>
                <w:ilvl w:val="0"/>
                <w:numId w:val="2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 xml:space="preserve">cliente </w:t>
            </w:r>
            <w:r w:rsidRPr="00E35504">
              <w:rPr>
                <w:rFonts w:cs="Arial"/>
                <w:color w:val="000000"/>
                <w:sz w:val="22"/>
                <w:szCs w:val="22"/>
                <w:lang w:eastAsia="pt-BR"/>
              </w:rPr>
              <w:t>inform</w:t>
            </w:r>
            <w:r>
              <w:rPr>
                <w:rFonts w:cs="Arial"/>
                <w:color w:val="000000"/>
                <w:sz w:val="22"/>
                <w:szCs w:val="22"/>
                <w:lang w:eastAsia="pt-BR"/>
              </w:rPr>
              <w:t xml:space="preserve">a ao vendedor a quantidade de ingressos que deseja, </w:t>
            </w:r>
            <w:proofErr w:type="spellStart"/>
            <w:r>
              <w:rPr>
                <w:rFonts w:cs="Arial"/>
                <w:color w:val="000000"/>
                <w:sz w:val="22"/>
                <w:szCs w:val="22"/>
                <w:lang w:eastAsia="pt-BR"/>
              </w:rPr>
              <w:t>email</w:t>
            </w:r>
            <w:proofErr w:type="spellEnd"/>
            <w:r>
              <w:rPr>
                <w:rFonts w:cs="Arial"/>
                <w:color w:val="000000"/>
                <w:sz w:val="22"/>
                <w:szCs w:val="22"/>
                <w:lang w:eastAsia="pt-BR"/>
              </w:rPr>
              <w:t>, nome e telefone</w:t>
            </w:r>
          </w:p>
          <w:p w14:paraId="276B790E" w14:textId="5B0C5D14" w:rsidR="00943F88" w:rsidRPr="00E35504" w:rsidRDefault="00943F88" w:rsidP="00CA325C">
            <w:pPr>
              <w:numPr>
                <w:ilvl w:val="0"/>
                <w:numId w:val="22"/>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vendedor confirmar se ainda a disponíveis ou se continua no mesmo lote caso sim continua ou informa o cliente.</w:t>
            </w:r>
          </w:p>
          <w:p w14:paraId="28DC966F" w14:textId="7952DAD7" w:rsidR="00CA325C" w:rsidRPr="00CA325C" w:rsidRDefault="00CA325C" w:rsidP="00CA325C">
            <w:pPr>
              <w:numPr>
                <w:ilvl w:val="0"/>
                <w:numId w:val="2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vendedor coloca os dados no sistema</w:t>
            </w:r>
          </w:p>
          <w:p w14:paraId="09AC08C0" w14:textId="3B7C14B2" w:rsidR="00CA325C" w:rsidRPr="00E35504" w:rsidRDefault="00CA325C" w:rsidP="00CA325C">
            <w:pPr>
              <w:numPr>
                <w:ilvl w:val="0"/>
                <w:numId w:val="2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confirma o</w:t>
            </w:r>
            <w:r>
              <w:rPr>
                <w:rFonts w:cs="Arial"/>
                <w:color w:val="000000"/>
                <w:sz w:val="22"/>
                <w:szCs w:val="22"/>
                <w:lang w:eastAsia="pt-BR"/>
              </w:rPr>
              <w:t>s dados e passa o preço</w:t>
            </w:r>
          </w:p>
          <w:p w14:paraId="27D87229" w14:textId="45152C8A" w:rsidR="00CA325C" w:rsidRPr="00E35504" w:rsidRDefault="00CA325C" w:rsidP="00CA325C">
            <w:pPr>
              <w:numPr>
                <w:ilvl w:val="0"/>
                <w:numId w:val="22"/>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lastRenderedPageBreak/>
              <w:t xml:space="preserve">O vendedor recebe do cliente e faz a geração de ingressos que serão </w:t>
            </w:r>
            <w:proofErr w:type="gramStart"/>
            <w:r>
              <w:rPr>
                <w:rFonts w:cs="Arial"/>
                <w:color w:val="000000"/>
                <w:sz w:val="22"/>
                <w:szCs w:val="22"/>
                <w:lang w:eastAsia="pt-BR"/>
              </w:rPr>
              <w:t>enviado</w:t>
            </w:r>
            <w:proofErr w:type="gramEnd"/>
            <w:r>
              <w:rPr>
                <w:rFonts w:cs="Arial"/>
                <w:color w:val="000000"/>
                <w:sz w:val="22"/>
                <w:szCs w:val="22"/>
                <w:lang w:eastAsia="pt-BR"/>
              </w:rPr>
              <w:t xml:space="preserve"> por </w:t>
            </w:r>
            <w:proofErr w:type="spellStart"/>
            <w:r>
              <w:rPr>
                <w:rFonts w:cs="Arial"/>
                <w:color w:val="000000"/>
                <w:sz w:val="22"/>
                <w:szCs w:val="22"/>
                <w:lang w:eastAsia="pt-BR"/>
              </w:rPr>
              <w:t>email</w:t>
            </w:r>
            <w:proofErr w:type="spellEnd"/>
            <w:r>
              <w:rPr>
                <w:rFonts w:cs="Arial"/>
                <w:color w:val="000000"/>
                <w:sz w:val="22"/>
                <w:szCs w:val="22"/>
                <w:lang w:eastAsia="pt-BR"/>
              </w:rPr>
              <w:t xml:space="preserve"> se o cliente desejar pelo </w:t>
            </w:r>
            <w:proofErr w:type="spellStart"/>
            <w:r>
              <w:rPr>
                <w:rFonts w:cs="Arial"/>
                <w:color w:val="000000"/>
                <w:sz w:val="22"/>
                <w:szCs w:val="22"/>
                <w:lang w:eastAsia="pt-BR"/>
              </w:rPr>
              <w:t>wha</w:t>
            </w:r>
            <w:r w:rsidR="00943F88">
              <w:rPr>
                <w:rFonts w:cs="Arial"/>
                <w:color w:val="000000"/>
                <w:sz w:val="22"/>
                <w:szCs w:val="22"/>
                <w:lang w:eastAsia="pt-BR"/>
              </w:rPr>
              <w:t>tsapp</w:t>
            </w:r>
            <w:proofErr w:type="spellEnd"/>
            <w:r w:rsidR="00943F88">
              <w:rPr>
                <w:rFonts w:cs="Arial"/>
                <w:color w:val="000000"/>
                <w:sz w:val="22"/>
                <w:szCs w:val="22"/>
                <w:lang w:eastAsia="pt-BR"/>
              </w:rPr>
              <w:t xml:space="preserve"> também.</w:t>
            </w:r>
          </w:p>
        </w:tc>
      </w:tr>
      <w:tr w:rsidR="00CA325C" w:rsidRPr="00E35504" w14:paraId="45582671" w14:textId="77777777" w:rsidTr="00430D86">
        <w:trPr>
          <w:tblCellSpacing w:w="0" w:type="dxa"/>
        </w:trPr>
        <w:tc>
          <w:tcPr>
            <w:tcW w:w="1420" w:type="dxa"/>
            <w:tcMar>
              <w:top w:w="0" w:type="dxa"/>
              <w:left w:w="108" w:type="dxa"/>
              <w:bottom w:w="0" w:type="dxa"/>
              <w:right w:w="0" w:type="dxa"/>
            </w:tcMar>
            <w:hideMark/>
          </w:tcPr>
          <w:p w14:paraId="64F030B3"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6D893F8E" w14:textId="3B45858D" w:rsidR="00CA325C" w:rsidRPr="00E35504" w:rsidRDefault="00943F88"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Dar baixa no estoque de ingressos.</w:t>
            </w:r>
          </w:p>
        </w:tc>
      </w:tr>
      <w:tr w:rsidR="00CA325C" w:rsidRPr="00E35504" w14:paraId="5D574D75" w14:textId="77777777" w:rsidTr="00430D86">
        <w:trPr>
          <w:tblCellSpacing w:w="0" w:type="dxa"/>
        </w:trPr>
        <w:tc>
          <w:tcPr>
            <w:tcW w:w="1420" w:type="dxa"/>
            <w:tcMar>
              <w:top w:w="0" w:type="dxa"/>
              <w:left w:w="108" w:type="dxa"/>
              <w:bottom w:w="0" w:type="dxa"/>
              <w:right w:w="0" w:type="dxa"/>
            </w:tcMar>
            <w:hideMark/>
          </w:tcPr>
          <w:p w14:paraId="61C7A0A1"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426A29B0" w14:textId="40C9F450"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sidR="00943F88">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7DCE1FAC" w14:textId="77777777" w:rsidR="00CA325C" w:rsidRPr="00E35504" w:rsidRDefault="00CA325C" w:rsidP="00430D86">
            <w:pPr>
              <w:suppressAutoHyphens w:val="0"/>
              <w:spacing w:line="276" w:lineRule="auto"/>
              <w:ind w:firstLine="0"/>
              <w:jc w:val="left"/>
              <w:rPr>
                <w:rFonts w:cs="Arial"/>
                <w:color w:val="000000"/>
                <w:sz w:val="22"/>
                <w:szCs w:val="22"/>
                <w:lang w:eastAsia="pt-BR"/>
              </w:rPr>
            </w:pPr>
          </w:p>
          <w:p w14:paraId="67A20869" w14:textId="4E4BFF1B"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4a –</w:t>
            </w:r>
            <w:r>
              <w:rPr>
                <w:rFonts w:cs="Arial"/>
                <w:color w:val="000000"/>
                <w:sz w:val="22"/>
                <w:szCs w:val="22"/>
                <w:lang w:eastAsia="pt-BR"/>
              </w:rPr>
              <w:t xml:space="preserve"> </w:t>
            </w:r>
            <w:proofErr w:type="spellStart"/>
            <w:proofErr w:type="gramStart"/>
            <w:r w:rsidR="00943F88">
              <w:rPr>
                <w:rFonts w:cs="Arial"/>
                <w:color w:val="000000"/>
                <w:sz w:val="22"/>
                <w:szCs w:val="22"/>
                <w:lang w:eastAsia="pt-BR"/>
              </w:rPr>
              <w:t>Numero</w:t>
            </w:r>
            <w:proofErr w:type="spellEnd"/>
            <w:proofErr w:type="gramEnd"/>
            <w:r w:rsidR="00943F88">
              <w:rPr>
                <w:rFonts w:cs="Arial"/>
                <w:color w:val="000000"/>
                <w:sz w:val="22"/>
                <w:szCs w:val="22"/>
                <w:lang w:eastAsia="pt-BR"/>
              </w:rPr>
              <w:t xml:space="preserve"> de ingressos indisponível ou aumento de preço.</w:t>
            </w:r>
          </w:p>
          <w:p w14:paraId="4E2998F5" w14:textId="2C349FAE" w:rsidR="00CA325C" w:rsidRPr="00E35504" w:rsidRDefault="00CA325C"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w:t>
            </w:r>
            <w:r w:rsidR="00943F88">
              <w:rPr>
                <w:rFonts w:cs="Arial"/>
                <w:color w:val="000000"/>
                <w:sz w:val="22"/>
                <w:szCs w:val="22"/>
                <w:lang w:eastAsia="pt-BR"/>
              </w:rPr>
              <w:t>lote esgotado ou aumento no valor.</w:t>
            </w:r>
          </w:p>
          <w:p w14:paraId="2CDDCFAA" w14:textId="617DCE06" w:rsidR="00CA325C" w:rsidRPr="00E35504" w:rsidRDefault="00CA325C"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 xml:space="preserve">4a.2 O sistema retorna ao passo </w:t>
            </w:r>
            <w:r w:rsidR="00943F88">
              <w:rPr>
                <w:rFonts w:cs="Arial"/>
                <w:color w:val="000000"/>
                <w:sz w:val="22"/>
                <w:szCs w:val="22"/>
                <w:lang w:eastAsia="pt-BR"/>
              </w:rPr>
              <w:t xml:space="preserve">4 </w:t>
            </w:r>
            <w:r w:rsidRPr="00E35504">
              <w:rPr>
                <w:rFonts w:cs="Arial"/>
                <w:color w:val="000000"/>
                <w:sz w:val="22"/>
                <w:szCs w:val="22"/>
                <w:lang w:eastAsia="pt-BR"/>
              </w:rPr>
              <w:t>do fluxo principal</w:t>
            </w:r>
          </w:p>
          <w:p w14:paraId="54746C5F" w14:textId="6E8676BB" w:rsidR="00CA325C" w:rsidRPr="00E35504" w:rsidRDefault="00943F88"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6a</w:t>
            </w:r>
            <w:r w:rsidR="00CA325C" w:rsidRPr="00E35504">
              <w:rPr>
                <w:rFonts w:cs="Arial"/>
                <w:color w:val="000000"/>
                <w:sz w:val="22"/>
                <w:szCs w:val="22"/>
                <w:lang w:eastAsia="pt-BR"/>
              </w:rPr>
              <w:t xml:space="preserve"> – </w:t>
            </w:r>
            <w:r w:rsidR="00CA325C">
              <w:rPr>
                <w:rFonts w:cs="Arial"/>
                <w:color w:val="000000"/>
                <w:sz w:val="22"/>
                <w:szCs w:val="22"/>
                <w:lang w:eastAsia="pt-BR"/>
              </w:rPr>
              <w:t>Campos obrigatórios não preenchidos</w:t>
            </w:r>
          </w:p>
          <w:p w14:paraId="116E5A85" w14:textId="25F2AB72" w:rsidR="00CA325C" w:rsidRPr="00E35504" w:rsidRDefault="00943F88"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6</w:t>
            </w:r>
            <w:r w:rsidR="00CA325C">
              <w:rPr>
                <w:rFonts w:cs="Arial"/>
                <w:color w:val="000000"/>
                <w:sz w:val="22"/>
                <w:szCs w:val="22"/>
                <w:lang w:eastAsia="pt-BR"/>
              </w:rPr>
              <w:t>b</w:t>
            </w:r>
            <w:r w:rsidR="00CA325C" w:rsidRPr="00E35504">
              <w:rPr>
                <w:rFonts w:cs="Arial"/>
                <w:color w:val="000000"/>
                <w:sz w:val="22"/>
                <w:szCs w:val="22"/>
                <w:lang w:eastAsia="pt-BR"/>
              </w:rPr>
              <w:t xml:space="preserve">.1 O sistema mostra mensagem explicativa informando </w:t>
            </w:r>
            <w:r w:rsidR="00CA325C">
              <w:rPr>
                <w:rFonts w:cs="Arial"/>
                <w:color w:val="000000"/>
                <w:sz w:val="22"/>
                <w:szCs w:val="22"/>
                <w:lang w:eastAsia="pt-BR"/>
              </w:rPr>
              <w:t>o campo obrigatório não preenchido (</w:t>
            </w:r>
            <w:proofErr w:type="spellStart"/>
            <w:r>
              <w:rPr>
                <w:rFonts w:cs="Arial"/>
                <w:color w:val="000000"/>
                <w:sz w:val="22"/>
                <w:szCs w:val="22"/>
                <w:lang w:eastAsia="pt-BR"/>
              </w:rPr>
              <w:t>aquantidade</w:t>
            </w:r>
            <w:proofErr w:type="spellEnd"/>
            <w:r>
              <w:rPr>
                <w:rFonts w:cs="Arial"/>
                <w:color w:val="000000"/>
                <w:sz w:val="22"/>
                <w:szCs w:val="22"/>
                <w:lang w:eastAsia="pt-BR"/>
              </w:rPr>
              <w:t xml:space="preserve"> de ingressos, </w:t>
            </w:r>
            <w:proofErr w:type="spellStart"/>
            <w:r>
              <w:rPr>
                <w:rFonts w:cs="Arial"/>
                <w:color w:val="000000"/>
                <w:sz w:val="22"/>
                <w:szCs w:val="22"/>
                <w:lang w:eastAsia="pt-BR"/>
              </w:rPr>
              <w:t>email</w:t>
            </w:r>
            <w:proofErr w:type="spellEnd"/>
            <w:r>
              <w:rPr>
                <w:rFonts w:cs="Arial"/>
                <w:color w:val="000000"/>
                <w:sz w:val="22"/>
                <w:szCs w:val="22"/>
                <w:lang w:eastAsia="pt-BR"/>
              </w:rPr>
              <w:t>, nome e telefone)</w:t>
            </w:r>
          </w:p>
          <w:p w14:paraId="51936A45" w14:textId="4BB297FA" w:rsidR="00CA325C" w:rsidRPr="00E35504" w:rsidRDefault="00943F88" w:rsidP="00430D86">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6c</w:t>
            </w:r>
            <w:r w:rsidR="00CA325C" w:rsidRPr="00E35504">
              <w:rPr>
                <w:rFonts w:cs="Arial"/>
                <w:color w:val="000000"/>
                <w:sz w:val="22"/>
                <w:szCs w:val="22"/>
                <w:lang w:eastAsia="pt-BR"/>
              </w:rPr>
              <w:t xml:space="preserve">.2 O sistema retorna ao passo </w:t>
            </w:r>
            <w:r w:rsidR="00CA325C">
              <w:rPr>
                <w:rFonts w:cs="Arial"/>
                <w:color w:val="000000"/>
                <w:sz w:val="22"/>
                <w:szCs w:val="22"/>
                <w:lang w:eastAsia="pt-BR"/>
              </w:rPr>
              <w:t>3</w:t>
            </w:r>
            <w:r w:rsidR="00CA325C" w:rsidRPr="00E35504">
              <w:rPr>
                <w:rFonts w:cs="Arial"/>
                <w:color w:val="000000"/>
                <w:sz w:val="22"/>
                <w:szCs w:val="22"/>
                <w:lang w:eastAsia="pt-BR"/>
              </w:rPr>
              <w:t xml:space="preserve"> do fluxo principal</w:t>
            </w:r>
          </w:p>
          <w:p w14:paraId="1F60BD9F" w14:textId="77777777" w:rsidR="00CA325C" w:rsidRPr="00E35504" w:rsidRDefault="00CA325C" w:rsidP="00430D86">
            <w:pPr>
              <w:suppressAutoHyphens w:val="0"/>
              <w:spacing w:line="276" w:lineRule="auto"/>
              <w:ind w:firstLine="0"/>
              <w:jc w:val="left"/>
              <w:rPr>
                <w:rFonts w:cs="Arial"/>
                <w:color w:val="000000"/>
                <w:sz w:val="22"/>
                <w:szCs w:val="22"/>
                <w:lang w:eastAsia="pt-BR"/>
              </w:rPr>
            </w:pPr>
          </w:p>
        </w:tc>
      </w:tr>
      <w:tr w:rsidR="00CA325C" w:rsidRPr="00E35504" w14:paraId="6B1A03F1" w14:textId="77777777" w:rsidTr="00430D86">
        <w:trPr>
          <w:tblCellSpacing w:w="0" w:type="dxa"/>
        </w:trPr>
        <w:tc>
          <w:tcPr>
            <w:tcW w:w="1420" w:type="dxa"/>
            <w:tcMar>
              <w:top w:w="0" w:type="dxa"/>
              <w:left w:w="108" w:type="dxa"/>
              <w:bottom w:w="0" w:type="dxa"/>
              <w:right w:w="0" w:type="dxa"/>
            </w:tcMar>
            <w:hideMark/>
          </w:tcPr>
          <w:p w14:paraId="79437364"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2BAEC721" w14:textId="01522C0E" w:rsidR="00CA325C" w:rsidRPr="00943F88" w:rsidRDefault="00943F88" w:rsidP="005D7DE6">
            <w:pPr>
              <w:suppressAutoHyphens w:val="0"/>
              <w:spacing w:line="276" w:lineRule="auto"/>
              <w:ind w:firstLine="0"/>
              <w:jc w:val="left"/>
              <w:rPr>
                <w:rFonts w:cs="Arial"/>
                <w:szCs w:val="24"/>
                <w:lang w:eastAsia="en-US"/>
              </w:rPr>
            </w:pPr>
            <w:r w:rsidRPr="005D7DE6">
              <w:rPr>
                <w:rFonts w:cs="Arial"/>
                <w:color w:val="000000"/>
                <w:sz w:val="22"/>
                <w:szCs w:val="22"/>
                <w:lang w:eastAsia="pt-BR"/>
              </w:rPr>
              <w:t>UC014: Cancelar vendas, UC</w:t>
            </w:r>
            <w:r w:rsidR="005D7DE6" w:rsidRPr="005D7DE6">
              <w:rPr>
                <w:rFonts w:cs="Arial"/>
                <w:color w:val="000000"/>
                <w:sz w:val="22"/>
                <w:szCs w:val="22"/>
                <w:lang w:eastAsia="pt-BR"/>
              </w:rPr>
              <w:t>13:Registrar vendas, UC012: Gerar ingresso.</w:t>
            </w:r>
          </w:p>
        </w:tc>
      </w:tr>
      <w:tr w:rsidR="00CA325C" w:rsidRPr="00E35504" w14:paraId="51281A62" w14:textId="77777777" w:rsidTr="00430D86">
        <w:trPr>
          <w:tblCellSpacing w:w="0" w:type="dxa"/>
        </w:trPr>
        <w:tc>
          <w:tcPr>
            <w:tcW w:w="1420" w:type="dxa"/>
            <w:tcMar>
              <w:top w:w="0" w:type="dxa"/>
              <w:left w:w="108" w:type="dxa"/>
              <w:bottom w:w="0" w:type="dxa"/>
              <w:right w:w="0" w:type="dxa"/>
            </w:tcMar>
            <w:hideMark/>
          </w:tcPr>
          <w:p w14:paraId="60163547" w14:textId="77777777" w:rsidR="00CA325C" w:rsidRPr="00E35504" w:rsidRDefault="00CA325C"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4F06C107" w14:textId="77777777" w:rsidR="00CA325C" w:rsidRPr="00E35504" w:rsidRDefault="00CA325C" w:rsidP="00430D86">
            <w:pPr>
              <w:suppressAutoHyphens w:val="0"/>
              <w:spacing w:line="276" w:lineRule="auto"/>
              <w:ind w:firstLine="0"/>
              <w:jc w:val="left"/>
              <w:rPr>
                <w:rFonts w:cs="Arial"/>
                <w:color w:val="000000"/>
                <w:sz w:val="22"/>
                <w:szCs w:val="22"/>
                <w:lang w:eastAsia="pt-BR"/>
              </w:rPr>
            </w:pPr>
          </w:p>
        </w:tc>
      </w:tr>
    </w:tbl>
    <w:p w14:paraId="3B9F0F50" w14:textId="1A6EBEE9" w:rsidR="00CA325C" w:rsidRDefault="00CA325C"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D7DE6" w:rsidRPr="00E35504" w14:paraId="002DEDDF" w14:textId="77777777" w:rsidTr="00430D86">
        <w:trPr>
          <w:tblCellSpacing w:w="0" w:type="dxa"/>
        </w:trPr>
        <w:tc>
          <w:tcPr>
            <w:tcW w:w="7520" w:type="dxa"/>
            <w:gridSpan w:val="2"/>
            <w:tcMar>
              <w:top w:w="0" w:type="dxa"/>
              <w:left w:w="108" w:type="dxa"/>
              <w:bottom w:w="0" w:type="dxa"/>
              <w:right w:w="108" w:type="dxa"/>
            </w:tcMar>
            <w:hideMark/>
          </w:tcPr>
          <w:p w14:paraId="562FBB36" w14:textId="6355F7F2" w:rsidR="005D7DE6" w:rsidRPr="00E35504" w:rsidRDefault="005D7DE6"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Meios</w:t>
            </w:r>
            <w:proofErr w:type="gramEnd"/>
            <w:r>
              <w:rPr>
                <w:rFonts w:cs="Arial"/>
                <w:b/>
                <w:bCs/>
                <w:color w:val="000000"/>
                <w:sz w:val="22"/>
                <w:szCs w:val="22"/>
                <w:lang w:eastAsia="pt-BR"/>
              </w:rPr>
              <w:t xml:space="preserve"> de pagamento para vendedores</w:t>
            </w:r>
          </w:p>
        </w:tc>
      </w:tr>
      <w:tr w:rsidR="005D7DE6" w:rsidRPr="00E35504" w14:paraId="79392890" w14:textId="77777777" w:rsidTr="00430D86">
        <w:trPr>
          <w:tblCellSpacing w:w="0" w:type="dxa"/>
        </w:trPr>
        <w:tc>
          <w:tcPr>
            <w:tcW w:w="1420" w:type="dxa"/>
            <w:tcMar>
              <w:top w:w="0" w:type="dxa"/>
              <w:left w:w="108" w:type="dxa"/>
              <w:bottom w:w="0" w:type="dxa"/>
              <w:right w:w="0" w:type="dxa"/>
            </w:tcMar>
            <w:hideMark/>
          </w:tcPr>
          <w:p w14:paraId="7D0B4306"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417342B" w14:textId="38FD9334"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w:t>
            </w:r>
            <w:r>
              <w:rPr>
                <w:rFonts w:cs="Arial"/>
                <w:color w:val="000000"/>
                <w:sz w:val="22"/>
                <w:szCs w:val="22"/>
                <w:lang w:eastAsia="pt-BR"/>
              </w:rPr>
              <w:t>10</w:t>
            </w:r>
          </w:p>
        </w:tc>
      </w:tr>
      <w:tr w:rsidR="005D7DE6" w:rsidRPr="00E35504" w14:paraId="583A45FE" w14:textId="77777777" w:rsidTr="00430D86">
        <w:trPr>
          <w:tblCellSpacing w:w="0" w:type="dxa"/>
        </w:trPr>
        <w:tc>
          <w:tcPr>
            <w:tcW w:w="1420" w:type="dxa"/>
            <w:tcMar>
              <w:top w:w="0" w:type="dxa"/>
              <w:left w:w="108" w:type="dxa"/>
              <w:bottom w:w="0" w:type="dxa"/>
              <w:right w:w="0" w:type="dxa"/>
            </w:tcMar>
            <w:hideMark/>
          </w:tcPr>
          <w:p w14:paraId="20D61F70"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5180E0BB" w14:textId="78B2F5B1"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w:t>
            </w:r>
            <w:r>
              <w:rPr>
                <w:rFonts w:cs="Arial"/>
                <w:color w:val="000000"/>
                <w:sz w:val="22"/>
                <w:szCs w:val="22"/>
                <w:lang w:eastAsia="pt-BR"/>
              </w:rPr>
              <w:t>vo confirmar o pagamento dos ingressos aos vendedores.</w:t>
            </w:r>
          </w:p>
        </w:tc>
      </w:tr>
      <w:tr w:rsidR="005D7DE6" w:rsidRPr="00E35504" w14:paraId="2970DCFA" w14:textId="77777777" w:rsidTr="00430D86">
        <w:trPr>
          <w:tblCellSpacing w:w="0" w:type="dxa"/>
        </w:trPr>
        <w:tc>
          <w:tcPr>
            <w:tcW w:w="1420" w:type="dxa"/>
            <w:tcMar>
              <w:top w:w="0" w:type="dxa"/>
              <w:left w:w="108" w:type="dxa"/>
              <w:bottom w:w="0" w:type="dxa"/>
              <w:right w:w="0" w:type="dxa"/>
            </w:tcMar>
            <w:hideMark/>
          </w:tcPr>
          <w:p w14:paraId="4E9BF5DE"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50342242" w14:textId="77777777" w:rsidR="005D7DE6" w:rsidRDefault="005D7DE6" w:rsidP="00430D86">
            <w:pPr>
              <w:suppressAutoHyphens w:val="0"/>
              <w:spacing w:line="276" w:lineRule="auto"/>
              <w:ind w:firstLine="0"/>
              <w:jc w:val="left"/>
              <w:rPr>
                <w:rFonts w:cs="Arial"/>
                <w:color w:val="000000"/>
                <w:sz w:val="22"/>
                <w:szCs w:val="22"/>
                <w:lang w:eastAsia="pt-BR"/>
              </w:rPr>
            </w:pPr>
          </w:p>
          <w:p w14:paraId="7B132B4B"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Vendedor.</w:t>
            </w:r>
          </w:p>
        </w:tc>
      </w:tr>
      <w:tr w:rsidR="005D7DE6" w:rsidRPr="00E35504" w14:paraId="5C07670C" w14:textId="77777777" w:rsidTr="00430D86">
        <w:trPr>
          <w:tblCellSpacing w:w="0" w:type="dxa"/>
        </w:trPr>
        <w:tc>
          <w:tcPr>
            <w:tcW w:w="1420" w:type="dxa"/>
            <w:tcMar>
              <w:top w:w="0" w:type="dxa"/>
              <w:left w:w="108" w:type="dxa"/>
              <w:bottom w:w="0" w:type="dxa"/>
              <w:right w:w="0" w:type="dxa"/>
            </w:tcMar>
            <w:hideMark/>
          </w:tcPr>
          <w:p w14:paraId="69DA18B1"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EF22F24" w14:textId="77777777" w:rsidR="005D7DE6" w:rsidRPr="00E35504" w:rsidRDefault="005D7DE6" w:rsidP="00430D86">
            <w:pPr>
              <w:suppressAutoHyphens w:val="0"/>
              <w:spacing w:line="276" w:lineRule="auto"/>
              <w:ind w:firstLine="0"/>
              <w:jc w:val="left"/>
              <w:rPr>
                <w:rFonts w:cs="Arial"/>
                <w:color w:val="000000"/>
                <w:sz w:val="22"/>
                <w:szCs w:val="22"/>
                <w:lang w:eastAsia="pt-BR"/>
              </w:rPr>
            </w:pPr>
          </w:p>
        </w:tc>
      </w:tr>
      <w:tr w:rsidR="005D7DE6" w:rsidRPr="00E35504" w14:paraId="646BAF06" w14:textId="77777777" w:rsidTr="00430D86">
        <w:trPr>
          <w:tblCellSpacing w:w="0" w:type="dxa"/>
        </w:trPr>
        <w:tc>
          <w:tcPr>
            <w:tcW w:w="1420" w:type="dxa"/>
            <w:tcMar>
              <w:top w:w="0" w:type="dxa"/>
              <w:left w:w="108" w:type="dxa"/>
              <w:bottom w:w="0" w:type="dxa"/>
              <w:right w:w="0" w:type="dxa"/>
            </w:tcMar>
            <w:hideMark/>
          </w:tcPr>
          <w:p w14:paraId="230911A6"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2DF6E26D" w14:textId="69FB9D50" w:rsidR="005D7DE6" w:rsidRPr="00E35504" w:rsidRDefault="005D7DE6" w:rsidP="005D7DE6">
            <w:pPr>
              <w:numPr>
                <w:ilvl w:val="0"/>
                <w:numId w:val="23"/>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vendedor seleciona a opção pagamento.</w:t>
            </w:r>
          </w:p>
          <w:p w14:paraId="73593042" w14:textId="10698A63" w:rsidR="005D7DE6" w:rsidRPr="00E35504" w:rsidRDefault="005D7DE6" w:rsidP="005D7DE6">
            <w:pPr>
              <w:numPr>
                <w:ilvl w:val="0"/>
                <w:numId w:val="23"/>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Pr>
                <w:rFonts w:cs="Arial"/>
                <w:color w:val="000000"/>
                <w:sz w:val="22"/>
                <w:szCs w:val="22"/>
                <w:lang w:eastAsia="pt-BR"/>
              </w:rPr>
              <w:t>pagamento com as opções cartão ou dinheiro.</w:t>
            </w:r>
          </w:p>
          <w:p w14:paraId="3F9D4AD0" w14:textId="020CFBCB" w:rsidR="005D7DE6" w:rsidRDefault="005D7DE6" w:rsidP="005D7DE6">
            <w:pPr>
              <w:numPr>
                <w:ilvl w:val="0"/>
                <w:numId w:val="23"/>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 xml:space="preserve">cliente </w:t>
            </w:r>
            <w:r w:rsidRPr="00E35504">
              <w:rPr>
                <w:rFonts w:cs="Arial"/>
                <w:color w:val="000000"/>
                <w:sz w:val="22"/>
                <w:szCs w:val="22"/>
                <w:lang w:eastAsia="pt-BR"/>
              </w:rPr>
              <w:t>inform</w:t>
            </w:r>
            <w:r>
              <w:rPr>
                <w:rFonts w:cs="Arial"/>
                <w:color w:val="000000"/>
                <w:sz w:val="22"/>
                <w:szCs w:val="22"/>
                <w:lang w:eastAsia="pt-BR"/>
              </w:rPr>
              <w:t>a ao vendedor a forma de pagamento.</w:t>
            </w:r>
          </w:p>
          <w:p w14:paraId="104BEAB4" w14:textId="7C239991" w:rsidR="005D7DE6" w:rsidRPr="00E35504" w:rsidRDefault="005D7DE6" w:rsidP="005D7DE6">
            <w:pPr>
              <w:numPr>
                <w:ilvl w:val="0"/>
                <w:numId w:val="23"/>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Caso dinheiro o vendedor recebe do cliente e confirma no sistema o recebimento, no cartão o vendedor pode passar em uma </w:t>
            </w:r>
            <w:proofErr w:type="spellStart"/>
            <w:r>
              <w:rPr>
                <w:rFonts w:cs="Arial"/>
                <w:color w:val="000000"/>
                <w:sz w:val="22"/>
                <w:szCs w:val="22"/>
                <w:lang w:eastAsia="pt-BR"/>
              </w:rPr>
              <w:t>maqiuna</w:t>
            </w:r>
            <w:proofErr w:type="spellEnd"/>
            <w:r>
              <w:rPr>
                <w:rFonts w:cs="Arial"/>
                <w:color w:val="000000"/>
                <w:sz w:val="22"/>
                <w:szCs w:val="22"/>
                <w:lang w:eastAsia="pt-BR"/>
              </w:rPr>
              <w:t xml:space="preserve"> física e confirma o pagamento.</w:t>
            </w:r>
          </w:p>
          <w:p w14:paraId="48377AEF" w14:textId="767A09AD" w:rsidR="005D7DE6" w:rsidRPr="005D7DE6" w:rsidRDefault="005D7DE6" w:rsidP="005D7DE6">
            <w:pPr>
              <w:numPr>
                <w:ilvl w:val="0"/>
                <w:numId w:val="23"/>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vendedor confirma o pagamento e passa ao sistema.</w:t>
            </w:r>
          </w:p>
          <w:p w14:paraId="13740189" w14:textId="216F9EBA" w:rsidR="005D7DE6" w:rsidRPr="00E35504" w:rsidRDefault="005D7DE6" w:rsidP="005D7DE6">
            <w:pPr>
              <w:numPr>
                <w:ilvl w:val="0"/>
                <w:numId w:val="23"/>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w:t>
            </w:r>
            <w:r w:rsidR="00043AFD">
              <w:rPr>
                <w:rFonts w:cs="Arial"/>
                <w:color w:val="000000"/>
                <w:sz w:val="22"/>
                <w:szCs w:val="22"/>
                <w:lang w:eastAsia="pt-BR"/>
              </w:rPr>
              <w:t>sistema valida a compra</w:t>
            </w:r>
          </w:p>
        </w:tc>
      </w:tr>
      <w:tr w:rsidR="005D7DE6" w:rsidRPr="00E35504" w14:paraId="35C4AA79" w14:textId="77777777" w:rsidTr="00430D86">
        <w:trPr>
          <w:tblCellSpacing w:w="0" w:type="dxa"/>
        </w:trPr>
        <w:tc>
          <w:tcPr>
            <w:tcW w:w="1420" w:type="dxa"/>
            <w:tcMar>
              <w:top w:w="0" w:type="dxa"/>
              <w:left w:w="108" w:type="dxa"/>
              <w:bottom w:w="0" w:type="dxa"/>
              <w:right w:w="0" w:type="dxa"/>
            </w:tcMar>
            <w:hideMark/>
          </w:tcPr>
          <w:p w14:paraId="1226533F"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63545819" w14:textId="210A01C9" w:rsidR="005D7DE6" w:rsidRPr="00E35504" w:rsidRDefault="005D7DE6" w:rsidP="00430D86">
            <w:pPr>
              <w:suppressAutoHyphens w:val="0"/>
              <w:spacing w:line="276" w:lineRule="auto"/>
              <w:ind w:firstLine="0"/>
              <w:jc w:val="left"/>
              <w:rPr>
                <w:rFonts w:cs="Arial"/>
                <w:color w:val="000000"/>
                <w:sz w:val="22"/>
                <w:szCs w:val="22"/>
                <w:lang w:eastAsia="pt-BR"/>
              </w:rPr>
            </w:pPr>
          </w:p>
        </w:tc>
      </w:tr>
      <w:tr w:rsidR="005D7DE6" w:rsidRPr="00E35504" w14:paraId="151D81DB" w14:textId="77777777" w:rsidTr="00430D86">
        <w:trPr>
          <w:tblCellSpacing w:w="0" w:type="dxa"/>
        </w:trPr>
        <w:tc>
          <w:tcPr>
            <w:tcW w:w="1420" w:type="dxa"/>
            <w:tcMar>
              <w:top w:w="0" w:type="dxa"/>
              <w:left w:w="108" w:type="dxa"/>
              <w:bottom w:w="0" w:type="dxa"/>
              <w:right w:w="0" w:type="dxa"/>
            </w:tcMar>
            <w:hideMark/>
          </w:tcPr>
          <w:p w14:paraId="54CCB34E"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4C079EE3"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5B67455A" w14:textId="77777777" w:rsidR="005D7DE6" w:rsidRPr="00E35504" w:rsidRDefault="005D7DE6" w:rsidP="00430D86">
            <w:pPr>
              <w:suppressAutoHyphens w:val="0"/>
              <w:spacing w:line="276" w:lineRule="auto"/>
              <w:ind w:firstLine="0"/>
              <w:jc w:val="left"/>
              <w:rPr>
                <w:rFonts w:cs="Arial"/>
                <w:color w:val="000000"/>
                <w:sz w:val="22"/>
                <w:szCs w:val="22"/>
                <w:lang w:eastAsia="pt-BR"/>
              </w:rPr>
            </w:pPr>
          </w:p>
          <w:p w14:paraId="23DC7433" w14:textId="4CF97083" w:rsidR="005D7DE6" w:rsidRPr="00E35504" w:rsidRDefault="00043AFD"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5</w:t>
            </w:r>
            <w:r w:rsidR="005D7DE6" w:rsidRPr="00E35504">
              <w:rPr>
                <w:rFonts w:cs="Arial"/>
                <w:color w:val="000000"/>
                <w:sz w:val="22"/>
                <w:szCs w:val="22"/>
                <w:lang w:eastAsia="pt-BR"/>
              </w:rPr>
              <w:t>a –</w:t>
            </w:r>
            <w:r w:rsidR="005D7DE6">
              <w:rPr>
                <w:rFonts w:cs="Arial"/>
                <w:color w:val="000000"/>
                <w:sz w:val="22"/>
                <w:szCs w:val="22"/>
                <w:lang w:eastAsia="pt-BR"/>
              </w:rPr>
              <w:t xml:space="preserve"> </w:t>
            </w:r>
            <w:proofErr w:type="spellStart"/>
            <w:r>
              <w:rPr>
                <w:rFonts w:cs="Arial"/>
                <w:color w:val="000000"/>
                <w:sz w:val="22"/>
                <w:szCs w:val="22"/>
                <w:lang w:eastAsia="pt-BR"/>
              </w:rPr>
              <w:t>Pagmento</w:t>
            </w:r>
            <w:proofErr w:type="spellEnd"/>
            <w:r>
              <w:rPr>
                <w:rFonts w:cs="Arial"/>
                <w:color w:val="000000"/>
                <w:sz w:val="22"/>
                <w:szCs w:val="22"/>
                <w:lang w:eastAsia="pt-BR"/>
              </w:rPr>
              <w:t xml:space="preserve"> não recebido.</w:t>
            </w:r>
          </w:p>
          <w:p w14:paraId="6F04E3F6" w14:textId="198B3459" w:rsidR="005D7DE6" w:rsidRPr="00E35504" w:rsidRDefault="00043AFD" w:rsidP="00043AFD">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005D7DE6" w:rsidRPr="00E35504">
              <w:rPr>
                <w:rFonts w:cs="Arial"/>
                <w:color w:val="000000"/>
                <w:sz w:val="22"/>
                <w:szCs w:val="22"/>
                <w:lang w:eastAsia="pt-BR"/>
              </w:rPr>
              <w:t xml:space="preserve">a.1 O </w:t>
            </w:r>
            <w:r>
              <w:rPr>
                <w:rFonts w:cs="Arial"/>
                <w:color w:val="000000"/>
                <w:sz w:val="22"/>
                <w:szCs w:val="22"/>
                <w:lang w:eastAsia="pt-BR"/>
              </w:rPr>
              <w:t>vendedor cancela a compra.</w:t>
            </w:r>
          </w:p>
          <w:p w14:paraId="601375E5" w14:textId="7B6D4052" w:rsidR="005D7DE6" w:rsidRPr="00E35504" w:rsidRDefault="005D7DE6" w:rsidP="00043AFD">
            <w:pPr>
              <w:suppressAutoHyphens w:val="0"/>
              <w:spacing w:line="276" w:lineRule="auto"/>
              <w:ind w:firstLine="0"/>
              <w:jc w:val="left"/>
              <w:rPr>
                <w:rFonts w:cs="Arial"/>
                <w:color w:val="000000"/>
                <w:sz w:val="22"/>
                <w:szCs w:val="22"/>
                <w:lang w:eastAsia="pt-BR"/>
              </w:rPr>
            </w:pPr>
          </w:p>
          <w:p w14:paraId="659EB89E" w14:textId="77777777" w:rsidR="005D7DE6" w:rsidRPr="00E35504" w:rsidRDefault="005D7DE6" w:rsidP="00430D86">
            <w:pPr>
              <w:suppressAutoHyphens w:val="0"/>
              <w:spacing w:line="276" w:lineRule="auto"/>
              <w:ind w:firstLine="0"/>
              <w:jc w:val="left"/>
              <w:rPr>
                <w:rFonts w:cs="Arial"/>
                <w:color w:val="000000"/>
                <w:sz w:val="22"/>
                <w:szCs w:val="22"/>
                <w:lang w:eastAsia="pt-BR"/>
              </w:rPr>
            </w:pPr>
          </w:p>
        </w:tc>
      </w:tr>
      <w:tr w:rsidR="005D7DE6" w:rsidRPr="00E35504" w14:paraId="01277D79" w14:textId="77777777" w:rsidTr="00430D86">
        <w:trPr>
          <w:tblCellSpacing w:w="0" w:type="dxa"/>
        </w:trPr>
        <w:tc>
          <w:tcPr>
            <w:tcW w:w="1420" w:type="dxa"/>
            <w:tcMar>
              <w:top w:w="0" w:type="dxa"/>
              <w:left w:w="108" w:type="dxa"/>
              <w:bottom w:w="0" w:type="dxa"/>
              <w:right w:w="0" w:type="dxa"/>
            </w:tcMar>
            <w:hideMark/>
          </w:tcPr>
          <w:p w14:paraId="280B7D16"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5BCA7641" w14:textId="5640D240" w:rsidR="005D7DE6" w:rsidRPr="00943F88" w:rsidRDefault="00043AFD" w:rsidP="00430D86">
            <w:pPr>
              <w:suppressAutoHyphens w:val="0"/>
              <w:spacing w:line="276" w:lineRule="auto"/>
              <w:ind w:firstLine="0"/>
              <w:jc w:val="left"/>
              <w:rPr>
                <w:rFonts w:cs="Arial"/>
                <w:szCs w:val="24"/>
                <w:lang w:eastAsia="en-US"/>
              </w:rPr>
            </w:pPr>
            <w:r w:rsidRPr="005D7DE6">
              <w:rPr>
                <w:rFonts w:cs="Arial"/>
                <w:color w:val="000000"/>
                <w:sz w:val="22"/>
                <w:szCs w:val="22"/>
                <w:lang w:eastAsia="pt-BR"/>
              </w:rPr>
              <w:t>UC014: Cancelar vendas, UC012: Gerar ingresso.</w:t>
            </w:r>
          </w:p>
        </w:tc>
      </w:tr>
      <w:tr w:rsidR="005D7DE6" w:rsidRPr="00E35504" w14:paraId="4F36B806" w14:textId="77777777" w:rsidTr="00430D86">
        <w:trPr>
          <w:tblCellSpacing w:w="0" w:type="dxa"/>
        </w:trPr>
        <w:tc>
          <w:tcPr>
            <w:tcW w:w="1420" w:type="dxa"/>
            <w:tcMar>
              <w:top w:w="0" w:type="dxa"/>
              <w:left w:w="108" w:type="dxa"/>
              <w:bottom w:w="0" w:type="dxa"/>
              <w:right w:w="0" w:type="dxa"/>
            </w:tcMar>
            <w:hideMark/>
          </w:tcPr>
          <w:p w14:paraId="630546F9" w14:textId="77777777" w:rsidR="005D7DE6" w:rsidRPr="00E35504" w:rsidRDefault="005D7DE6"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C80AB41" w14:textId="22E5B83D" w:rsidR="005D7DE6" w:rsidRPr="00E35504" w:rsidRDefault="00043AFD"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UC009- Tela de venda para vendedores.</w:t>
            </w:r>
          </w:p>
        </w:tc>
      </w:tr>
    </w:tbl>
    <w:p w14:paraId="259EBFC5" w14:textId="77777777" w:rsidR="005D7DE6" w:rsidRDefault="005D7DE6"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043AFD" w:rsidRPr="00E35504" w14:paraId="3D006F38" w14:textId="77777777" w:rsidTr="00430D86">
        <w:trPr>
          <w:tblCellSpacing w:w="0" w:type="dxa"/>
        </w:trPr>
        <w:tc>
          <w:tcPr>
            <w:tcW w:w="7520" w:type="dxa"/>
            <w:gridSpan w:val="2"/>
            <w:tcMar>
              <w:top w:w="0" w:type="dxa"/>
              <w:left w:w="108" w:type="dxa"/>
              <w:bottom w:w="0" w:type="dxa"/>
              <w:right w:w="108" w:type="dxa"/>
            </w:tcMar>
            <w:hideMark/>
          </w:tcPr>
          <w:p w14:paraId="23C7A48D" w14:textId="0B565499" w:rsidR="00043AFD" w:rsidRPr="00E35504" w:rsidRDefault="00043AFD"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 xml:space="preserve">Disparar </w:t>
            </w:r>
            <w:proofErr w:type="spellStart"/>
            <w:r>
              <w:rPr>
                <w:rFonts w:cs="Arial"/>
                <w:b/>
                <w:bCs/>
                <w:color w:val="000000"/>
                <w:sz w:val="22"/>
                <w:szCs w:val="22"/>
                <w:lang w:eastAsia="pt-BR"/>
              </w:rPr>
              <w:t>email</w:t>
            </w:r>
            <w:proofErr w:type="spellEnd"/>
            <w:r>
              <w:rPr>
                <w:rFonts w:cs="Arial"/>
                <w:b/>
                <w:bCs/>
                <w:color w:val="000000"/>
                <w:sz w:val="22"/>
                <w:szCs w:val="22"/>
                <w:lang w:eastAsia="pt-BR"/>
              </w:rPr>
              <w:t xml:space="preserve"> para cliente</w:t>
            </w:r>
            <w:r w:rsidR="00174BC9">
              <w:rPr>
                <w:rFonts w:cs="Arial"/>
                <w:b/>
                <w:bCs/>
                <w:color w:val="000000"/>
                <w:sz w:val="22"/>
                <w:szCs w:val="22"/>
                <w:lang w:eastAsia="pt-BR"/>
              </w:rPr>
              <w:t xml:space="preserve"> e </w:t>
            </w:r>
            <w:proofErr w:type="spellStart"/>
            <w:r w:rsidR="00174BC9">
              <w:rPr>
                <w:rFonts w:cs="Arial"/>
                <w:b/>
                <w:bCs/>
                <w:color w:val="000000"/>
                <w:sz w:val="22"/>
                <w:szCs w:val="22"/>
                <w:lang w:eastAsia="pt-BR"/>
              </w:rPr>
              <w:t>whatsapp</w:t>
            </w:r>
            <w:proofErr w:type="spellEnd"/>
            <w:r>
              <w:rPr>
                <w:rFonts w:cs="Arial"/>
                <w:b/>
                <w:bCs/>
                <w:color w:val="000000"/>
                <w:sz w:val="22"/>
                <w:szCs w:val="22"/>
                <w:lang w:eastAsia="pt-BR"/>
              </w:rPr>
              <w:t>.</w:t>
            </w:r>
          </w:p>
        </w:tc>
      </w:tr>
      <w:tr w:rsidR="00043AFD" w:rsidRPr="00E35504" w14:paraId="277360BD" w14:textId="77777777" w:rsidTr="00430D86">
        <w:trPr>
          <w:tblCellSpacing w:w="0" w:type="dxa"/>
        </w:trPr>
        <w:tc>
          <w:tcPr>
            <w:tcW w:w="1420" w:type="dxa"/>
            <w:tcMar>
              <w:top w:w="0" w:type="dxa"/>
              <w:left w:w="108" w:type="dxa"/>
              <w:bottom w:w="0" w:type="dxa"/>
              <w:right w:w="0" w:type="dxa"/>
            </w:tcMar>
            <w:hideMark/>
          </w:tcPr>
          <w:p w14:paraId="54B78172"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1EEDE4E8" w14:textId="5A334B35"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w:t>
            </w:r>
            <w:r>
              <w:rPr>
                <w:rFonts w:cs="Arial"/>
                <w:color w:val="000000"/>
                <w:sz w:val="22"/>
                <w:szCs w:val="22"/>
                <w:lang w:eastAsia="pt-BR"/>
              </w:rPr>
              <w:t>11</w:t>
            </w:r>
          </w:p>
        </w:tc>
      </w:tr>
      <w:tr w:rsidR="00043AFD" w:rsidRPr="00E35504" w14:paraId="52FAFF2A" w14:textId="77777777" w:rsidTr="00430D86">
        <w:trPr>
          <w:tblCellSpacing w:w="0" w:type="dxa"/>
        </w:trPr>
        <w:tc>
          <w:tcPr>
            <w:tcW w:w="1420" w:type="dxa"/>
            <w:tcMar>
              <w:top w:w="0" w:type="dxa"/>
              <w:left w:w="108" w:type="dxa"/>
              <w:bottom w:w="0" w:type="dxa"/>
              <w:right w:w="0" w:type="dxa"/>
            </w:tcMar>
            <w:hideMark/>
          </w:tcPr>
          <w:p w14:paraId="1052FEF1"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5B0B1394" w14:textId="4086E9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w:t>
            </w:r>
            <w:r>
              <w:rPr>
                <w:rFonts w:cs="Arial"/>
                <w:color w:val="000000"/>
                <w:sz w:val="22"/>
                <w:szCs w:val="22"/>
                <w:lang w:eastAsia="pt-BR"/>
              </w:rPr>
              <w:t xml:space="preserve">jetivo disparar um </w:t>
            </w:r>
            <w:proofErr w:type="spellStart"/>
            <w:r>
              <w:rPr>
                <w:rFonts w:cs="Arial"/>
                <w:color w:val="000000"/>
                <w:sz w:val="22"/>
                <w:szCs w:val="22"/>
                <w:lang w:eastAsia="pt-BR"/>
              </w:rPr>
              <w:t>email</w:t>
            </w:r>
            <w:proofErr w:type="spellEnd"/>
            <w:r>
              <w:rPr>
                <w:rFonts w:cs="Arial"/>
                <w:color w:val="000000"/>
                <w:sz w:val="22"/>
                <w:szCs w:val="22"/>
                <w:lang w:eastAsia="pt-BR"/>
              </w:rPr>
              <w:t xml:space="preserve"> para cliente com os ingressos.</w:t>
            </w:r>
          </w:p>
        </w:tc>
      </w:tr>
      <w:tr w:rsidR="00043AFD" w:rsidRPr="00E35504" w14:paraId="36EB7BCB" w14:textId="77777777" w:rsidTr="00430D86">
        <w:trPr>
          <w:tblCellSpacing w:w="0" w:type="dxa"/>
        </w:trPr>
        <w:tc>
          <w:tcPr>
            <w:tcW w:w="1420" w:type="dxa"/>
            <w:tcMar>
              <w:top w:w="0" w:type="dxa"/>
              <w:left w:w="108" w:type="dxa"/>
              <w:bottom w:w="0" w:type="dxa"/>
              <w:right w:w="0" w:type="dxa"/>
            </w:tcMar>
            <w:hideMark/>
          </w:tcPr>
          <w:p w14:paraId="021BC567"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7E70BD68" w14:textId="77777777" w:rsidR="00043AFD" w:rsidRDefault="00043AFD" w:rsidP="00430D86">
            <w:pPr>
              <w:suppressAutoHyphens w:val="0"/>
              <w:spacing w:line="276" w:lineRule="auto"/>
              <w:ind w:firstLine="0"/>
              <w:jc w:val="left"/>
              <w:rPr>
                <w:rFonts w:cs="Arial"/>
                <w:color w:val="000000"/>
                <w:sz w:val="22"/>
                <w:szCs w:val="22"/>
                <w:lang w:eastAsia="pt-BR"/>
              </w:rPr>
            </w:pPr>
          </w:p>
          <w:p w14:paraId="461F3971" w14:textId="6F2D713B" w:rsidR="00043AFD" w:rsidRPr="00E35504" w:rsidRDefault="00043AFD"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Sistema.</w:t>
            </w:r>
          </w:p>
        </w:tc>
      </w:tr>
      <w:tr w:rsidR="00043AFD" w:rsidRPr="00E35504" w14:paraId="79B40B60" w14:textId="77777777" w:rsidTr="00430D86">
        <w:trPr>
          <w:tblCellSpacing w:w="0" w:type="dxa"/>
        </w:trPr>
        <w:tc>
          <w:tcPr>
            <w:tcW w:w="1420" w:type="dxa"/>
            <w:tcMar>
              <w:top w:w="0" w:type="dxa"/>
              <w:left w:w="108" w:type="dxa"/>
              <w:bottom w:w="0" w:type="dxa"/>
              <w:right w:w="0" w:type="dxa"/>
            </w:tcMar>
            <w:hideMark/>
          </w:tcPr>
          <w:p w14:paraId="02F8E920"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221423F4" w14:textId="44937DF0" w:rsidR="00043AFD" w:rsidRPr="00E35504" w:rsidRDefault="00043AFD"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Compra aprovada.</w:t>
            </w:r>
          </w:p>
        </w:tc>
      </w:tr>
      <w:tr w:rsidR="00043AFD" w:rsidRPr="00E35504" w14:paraId="643FAC1F" w14:textId="77777777" w:rsidTr="00430D86">
        <w:trPr>
          <w:tblCellSpacing w:w="0" w:type="dxa"/>
        </w:trPr>
        <w:tc>
          <w:tcPr>
            <w:tcW w:w="1420" w:type="dxa"/>
            <w:tcMar>
              <w:top w:w="0" w:type="dxa"/>
              <w:left w:w="108" w:type="dxa"/>
              <w:bottom w:w="0" w:type="dxa"/>
              <w:right w:w="0" w:type="dxa"/>
            </w:tcMar>
            <w:hideMark/>
          </w:tcPr>
          <w:p w14:paraId="0B255A83"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330E1826" w14:textId="39F762C1" w:rsidR="00043AFD" w:rsidRDefault="00043AFD" w:rsidP="00043AFD">
            <w:pPr>
              <w:numPr>
                <w:ilvl w:val="0"/>
                <w:numId w:val="24"/>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w:t>
            </w:r>
            <w:r>
              <w:rPr>
                <w:rFonts w:cs="Arial"/>
                <w:color w:val="000000"/>
                <w:sz w:val="22"/>
                <w:szCs w:val="22"/>
                <w:lang w:eastAsia="pt-BR"/>
              </w:rPr>
              <w:t xml:space="preserve">a compra </w:t>
            </w:r>
            <w:proofErr w:type="spellStart"/>
            <w:proofErr w:type="gramStart"/>
            <w:r>
              <w:rPr>
                <w:rFonts w:cs="Arial"/>
                <w:color w:val="000000"/>
                <w:sz w:val="22"/>
                <w:szCs w:val="22"/>
                <w:lang w:eastAsia="pt-BR"/>
              </w:rPr>
              <w:t>esta</w:t>
            </w:r>
            <w:proofErr w:type="spellEnd"/>
            <w:proofErr w:type="gramEnd"/>
            <w:r>
              <w:rPr>
                <w:rFonts w:cs="Arial"/>
                <w:color w:val="000000"/>
                <w:sz w:val="22"/>
                <w:szCs w:val="22"/>
                <w:lang w:eastAsia="pt-BR"/>
              </w:rPr>
              <w:t xml:space="preserve"> aprovada</w:t>
            </w:r>
          </w:p>
          <w:p w14:paraId="62944B6C" w14:textId="5DB3CC06" w:rsidR="00174BC9" w:rsidRPr="00E35504" w:rsidRDefault="00174BC9" w:rsidP="00043AFD">
            <w:pPr>
              <w:numPr>
                <w:ilvl w:val="0"/>
                <w:numId w:val="24"/>
              </w:numPr>
              <w:suppressAutoHyphens w:val="0"/>
              <w:spacing w:line="276" w:lineRule="auto"/>
              <w:jc w:val="left"/>
              <w:rPr>
                <w:rFonts w:cs="Arial"/>
                <w:color w:val="000000"/>
                <w:sz w:val="22"/>
                <w:szCs w:val="22"/>
                <w:lang w:eastAsia="pt-BR"/>
              </w:rPr>
            </w:pPr>
            <w:r>
              <w:rPr>
                <w:rFonts w:cs="Arial"/>
                <w:color w:val="000000"/>
                <w:sz w:val="22"/>
                <w:szCs w:val="22"/>
                <w:lang w:eastAsia="pt-BR"/>
              </w:rPr>
              <w:t xml:space="preserve">O Sistema solicita o </w:t>
            </w:r>
            <w:proofErr w:type="spellStart"/>
            <w:r>
              <w:rPr>
                <w:rFonts w:cs="Arial"/>
                <w:color w:val="000000"/>
                <w:sz w:val="22"/>
                <w:szCs w:val="22"/>
                <w:lang w:eastAsia="pt-BR"/>
              </w:rPr>
              <w:t>email</w:t>
            </w:r>
            <w:proofErr w:type="spellEnd"/>
            <w:r>
              <w:rPr>
                <w:rFonts w:cs="Arial"/>
                <w:color w:val="000000"/>
                <w:sz w:val="22"/>
                <w:szCs w:val="22"/>
                <w:lang w:eastAsia="pt-BR"/>
              </w:rPr>
              <w:t xml:space="preserve"> e </w:t>
            </w:r>
            <w:proofErr w:type="spellStart"/>
            <w:proofErr w:type="gramStart"/>
            <w:r>
              <w:rPr>
                <w:rFonts w:cs="Arial"/>
                <w:color w:val="000000"/>
                <w:sz w:val="22"/>
                <w:szCs w:val="22"/>
                <w:lang w:eastAsia="pt-BR"/>
              </w:rPr>
              <w:t>numero</w:t>
            </w:r>
            <w:proofErr w:type="spellEnd"/>
            <w:proofErr w:type="gramEnd"/>
            <w:r>
              <w:rPr>
                <w:rFonts w:cs="Arial"/>
                <w:color w:val="000000"/>
                <w:sz w:val="22"/>
                <w:szCs w:val="22"/>
                <w:lang w:eastAsia="pt-BR"/>
              </w:rPr>
              <w:t xml:space="preserve"> de telefone.</w:t>
            </w:r>
          </w:p>
          <w:p w14:paraId="3EC14B5D" w14:textId="504675DB" w:rsidR="00043AFD" w:rsidRDefault="00043AFD" w:rsidP="00043AFD">
            <w:pPr>
              <w:numPr>
                <w:ilvl w:val="0"/>
                <w:numId w:val="24"/>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sidR="00174BC9">
              <w:rPr>
                <w:rFonts w:cs="Arial"/>
                <w:color w:val="000000"/>
                <w:sz w:val="22"/>
                <w:szCs w:val="22"/>
                <w:lang w:eastAsia="pt-BR"/>
              </w:rPr>
              <w:t xml:space="preserve">verifica o </w:t>
            </w:r>
            <w:proofErr w:type="spellStart"/>
            <w:r w:rsidR="00174BC9">
              <w:rPr>
                <w:rFonts w:cs="Arial"/>
                <w:color w:val="000000"/>
                <w:sz w:val="22"/>
                <w:szCs w:val="22"/>
                <w:lang w:eastAsia="pt-BR"/>
              </w:rPr>
              <w:t>email</w:t>
            </w:r>
            <w:proofErr w:type="spellEnd"/>
            <w:r w:rsidR="00174BC9">
              <w:rPr>
                <w:rFonts w:cs="Arial"/>
                <w:color w:val="000000"/>
                <w:sz w:val="22"/>
                <w:szCs w:val="22"/>
                <w:lang w:eastAsia="pt-BR"/>
              </w:rPr>
              <w:t xml:space="preserve"> e o </w:t>
            </w:r>
            <w:proofErr w:type="spellStart"/>
            <w:proofErr w:type="gramStart"/>
            <w:r w:rsidR="00174BC9">
              <w:rPr>
                <w:rFonts w:cs="Arial"/>
                <w:color w:val="000000"/>
                <w:sz w:val="22"/>
                <w:szCs w:val="22"/>
                <w:lang w:eastAsia="pt-BR"/>
              </w:rPr>
              <w:t>numero</w:t>
            </w:r>
            <w:proofErr w:type="spellEnd"/>
            <w:proofErr w:type="gramEnd"/>
            <w:r w:rsidR="00174BC9">
              <w:rPr>
                <w:rFonts w:cs="Arial"/>
                <w:color w:val="000000"/>
                <w:sz w:val="22"/>
                <w:szCs w:val="22"/>
                <w:lang w:eastAsia="pt-BR"/>
              </w:rPr>
              <w:t>.</w:t>
            </w:r>
          </w:p>
          <w:p w14:paraId="082A926A" w14:textId="53D45193" w:rsidR="00043AFD" w:rsidRPr="00174BC9" w:rsidRDefault="00174BC9" w:rsidP="00174BC9">
            <w:pPr>
              <w:numPr>
                <w:ilvl w:val="0"/>
                <w:numId w:val="24"/>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sistema dispara o </w:t>
            </w:r>
            <w:proofErr w:type="spellStart"/>
            <w:r>
              <w:rPr>
                <w:rFonts w:cs="Arial"/>
                <w:color w:val="000000"/>
                <w:sz w:val="22"/>
                <w:szCs w:val="22"/>
                <w:lang w:eastAsia="pt-BR"/>
              </w:rPr>
              <w:t>email</w:t>
            </w:r>
            <w:proofErr w:type="spellEnd"/>
            <w:r>
              <w:rPr>
                <w:rFonts w:cs="Arial"/>
                <w:color w:val="000000"/>
                <w:sz w:val="22"/>
                <w:szCs w:val="22"/>
                <w:lang w:eastAsia="pt-BR"/>
              </w:rPr>
              <w:t xml:space="preserve"> para cliente e mensagem no </w:t>
            </w:r>
            <w:proofErr w:type="spellStart"/>
            <w:r>
              <w:rPr>
                <w:rFonts w:cs="Arial"/>
                <w:color w:val="000000"/>
                <w:sz w:val="22"/>
                <w:szCs w:val="22"/>
                <w:lang w:eastAsia="pt-BR"/>
              </w:rPr>
              <w:t>whatsapp</w:t>
            </w:r>
            <w:proofErr w:type="spellEnd"/>
            <w:r>
              <w:rPr>
                <w:rFonts w:cs="Arial"/>
                <w:color w:val="000000"/>
                <w:sz w:val="22"/>
                <w:szCs w:val="22"/>
                <w:lang w:eastAsia="pt-BR"/>
              </w:rPr>
              <w:t>.</w:t>
            </w:r>
          </w:p>
        </w:tc>
      </w:tr>
      <w:tr w:rsidR="00043AFD" w:rsidRPr="00E35504" w14:paraId="4366FC72" w14:textId="77777777" w:rsidTr="00430D86">
        <w:trPr>
          <w:tblCellSpacing w:w="0" w:type="dxa"/>
        </w:trPr>
        <w:tc>
          <w:tcPr>
            <w:tcW w:w="1420" w:type="dxa"/>
            <w:tcMar>
              <w:top w:w="0" w:type="dxa"/>
              <w:left w:w="108" w:type="dxa"/>
              <w:bottom w:w="0" w:type="dxa"/>
              <w:right w:w="0" w:type="dxa"/>
            </w:tcMar>
            <w:hideMark/>
          </w:tcPr>
          <w:p w14:paraId="79BB0344"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16793806"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043AFD" w:rsidRPr="00E35504" w14:paraId="2DF8E536" w14:textId="77777777" w:rsidTr="00430D86">
        <w:trPr>
          <w:tblCellSpacing w:w="0" w:type="dxa"/>
        </w:trPr>
        <w:tc>
          <w:tcPr>
            <w:tcW w:w="1420" w:type="dxa"/>
            <w:tcMar>
              <w:top w:w="0" w:type="dxa"/>
              <w:left w:w="108" w:type="dxa"/>
              <w:bottom w:w="0" w:type="dxa"/>
              <w:right w:w="0" w:type="dxa"/>
            </w:tcMar>
            <w:hideMark/>
          </w:tcPr>
          <w:p w14:paraId="60EF7914"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E04E209"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cliente</w:t>
            </w:r>
            <w:r w:rsidRPr="00E35504">
              <w:rPr>
                <w:rFonts w:cs="Arial"/>
                <w:color w:val="000000"/>
                <w:sz w:val="22"/>
                <w:szCs w:val="22"/>
                <w:lang w:eastAsia="pt-BR"/>
              </w:rPr>
              <w:t xml:space="preserve"> pode sair do sistema</w:t>
            </w:r>
          </w:p>
          <w:p w14:paraId="7C605114" w14:textId="77777777" w:rsidR="00043AFD" w:rsidRPr="00E35504" w:rsidRDefault="00043AFD" w:rsidP="00430D86">
            <w:pPr>
              <w:suppressAutoHyphens w:val="0"/>
              <w:spacing w:line="276" w:lineRule="auto"/>
              <w:ind w:firstLine="0"/>
              <w:jc w:val="left"/>
              <w:rPr>
                <w:rFonts w:cs="Arial"/>
                <w:color w:val="000000"/>
                <w:sz w:val="22"/>
                <w:szCs w:val="22"/>
                <w:lang w:eastAsia="pt-BR"/>
              </w:rPr>
            </w:pPr>
          </w:p>
          <w:p w14:paraId="161355FE" w14:textId="3B131CBB" w:rsidR="00043AFD" w:rsidRPr="00E35504" w:rsidRDefault="00174BC9"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3</w:t>
            </w:r>
            <w:r w:rsidR="00043AFD" w:rsidRPr="00E35504">
              <w:rPr>
                <w:rFonts w:cs="Arial"/>
                <w:color w:val="000000"/>
                <w:sz w:val="22"/>
                <w:szCs w:val="22"/>
                <w:lang w:eastAsia="pt-BR"/>
              </w:rPr>
              <w:t>a –</w:t>
            </w:r>
            <w:r w:rsidR="00043AFD">
              <w:rPr>
                <w:rFonts w:cs="Arial"/>
                <w:color w:val="000000"/>
                <w:sz w:val="22"/>
                <w:szCs w:val="22"/>
                <w:lang w:eastAsia="pt-BR"/>
              </w:rPr>
              <w:t xml:space="preserve"> </w:t>
            </w:r>
            <w:proofErr w:type="spellStart"/>
            <w:r>
              <w:rPr>
                <w:rFonts w:cs="Arial"/>
                <w:color w:val="000000"/>
                <w:sz w:val="22"/>
                <w:szCs w:val="22"/>
                <w:lang w:eastAsia="pt-BR"/>
              </w:rPr>
              <w:t>Email</w:t>
            </w:r>
            <w:proofErr w:type="spellEnd"/>
            <w:r>
              <w:rPr>
                <w:rFonts w:cs="Arial"/>
                <w:color w:val="000000"/>
                <w:sz w:val="22"/>
                <w:szCs w:val="22"/>
                <w:lang w:eastAsia="pt-BR"/>
              </w:rPr>
              <w:t xml:space="preserve"> ou </w:t>
            </w:r>
            <w:proofErr w:type="spellStart"/>
            <w:proofErr w:type="gramStart"/>
            <w:r>
              <w:rPr>
                <w:rFonts w:cs="Arial"/>
                <w:color w:val="000000"/>
                <w:sz w:val="22"/>
                <w:szCs w:val="22"/>
                <w:lang w:eastAsia="pt-BR"/>
              </w:rPr>
              <w:t>numero</w:t>
            </w:r>
            <w:proofErr w:type="spellEnd"/>
            <w:proofErr w:type="gramEnd"/>
            <w:r>
              <w:rPr>
                <w:rFonts w:cs="Arial"/>
                <w:color w:val="000000"/>
                <w:sz w:val="22"/>
                <w:szCs w:val="22"/>
                <w:lang w:eastAsia="pt-BR"/>
              </w:rPr>
              <w:t xml:space="preserve"> invalido.</w:t>
            </w:r>
          </w:p>
          <w:p w14:paraId="7ED6B023" w14:textId="65910560" w:rsidR="00043AFD" w:rsidRPr="00E35504" w:rsidRDefault="00043AFD"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w:t>
            </w:r>
            <w:r w:rsidR="00174BC9">
              <w:rPr>
                <w:rFonts w:cs="Arial"/>
                <w:color w:val="000000"/>
                <w:sz w:val="22"/>
                <w:szCs w:val="22"/>
                <w:lang w:eastAsia="pt-BR"/>
              </w:rPr>
              <w:t xml:space="preserve">alguns dos </w:t>
            </w:r>
            <w:proofErr w:type="spellStart"/>
            <w:r w:rsidR="00174BC9">
              <w:rPr>
                <w:rFonts w:cs="Arial"/>
                <w:color w:val="000000"/>
                <w:sz w:val="22"/>
                <w:szCs w:val="22"/>
                <w:lang w:eastAsia="pt-BR"/>
              </w:rPr>
              <w:t>intens</w:t>
            </w:r>
            <w:proofErr w:type="spellEnd"/>
            <w:r w:rsidR="00174BC9">
              <w:rPr>
                <w:rFonts w:cs="Arial"/>
                <w:color w:val="000000"/>
                <w:sz w:val="22"/>
                <w:szCs w:val="22"/>
                <w:lang w:eastAsia="pt-BR"/>
              </w:rPr>
              <w:t xml:space="preserve"> estão inválidos.</w:t>
            </w:r>
          </w:p>
          <w:p w14:paraId="0D3017C5" w14:textId="0C5476B2" w:rsidR="00043AFD" w:rsidRPr="00E35504" w:rsidRDefault="00043AFD" w:rsidP="00430D86">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 xml:space="preserve">4a.2 O sistema retorna ao passo </w:t>
            </w:r>
            <w:r w:rsidR="00174BC9">
              <w:rPr>
                <w:rFonts w:cs="Arial"/>
                <w:color w:val="000000"/>
                <w:sz w:val="22"/>
                <w:szCs w:val="22"/>
                <w:lang w:eastAsia="pt-BR"/>
              </w:rPr>
              <w:t>2</w:t>
            </w:r>
            <w:r w:rsidRPr="00E35504">
              <w:rPr>
                <w:rFonts w:cs="Arial"/>
                <w:color w:val="000000"/>
                <w:sz w:val="22"/>
                <w:szCs w:val="22"/>
                <w:lang w:eastAsia="pt-BR"/>
              </w:rPr>
              <w:t xml:space="preserve"> do fluxo principal</w:t>
            </w:r>
          </w:p>
          <w:p w14:paraId="28DFD4F1" w14:textId="77777777" w:rsidR="00043AFD" w:rsidRPr="00E35504" w:rsidRDefault="00043AFD" w:rsidP="00174BC9">
            <w:pPr>
              <w:suppressAutoHyphens w:val="0"/>
              <w:spacing w:line="276" w:lineRule="auto"/>
              <w:ind w:left="709" w:firstLine="0"/>
              <w:jc w:val="left"/>
              <w:rPr>
                <w:rFonts w:cs="Arial"/>
                <w:color w:val="000000"/>
                <w:sz w:val="22"/>
                <w:szCs w:val="22"/>
                <w:lang w:eastAsia="pt-BR"/>
              </w:rPr>
            </w:pPr>
          </w:p>
        </w:tc>
      </w:tr>
      <w:tr w:rsidR="00043AFD" w:rsidRPr="00E35504" w14:paraId="539F8889" w14:textId="77777777" w:rsidTr="00430D86">
        <w:trPr>
          <w:tblCellSpacing w:w="0" w:type="dxa"/>
        </w:trPr>
        <w:tc>
          <w:tcPr>
            <w:tcW w:w="1420" w:type="dxa"/>
            <w:tcMar>
              <w:top w:w="0" w:type="dxa"/>
              <w:left w:w="108" w:type="dxa"/>
              <w:bottom w:w="0" w:type="dxa"/>
              <w:right w:w="0" w:type="dxa"/>
            </w:tcMar>
            <w:hideMark/>
          </w:tcPr>
          <w:p w14:paraId="407E2348"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21C52C1" w14:textId="77777777" w:rsidR="00043AFD" w:rsidRPr="00E35504" w:rsidRDefault="00043AFD" w:rsidP="00430D86">
            <w:pPr>
              <w:suppressAutoHyphens w:val="0"/>
              <w:spacing w:line="276" w:lineRule="auto"/>
              <w:ind w:firstLine="0"/>
              <w:jc w:val="left"/>
              <w:rPr>
                <w:rFonts w:cs="Arial"/>
                <w:color w:val="000000"/>
                <w:sz w:val="22"/>
                <w:szCs w:val="22"/>
                <w:lang w:eastAsia="pt-BR"/>
              </w:rPr>
            </w:pPr>
          </w:p>
        </w:tc>
      </w:tr>
      <w:tr w:rsidR="00043AFD" w:rsidRPr="00E35504" w14:paraId="705AA74A" w14:textId="77777777" w:rsidTr="00430D86">
        <w:trPr>
          <w:tblCellSpacing w:w="0" w:type="dxa"/>
        </w:trPr>
        <w:tc>
          <w:tcPr>
            <w:tcW w:w="1420" w:type="dxa"/>
            <w:tcMar>
              <w:top w:w="0" w:type="dxa"/>
              <w:left w:w="108" w:type="dxa"/>
              <w:bottom w:w="0" w:type="dxa"/>
              <w:right w:w="0" w:type="dxa"/>
            </w:tcMar>
            <w:hideMark/>
          </w:tcPr>
          <w:p w14:paraId="2A45C21E" w14:textId="77777777" w:rsidR="00043AFD" w:rsidRPr="00E35504" w:rsidRDefault="00043AFD"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134C447" w14:textId="65BB6ADA" w:rsidR="00043AFD" w:rsidRPr="00E35504" w:rsidRDefault="00174BC9"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UC009 – Tela de </w:t>
            </w:r>
            <w:proofErr w:type="spellStart"/>
            <w:r>
              <w:rPr>
                <w:rFonts w:cs="Arial"/>
                <w:color w:val="000000"/>
                <w:sz w:val="22"/>
                <w:szCs w:val="22"/>
                <w:lang w:eastAsia="pt-BR"/>
              </w:rPr>
              <w:t>vanda</w:t>
            </w:r>
            <w:proofErr w:type="spellEnd"/>
            <w:r>
              <w:rPr>
                <w:rFonts w:cs="Arial"/>
                <w:color w:val="000000"/>
                <w:sz w:val="22"/>
                <w:szCs w:val="22"/>
                <w:lang w:eastAsia="pt-BR"/>
              </w:rPr>
              <w:t xml:space="preserve"> para vendedores, UC01</w:t>
            </w:r>
            <w:r w:rsidR="006525EA">
              <w:rPr>
                <w:rFonts w:cs="Arial"/>
                <w:color w:val="000000"/>
                <w:sz w:val="22"/>
                <w:szCs w:val="22"/>
                <w:lang w:eastAsia="pt-BR"/>
              </w:rPr>
              <w:t>6</w:t>
            </w:r>
            <w:r>
              <w:rPr>
                <w:rFonts w:cs="Arial"/>
                <w:color w:val="000000"/>
                <w:sz w:val="22"/>
                <w:szCs w:val="22"/>
                <w:lang w:eastAsia="pt-BR"/>
              </w:rPr>
              <w:t xml:space="preserve"> – Compras online.</w:t>
            </w:r>
          </w:p>
        </w:tc>
      </w:tr>
    </w:tbl>
    <w:p w14:paraId="7F9B6E0A" w14:textId="48A53B36" w:rsidR="00B96E3B" w:rsidRDefault="00B96E3B"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174BC9" w:rsidRPr="00E35504" w14:paraId="484880FA" w14:textId="77777777" w:rsidTr="00430D86">
        <w:trPr>
          <w:tblCellSpacing w:w="0" w:type="dxa"/>
        </w:trPr>
        <w:tc>
          <w:tcPr>
            <w:tcW w:w="7520" w:type="dxa"/>
            <w:gridSpan w:val="2"/>
            <w:tcMar>
              <w:top w:w="0" w:type="dxa"/>
              <w:left w:w="108" w:type="dxa"/>
              <w:bottom w:w="0" w:type="dxa"/>
              <w:right w:w="108" w:type="dxa"/>
            </w:tcMar>
            <w:hideMark/>
          </w:tcPr>
          <w:p w14:paraId="1A4E48B8" w14:textId="0A424A48" w:rsidR="00174BC9" w:rsidRPr="00E35504" w:rsidRDefault="00174BC9" w:rsidP="00430D86">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Gerar</w:t>
            </w:r>
            <w:proofErr w:type="gramEnd"/>
            <w:r>
              <w:rPr>
                <w:rFonts w:cs="Arial"/>
                <w:b/>
                <w:bCs/>
                <w:color w:val="000000"/>
                <w:sz w:val="22"/>
                <w:szCs w:val="22"/>
                <w:lang w:eastAsia="pt-BR"/>
              </w:rPr>
              <w:t xml:space="preserve"> ingresso</w:t>
            </w:r>
          </w:p>
        </w:tc>
      </w:tr>
      <w:tr w:rsidR="00174BC9" w:rsidRPr="00E35504" w14:paraId="509775B1" w14:textId="77777777" w:rsidTr="00430D86">
        <w:trPr>
          <w:tblCellSpacing w:w="0" w:type="dxa"/>
        </w:trPr>
        <w:tc>
          <w:tcPr>
            <w:tcW w:w="1420" w:type="dxa"/>
            <w:tcMar>
              <w:top w:w="0" w:type="dxa"/>
              <w:left w:w="108" w:type="dxa"/>
              <w:bottom w:w="0" w:type="dxa"/>
              <w:right w:w="0" w:type="dxa"/>
            </w:tcMar>
            <w:hideMark/>
          </w:tcPr>
          <w:p w14:paraId="2088D143"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BD0B408" w14:textId="35EE8A72" w:rsidR="00174BC9" w:rsidRPr="00E35504" w:rsidRDefault="00174BC9"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012</w:t>
            </w:r>
          </w:p>
        </w:tc>
      </w:tr>
      <w:tr w:rsidR="00174BC9" w:rsidRPr="00E35504" w14:paraId="745154B6" w14:textId="77777777" w:rsidTr="00430D86">
        <w:trPr>
          <w:tblCellSpacing w:w="0" w:type="dxa"/>
        </w:trPr>
        <w:tc>
          <w:tcPr>
            <w:tcW w:w="1420" w:type="dxa"/>
            <w:tcMar>
              <w:top w:w="0" w:type="dxa"/>
              <w:left w:w="108" w:type="dxa"/>
              <w:bottom w:w="0" w:type="dxa"/>
              <w:right w:w="0" w:type="dxa"/>
            </w:tcMar>
            <w:hideMark/>
          </w:tcPr>
          <w:p w14:paraId="5D8AD886"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32A162A0" w14:textId="2FC13C02"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objetivo</w:t>
            </w:r>
            <w:r w:rsidR="00476A13">
              <w:rPr>
                <w:rFonts w:cs="Arial"/>
                <w:color w:val="000000"/>
                <w:sz w:val="22"/>
                <w:szCs w:val="22"/>
                <w:lang w:eastAsia="pt-BR"/>
              </w:rPr>
              <w:t xml:space="preserve"> gerar </w:t>
            </w:r>
            <w:proofErr w:type="gramStart"/>
            <w:r w:rsidR="00476A13">
              <w:rPr>
                <w:rFonts w:cs="Arial"/>
                <w:color w:val="000000"/>
                <w:sz w:val="22"/>
                <w:szCs w:val="22"/>
                <w:lang w:eastAsia="pt-BR"/>
              </w:rPr>
              <w:t>os ingresso</w:t>
            </w:r>
            <w:proofErr w:type="gramEnd"/>
            <w:r w:rsidR="00476A13">
              <w:rPr>
                <w:rFonts w:cs="Arial"/>
                <w:color w:val="000000"/>
                <w:sz w:val="22"/>
                <w:szCs w:val="22"/>
                <w:lang w:eastAsia="pt-BR"/>
              </w:rPr>
              <w:t xml:space="preserve"> em QR </w:t>
            </w:r>
            <w:proofErr w:type="spellStart"/>
            <w:r w:rsidR="00476A13">
              <w:rPr>
                <w:rFonts w:cs="Arial"/>
                <w:color w:val="000000"/>
                <w:sz w:val="22"/>
                <w:szCs w:val="22"/>
                <w:lang w:eastAsia="pt-BR"/>
              </w:rPr>
              <w:t>code</w:t>
            </w:r>
            <w:proofErr w:type="spellEnd"/>
            <w:r w:rsidR="00476A13">
              <w:rPr>
                <w:rFonts w:cs="Arial"/>
                <w:color w:val="000000"/>
                <w:sz w:val="22"/>
                <w:szCs w:val="22"/>
                <w:lang w:eastAsia="pt-BR"/>
              </w:rPr>
              <w:t>.</w:t>
            </w:r>
          </w:p>
        </w:tc>
      </w:tr>
      <w:tr w:rsidR="00174BC9" w:rsidRPr="00E35504" w14:paraId="18CFA50A" w14:textId="77777777" w:rsidTr="00430D86">
        <w:trPr>
          <w:tblCellSpacing w:w="0" w:type="dxa"/>
        </w:trPr>
        <w:tc>
          <w:tcPr>
            <w:tcW w:w="1420" w:type="dxa"/>
            <w:tcMar>
              <w:top w:w="0" w:type="dxa"/>
              <w:left w:w="108" w:type="dxa"/>
              <w:bottom w:w="0" w:type="dxa"/>
              <w:right w:w="0" w:type="dxa"/>
            </w:tcMar>
            <w:hideMark/>
          </w:tcPr>
          <w:p w14:paraId="6F2BB9FC"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7B8AD9BA" w14:textId="67352B1B" w:rsidR="00174BC9" w:rsidRPr="00E35504" w:rsidRDefault="00476A13"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Sistema.</w:t>
            </w:r>
          </w:p>
        </w:tc>
      </w:tr>
      <w:tr w:rsidR="00174BC9" w:rsidRPr="00E35504" w14:paraId="185512C8" w14:textId="77777777" w:rsidTr="00430D86">
        <w:trPr>
          <w:tblCellSpacing w:w="0" w:type="dxa"/>
        </w:trPr>
        <w:tc>
          <w:tcPr>
            <w:tcW w:w="1420" w:type="dxa"/>
            <w:tcMar>
              <w:top w:w="0" w:type="dxa"/>
              <w:left w:w="108" w:type="dxa"/>
              <w:bottom w:w="0" w:type="dxa"/>
              <w:right w:w="0" w:type="dxa"/>
            </w:tcMar>
            <w:hideMark/>
          </w:tcPr>
          <w:p w14:paraId="70FB3CD5"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159AD2A" w14:textId="05E4D70A" w:rsidR="00174BC9" w:rsidRPr="00E35504" w:rsidRDefault="00476A13"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Compra aprovada</w:t>
            </w:r>
          </w:p>
        </w:tc>
      </w:tr>
      <w:tr w:rsidR="00174BC9" w:rsidRPr="00E35504" w14:paraId="60F3FE70" w14:textId="77777777" w:rsidTr="00430D86">
        <w:trPr>
          <w:tblCellSpacing w:w="0" w:type="dxa"/>
        </w:trPr>
        <w:tc>
          <w:tcPr>
            <w:tcW w:w="1420" w:type="dxa"/>
            <w:tcMar>
              <w:top w:w="0" w:type="dxa"/>
              <w:left w:w="108" w:type="dxa"/>
              <w:bottom w:w="0" w:type="dxa"/>
              <w:right w:w="0" w:type="dxa"/>
            </w:tcMar>
            <w:hideMark/>
          </w:tcPr>
          <w:p w14:paraId="12BE3323"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25BC8D33" w14:textId="2C1772DA" w:rsidR="00174BC9" w:rsidRPr="00E35504" w:rsidRDefault="00174BC9" w:rsidP="00174BC9">
            <w:pPr>
              <w:numPr>
                <w:ilvl w:val="0"/>
                <w:numId w:val="25"/>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w:t>
            </w:r>
            <w:r w:rsidR="00476A13">
              <w:rPr>
                <w:rFonts w:cs="Arial"/>
                <w:color w:val="000000"/>
                <w:sz w:val="22"/>
                <w:szCs w:val="22"/>
                <w:lang w:eastAsia="pt-BR"/>
              </w:rPr>
              <w:t>a compra estiver aprovada</w:t>
            </w:r>
          </w:p>
          <w:p w14:paraId="00485228" w14:textId="0F560B6D" w:rsidR="00174BC9" w:rsidRPr="00476A13" w:rsidRDefault="00174BC9" w:rsidP="00476A13">
            <w:pPr>
              <w:numPr>
                <w:ilvl w:val="0"/>
                <w:numId w:val="25"/>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w:t>
            </w:r>
            <w:r>
              <w:rPr>
                <w:rFonts w:cs="Arial"/>
                <w:color w:val="000000"/>
                <w:sz w:val="22"/>
                <w:szCs w:val="22"/>
                <w:lang w:eastAsia="pt-BR"/>
              </w:rPr>
              <w:t xml:space="preserve">as </w:t>
            </w:r>
            <w:r w:rsidR="00476A13">
              <w:rPr>
                <w:rFonts w:cs="Arial"/>
                <w:color w:val="000000"/>
                <w:sz w:val="22"/>
                <w:szCs w:val="22"/>
                <w:lang w:eastAsia="pt-BR"/>
              </w:rPr>
              <w:t xml:space="preserve">informações do ingresso (data de compra, </w:t>
            </w:r>
            <w:proofErr w:type="spellStart"/>
            <w:r w:rsidR="00476A13">
              <w:rPr>
                <w:rFonts w:cs="Arial"/>
                <w:color w:val="000000"/>
                <w:sz w:val="22"/>
                <w:szCs w:val="22"/>
                <w:lang w:eastAsia="pt-BR"/>
              </w:rPr>
              <w:t>cpf</w:t>
            </w:r>
            <w:proofErr w:type="spellEnd"/>
            <w:r w:rsidR="00476A13">
              <w:rPr>
                <w:rFonts w:cs="Arial"/>
                <w:color w:val="000000"/>
                <w:sz w:val="22"/>
                <w:szCs w:val="22"/>
                <w:lang w:eastAsia="pt-BR"/>
              </w:rPr>
              <w:t xml:space="preserve"> vinculado, lote, e QR </w:t>
            </w:r>
            <w:proofErr w:type="spellStart"/>
            <w:r w:rsidR="00476A13">
              <w:rPr>
                <w:rFonts w:cs="Arial"/>
                <w:color w:val="000000"/>
                <w:sz w:val="22"/>
                <w:szCs w:val="22"/>
                <w:lang w:eastAsia="pt-BR"/>
              </w:rPr>
              <w:t>code</w:t>
            </w:r>
            <w:proofErr w:type="spellEnd"/>
            <w:r w:rsidR="00476A13">
              <w:rPr>
                <w:rFonts w:cs="Arial"/>
                <w:color w:val="000000"/>
                <w:sz w:val="22"/>
                <w:szCs w:val="22"/>
                <w:lang w:eastAsia="pt-BR"/>
              </w:rPr>
              <w:t>)</w:t>
            </w:r>
          </w:p>
          <w:p w14:paraId="718487B1" w14:textId="4B68769A" w:rsidR="00174BC9" w:rsidRPr="00E35504" w:rsidRDefault="00174BC9" w:rsidP="00174BC9">
            <w:pPr>
              <w:numPr>
                <w:ilvl w:val="0"/>
                <w:numId w:val="25"/>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w:t>
            </w:r>
            <w:r w:rsidR="00476A13">
              <w:rPr>
                <w:rFonts w:cs="Arial"/>
                <w:color w:val="000000"/>
                <w:sz w:val="22"/>
                <w:szCs w:val="22"/>
                <w:lang w:eastAsia="pt-BR"/>
              </w:rPr>
              <w:t xml:space="preserve">istema gera o ingresso </w:t>
            </w:r>
          </w:p>
          <w:p w14:paraId="08CDF9C7" w14:textId="137ABAA4" w:rsidR="00174BC9" w:rsidRPr="00E35504" w:rsidRDefault="00476A13" w:rsidP="00174BC9">
            <w:pPr>
              <w:numPr>
                <w:ilvl w:val="0"/>
                <w:numId w:val="25"/>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E dispara o </w:t>
            </w:r>
            <w:proofErr w:type="spellStart"/>
            <w:r>
              <w:rPr>
                <w:rFonts w:cs="Arial"/>
                <w:color w:val="000000"/>
                <w:sz w:val="22"/>
                <w:szCs w:val="22"/>
                <w:lang w:eastAsia="pt-BR"/>
              </w:rPr>
              <w:t>email</w:t>
            </w:r>
            <w:proofErr w:type="spellEnd"/>
            <w:r>
              <w:rPr>
                <w:rFonts w:cs="Arial"/>
                <w:color w:val="000000"/>
                <w:sz w:val="22"/>
                <w:szCs w:val="22"/>
                <w:lang w:eastAsia="pt-BR"/>
              </w:rPr>
              <w:t>.</w:t>
            </w:r>
          </w:p>
        </w:tc>
      </w:tr>
      <w:tr w:rsidR="00174BC9" w:rsidRPr="00E35504" w14:paraId="64D56362" w14:textId="77777777" w:rsidTr="00430D86">
        <w:trPr>
          <w:tblCellSpacing w:w="0" w:type="dxa"/>
        </w:trPr>
        <w:tc>
          <w:tcPr>
            <w:tcW w:w="1420" w:type="dxa"/>
            <w:tcMar>
              <w:top w:w="0" w:type="dxa"/>
              <w:left w:w="108" w:type="dxa"/>
              <w:bottom w:w="0" w:type="dxa"/>
              <w:right w:w="0" w:type="dxa"/>
            </w:tcMar>
            <w:hideMark/>
          </w:tcPr>
          <w:p w14:paraId="0B7502E8"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22FD2732" w14:textId="34E10932" w:rsidR="00174BC9" w:rsidRPr="00E35504" w:rsidRDefault="00476A13"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Baixa no estoque</w:t>
            </w:r>
            <w:r w:rsidR="00174BC9">
              <w:rPr>
                <w:rFonts w:cs="Arial"/>
                <w:color w:val="000000"/>
                <w:sz w:val="22"/>
                <w:szCs w:val="22"/>
                <w:lang w:eastAsia="pt-BR"/>
              </w:rPr>
              <w:t>.</w:t>
            </w:r>
          </w:p>
        </w:tc>
      </w:tr>
      <w:tr w:rsidR="00174BC9" w:rsidRPr="00E35504" w14:paraId="3618DA9F" w14:textId="77777777" w:rsidTr="00430D86">
        <w:trPr>
          <w:tblCellSpacing w:w="0" w:type="dxa"/>
        </w:trPr>
        <w:tc>
          <w:tcPr>
            <w:tcW w:w="1420" w:type="dxa"/>
            <w:tcMar>
              <w:top w:w="0" w:type="dxa"/>
              <w:left w:w="108" w:type="dxa"/>
              <w:bottom w:w="0" w:type="dxa"/>
              <w:right w:w="0" w:type="dxa"/>
            </w:tcMar>
            <w:hideMark/>
          </w:tcPr>
          <w:p w14:paraId="6952859C"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Cenário Alternativo</w:t>
            </w:r>
          </w:p>
        </w:tc>
        <w:tc>
          <w:tcPr>
            <w:tcW w:w="6100" w:type="dxa"/>
            <w:tcMar>
              <w:top w:w="0" w:type="dxa"/>
              <w:left w:w="108" w:type="dxa"/>
              <w:bottom w:w="0" w:type="dxa"/>
              <w:right w:w="108" w:type="dxa"/>
            </w:tcMar>
            <w:hideMark/>
          </w:tcPr>
          <w:p w14:paraId="1CE91D61" w14:textId="77777777" w:rsidR="00174BC9" w:rsidRPr="00E35504" w:rsidRDefault="00174BC9" w:rsidP="00476A13">
            <w:pPr>
              <w:suppressAutoHyphens w:val="0"/>
              <w:spacing w:line="276" w:lineRule="auto"/>
              <w:ind w:left="709" w:firstLine="0"/>
              <w:jc w:val="left"/>
              <w:rPr>
                <w:rFonts w:cs="Arial"/>
                <w:color w:val="000000"/>
                <w:sz w:val="22"/>
                <w:szCs w:val="22"/>
                <w:lang w:eastAsia="pt-BR"/>
              </w:rPr>
            </w:pPr>
          </w:p>
        </w:tc>
      </w:tr>
      <w:tr w:rsidR="00174BC9" w:rsidRPr="00E35504" w14:paraId="472FC0FF" w14:textId="77777777" w:rsidTr="00430D86">
        <w:trPr>
          <w:tblCellSpacing w:w="0" w:type="dxa"/>
        </w:trPr>
        <w:tc>
          <w:tcPr>
            <w:tcW w:w="1420" w:type="dxa"/>
            <w:tcMar>
              <w:top w:w="0" w:type="dxa"/>
              <w:left w:w="108" w:type="dxa"/>
              <w:bottom w:w="0" w:type="dxa"/>
              <w:right w:w="0" w:type="dxa"/>
            </w:tcMar>
            <w:hideMark/>
          </w:tcPr>
          <w:p w14:paraId="7287D8B4"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60917483" w14:textId="13E26639" w:rsidR="00174BC9" w:rsidRPr="00E35504" w:rsidRDefault="00174BC9" w:rsidP="00430D86">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w:t>
            </w:r>
            <w:r w:rsidR="00476A13">
              <w:rPr>
                <w:rFonts w:cs="Arial"/>
                <w:color w:val="000000"/>
                <w:sz w:val="22"/>
                <w:szCs w:val="22"/>
                <w:lang w:eastAsia="pt-BR"/>
              </w:rPr>
              <w:t xml:space="preserve">11-Disparar </w:t>
            </w:r>
            <w:proofErr w:type="spellStart"/>
            <w:r w:rsidR="00476A13">
              <w:rPr>
                <w:rFonts w:cs="Arial"/>
                <w:color w:val="000000"/>
                <w:sz w:val="22"/>
                <w:szCs w:val="22"/>
                <w:lang w:eastAsia="pt-BR"/>
              </w:rPr>
              <w:t>email</w:t>
            </w:r>
            <w:proofErr w:type="spellEnd"/>
            <w:r w:rsidR="00476A13">
              <w:rPr>
                <w:rFonts w:cs="Arial"/>
                <w:color w:val="000000"/>
                <w:sz w:val="22"/>
                <w:szCs w:val="22"/>
                <w:lang w:eastAsia="pt-BR"/>
              </w:rPr>
              <w:t xml:space="preserve"> para cliente, UC009- Tela de venda para vendedores, UC01</w:t>
            </w:r>
            <w:r w:rsidR="006525EA">
              <w:rPr>
                <w:rFonts w:cs="Arial"/>
                <w:color w:val="000000"/>
                <w:sz w:val="22"/>
                <w:szCs w:val="22"/>
                <w:lang w:eastAsia="pt-BR"/>
              </w:rPr>
              <w:t>6</w:t>
            </w:r>
            <w:r w:rsidR="00476A13">
              <w:rPr>
                <w:rFonts w:cs="Arial"/>
                <w:color w:val="000000"/>
                <w:sz w:val="22"/>
                <w:szCs w:val="22"/>
                <w:lang w:eastAsia="pt-BR"/>
              </w:rPr>
              <w:t xml:space="preserve">- Compras online </w:t>
            </w:r>
          </w:p>
        </w:tc>
      </w:tr>
      <w:tr w:rsidR="00174BC9" w:rsidRPr="00E35504" w14:paraId="43DFA397" w14:textId="77777777" w:rsidTr="00430D86">
        <w:trPr>
          <w:trHeight w:val="64"/>
          <w:tblCellSpacing w:w="0" w:type="dxa"/>
        </w:trPr>
        <w:tc>
          <w:tcPr>
            <w:tcW w:w="1420" w:type="dxa"/>
            <w:tcMar>
              <w:top w:w="0" w:type="dxa"/>
              <w:left w:w="108" w:type="dxa"/>
              <w:bottom w:w="0" w:type="dxa"/>
              <w:right w:w="0" w:type="dxa"/>
            </w:tcMar>
            <w:hideMark/>
          </w:tcPr>
          <w:p w14:paraId="0E0BD6B3" w14:textId="77777777" w:rsidR="00174BC9" w:rsidRPr="00E35504" w:rsidRDefault="00174BC9" w:rsidP="00430D86">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77383F41" w14:textId="77777777" w:rsidR="00174BC9" w:rsidRPr="00E35504" w:rsidRDefault="00174BC9" w:rsidP="00430D86">
            <w:pPr>
              <w:suppressAutoHyphens w:val="0"/>
              <w:spacing w:line="276" w:lineRule="auto"/>
              <w:ind w:firstLine="0"/>
              <w:jc w:val="left"/>
              <w:rPr>
                <w:rFonts w:cs="Arial"/>
                <w:color w:val="000000"/>
                <w:sz w:val="22"/>
                <w:szCs w:val="22"/>
                <w:lang w:eastAsia="pt-BR"/>
              </w:rPr>
            </w:pPr>
          </w:p>
        </w:tc>
      </w:tr>
    </w:tbl>
    <w:p w14:paraId="264EFDA6" w14:textId="77777777" w:rsidR="00476A13" w:rsidRDefault="00476A13"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81845" w:rsidRPr="00E35504" w14:paraId="3706AFF5" w14:textId="77777777" w:rsidTr="004238BD">
        <w:trPr>
          <w:tblCellSpacing w:w="0" w:type="dxa"/>
        </w:trPr>
        <w:tc>
          <w:tcPr>
            <w:tcW w:w="7520" w:type="dxa"/>
            <w:gridSpan w:val="2"/>
            <w:tcMar>
              <w:top w:w="0" w:type="dxa"/>
              <w:left w:w="108" w:type="dxa"/>
              <w:bottom w:w="0" w:type="dxa"/>
              <w:right w:w="108" w:type="dxa"/>
            </w:tcMar>
            <w:hideMark/>
          </w:tcPr>
          <w:p w14:paraId="60EE74E0" w14:textId="0B205A30" w:rsidR="00E35504" w:rsidRPr="00E35504" w:rsidRDefault="00E81845" w:rsidP="00E8184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6009C2">
              <w:rPr>
                <w:rFonts w:cs="Arial"/>
                <w:b/>
                <w:bCs/>
                <w:color w:val="000000"/>
                <w:sz w:val="22"/>
                <w:szCs w:val="22"/>
                <w:lang w:eastAsia="pt-BR"/>
              </w:rPr>
              <w:t>Dados de venda</w:t>
            </w:r>
          </w:p>
        </w:tc>
      </w:tr>
      <w:tr w:rsidR="00E81845" w:rsidRPr="00E35504" w14:paraId="48CAE848" w14:textId="77777777" w:rsidTr="004238BD">
        <w:trPr>
          <w:tblCellSpacing w:w="0" w:type="dxa"/>
        </w:trPr>
        <w:tc>
          <w:tcPr>
            <w:tcW w:w="1420" w:type="dxa"/>
            <w:tcMar>
              <w:top w:w="0" w:type="dxa"/>
              <w:left w:w="108" w:type="dxa"/>
              <w:bottom w:w="0" w:type="dxa"/>
              <w:right w:w="0" w:type="dxa"/>
            </w:tcMar>
            <w:hideMark/>
          </w:tcPr>
          <w:p w14:paraId="16992A24"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0CF25C48" w14:textId="3913D568" w:rsidR="00E35504" w:rsidRPr="00E35504" w:rsidRDefault="00E81845"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w:t>
            </w:r>
            <w:r w:rsidR="00476A13">
              <w:rPr>
                <w:rFonts w:cs="Arial"/>
                <w:color w:val="000000"/>
                <w:sz w:val="22"/>
                <w:szCs w:val="22"/>
                <w:lang w:eastAsia="pt-BR"/>
              </w:rPr>
              <w:t>1</w:t>
            </w:r>
            <w:r>
              <w:rPr>
                <w:rFonts w:cs="Arial"/>
                <w:color w:val="000000"/>
                <w:sz w:val="22"/>
                <w:szCs w:val="22"/>
                <w:lang w:eastAsia="pt-BR"/>
              </w:rPr>
              <w:t>3</w:t>
            </w:r>
          </w:p>
        </w:tc>
      </w:tr>
      <w:tr w:rsidR="00E81845" w:rsidRPr="00E35504" w14:paraId="35D2B81E" w14:textId="77777777" w:rsidTr="004238BD">
        <w:trPr>
          <w:tblCellSpacing w:w="0" w:type="dxa"/>
        </w:trPr>
        <w:tc>
          <w:tcPr>
            <w:tcW w:w="1420" w:type="dxa"/>
            <w:tcMar>
              <w:top w:w="0" w:type="dxa"/>
              <w:left w:w="108" w:type="dxa"/>
              <w:bottom w:w="0" w:type="dxa"/>
              <w:right w:w="0" w:type="dxa"/>
            </w:tcMar>
            <w:hideMark/>
          </w:tcPr>
          <w:p w14:paraId="2B3DFFDA"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48D250B" w14:textId="77777777" w:rsidR="00E35504" w:rsidRPr="00E35504" w:rsidRDefault="00E81845" w:rsidP="00E8184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o registro de vendas no sistema</w:t>
            </w:r>
          </w:p>
        </w:tc>
      </w:tr>
      <w:tr w:rsidR="00E81845" w:rsidRPr="00E35504" w14:paraId="772BF648" w14:textId="77777777" w:rsidTr="004238BD">
        <w:trPr>
          <w:tblCellSpacing w:w="0" w:type="dxa"/>
        </w:trPr>
        <w:tc>
          <w:tcPr>
            <w:tcW w:w="1420" w:type="dxa"/>
            <w:tcMar>
              <w:top w:w="0" w:type="dxa"/>
              <w:left w:w="108" w:type="dxa"/>
              <w:bottom w:w="0" w:type="dxa"/>
              <w:right w:w="0" w:type="dxa"/>
            </w:tcMar>
            <w:hideMark/>
          </w:tcPr>
          <w:p w14:paraId="6FEE1550"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1BB483AB" w14:textId="54221E34" w:rsidR="00E35504" w:rsidRPr="00E35504" w:rsidRDefault="00E81845"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Vendedor</w:t>
            </w:r>
            <w:r w:rsidR="00476A13">
              <w:rPr>
                <w:rFonts w:cs="Arial"/>
                <w:color w:val="000000"/>
                <w:sz w:val="22"/>
                <w:szCs w:val="22"/>
                <w:lang w:eastAsia="pt-BR"/>
              </w:rPr>
              <w:t>, cliente e promotor.</w:t>
            </w:r>
          </w:p>
        </w:tc>
      </w:tr>
      <w:tr w:rsidR="00E81845" w:rsidRPr="00E35504" w14:paraId="03F1F80A" w14:textId="77777777" w:rsidTr="004238BD">
        <w:trPr>
          <w:tblCellSpacing w:w="0" w:type="dxa"/>
        </w:trPr>
        <w:tc>
          <w:tcPr>
            <w:tcW w:w="1420" w:type="dxa"/>
            <w:tcMar>
              <w:top w:w="0" w:type="dxa"/>
              <w:left w:w="108" w:type="dxa"/>
              <w:bottom w:w="0" w:type="dxa"/>
              <w:right w:w="0" w:type="dxa"/>
            </w:tcMar>
            <w:hideMark/>
          </w:tcPr>
          <w:p w14:paraId="6C942D14"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0B923B19" w14:textId="675E203E" w:rsidR="00E35504" w:rsidRPr="00E35504" w:rsidRDefault="00476A13" w:rsidP="00E8184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concluído </w:t>
            </w:r>
            <w:r w:rsidR="00105E2D">
              <w:rPr>
                <w:rFonts w:cs="Arial"/>
                <w:color w:val="000000"/>
                <w:sz w:val="22"/>
                <w:szCs w:val="22"/>
                <w:lang w:eastAsia="pt-BR"/>
              </w:rPr>
              <w:t>a compra.</w:t>
            </w:r>
          </w:p>
        </w:tc>
      </w:tr>
      <w:tr w:rsidR="00E81845" w:rsidRPr="00E35504" w14:paraId="14190518" w14:textId="77777777" w:rsidTr="004238BD">
        <w:trPr>
          <w:tblCellSpacing w:w="0" w:type="dxa"/>
        </w:trPr>
        <w:tc>
          <w:tcPr>
            <w:tcW w:w="1420" w:type="dxa"/>
            <w:tcMar>
              <w:top w:w="0" w:type="dxa"/>
              <w:left w:w="108" w:type="dxa"/>
              <w:bottom w:w="0" w:type="dxa"/>
              <w:right w:w="0" w:type="dxa"/>
            </w:tcMar>
            <w:hideMark/>
          </w:tcPr>
          <w:p w14:paraId="74C555D2"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517A5059" w14:textId="77777777" w:rsidR="00E81845" w:rsidRPr="00E35504" w:rsidRDefault="00E81845" w:rsidP="00E81845">
            <w:pPr>
              <w:numPr>
                <w:ilvl w:val="0"/>
                <w:numId w:val="14"/>
              </w:numPr>
              <w:tabs>
                <w:tab w:val="clear" w:pos="720"/>
                <w:tab w:val="num" w:pos="447"/>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Pr>
                <w:rFonts w:cs="Arial"/>
                <w:color w:val="000000"/>
                <w:sz w:val="22"/>
                <w:szCs w:val="22"/>
                <w:lang w:eastAsia="pt-BR"/>
              </w:rPr>
              <w:t>registrar venda</w:t>
            </w:r>
          </w:p>
          <w:p w14:paraId="5C69584C" w14:textId="39F0B5E5" w:rsidR="00E81845" w:rsidRDefault="00E81845" w:rsidP="00E8184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w:t>
            </w:r>
            <w:r w:rsidR="00105E2D">
              <w:rPr>
                <w:rFonts w:cs="Arial"/>
                <w:color w:val="000000"/>
                <w:sz w:val="22"/>
                <w:szCs w:val="22"/>
                <w:lang w:eastAsia="pt-BR"/>
              </w:rPr>
              <w:t xml:space="preserve">s dados da venda (Quantidade de ingressos e valor, </w:t>
            </w:r>
            <w:proofErr w:type="spellStart"/>
            <w:r w:rsidR="00105E2D">
              <w:rPr>
                <w:rFonts w:cs="Arial"/>
                <w:color w:val="000000"/>
                <w:sz w:val="22"/>
                <w:szCs w:val="22"/>
                <w:lang w:eastAsia="pt-BR"/>
              </w:rPr>
              <w:t>numero</w:t>
            </w:r>
            <w:proofErr w:type="spellEnd"/>
            <w:r w:rsidR="00105E2D">
              <w:rPr>
                <w:rFonts w:cs="Arial"/>
                <w:color w:val="000000"/>
                <w:sz w:val="22"/>
                <w:szCs w:val="22"/>
                <w:lang w:eastAsia="pt-BR"/>
              </w:rPr>
              <w:t xml:space="preserve"> de venda, nome do cliente e </w:t>
            </w:r>
            <w:proofErr w:type="spellStart"/>
            <w:proofErr w:type="gramStart"/>
            <w:r w:rsidR="00105E2D">
              <w:rPr>
                <w:rFonts w:cs="Arial"/>
                <w:color w:val="000000"/>
                <w:sz w:val="22"/>
                <w:szCs w:val="22"/>
                <w:lang w:eastAsia="pt-BR"/>
              </w:rPr>
              <w:t>cpf</w:t>
            </w:r>
            <w:proofErr w:type="spellEnd"/>
            <w:r w:rsidR="00105E2D">
              <w:rPr>
                <w:rFonts w:cs="Arial"/>
                <w:color w:val="000000"/>
                <w:sz w:val="22"/>
                <w:szCs w:val="22"/>
                <w:lang w:eastAsia="pt-BR"/>
              </w:rPr>
              <w:t xml:space="preserve"> )</w:t>
            </w:r>
            <w:proofErr w:type="gramEnd"/>
          </w:p>
          <w:p w14:paraId="789EBDBF" w14:textId="522D268F" w:rsidR="00E81845" w:rsidRPr="00105E2D" w:rsidRDefault="00105E2D" w:rsidP="00105E2D">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Registra e guarda vinculada ao </w:t>
            </w:r>
            <w:proofErr w:type="spellStart"/>
            <w:r>
              <w:rPr>
                <w:rFonts w:cs="Arial"/>
                <w:color w:val="000000"/>
                <w:sz w:val="22"/>
                <w:szCs w:val="22"/>
                <w:lang w:eastAsia="pt-BR"/>
              </w:rPr>
              <w:t>cpf</w:t>
            </w:r>
            <w:proofErr w:type="spellEnd"/>
            <w:r>
              <w:rPr>
                <w:rFonts w:cs="Arial"/>
                <w:color w:val="000000"/>
                <w:sz w:val="22"/>
                <w:szCs w:val="22"/>
                <w:lang w:eastAsia="pt-BR"/>
              </w:rPr>
              <w:t xml:space="preserve"> do cliente e </w:t>
            </w:r>
            <w:proofErr w:type="spellStart"/>
            <w:proofErr w:type="gramStart"/>
            <w:r>
              <w:rPr>
                <w:rFonts w:cs="Arial"/>
                <w:color w:val="000000"/>
                <w:sz w:val="22"/>
                <w:szCs w:val="22"/>
                <w:lang w:eastAsia="pt-BR"/>
              </w:rPr>
              <w:t>numero</w:t>
            </w:r>
            <w:proofErr w:type="spellEnd"/>
            <w:proofErr w:type="gramEnd"/>
            <w:r>
              <w:rPr>
                <w:rFonts w:cs="Arial"/>
                <w:color w:val="000000"/>
                <w:sz w:val="22"/>
                <w:szCs w:val="22"/>
                <w:lang w:eastAsia="pt-BR"/>
              </w:rPr>
              <w:t xml:space="preserve"> de venda.</w:t>
            </w:r>
          </w:p>
          <w:p w14:paraId="6D369E39" w14:textId="77777777" w:rsidR="00E81845" w:rsidRPr="00E35504" w:rsidRDefault="00E81845" w:rsidP="00E8184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o </w:t>
            </w:r>
            <w:r>
              <w:rPr>
                <w:rFonts w:cs="Arial"/>
                <w:color w:val="000000"/>
                <w:sz w:val="22"/>
                <w:szCs w:val="22"/>
                <w:lang w:eastAsia="pt-BR"/>
              </w:rPr>
              <w:t>registro da venda</w:t>
            </w:r>
          </w:p>
          <w:p w14:paraId="6360D004" w14:textId="77777777" w:rsidR="00E35504" w:rsidRPr="00E35504" w:rsidRDefault="00E81845" w:rsidP="00E8184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E81845" w:rsidRPr="00E35504" w14:paraId="4F3568EE" w14:textId="77777777" w:rsidTr="004238BD">
        <w:trPr>
          <w:tblCellSpacing w:w="0" w:type="dxa"/>
        </w:trPr>
        <w:tc>
          <w:tcPr>
            <w:tcW w:w="1420" w:type="dxa"/>
            <w:tcMar>
              <w:top w:w="0" w:type="dxa"/>
              <w:left w:w="108" w:type="dxa"/>
              <w:bottom w:w="0" w:type="dxa"/>
              <w:right w:w="0" w:type="dxa"/>
            </w:tcMar>
            <w:hideMark/>
          </w:tcPr>
          <w:p w14:paraId="1EE522D1"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57756F23"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E81845" w:rsidRPr="00E35504" w14:paraId="1564C139" w14:textId="77777777" w:rsidTr="004238BD">
        <w:trPr>
          <w:tblCellSpacing w:w="0" w:type="dxa"/>
        </w:trPr>
        <w:tc>
          <w:tcPr>
            <w:tcW w:w="1420" w:type="dxa"/>
            <w:tcMar>
              <w:top w:w="0" w:type="dxa"/>
              <w:left w:w="108" w:type="dxa"/>
              <w:bottom w:w="0" w:type="dxa"/>
              <w:right w:w="0" w:type="dxa"/>
            </w:tcMar>
            <w:hideMark/>
          </w:tcPr>
          <w:p w14:paraId="4F075CC9"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687F5B31" w14:textId="77777777" w:rsidR="00E81845"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*a – Em qualquer momento o atendente pode sair do sistema</w:t>
            </w:r>
          </w:p>
          <w:p w14:paraId="78DA4E46" w14:textId="77777777" w:rsidR="00E81845" w:rsidRPr="00E35504" w:rsidRDefault="00E81845" w:rsidP="004238BD">
            <w:pPr>
              <w:suppressAutoHyphens w:val="0"/>
              <w:spacing w:line="276" w:lineRule="auto"/>
              <w:ind w:firstLine="0"/>
              <w:jc w:val="left"/>
              <w:rPr>
                <w:rFonts w:cs="Arial"/>
                <w:color w:val="000000"/>
                <w:sz w:val="22"/>
                <w:szCs w:val="22"/>
                <w:lang w:eastAsia="pt-BR"/>
              </w:rPr>
            </w:pPr>
          </w:p>
          <w:p w14:paraId="0B60A348" w14:textId="77777777" w:rsidR="00E35504" w:rsidRPr="00E35504" w:rsidRDefault="00E35504" w:rsidP="00105E2D">
            <w:pPr>
              <w:suppressAutoHyphens w:val="0"/>
              <w:spacing w:line="276" w:lineRule="auto"/>
              <w:ind w:left="709" w:firstLine="0"/>
              <w:jc w:val="left"/>
              <w:rPr>
                <w:rFonts w:cs="Arial"/>
                <w:color w:val="000000"/>
                <w:sz w:val="22"/>
                <w:szCs w:val="22"/>
                <w:lang w:eastAsia="pt-BR"/>
              </w:rPr>
            </w:pPr>
          </w:p>
        </w:tc>
      </w:tr>
      <w:tr w:rsidR="00E81845" w:rsidRPr="00E35504" w14:paraId="11DDF4D5" w14:textId="77777777" w:rsidTr="004238BD">
        <w:trPr>
          <w:tblCellSpacing w:w="0" w:type="dxa"/>
        </w:trPr>
        <w:tc>
          <w:tcPr>
            <w:tcW w:w="1420" w:type="dxa"/>
            <w:tcMar>
              <w:top w:w="0" w:type="dxa"/>
              <w:left w:w="108" w:type="dxa"/>
              <w:bottom w:w="0" w:type="dxa"/>
              <w:right w:w="0" w:type="dxa"/>
            </w:tcMar>
            <w:hideMark/>
          </w:tcPr>
          <w:p w14:paraId="555566CC"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85577B3" w14:textId="77120198" w:rsidR="00E35504" w:rsidRPr="00E35504" w:rsidRDefault="00105E2D"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UC01</w:t>
            </w:r>
            <w:r w:rsidR="006525EA">
              <w:rPr>
                <w:rFonts w:cs="Arial"/>
                <w:color w:val="000000"/>
                <w:sz w:val="22"/>
                <w:szCs w:val="22"/>
                <w:lang w:eastAsia="pt-BR"/>
              </w:rPr>
              <w:t>6</w:t>
            </w:r>
            <w:r>
              <w:rPr>
                <w:rFonts w:cs="Arial"/>
                <w:color w:val="000000"/>
                <w:sz w:val="22"/>
                <w:szCs w:val="22"/>
                <w:lang w:eastAsia="pt-BR"/>
              </w:rPr>
              <w:t xml:space="preserve">- Compras </w:t>
            </w:r>
            <w:proofErr w:type="gramStart"/>
            <w:r>
              <w:rPr>
                <w:rFonts w:cs="Arial"/>
                <w:color w:val="000000"/>
                <w:sz w:val="22"/>
                <w:szCs w:val="22"/>
                <w:lang w:eastAsia="pt-BR"/>
              </w:rPr>
              <w:t>online ,</w:t>
            </w:r>
            <w:proofErr w:type="gramEnd"/>
            <w:r>
              <w:rPr>
                <w:rFonts w:cs="Arial"/>
                <w:color w:val="000000"/>
                <w:sz w:val="22"/>
                <w:szCs w:val="22"/>
                <w:lang w:eastAsia="pt-BR"/>
              </w:rPr>
              <w:t xml:space="preserve"> UC009- Tela de venda para vendedores.</w:t>
            </w:r>
          </w:p>
        </w:tc>
      </w:tr>
      <w:tr w:rsidR="00E81845" w:rsidRPr="00E35504" w14:paraId="4B346604" w14:textId="77777777" w:rsidTr="004238BD">
        <w:trPr>
          <w:tblCellSpacing w:w="0" w:type="dxa"/>
        </w:trPr>
        <w:tc>
          <w:tcPr>
            <w:tcW w:w="1420" w:type="dxa"/>
            <w:tcMar>
              <w:top w:w="0" w:type="dxa"/>
              <w:left w:w="108" w:type="dxa"/>
              <w:bottom w:w="0" w:type="dxa"/>
              <w:right w:w="0" w:type="dxa"/>
            </w:tcMar>
            <w:hideMark/>
          </w:tcPr>
          <w:p w14:paraId="0B064AF3" w14:textId="77777777" w:rsidR="00E35504" w:rsidRPr="00E35504" w:rsidRDefault="00E81845"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0B760F44" w14:textId="77777777" w:rsidR="00E35504" w:rsidRPr="00E35504" w:rsidRDefault="00E35504" w:rsidP="004238BD">
            <w:pPr>
              <w:suppressAutoHyphens w:val="0"/>
              <w:spacing w:line="276" w:lineRule="auto"/>
              <w:ind w:firstLine="0"/>
              <w:jc w:val="left"/>
              <w:rPr>
                <w:rFonts w:cs="Arial"/>
                <w:color w:val="000000"/>
                <w:sz w:val="22"/>
                <w:szCs w:val="22"/>
                <w:lang w:eastAsia="pt-BR"/>
              </w:rPr>
            </w:pPr>
          </w:p>
        </w:tc>
      </w:tr>
    </w:tbl>
    <w:p w14:paraId="79356947" w14:textId="0710F3A9" w:rsidR="00430D86" w:rsidRDefault="00430D86"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02506" w:rsidRPr="00E35504" w14:paraId="584B567A" w14:textId="77777777" w:rsidTr="00356A71">
        <w:trPr>
          <w:tblCellSpacing w:w="0" w:type="dxa"/>
        </w:trPr>
        <w:tc>
          <w:tcPr>
            <w:tcW w:w="7520" w:type="dxa"/>
            <w:gridSpan w:val="2"/>
            <w:tcMar>
              <w:top w:w="0" w:type="dxa"/>
              <w:left w:w="108" w:type="dxa"/>
              <w:bottom w:w="0" w:type="dxa"/>
              <w:right w:w="108" w:type="dxa"/>
            </w:tcMar>
            <w:hideMark/>
          </w:tcPr>
          <w:p w14:paraId="12D6DF90" w14:textId="3B0BA8F6" w:rsidR="00502506" w:rsidRPr="00E35504" w:rsidRDefault="00502506"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Dados sobre evento</w:t>
            </w:r>
          </w:p>
        </w:tc>
      </w:tr>
      <w:tr w:rsidR="00502506" w:rsidRPr="00E35504" w14:paraId="0112612E" w14:textId="77777777" w:rsidTr="00356A71">
        <w:trPr>
          <w:tblCellSpacing w:w="0" w:type="dxa"/>
        </w:trPr>
        <w:tc>
          <w:tcPr>
            <w:tcW w:w="1420" w:type="dxa"/>
            <w:tcMar>
              <w:top w:w="0" w:type="dxa"/>
              <w:left w:w="108" w:type="dxa"/>
              <w:bottom w:w="0" w:type="dxa"/>
              <w:right w:w="0" w:type="dxa"/>
            </w:tcMar>
            <w:hideMark/>
          </w:tcPr>
          <w:p w14:paraId="5D4164E1"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0C7EE6C" w14:textId="074CC7C9" w:rsidR="00502506" w:rsidRPr="00E35504" w:rsidRDefault="00502506"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014</w:t>
            </w:r>
          </w:p>
        </w:tc>
      </w:tr>
      <w:tr w:rsidR="00502506" w:rsidRPr="00E35504" w14:paraId="4B889988" w14:textId="77777777" w:rsidTr="00356A71">
        <w:trPr>
          <w:tblCellSpacing w:w="0" w:type="dxa"/>
        </w:trPr>
        <w:tc>
          <w:tcPr>
            <w:tcW w:w="1420" w:type="dxa"/>
            <w:tcMar>
              <w:top w:w="0" w:type="dxa"/>
              <w:left w:w="108" w:type="dxa"/>
              <w:bottom w:w="0" w:type="dxa"/>
              <w:right w:w="0" w:type="dxa"/>
            </w:tcMar>
            <w:hideMark/>
          </w:tcPr>
          <w:p w14:paraId="3926E12D"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23994F6C" w14:textId="021C882D"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objetivo</w:t>
            </w:r>
            <w:r>
              <w:rPr>
                <w:rFonts w:cs="Arial"/>
                <w:color w:val="000000"/>
                <w:sz w:val="22"/>
                <w:szCs w:val="22"/>
                <w:lang w:eastAsia="pt-BR"/>
              </w:rPr>
              <w:t xml:space="preserve"> informar ao vendedor e promotor quantidade de ingressos vendidos e restantes.</w:t>
            </w:r>
          </w:p>
        </w:tc>
      </w:tr>
      <w:tr w:rsidR="00502506" w:rsidRPr="00E35504" w14:paraId="1A045280" w14:textId="77777777" w:rsidTr="00356A71">
        <w:trPr>
          <w:tblCellSpacing w:w="0" w:type="dxa"/>
        </w:trPr>
        <w:tc>
          <w:tcPr>
            <w:tcW w:w="1420" w:type="dxa"/>
            <w:tcMar>
              <w:top w:w="0" w:type="dxa"/>
              <w:left w:w="108" w:type="dxa"/>
              <w:bottom w:w="0" w:type="dxa"/>
              <w:right w:w="0" w:type="dxa"/>
            </w:tcMar>
            <w:hideMark/>
          </w:tcPr>
          <w:p w14:paraId="5276D231"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36A8F32" w14:textId="667044CB" w:rsidR="00502506" w:rsidRPr="00E35504" w:rsidRDefault="00502506"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Vendedor e Promotor.</w:t>
            </w:r>
          </w:p>
        </w:tc>
      </w:tr>
      <w:tr w:rsidR="00502506" w:rsidRPr="00E35504" w14:paraId="5A7DCEE5" w14:textId="77777777" w:rsidTr="00356A71">
        <w:trPr>
          <w:tblCellSpacing w:w="0" w:type="dxa"/>
        </w:trPr>
        <w:tc>
          <w:tcPr>
            <w:tcW w:w="1420" w:type="dxa"/>
            <w:tcMar>
              <w:top w:w="0" w:type="dxa"/>
              <w:left w:w="108" w:type="dxa"/>
              <w:bottom w:w="0" w:type="dxa"/>
              <w:right w:w="0" w:type="dxa"/>
            </w:tcMar>
            <w:hideMark/>
          </w:tcPr>
          <w:p w14:paraId="32DDAA1B"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CD38AB9" w14:textId="19D15A46" w:rsidR="00502506" w:rsidRPr="00E35504" w:rsidRDefault="00502506"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evento cadastrado.</w:t>
            </w:r>
          </w:p>
        </w:tc>
      </w:tr>
      <w:tr w:rsidR="00502506" w:rsidRPr="00E35504" w14:paraId="2B3EC5DD" w14:textId="77777777" w:rsidTr="00356A71">
        <w:trPr>
          <w:tblCellSpacing w:w="0" w:type="dxa"/>
        </w:trPr>
        <w:tc>
          <w:tcPr>
            <w:tcW w:w="1420" w:type="dxa"/>
            <w:tcMar>
              <w:top w:w="0" w:type="dxa"/>
              <w:left w:w="108" w:type="dxa"/>
              <w:bottom w:w="0" w:type="dxa"/>
              <w:right w:w="0" w:type="dxa"/>
            </w:tcMar>
            <w:hideMark/>
          </w:tcPr>
          <w:p w14:paraId="2777126A"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1E0A4394" w14:textId="4B758F1E" w:rsidR="00502506" w:rsidRPr="00E35504" w:rsidRDefault="00502506" w:rsidP="00502506">
            <w:pPr>
              <w:numPr>
                <w:ilvl w:val="0"/>
                <w:numId w:val="32"/>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w:t>
            </w:r>
            <w:r>
              <w:rPr>
                <w:rFonts w:cs="Arial"/>
                <w:color w:val="000000"/>
                <w:sz w:val="22"/>
                <w:szCs w:val="22"/>
                <w:lang w:eastAsia="pt-BR"/>
              </w:rPr>
              <w:t>a um evento cadastrado já definido com os ingressos.</w:t>
            </w:r>
          </w:p>
          <w:p w14:paraId="0ACF3ACB" w14:textId="2A0F6142" w:rsidR="00502506" w:rsidRDefault="00502506" w:rsidP="00502506">
            <w:pPr>
              <w:numPr>
                <w:ilvl w:val="0"/>
                <w:numId w:val="3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w:t>
            </w:r>
            <w:r>
              <w:rPr>
                <w:rFonts w:cs="Arial"/>
                <w:color w:val="000000"/>
                <w:sz w:val="22"/>
                <w:szCs w:val="22"/>
                <w:lang w:eastAsia="pt-BR"/>
              </w:rPr>
              <w:t xml:space="preserve">s dados do evento com a quantidade que já </w:t>
            </w:r>
            <w:proofErr w:type="spellStart"/>
            <w:r>
              <w:rPr>
                <w:rFonts w:cs="Arial"/>
                <w:color w:val="000000"/>
                <w:sz w:val="22"/>
                <w:szCs w:val="22"/>
                <w:lang w:eastAsia="pt-BR"/>
              </w:rPr>
              <w:t>foi</w:t>
            </w:r>
            <w:proofErr w:type="spellEnd"/>
            <w:r>
              <w:rPr>
                <w:rFonts w:cs="Arial"/>
                <w:color w:val="000000"/>
                <w:sz w:val="22"/>
                <w:szCs w:val="22"/>
                <w:lang w:eastAsia="pt-BR"/>
              </w:rPr>
              <w:t xml:space="preserve"> </w:t>
            </w:r>
            <w:proofErr w:type="gramStart"/>
            <w:r>
              <w:rPr>
                <w:rFonts w:cs="Arial"/>
                <w:color w:val="000000"/>
                <w:sz w:val="22"/>
                <w:szCs w:val="22"/>
                <w:lang w:eastAsia="pt-BR"/>
              </w:rPr>
              <w:t>vendidas</w:t>
            </w:r>
            <w:proofErr w:type="gramEnd"/>
            <w:r>
              <w:rPr>
                <w:rFonts w:cs="Arial"/>
                <w:color w:val="000000"/>
                <w:sz w:val="22"/>
                <w:szCs w:val="22"/>
                <w:lang w:eastAsia="pt-BR"/>
              </w:rPr>
              <w:t xml:space="preserve"> e o restante.</w:t>
            </w:r>
          </w:p>
          <w:p w14:paraId="20A98BD7" w14:textId="14113523" w:rsidR="00502506" w:rsidRPr="00502506" w:rsidRDefault="00502506" w:rsidP="00502506">
            <w:pPr>
              <w:numPr>
                <w:ilvl w:val="0"/>
                <w:numId w:val="32"/>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Sendo </w:t>
            </w:r>
            <w:proofErr w:type="spellStart"/>
            <w:r>
              <w:rPr>
                <w:rFonts w:cs="Arial"/>
                <w:color w:val="000000"/>
                <w:sz w:val="22"/>
                <w:szCs w:val="22"/>
                <w:lang w:eastAsia="pt-BR"/>
              </w:rPr>
              <w:t>exixibido</w:t>
            </w:r>
            <w:proofErr w:type="spellEnd"/>
            <w:r>
              <w:rPr>
                <w:rFonts w:cs="Arial"/>
                <w:color w:val="000000"/>
                <w:sz w:val="22"/>
                <w:szCs w:val="22"/>
                <w:lang w:eastAsia="pt-BR"/>
              </w:rPr>
              <w:t xml:space="preserve"> estes valores na tela para o </w:t>
            </w:r>
            <w:proofErr w:type="spellStart"/>
            <w:r>
              <w:rPr>
                <w:rFonts w:cs="Arial"/>
                <w:color w:val="000000"/>
                <w:sz w:val="22"/>
                <w:szCs w:val="22"/>
                <w:lang w:eastAsia="pt-BR"/>
              </w:rPr>
              <w:t>usuario</w:t>
            </w:r>
            <w:proofErr w:type="spellEnd"/>
          </w:p>
          <w:p w14:paraId="23666BB5" w14:textId="77777777" w:rsidR="00502506" w:rsidRPr="00E35504" w:rsidRDefault="00502506" w:rsidP="00502506">
            <w:pPr>
              <w:numPr>
                <w:ilvl w:val="0"/>
                <w:numId w:val="3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lastRenderedPageBreak/>
              <w:t>O sistema encerra a operação</w:t>
            </w:r>
          </w:p>
        </w:tc>
      </w:tr>
      <w:tr w:rsidR="00502506" w:rsidRPr="00E35504" w14:paraId="345FE3E1" w14:textId="77777777" w:rsidTr="00356A71">
        <w:trPr>
          <w:tblCellSpacing w:w="0" w:type="dxa"/>
        </w:trPr>
        <w:tc>
          <w:tcPr>
            <w:tcW w:w="1420" w:type="dxa"/>
            <w:tcMar>
              <w:top w:w="0" w:type="dxa"/>
              <w:left w:w="108" w:type="dxa"/>
              <w:bottom w:w="0" w:type="dxa"/>
              <w:right w:w="0" w:type="dxa"/>
            </w:tcMar>
            <w:hideMark/>
          </w:tcPr>
          <w:p w14:paraId="22397139"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10B96B8E"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02506" w:rsidRPr="00E35504" w14:paraId="1170D290" w14:textId="77777777" w:rsidTr="00356A71">
        <w:trPr>
          <w:tblCellSpacing w:w="0" w:type="dxa"/>
        </w:trPr>
        <w:tc>
          <w:tcPr>
            <w:tcW w:w="1420" w:type="dxa"/>
            <w:tcMar>
              <w:top w:w="0" w:type="dxa"/>
              <w:left w:w="108" w:type="dxa"/>
              <w:bottom w:w="0" w:type="dxa"/>
              <w:right w:w="0" w:type="dxa"/>
            </w:tcMar>
            <w:hideMark/>
          </w:tcPr>
          <w:p w14:paraId="5DB5F88B"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290CC31D" w14:textId="590C6588"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69A60879" w14:textId="77777777" w:rsidR="00502506" w:rsidRPr="00E35504" w:rsidRDefault="00502506" w:rsidP="00356A71">
            <w:pPr>
              <w:suppressAutoHyphens w:val="0"/>
              <w:spacing w:line="276" w:lineRule="auto"/>
              <w:ind w:firstLine="0"/>
              <w:jc w:val="left"/>
              <w:rPr>
                <w:rFonts w:cs="Arial"/>
                <w:color w:val="000000"/>
                <w:sz w:val="22"/>
                <w:szCs w:val="22"/>
                <w:lang w:eastAsia="pt-BR"/>
              </w:rPr>
            </w:pPr>
          </w:p>
          <w:p w14:paraId="219FFB1A" w14:textId="77777777" w:rsidR="00502506" w:rsidRPr="00E35504" w:rsidRDefault="00502506" w:rsidP="00356A71">
            <w:pPr>
              <w:suppressAutoHyphens w:val="0"/>
              <w:spacing w:line="276" w:lineRule="auto"/>
              <w:ind w:left="709" w:firstLine="0"/>
              <w:jc w:val="left"/>
              <w:rPr>
                <w:rFonts w:cs="Arial"/>
                <w:color w:val="000000"/>
                <w:sz w:val="22"/>
                <w:szCs w:val="22"/>
                <w:lang w:eastAsia="pt-BR"/>
              </w:rPr>
            </w:pPr>
          </w:p>
        </w:tc>
      </w:tr>
      <w:tr w:rsidR="00502506" w:rsidRPr="00E35504" w14:paraId="756A0000" w14:textId="77777777" w:rsidTr="00356A71">
        <w:trPr>
          <w:tblCellSpacing w:w="0" w:type="dxa"/>
        </w:trPr>
        <w:tc>
          <w:tcPr>
            <w:tcW w:w="1420" w:type="dxa"/>
            <w:tcMar>
              <w:top w:w="0" w:type="dxa"/>
              <w:left w:w="108" w:type="dxa"/>
              <w:bottom w:w="0" w:type="dxa"/>
              <w:right w:w="0" w:type="dxa"/>
            </w:tcMar>
            <w:hideMark/>
          </w:tcPr>
          <w:p w14:paraId="304AA80B"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3B1D7DA5"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UC016- Compras </w:t>
            </w:r>
            <w:proofErr w:type="gramStart"/>
            <w:r>
              <w:rPr>
                <w:rFonts w:cs="Arial"/>
                <w:color w:val="000000"/>
                <w:sz w:val="22"/>
                <w:szCs w:val="22"/>
                <w:lang w:eastAsia="pt-BR"/>
              </w:rPr>
              <w:t>online ,</w:t>
            </w:r>
            <w:proofErr w:type="gramEnd"/>
            <w:r>
              <w:rPr>
                <w:rFonts w:cs="Arial"/>
                <w:color w:val="000000"/>
                <w:sz w:val="22"/>
                <w:szCs w:val="22"/>
                <w:lang w:eastAsia="pt-BR"/>
              </w:rPr>
              <w:t xml:space="preserve"> UC009- Tela de venda para vendedores.</w:t>
            </w:r>
          </w:p>
        </w:tc>
      </w:tr>
      <w:tr w:rsidR="00502506" w:rsidRPr="00E35504" w14:paraId="3567C42C" w14:textId="77777777" w:rsidTr="00356A71">
        <w:trPr>
          <w:tblCellSpacing w:w="0" w:type="dxa"/>
        </w:trPr>
        <w:tc>
          <w:tcPr>
            <w:tcW w:w="1420" w:type="dxa"/>
            <w:tcMar>
              <w:top w:w="0" w:type="dxa"/>
              <w:left w:w="108" w:type="dxa"/>
              <w:bottom w:w="0" w:type="dxa"/>
              <w:right w:w="0" w:type="dxa"/>
            </w:tcMar>
            <w:hideMark/>
          </w:tcPr>
          <w:p w14:paraId="7E8EF0C3"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4CB77747" w14:textId="77777777" w:rsidR="00502506" w:rsidRPr="00E35504" w:rsidRDefault="00502506" w:rsidP="00356A71">
            <w:pPr>
              <w:suppressAutoHyphens w:val="0"/>
              <w:spacing w:line="276" w:lineRule="auto"/>
              <w:ind w:firstLine="0"/>
              <w:jc w:val="left"/>
              <w:rPr>
                <w:rFonts w:cs="Arial"/>
                <w:color w:val="000000"/>
                <w:sz w:val="22"/>
                <w:szCs w:val="22"/>
                <w:lang w:eastAsia="pt-BR"/>
              </w:rPr>
            </w:pPr>
          </w:p>
        </w:tc>
      </w:tr>
    </w:tbl>
    <w:p w14:paraId="30604315" w14:textId="77FA484E" w:rsidR="00502506" w:rsidRDefault="00502506" w:rsidP="003447F4">
      <w:pPr>
        <w:ind w:firstLine="709"/>
        <w:rPr>
          <w:szCs w:val="24"/>
        </w:rPr>
      </w:pPr>
    </w:p>
    <w:p w14:paraId="57B4C3B5" w14:textId="77777777" w:rsidR="00502506" w:rsidRDefault="00502506"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02348" w:rsidRPr="00E35504" w14:paraId="423EE7A6" w14:textId="77777777" w:rsidTr="004238BD">
        <w:trPr>
          <w:tblCellSpacing w:w="0" w:type="dxa"/>
        </w:trPr>
        <w:tc>
          <w:tcPr>
            <w:tcW w:w="7520" w:type="dxa"/>
            <w:gridSpan w:val="2"/>
            <w:tcMar>
              <w:top w:w="0" w:type="dxa"/>
              <w:left w:w="108" w:type="dxa"/>
              <w:bottom w:w="0" w:type="dxa"/>
              <w:right w:w="108" w:type="dxa"/>
            </w:tcMar>
            <w:hideMark/>
          </w:tcPr>
          <w:p w14:paraId="4211DC58" w14:textId="77777777" w:rsidR="00E35504" w:rsidRPr="00E35504" w:rsidRDefault="00402348" w:rsidP="00402348">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Cancelar Venda</w:t>
            </w:r>
          </w:p>
        </w:tc>
      </w:tr>
      <w:tr w:rsidR="00402348" w:rsidRPr="00E35504" w14:paraId="2FB78A53" w14:textId="77777777" w:rsidTr="004238BD">
        <w:trPr>
          <w:tblCellSpacing w:w="0" w:type="dxa"/>
        </w:trPr>
        <w:tc>
          <w:tcPr>
            <w:tcW w:w="1420" w:type="dxa"/>
            <w:tcMar>
              <w:top w:w="0" w:type="dxa"/>
              <w:left w:w="108" w:type="dxa"/>
              <w:bottom w:w="0" w:type="dxa"/>
              <w:right w:w="0" w:type="dxa"/>
            </w:tcMar>
            <w:hideMark/>
          </w:tcPr>
          <w:p w14:paraId="02499051"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5B323211" w14:textId="2848B5A2" w:rsidR="00E35504" w:rsidRPr="00E35504" w:rsidRDefault="00402348"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w:t>
            </w:r>
            <w:r w:rsidR="00430D86">
              <w:rPr>
                <w:rFonts w:cs="Arial"/>
                <w:color w:val="000000"/>
                <w:sz w:val="22"/>
                <w:szCs w:val="22"/>
                <w:lang w:eastAsia="pt-BR"/>
              </w:rPr>
              <w:t>1</w:t>
            </w:r>
            <w:r w:rsidR="006009C2">
              <w:rPr>
                <w:rFonts w:cs="Arial"/>
                <w:color w:val="000000"/>
                <w:sz w:val="22"/>
                <w:szCs w:val="22"/>
                <w:lang w:eastAsia="pt-BR"/>
              </w:rPr>
              <w:t>5</w:t>
            </w:r>
          </w:p>
        </w:tc>
      </w:tr>
      <w:tr w:rsidR="00402348" w:rsidRPr="00E35504" w14:paraId="545B58B3" w14:textId="77777777" w:rsidTr="004238BD">
        <w:trPr>
          <w:tblCellSpacing w:w="0" w:type="dxa"/>
        </w:trPr>
        <w:tc>
          <w:tcPr>
            <w:tcW w:w="1420" w:type="dxa"/>
            <w:tcMar>
              <w:top w:w="0" w:type="dxa"/>
              <w:left w:w="108" w:type="dxa"/>
              <w:bottom w:w="0" w:type="dxa"/>
              <w:right w:w="0" w:type="dxa"/>
            </w:tcMar>
            <w:hideMark/>
          </w:tcPr>
          <w:p w14:paraId="2F425BF5"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1FCE9CA0" w14:textId="77777777" w:rsidR="00E35504" w:rsidRPr="00E35504" w:rsidRDefault="00402348" w:rsidP="00402348">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a exclusão de registros de vendas</w:t>
            </w:r>
          </w:p>
        </w:tc>
      </w:tr>
      <w:tr w:rsidR="00402348" w:rsidRPr="00E35504" w14:paraId="4450892D" w14:textId="77777777" w:rsidTr="004238BD">
        <w:trPr>
          <w:tblCellSpacing w:w="0" w:type="dxa"/>
        </w:trPr>
        <w:tc>
          <w:tcPr>
            <w:tcW w:w="1420" w:type="dxa"/>
            <w:tcMar>
              <w:top w:w="0" w:type="dxa"/>
              <w:left w:w="108" w:type="dxa"/>
              <w:bottom w:w="0" w:type="dxa"/>
              <w:right w:w="0" w:type="dxa"/>
            </w:tcMar>
            <w:hideMark/>
          </w:tcPr>
          <w:p w14:paraId="4F66BC2B"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34DA21A" w14:textId="39435BFC" w:rsidR="00E35504" w:rsidRPr="00E35504" w:rsidRDefault="00105E2D"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Cliente, Vendedor e Gerente</w:t>
            </w:r>
          </w:p>
        </w:tc>
      </w:tr>
      <w:tr w:rsidR="00402348" w:rsidRPr="00E35504" w14:paraId="2194E66F" w14:textId="77777777" w:rsidTr="004238BD">
        <w:trPr>
          <w:tblCellSpacing w:w="0" w:type="dxa"/>
        </w:trPr>
        <w:tc>
          <w:tcPr>
            <w:tcW w:w="1420" w:type="dxa"/>
            <w:tcMar>
              <w:top w:w="0" w:type="dxa"/>
              <w:left w:w="108" w:type="dxa"/>
              <w:bottom w:w="0" w:type="dxa"/>
              <w:right w:w="0" w:type="dxa"/>
            </w:tcMar>
            <w:hideMark/>
          </w:tcPr>
          <w:p w14:paraId="60AB52FF"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279BDDB3" w14:textId="77777777" w:rsidR="00E35504" w:rsidRPr="00E35504" w:rsidRDefault="00402348" w:rsidP="00711DBE">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previamente </w:t>
            </w:r>
            <w:r w:rsidR="00711DBE">
              <w:rPr>
                <w:rFonts w:cs="Arial"/>
                <w:color w:val="000000"/>
                <w:sz w:val="22"/>
                <w:szCs w:val="22"/>
                <w:lang w:eastAsia="pt-BR"/>
              </w:rPr>
              <w:t>efetuado o registro da venda</w:t>
            </w:r>
            <w:r>
              <w:rPr>
                <w:rFonts w:cs="Arial"/>
                <w:color w:val="000000"/>
                <w:sz w:val="22"/>
                <w:szCs w:val="22"/>
                <w:lang w:eastAsia="pt-BR"/>
              </w:rPr>
              <w:t>.</w:t>
            </w:r>
          </w:p>
        </w:tc>
      </w:tr>
      <w:tr w:rsidR="00402348" w:rsidRPr="00E35504" w14:paraId="296AB476" w14:textId="77777777" w:rsidTr="004238BD">
        <w:trPr>
          <w:tblCellSpacing w:w="0" w:type="dxa"/>
        </w:trPr>
        <w:tc>
          <w:tcPr>
            <w:tcW w:w="1420" w:type="dxa"/>
            <w:tcMar>
              <w:top w:w="0" w:type="dxa"/>
              <w:left w:w="108" w:type="dxa"/>
              <w:bottom w:w="0" w:type="dxa"/>
              <w:right w:w="0" w:type="dxa"/>
            </w:tcMar>
            <w:hideMark/>
          </w:tcPr>
          <w:p w14:paraId="6858F1F6"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374748B4" w14:textId="77777777" w:rsidR="00402348" w:rsidRPr="00E35504" w:rsidRDefault="00402348" w:rsidP="00711DBE">
            <w:pPr>
              <w:numPr>
                <w:ilvl w:val="0"/>
                <w:numId w:val="15"/>
              </w:numPr>
              <w:tabs>
                <w:tab w:val="clear" w:pos="720"/>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711DBE">
              <w:rPr>
                <w:rFonts w:cs="Arial"/>
                <w:color w:val="000000"/>
                <w:sz w:val="22"/>
                <w:szCs w:val="22"/>
                <w:lang w:eastAsia="pt-BR"/>
              </w:rPr>
              <w:t xml:space="preserve">cancelar </w:t>
            </w:r>
            <w:r>
              <w:rPr>
                <w:rFonts w:cs="Arial"/>
                <w:color w:val="000000"/>
                <w:sz w:val="22"/>
                <w:szCs w:val="22"/>
                <w:lang w:eastAsia="pt-BR"/>
              </w:rPr>
              <w:t>venda</w:t>
            </w:r>
          </w:p>
          <w:p w14:paraId="44BCEF2B" w14:textId="77777777" w:rsidR="00402348" w:rsidRDefault="00402348" w:rsidP="00402348">
            <w:pPr>
              <w:numPr>
                <w:ilvl w:val="0"/>
                <w:numId w:val="15"/>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sidR="00711DBE">
              <w:rPr>
                <w:rFonts w:cs="Arial"/>
                <w:color w:val="000000"/>
                <w:sz w:val="22"/>
                <w:szCs w:val="22"/>
                <w:lang w:eastAsia="pt-BR"/>
              </w:rPr>
              <w:t xml:space="preserve">cancelamento </w:t>
            </w:r>
            <w:r>
              <w:rPr>
                <w:rFonts w:cs="Arial"/>
                <w:color w:val="000000"/>
                <w:sz w:val="22"/>
                <w:szCs w:val="22"/>
                <w:lang w:eastAsia="pt-BR"/>
              </w:rPr>
              <w:t>de vendas</w:t>
            </w:r>
          </w:p>
          <w:p w14:paraId="1F300CEE" w14:textId="77777777" w:rsidR="00402348" w:rsidRDefault="00402348" w:rsidP="00402348">
            <w:pPr>
              <w:numPr>
                <w:ilvl w:val="0"/>
                <w:numId w:val="15"/>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informa o </w:t>
            </w:r>
            <w:r w:rsidR="00711DBE">
              <w:rPr>
                <w:rFonts w:cs="Arial"/>
                <w:color w:val="000000"/>
                <w:sz w:val="22"/>
                <w:szCs w:val="22"/>
                <w:lang w:eastAsia="pt-BR"/>
              </w:rPr>
              <w:t>número da venda desejada</w:t>
            </w:r>
          </w:p>
          <w:p w14:paraId="116CC4CE" w14:textId="77777777" w:rsidR="00402348" w:rsidRPr="00E35504" w:rsidRDefault="00402348" w:rsidP="00402348">
            <w:pPr>
              <w:numPr>
                <w:ilvl w:val="0"/>
                <w:numId w:val="15"/>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sidR="00711DBE">
              <w:rPr>
                <w:rFonts w:cs="Arial"/>
                <w:color w:val="000000"/>
                <w:sz w:val="22"/>
                <w:szCs w:val="22"/>
                <w:lang w:eastAsia="pt-BR"/>
              </w:rPr>
              <w:t>exclui o</w:t>
            </w:r>
            <w:r w:rsidRPr="00E35504">
              <w:rPr>
                <w:rFonts w:cs="Arial"/>
                <w:color w:val="000000"/>
                <w:sz w:val="22"/>
                <w:szCs w:val="22"/>
                <w:lang w:eastAsia="pt-BR"/>
              </w:rPr>
              <w:t xml:space="preserve"> </w:t>
            </w:r>
            <w:r>
              <w:rPr>
                <w:rFonts w:cs="Arial"/>
                <w:color w:val="000000"/>
                <w:sz w:val="22"/>
                <w:szCs w:val="22"/>
                <w:lang w:eastAsia="pt-BR"/>
              </w:rPr>
              <w:t>registro da venda</w:t>
            </w:r>
          </w:p>
          <w:p w14:paraId="14C6CB1C" w14:textId="77777777" w:rsidR="00E35504" w:rsidRPr="00E35504" w:rsidRDefault="00402348" w:rsidP="00402348">
            <w:pPr>
              <w:numPr>
                <w:ilvl w:val="0"/>
                <w:numId w:val="15"/>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402348" w:rsidRPr="00E35504" w14:paraId="2A9C3DA1" w14:textId="77777777" w:rsidTr="004238BD">
        <w:trPr>
          <w:tblCellSpacing w:w="0" w:type="dxa"/>
        </w:trPr>
        <w:tc>
          <w:tcPr>
            <w:tcW w:w="1420" w:type="dxa"/>
            <w:tcMar>
              <w:top w:w="0" w:type="dxa"/>
              <w:left w:w="108" w:type="dxa"/>
              <w:bottom w:w="0" w:type="dxa"/>
              <w:right w:w="0" w:type="dxa"/>
            </w:tcMar>
            <w:hideMark/>
          </w:tcPr>
          <w:p w14:paraId="7D99CAAF"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1001A825" w14:textId="64754C7C" w:rsidR="00E35504" w:rsidRPr="00E35504" w:rsidRDefault="00105E2D" w:rsidP="004238BD">
            <w:pPr>
              <w:suppressAutoHyphens w:val="0"/>
              <w:spacing w:line="276" w:lineRule="auto"/>
              <w:ind w:firstLine="0"/>
              <w:jc w:val="left"/>
              <w:rPr>
                <w:rFonts w:cs="Arial"/>
                <w:color w:val="000000"/>
                <w:sz w:val="22"/>
                <w:szCs w:val="22"/>
                <w:lang w:eastAsia="pt-BR"/>
              </w:rPr>
            </w:pPr>
            <w:r>
              <w:rPr>
                <w:rFonts w:cs="Arial"/>
                <w:color w:val="000000"/>
                <w:sz w:val="22"/>
                <w:szCs w:val="24"/>
                <w:lang w:eastAsia="pt-BR"/>
              </w:rPr>
              <w:t>Quando a venda é cancelada o saldo de estoque dos produtos deverá voltar somando-se a quantidade da venda cancelada e fazer reembolso do cliente.</w:t>
            </w:r>
          </w:p>
        </w:tc>
      </w:tr>
      <w:tr w:rsidR="00402348" w:rsidRPr="00E35504" w14:paraId="4F9280F6" w14:textId="77777777" w:rsidTr="004238BD">
        <w:trPr>
          <w:tblCellSpacing w:w="0" w:type="dxa"/>
        </w:trPr>
        <w:tc>
          <w:tcPr>
            <w:tcW w:w="1420" w:type="dxa"/>
            <w:tcMar>
              <w:top w:w="0" w:type="dxa"/>
              <w:left w:w="108" w:type="dxa"/>
              <w:bottom w:w="0" w:type="dxa"/>
              <w:right w:w="0" w:type="dxa"/>
            </w:tcMar>
            <w:hideMark/>
          </w:tcPr>
          <w:p w14:paraId="46F50714"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411D6FF2" w14:textId="77777777" w:rsidR="00402348"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*a – Em qualquer momento o atendente pode sair do sistema</w:t>
            </w:r>
          </w:p>
          <w:p w14:paraId="215C5D0D" w14:textId="77777777" w:rsidR="00402348" w:rsidRPr="00E35504" w:rsidRDefault="00402348" w:rsidP="004238BD">
            <w:pPr>
              <w:suppressAutoHyphens w:val="0"/>
              <w:spacing w:line="276" w:lineRule="auto"/>
              <w:ind w:firstLine="0"/>
              <w:jc w:val="left"/>
              <w:rPr>
                <w:rFonts w:cs="Arial"/>
                <w:color w:val="000000"/>
                <w:sz w:val="22"/>
                <w:szCs w:val="22"/>
                <w:lang w:eastAsia="pt-BR"/>
              </w:rPr>
            </w:pPr>
          </w:p>
          <w:p w14:paraId="6F6A6FCC" w14:textId="77777777" w:rsidR="00402348" w:rsidRPr="00E35504" w:rsidRDefault="00402348"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4a</w:t>
            </w:r>
            <w:r w:rsidRPr="00E35504">
              <w:rPr>
                <w:rFonts w:cs="Arial"/>
                <w:color w:val="000000"/>
                <w:sz w:val="22"/>
                <w:szCs w:val="22"/>
                <w:lang w:eastAsia="pt-BR"/>
              </w:rPr>
              <w:t xml:space="preserve"> – </w:t>
            </w:r>
            <w:r w:rsidR="00711DBE">
              <w:rPr>
                <w:rFonts w:cs="Arial"/>
                <w:color w:val="000000"/>
                <w:sz w:val="22"/>
                <w:szCs w:val="22"/>
                <w:lang w:eastAsia="pt-BR"/>
              </w:rPr>
              <w:t>Venda</w:t>
            </w:r>
            <w:r w:rsidR="00354965">
              <w:rPr>
                <w:rFonts w:cs="Arial"/>
                <w:color w:val="000000"/>
                <w:sz w:val="22"/>
                <w:szCs w:val="22"/>
                <w:lang w:eastAsia="pt-BR"/>
              </w:rPr>
              <w:t xml:space="preserve"> não encontrada</w:t>
            </w:r>
          </w:p>
          <w:p w14:paraId="614FC82A" w14:textId="77777777" w:rsidR="00402348" w:rsidRPr="00E35504" w:rsidRDefault="00402348" w:rsidP="004238BD">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w:t>
            </w:r>
            <w:r w:rsidR="00711DBE">
              <w:rPr>
                <w:rFonts w:cs="Arial"/>
                <w:color w:val="000000"/>
                <w:sz w:val="22"/>
                <w:szCs w:val="22"/>
                <w:lang w:eastAsia="pt-BR"/>
              </w:rPr>
              <w:t xml:space="preserve">a venda </w:t>
            </w:r>
            <w:r>
              <w:rPr>
                <w:rFonts w:cs="Arial"/>
                <w:color w:val="000000"/>
                <w:sz w:val="22"/>
                <w:szCs w:val="22"/>
                <w:lang w:eastAsia="pt-BR"/>
              </w:rPr>
              <w:t xml:space="preserve">não </w:t>
            </w:r>
            <w:r w:rsidR="00711DBE">
              <w:rPr>
                <w:rFonts w:cs="Arial"/>
                <w:color w:val="000000"/>
                <w:sz w:val="22"/>
                <w:szCs w:val="22"/>
                <w:lang w:eastAsia="pt-BR"/>
              </w:rPr>
              <w:t>foi encontrada.</w:t>
            </w:r>
          </w:p>
          <w:p w14:paraId="4CBED231" w14:textId="77777777" w:rsidR="00E35504" w:rsidRPr="00E35504" w:rsidRDefault="00402348" w:rsidP="00711DBE">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w:t>
            </w:r>
            <w:r>
              <w:rPr>
                <w:rFonts w:cs="Arial"/>
                <w:color w:val="000000"/>
                <w:sz w:val="22"/>
                <w:szCs w:val="22"/>
                <w:lang w:eastAsia="pt-BR"/>
              </w:rPr>
              <w:t xml:space="preserve">a.2 O sistema retorna ao passo </w:t>
            </w:r>
            <w:r w:rsidR="00711DBE">
              <w:rPr>
                <w:rFonts w:cs="Arial"/>
                <w:color w:val="000000"/>
                <w:sz w:val="22"/>
                <w:szCs w:val="22"/>
                <w:lang w:eastAsia="pt-BR"/>
              </w:rPr>
              <w:t>3</w:t>
            </w:r>
            <w:r w:rsidRPr="00E35504">
              <w:rPr>
                <w:rFonts w:cs="Arial"/>
                <w:color w:val="000000"/>
                <w:sz w:val="22"/>
                <w:szCs w:val="22"/>
                <w:lang w:eastAsia="pt-BR"/>
              </w:rPr>
              <w:t xml:space="preserve"> do fluxo principal</w:t>
            </w:r>
          </w:p>
        </w:tc>
      </w:tr>
      <w:tr w:rsidR="00402348" w:rsidRPr="00E35504" w14:paraId="56F80433" w14:textId="77777777" w:rsidTr="004238BD">
        <w:trPr>
          <w:tblCellSpacing w:w="0" w:type="dxa"/>
        </w:trPr>
        <w:tc>
          <w:tcPr>
            <w:tcW w:w="1420" w:type="dxa"/>
            <w:tcMar>
              <w:top w:w="0" w:type="dxa"/>
              <w:left w:w="108" w:type="dxa"/>
              <w:bottom w:w="0" w:type="dxa"/>
              <w:right w:w="0" w:type="dxa"/>
            </w:tcMar>
            <w:hideMark/>
          </w:tcPr>
          <w:p w14:paraId="426A2B11"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7E0312E0" w14:textId="77777777" w:rsidR="00E35504" w:rsidRPr="00E35504" w:rsidRDefault="00E35504" w:rsidP="004238BD">
            <w:pPr>
              <w:suppressAutoHyphens w:val="0"/>
              <w:spacing w:line="276" w:lineRule="auto"/>
              <w:ind w:firstLine="0"/>
              <w:jc w:val="left"/>
              <w:rPr>
                <w:rFonts w:cs="Arial"/>
                <w:color w:val="000000"/>
                <w:sz w:val="22"/>
                <w:szCs w:val="22"/>
                <w:lang w:eastAsia="pt-BR"/>
              </w:rPr>
            </w:pPr>
          </w:p>
        </w:tc>
      </w:tr>
      <w:tr w:rsidR="00402348" w:rsidRPr="00E35504" w14:paraId="72D2101E" w14:textId="77777777" w:rsidTr="004238BD">
        <w:trPr>
          <w:tblCellSpacing w:w="0" w:type="dxa"/>
        </w:trPr>
        <w:tc>
          <w:tcPr>
            <w:tcW w:w="1420" w:type="dxa"/>
            <w:tcMar>
              <w:top w:w="0" w:type="dxa"/>
              <w:left w:w="108" w:type="dxa"/>
              <w:bottom w:w="0" w:type="dxa"/>
              <w:right w:w="0" w:type="dxa"/>
            </w:tcMar>
            <w:hideMark/>
          </w:tcPr>
          <w:p w14:paraId="03C5F6DE" w14:textId="77777777" w:rsidR="00E35504" w:rsidRPr="00E35504" w:rsidRDefault="00402348" w:rsidP="004238BD">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C9C4A0F" w14:textId="4C2764C2" w:rsidR="00E35504" w:rsidRPr="00E35504" w:rsidRDefault="00430D86" w:rsidP="004238BD">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UC009- Tela de vendas para vendedor, UC01</w:t>
            </w:r>
            <w:r w:rsidR="006525EA">
              <w:rPr>
                <w:rFonts w:cs="Arial"/>
                <w:color w:val="000000"/>
                <w:sz w:val="22"/>
                <w:szCs w:val="22"/>
                <w:lang w:eastAsia="pt-BR"/>
              </w:rPr>
              <w:t>6</w:t>
            </w:r>
            <w:r>
              <w:rPr>
                <w:rFonts w:cs="Arial"/>
                <w:color w:val="000000"/>
                <w:sz w:val="22"/>
                <w:szCs w:val="22"/>
                <w:lang w:eastAsia="pt-BR"/>
              </w:rPr>
              <w:t>- compras online.</w:t>
            </w:r>
          </w:p>
        </w:tc>
      </w:tr>
    </w:tbl>
    <w:p w14:paraId="7FC13399" w14:textId="65FFD813" w:rsidR="00402348" w:rsidRDefault="00402348"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7509C4" w:rsidRPr="00E35504" w14:paraId="0E5C2983" w14:textId="77777777" w:rsidTr="00356A71">
        <w:trPr>
          <w:tblCellSpacing w:w="0" w:type="dxa"/>
        </w:trPr>
        <w:tc>
          <w:tcPr>
            <w:tcW w:w="7520" w:type="dxa"/>
            <w:gridSpan w:val="2"/>
            <w:tcMar>
              <w:top w:w="0" w:type="dxa"/>
              <w:left w:w="108" w:type="dxa"/>
              <w:bottom w:w="0" w:type="dxa"/>
              <w:right w:w="108" w:type="dxa"/>
            </w:tcMar>
            <w:hideMark/>
          </w:tcPr>
          <w:p w14:paraId="4A6B3850" w14:textId="664322B0" w:rsidR="007509C4" w:rsidRPr="00E35504" w:rsidRDefault="007509C4"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Compras</w:t>
            </w:r>
            <w:proofErr w:type="gramEnd"/>
            <w:r>
              <w:rPr>
                <w:rFonts w:cs="Arial"/>
                <w:b/>
                <w:bCs/>
                <w:color w:val="000000"/>
                <w:sz w:val="22"/>
                <w:szCs w:val="22"/>
                <w:lang w:eastAsia="pt-BR"/>
              </w:rPr>
              <w:t xml:space="preserve"> Online</w:t>
            </w:r>
          </w:p>
        </w:tc>
      </w:tr>
      <w:tr w:rsidR="007509C4" w:rsidRPr="00E35504" w14:paraId="318D0F84" w14:textId="77777777" w:rsidTr="00356A71">
        <w:trPr>
          <w:tblCellSpacing w:w="0" w:type="dxa"/>
        </w:trPr>
        <w:tc>
          <w:tcPr>
            <w:tcW w:w="1420" w:type="dxa"/>
            <w:tcMar>
              <w:top w:w="0" w:type="dxa"/>
              <w:left w:w="108" w:type="dxa"/>
              <w:bottom w:w="0" w:type="dxa"/>
              <w:right w:w="0" w:type="dxa"/>
            </w:tcMar>
            <w:hideMark/>
          </w:tcPr>
          <w:p w14:paraId="00B12EE8"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2861231E" w14:textId="04DDDD64"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w:t>
            </w:r>
            <w:r>
              <w:rPr>
                <w:rFonts w:cs="Arial"/>
                <w:color w:val="000000"/>
                <w:sz w:val="22"/>
                <w:szCs w:val="22"/>
                <w:lang w:eastAsia="pt-BR"/>
              </w:rPr>
              <w:t>16</w:t>
            </w:r>
          </w:p>
        </w:tc>
      </w:tr>
      <w:tr w:rsidR="007509C4" w:rsidRPr="00E35504" w14:paraId="6C54BFE6" w14:textId="77777777" w:rsidTr="00356A71">
        <w:trPr>
          <w:tblCellSpacing w:w="0" w:type="dxa"/>
        </w:trPr>
        <w:tc>
          <w:tcPr>
            <w:tcW w:w="1420" w:type="dxa"/>
            <w:tcMar>
              <w:top w:w="0" w:type="dxa"/>
              <w:left w:w="108" w:type="dxa"/>
              <w:bottom w:w="0" w:type="dxa"/>
              <w:right w:w="0" w:type="dxa"/>
            </w:tcMar>
            <w:hideMark/>
          </w:tcPr>
          <w:p w14:paraId="0B99033A"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81D6FC0" w14:textId="3ED65890"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w:t>
            </w:r>
            <w:r>
              <w:rPr>
                <w:rFonts w:cs="Arial"/>
                <w:color w:val="000000"/>
                <w:sz w:val="22"/>
                <w:szCs w:val="22"/>
                <w:lang w:eastAsia="pt-BR"/>
              </w:rPr>
              <w:t>vo de realizar a compra online.</w:t>
            </w:r>
          </w:p>
        </w:tc>
      </w:tr>
      <w:tr w:rsidR="007509C4" w:rsidRPr="00E35504" w14:paraId="38C330CC" w14:textId="77777777" w:rsidTr="00356A71">
        <w:trPr>
          <w:tblCellSpacing w:w="0" w:type="dxa"/>
        </w:trPr>
        <w:tc>
          <w:tcPr>
            <w:tcW w:w="1420" w:type="dxa"/>
            <w:tcMar>
              <w:top w:w="0" w:type="dxa"/>
              <w:left w:w="108" w:type="dxa"/>
              <w:bottom w:w="0" w:type="dxa"/>
              <w:right w:w="0" w:type="dxa"/>
            </w:tcMar>
            <w:hideMark/>
          </w:tcPr>
          <w:p w14:paraId="0A52C405"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436AD70" w14:textId="77777777" w:rsidR="007509C4" w:rsidRDefault="007509C4" w:rsidP="00356A71">
            <w:pPr>
              <w:suppressAutoHyphens w:val="0"/>
              <w:spacing w:line="276" w:lineRule="auto"/>
              <w:ind w:firstLine="0"/>
              <w:jc w:val="left"/>
              <w:rPr>
                <w:rFonts w:cs="Arial"/>
                <w:color w:val="000000"/>
                <w:sz w:val="22"/>
                <w:szCs w:val="22"/>
                <w:lang w:eastAsia="pt-BR"/>
              </w:rPr>
            </w:pPr>
          </w:p>
          <w:p w14:paraId="60A86F50"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Cliente.</w:t>
            </w:r>
          </w:p>
        </w:tc>
      </w:tr>
      <w:tr w:rsidR="007509C4" w:rsidRPr="00E35504" w14:paraId="778B57C3" w14:textId="77777777" w:rsidTr="00356A71">
        <w:trPr>
          <w:tblCellSpacing w:w="0" w:type="dxa"/>
        </w:trPr>
        <w:tc>
          <w:tcPr>
            <w:tcW w:w="1420" w:type="dxa"/>
            <w:tcMar>
              <w:top w:w="0" w:type="dxa"/>
              <w:left w:w="108" w:type="dxa"/>
              <w:bottom w:w="0" w:type="dxa"/>
              <w:right w:w="0" w:type="dxa"/>
            </w:tcMar>
            <w:hideMark/>
          </w:tcPr>
          <w:p w14:paraId="3333C8B1"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Pré-condição</w:t>
            </w:r>
          </w:p>
        </w:tc>
        <w:tc>
          <w:tcPr>
            <w:tcW w:w="6100" w:type="dxa"/>
            <w:tcMar>
              <w:top w:w="0" w:type="dxa"/>
              <w:left w:w="108" w:type="dxa"/>
              <w:bottom w:w="0" w:type="dxa"/>
              <w:right w:w="108" w:type="dxa"/>
            </w:tcMar>
            <w:hideMark/>
          </w:tcPr>
          <w:p w14:paraId="64A70C2F" w14:textId="77777777" w:rsidR="007509C4" w:rsidRPr="00E35504" w:rsidRDefault="007509C4" w:rsidP="00356A71">
            <w:pPr>
              <w:suppressAutoHyphens w:val="0"/>
              <w:spacing w:line="276" w:lineRule="auto"/>
              <w:ind w:firstLine="0"/>
              <w:jc w:val="left"/>
              <w:rPr>
                <w:rFonts w:cs="Arial"/>
                <w:color w:val="000000"/>
                <w:sz w:val="22"/>
                <w:szCs w:val="22"/>
                <w:lang w:eastAsia="pt-BR"/>
              </w:rPr>
            </w:pPr>
          </w:p>
        </w:tc>
      </w:tr>
      <w:tr w:rsidR="007509C4" w:rsidRPr="00E35504" w14:paraId="532440DB" w14:textId="77777777" w:rsidTr="00356A71">
        <w:trPr>
          <w:tblCellSpacing w:w="0" w:type="dxa"/>
        </w:trPr>
        <w:tc>
          <w:tcPr>
            <w:tcW w:w="1420" w:type="dxa"/>
            <w:tcMar>
              <w:top w:w="0" w:type="dxa"/>
              <w:left w:w="108" w:type="dxa"/>
              <w:bottom w:w="0" w:type="dxa"/>
              <w:right w:w="0" w:type="dxa"/>
            </w:tcMar>
            <w:hideMark/>
          </w:tcPr>
          <w:p w14:paraId="37B2DB3C"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09FD6A0D" w14:textId="199A18C7" w:rsidR="007509C4" w:rsidRDefault="007509C4" w:rsidP="007509C4">
            <w:pPr>
              <w:numPr>
                <w:ilvl w:val="0"/>
                <w:numId w:val="26"/>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cliente seleciona o evento que deseja.</w:t>
            </w:r>
          </w:p>
          <w:p w14:paraId="47B53F44" w14:textId="083D193E" w:rsidR="00C011B2" w:rsidRPr="007509C4" w:rsidRDefault="00C011B2" w:rsidP="007509C4">
            <w:pPr>
              <w:numPr>
                <w:ilvl w:val="0"/>
                <w:numId w:val="26"/>
              </w:numPr>
              <w:suppressAutoHyphens w:val="0"/>
              <w:spacing w:line="276" w:lineRule="auto"/>
              <w:jc w:val="left"/>
              <w:rPr>
                <w:rFonts w:cs="Arial"/>
                <w:color w:val="000000"/>
                <w:sz w:val="22"/>
                <w:szCs w:val="22"/>
                <w:lang w:eastAsia="pt-BR"/>
              </w:rPr>
            </w:pPr>
            <w:r>
              <w:rPr>
                <w:rFonts w:cs="Arial"/>
                <w:color w:val="000000"/>
                <w:sz w:val="22"/>
                <w:szCs w:val="22"/>
                <w:lang w:eastAsia="pt-BR"/>
              </w:rPr>
              <w:t>Adiciona os itens ao carrinho de compra e finaliza.</w:t>
            </w:r>
          </w:p>
          <w:p w14:paraId="5D68BDE2" w14:textId="2E237A0C" w:rsidR="007509C4" w:rsidRDefault="007509C4" w:rsidP="00356A71">
            <w:pPr>
              <w:numPr>
                <w:ilvl w:val="0"/>
                <w:numId w:val="2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Pr>
                <w:rFonts w:cs="Arial"/>
                <w:color w:val="000000"/>
                <w:sz w:val="22"/>
                <w:szCs w:val="22"/>
                <w:lang w:eastAsia="pt-BR"/>
              </w:rPr>
              <w:t>compras online.</w:t>
            </w:r>
          </w:p>
          <w:p w14:paraId="220DDF8D" w14:textId="227B0E80" w:rsidR="007509C4" w:rsidRPr="00E35504" w:rsidRDefault="007509C4" w:rsidP="00356A71">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sistema verifica se o cliente tem cadastro para fazer compras online.</w:t>
            </w:r>
          </w:p>
          <w:p w14:paraId="1649752D" w14:textId="5904143D" w:rsidR="007509C4" w:rsidRDefault="007509C4" w:rsidP="00356A71">
            <w:pPr>
              <w:numPr>
                <w:ilvl w:val="0"/>
                <w:numId w:val="2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 xml:space="preserve">cliente </w:t>
            </w:r>
            <w:r w:rsidRPr="00E35504">
              <w:rPr>
                <w:rFonts w:cs="Arial"/>
                <w:color w:val="000000"/>
                <w:sz w:val="22"/>
                <w:szCs w:val="22"/>
                <w:lang w:eastAsia="pt-BR"/>
              </w:rPr>
              <w:t>inform</w:t>
            </w:r>
            <w:r>
              <w:rPr>
                <w:rFonts w:cs="Arial"/>
                <w:color w:val="000000"/>
                <w:sz w:val="22"/>
                <w:szCs w:val="22"/>
                <w:lang w:eastAsia="pt-BR"/>
              </w:rPr>
              <w:t>a ao sistema quantidade de ingressos que deseja.</w:t>
            </w:r>
          </w:p>
          <w:p w14:paraId="1B20EC4F" w14:textId="41139D13" w:rsidR="007509C4" w:rsidRPr="00E35504" w:rsidRDefault="007509C4" w:rsidP="00356A71">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sistema informa o valor a ser pago e formas de pagamento</w:t>
            </w:r>
          </w:p>
          <w:p w14:paraId="75753038" w14:textId="77777777" w:rsidR="007509C4" w:rsidRDefault="007509C4" w:rsidP="00356A71">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Entra em meios de pagamento online.</w:t>
            </w:r>
          </w:p>
          <w:p w14:paraId="04809016" w14:textId="60D02797" w:rsidR="007509C4" w:rsidRPr="00E35504" w:rsidRDefault="007509C4" w:rsidP="00356A71">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sistema encerra operação</w:t>
            </w:r>
          </w:p>
        </w:tc>
      </w:tr>
      <w:tr w:rsidR="007509C4" w:rsidRPr="00E35504" w14:paraId="70BF7167" w14:textId="77777777" w:rsidTr="00356A71">
        <w:trPr>
          <w:tblCellSpacing w:w="0" w:type="dxa"/>
        </w:trPr>
        <w:tc>
          <w:tcPr>
            <w:tcW w:w="1420" w:type="dxa"/>
            <w:tcMar>
              <w:top w:w="0" w:type="dxa"/>
              <w:left w:w="108" w:type="dxa"/>
              <w:bottom w:w="0" w:type="dxa"/>
              <w:right w:w="0" w:type="dxa"/>
            </w:tcMar>
            <w:hideMark/>
          </w:tcPr>
          <w:p w14:paraId="30D8F97C"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0EE7E16B" w14:textId="6F058C58" w:rsidR="007509C4" w:rsidRPr="00E35504" w:rsidRDefault="007509C4"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Meios de pagamento online</w:t>
            </w:r>
          </w:p>
        </w:tc>
      </w:tr>
      <w:tr w:rsidR="007509C4" w:rsidRPr="00E35504" w14:paraId="7A3DA2B0" w14:textId="77777777" w:rsidTr="00356A71">
        <w:trPr>
          <w:tblCellSpacing w:w="0" w:type="dxa"/>
        </w:trPr>
        <w:tc>
          <w:tcPr>
            <w:tcW w:w="1420" w:type="dxa"/>
            <w:tcMar>
              <w:top w:w="0" w:type="dxa"/>
              <w:left w:w="108" w:type="dxa"/>
              <w:bottom w:w="0" w:type="dxa"/>
              <w:right w:w="0" w:type="dxa"/>
            </w:tcMar>
            <w:hideMark/>
          </w:tcPr>
          <w:p w14:paraId="7B6E6AB6"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600B057" w14:textId="77777777" w:rsidR="007509C4" w:rsidRDefault="007509C4"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7379ECEB" w14:textId="77777777" w:rsidR="007509C4" w:rsidRPr="00E35504" w:rsidRDefault="007509C4" w:rsidP="00356A71">
            <w:pPr>
              <w:suppressAutoHyphens w:val="0"/>
              <w:spacing w:line="276" w:lineRule="auto"/>
              <w:ind w:firstLine="0"/>
              <w:jc w:val="left"/>
              <w:rPr>
                <w:rFonts w:cs="Arial"/>
                <w:color w:val="000000"/>
                <w:sz w:val="22"/>
                <w:szCs w:val="22"/>
                <w:lang w:eastAsia="pt-BR"/>
              </w:rPr>
            </w:pPr>
          </w:p>
          <w:p w14:paraId="2782E21E" w14:textId="77777777" w:rsidR="007509C4" w:rsidRDefault="007509C4"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a –</w:t>
            </w:r>
            <w:r>
              <w:rPr>
                <w:rFonts w:cs="Arial"/>
                <w:color w:val="000000"/>
                <w:sz w:val="22"/>
                <w:szCs w:val="22"/>
                <w:lang w:eastAsia="pt-BR"/>
              </w:rPr>
              <w:t xml:space="preserve"> Boleto não pago.</w:t>
            </w:r>
          </w:p>
          <w:p w14:paraId="63295E5B" w14:textId="77777777" w:rsidR="007509C4" w:rsidRDefault="007509C4"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3a.1 O sistema não gera o ingresso</w:t>
            </w:r>
          </w:p>
          <w:p w14:paraId="4515B182"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5a- </w:t>
            </w:r>
            <w:proofErr w:type="spellStart"/>
            <w:r>
              <w:rPr>
                <w:rFonts w:cs="Arial"/>
                <w:color w:val="000000"/>
                <w:sz w:val="22"/>
                <w:szCs w:val="22"/>
                <w:lang w:eastAsia="pt-BR"/>
              </w:rPr>
              <w:t>Cartao</w:t>
            </w:r>
            <w:proofErr w:type="spellEnd"/>
            <w:r>
              <w:rPr>
                <w:rFonts w:cs="Arial"/>
                <w:color w:val="000000"/>
                <w:sz w:val="22"/>
                <w:szCs w:val="22"/>
                <w:lang w:eastAsia="pt-BR"/>
              </w:rPr>
              <w:t xml:space="preserve"> já cadastrado ou invalido.</w:t>
            </w:r>
          </w:p>
          <w:p w14:paraId="6C47AA01" w14:textId="77777777" w:rsidR="007509C4" w:rsidRPr="00E35504" w:rsidRDefault="007509C4" w:rsidP="00356A71">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a.1 O sistema mostra mensagem informando</w:t>
            </w:r>
            <w:r>
              <w:rPr>
                <w:rFonts w:cs="Arial"/>
                <w:color w:val="000000"/>
                <w:sz w:val="22"/>
                <w:szCs w:val="22"/>
                <w:lang w:eastAsia="pt-BR"/>
              </w:rPr>
              <w:t xml:space="preserve"> que cartão já foi cadastrado</w:t>
            </w:r>
          </w:p>
          <w:p w14:paraId="1451EA24" w14:textId="77777777" w:rsidR="007509C4" w:rsidRPr="00E35504" w:rsidRDefault="007509C4" w:rsidP="00356A71">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 xml:space="preserve">a.2 O sistema retorna ao passo </w:t>
            </w:r>
            <w:r>
              <w:rPr>
                <w:rFonts w:cs="Arial"/>
                <w:color w:val="000000"/>
                <w:sz w:val="22"/>
                <w:szCs w:val="22"/>
                <w:lang w:eastAsia="pt-BR"/>
              </w:rPr>
              <w:t>5</w:t>
            </w:r>
            <w:r w:rsidRPr="00E35504">
              <w:rPr>
                <w:rFonts w:cs="Arial"/>
                <w:color w:val="000000"/>
                <w:sz w:val="22"/>
                <w:szCs w:val="22"/>
                <w:lang w:eastAsia="pt-BR"/>
              </w:rPr>
              <w:t xml:space="preserve"> do fluxo principal</w:t>
            </w:r>
          </w:p>
          <w:p w14:paraId="259031A2" w14:textId="77777777" w:rsidR="007509C4" w:rsidRPr="00E35504" w:rsidRDefault="007509C4" w:rsidP="00356A71">
            <w:pPr>
              <w:suppressAutoHyphens w:val="0"/>
              <w:spacing w:line="276" w:lineRule="auto"/>
              <w:ind w:firstLine="0"/>
              <w:jc w:val="left"/>
              <w:rPr>
                <w:rFonts w:cs="Arial"/>
                <w:color w:val="000000"/>
                <w:sz w:val="22"/>
                <w:szCs w:val="22"/>
                <w:lang w:eastAsia="pt-BR"/>
              </w:rPr>
            </w:pPr>
          </w:p>
          <w:p w14:paraId="27CCE36D" w14:textId="77777777" w:rsidR="007509C4" w:rsidRPr="00E35504" w:rsidRDefault="007509C4" w:rsidP="00356A71">
            <w:pPr>
              <w:suppressAutoHyphens w:val="0"/>
              <w:spacing w:line="276" w:lineRule="auto"/>
              <w:ind w:firstLine="0"/>
              <w:jc w:val="left"/>
              <w:rPr>
                <w:rFonts w:cs="Arial"/>
                <w:color w:val="000000"/>
                <w:sz w:val="22"/>
                <w:szCs w:val="22"/>
                <w:lang w:eastAsia="pt-BR"/>
              </w:rPr>
            </w:pPr>
          </w:p>
        </w:tc>
      </w:tr>
      <w:tr w:rsidR="007509C4" w:rsidRPr="00943F88" w14:paraId="2CD151A7" w14:textId="77777777" w:rsidTr="00356A71">
        <w:trPr>
          <w:tblCellSpacing w:w="0" w:type="dxa"/>
        </w:trPr>
        <w:tc>
          <w:tcPr>
            <w:tcW w:w="1420" w:type="dxa"/>
            <w:tcMar>
              <w:top w:w="0" w:type="dxa"/>
              <w:left w:w="108" w:type="dxa"/>
              <w:bottom w:w="0" w:type="dxa"/>
              <w:right w:w="0" w:type="dxa"/>
            </w:tcMar>
            <w:hideMark/>
          </w:tcPr>
          <w:p w14:paraId="29972ED4"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27EC3C48" w14:textId="77777777" w:rsidR="007509C4" w:rsidRPr="00943F88" w:rsidRDefault="007509C4" w:rsidP="00356A71">
            <w:pPr>
              <w:suppressAutoHyphens w:val="0"/>
              <w:spacing w:line="276" w:lineRule="auto"/>
              <w:ind w:firstLine="0"/>
              <w:jc w:val="left"/>
              <w:rPr>
                <w:rFonts w:cs="Arial"/>
                <w:szCs w:val="24"/>
                <w:lang w:eastAsia="en-US"/>
              </w:rPr>
            </w:pPr>
            <w:r w:rsidRPr="005D7DE6">
              <w:rPr>
                <w:rFonts w:cs="Arial"/>
                <w:color w:val="000000"/>
                <w:sz w:val="22"/>
                <w:szCs w:val="22"/>
                <w:lang w:eastAsia="pt-BR"/>
              </w:rPr>
              <w:t>UC01</w:t>
            </w:r>
            <w:r>
              <w:rPr>
                <w:rFonts w:cs="Arial"/>
                <w:color w:val="000000"/>
                <w:sz w:val="22"/>
                <w:szCs w:val="22"/>
                <w:lang w:eastAsia="pt-BR"/>
              </w:rPr>
              <w:t>5</w:t>
            </w:r>
            <w:r w:rsidRPr="005D7DE6">
              <w:rPr>
                <w:rFonts w:cs="Arial"/>
                <w:color w:val="000000"/>
                <w:sz w:val="22"/>
                <w:szCs w:val="22"/>
                <w:lang w:eastAsia="pt-BR"/>
              </w:rPr>
              <w:t>: Cancelar vendas, UC012: Gerar ingresso.</w:t>
            </w:r>
          </w:p>
        </w:tc>
      </w:tr>
      <w:tr w:rsidR="007509C4" w:rsidRPr="00E35504" w14:paraId="6135C175" w14:textId="77777777" w:rsidTr="00356A71">
        <w:trPr>
          <w:tblCellSpacing w:w="0" w:type="dxa"/>
        </w:trPr>
        <w:tc>
          <w:tcPr>
            <w:tcW w:w="1420" w:type="dxa"/>
            <w:tcMar>
              <w:top w:w="0" w:type="dxa"/>
              <w:left w:w="108" w:type="dxa"/>
              <w:bottom w:w="0" w:type="dxa"/>
              <w:right w:w="0" w:type="dxa"/>
            </w:tcMar>
            <w:hideMark/>
          </w:tcPr>
          <w:p w14:paraId="75362FAF" w14:textId="77777777" w:rsidR="007509C4" w:rsidRPr="00E35504" w:rsidRDefault="007509C4"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3AD0395F" w14:textId="05793A42" w:rsidR="007509C4" w:rsidRPr="00E35504" w:rsidRDefault="007509C4"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UC017: Meios de pagamento online.</w:t>
            </w:r>
          </w:p>
        </w:tc>
      </w:tr>
    </w:tbl>
    <w:p w14:paraId="2311348F" w14:textId="661A1BC0" w:rsidR="007509C4" w:rsidRDefault="007509C4" w:rsidP="003447F4">
      <w:pPr>
        <w:ind w:firstLine="709"/>
        <w:rPr>
          <w:szCs w:val="24"/>
        </w:rPr>
      </w:pPr>
    </w:p>
    <w:p w14:paraId="12A791BC" w14:textId="267EB152" w:rsidR="007509C4" w:rsidRDefault="007509C4" w:rsidP="003447F4">
      <w:pPr>
        <w:ind w:firstLine="709"/>
        <w:rPr>
          <w:szCs w:val="24"/>
        </w:rPr>
      </w:pPr>
    </w:p>
    <w:p w14:paraId="656556C7" w14:textId="77777777" w:rsidR="004F379E" w:rsidRDefault="004F379E"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6525EA" w:rsidRPr="00E35504" w14:paraId="47B569EB" w14:textId="77777777" w:rsidTr="00356A71">
        <w:trPr>
          <w:tblCellSpacing w:w="0" w:type="dxa"/>
        </w:trPr>
        <w:tc>
          <w:tcPr>
            <w:tcW w:w="7520" w:type="dxa"/>
            <w:gridSpan w:val="2"/>
            <w:tcMar>
              <w:top w:w="0" w:type="dxa"/>
              <w:left w:w="108" w:type="dxa"/>
              <w:bottom w:w="0" w:type="dxa"/>
              <w:right w:w="108" w:type="dxa"/>
            </w:tcMar>
            <w:hideMark/>
          </w:tcPr>
          <w:p w14:paraId="0AAA70C8" w14:textId="25448576" w:rsidR="006525EA" w:rsidRPr="00E35504" w:rsidRDefault="006525EA"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w:t>
            </w:r>
            <w:proofErr w:type="gramStart"/>
            <w:r w:rsidRPr="00E35504">
              <w:rPr>
                <w:rFonts w:cs="Arial"/>
                <w:b/>
                <w:bCs/>
                <w:color w:val="000000"/>
                <w:sz w:val="22"/>
                <w:szCs w:val="22"/>
                <w:lang w:eastAsia="pt-BR"/>
              </w:rPr>
              <w:t xml:space="preserve">– </w:t>
            </w:r>
            <w:r>
              <w:rPr>
                <w:rFonts w:cs="Arial"/>
                <w:b/>
                <w:bCs/>
                <w:color w:val="000000"/>
                <w:sz w:val="22"/>
                <w:szCs w:val="22"/>
                <w:lang w:eastAsia="pt-BR"/>
              </w:rPr>
              <w:t xml:space="preserve"> Meios</w:t>
            </w:r>
            <w:proofErr w:type="gramEnd"/>
            <w:r>
              <w:rPr>
                <w:rFonts w:cs="Arial"/>
                <w:b/>
                <w:bCs/>
                <w:color w:val="000000"/>
                <w:sz w:val="22"/>
                <w:szCs w:val="22"/>
                <w:lang w:eastAsia="pt-BR"/>
              </w:rPr>
              <w:t xml:space="preserve"> de pagamento online</w:t>
            </w:r>
          </w:p>
        </w:tc>
      </w:tr>
      <w:tr w:rsidR="006525EA" w:rsidRPr="00E35504" w14:paraId="53923D93" w14:textId="77777777" w:rsidTr="00356A71">
        <w:trPr>
          <w:tblCellSpacing w:w="0" w:type="dxa"/>
        </w:trPr>
        <w:tc>
          <w:tcPr>
            <w:tcW w:w="1420" w:type="dxa"/>
            <w:tcMar>
              <w:top w:w="0" w:type="dxa"/>
              <w:left w:w="108" w:type="dxa"/>
              <w:bottom w:w="0" w:type="dxa"/>
              <w:right w:w="0" w:type="dxa"/>
            </w:tcMar>
            <w:hideMark/>
          </w:tcPr>
          <w:p w14:paraId="15AD3E3B"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2391974" w14:textId="5E14FB76"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w:t>
            </w:r>
            <w:r>
              <w:rPr>
                <w:rFonts w:cs="Arial"/>
                <w:color w:val="000000"/>
                <w:sz w:val="22"/>
                <w:szCs w:val="22"/>
                <w:lang w:eastAsia="pt-BR"/>
              </w:rPr>
              <w:t>1</w:t>
            </w:r>
            <w:r w:rsidR="007509C4">
              <w:rPr>
                <w:rFonts w:cs="Arial"/>
                <w:color w:val="000000"/>
                <w:sz w:val="22"/>
                <w:szCs w:val="22"/>
                <w:lang w:eastAsia="pt-BR"/>
              </w:rPr>
              <w:t>7</w:t>
            </w:r>
          </w:p>
        </w:tc>
      </w:tr>
      <w:tr w:rsidR="006525EA" w:rsidRPr="00E35504" w14:paraId="73F8C3FC" w14:textId="77777777" w:rsidTr="00356A71">
        <w:trPr>
          <w:tblCellSpacing w:w="0" w:type="dxa"/>
        </w:trPr>
        <w:tc>
          <w:tcPr>
            <w:tcW w:w="1420" w:type="dxa"/>
            <w:tcMar>
              <w:top w:w="0" w:type="dxa"/>
              <w:left w:w="108" w:type="dxa"/>
              <w:bottom w:w="0" w:type="dxa"/>
              <w:right w:w="0" w:type="dxa"/>
            </w:tcMar>
            <w:hideMark/>
          </w:tcPr>
          <w:p w14:paraId="2C51005A"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3A874F44" w14:textId="4A33F330"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w:t>
            </w:r>
            <w:r>
              <w:rPr>
                <w:rFonts w:cs="Arial"/>
                <w:color w:val="000000"/>
                <w:sz w:val="22"/>
                <w:szCs w:val="22"/>
                <w:lang w:eastAsia="pt-BR"/>
              </w:rPr>
              <w:t>vo co</w:t>
            </w:r>
            <w:r w:rsidR="007509C4">
              <w:rPr>
                <w:rFonts w:cs="Arial"/>
                <w:color w:val="000000"/>
                <w:sz w:val="22"/>
                <w:szCs w:val="22"/>
                <w:lang w:eastAsia="pt-BR"/>
              </w:rPr>
              <w:t>n</w:t>
            </w:r>
            <w:r>
              <w:rPr>
                <w:rFonts w:cs="Arial"/>
                <w:color w:val="000000"/>
                <w:sz w:val="22"/>
                <w:szCs w:val="22"/>
                <w:lang w:eastAsia="pt-BR"/>
              </w:rPr>
              <w:t>firmar o pagamento online</w:t>
            </w:r>
          </w:p>
        </w:tc>
      </w:tr>
      <w:tr w:rsidR="006525EA" w:rsidRPr="00E35504" w14:paraId="1B9253EA" w14:textId="77777777" w:rsidTr="00356A71">
        <w:trPr>
          <w:tblCellSpacing w:w="0" w:type="dxa"/>
        </w:trPr>
        <w:tc>
          <w:tcPr>
            <w:tcW w:w="1420" w:type="dxa"/>
            <w:tcMar>
              <w:top w:w="0" w:type="dxa"/>
              <w:left w:w="108" w:type="dxa"/>
              <w:bottom w:w="0" w:type="dxa"/>
              <w:right w:w="0" w:type="dxa"/>
            </w:tcMar>
            <w:hideMark/>
          </w:tcPr>
          <w:p w14:paraId="2983840C"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56D909C" w14:textId="77777777" w:rsidR="006525EA" w:rsidRDefault="006525EA" w:rsidP="00356A71">
            <w:pPr>
              <w:suppressAutoHyphens w:val="0"/>
              <w:spacing w:line="276" w:lineRule="auto"/>
              <w:ind w:firstLine="0"/>
              <w:jc w:val="left"/>
              <w:rPr>
                <w:rFonts w:cs="Arial"/>
                <w:color w:val="000000"/>
                <w:sz w:val="22"/>
                <w:szCs w:val="22"/>
                <w:lang w:eastAsia="pt-BR"/>
              </w:rPr>
            </w:pPr>
          </w:p>
          <w:p w14:paraId="475178C1" w14:textId="2720FBB9" w:rsidR="006525EA" w:rsidRPr="00E35504" w:rsidRDefault="006525EA"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Cliente.</w:t>
            </w:r>
          </w:p>
        </w:tc>
      </w:tr>
      <w:tr w:rsidR="006525EA" w:rsidRPr="00E35504" w14:paraId="5F99B632" w14:textId="77777777" w:rsidTr="00356A71">
        <w:trPr>
          <w:tblCellSpacing w:w="0" w:type="dxa"/>
        </w:trPr>
        <w:tc>
          <w:tcPr>
            <w:tcW w:w="1420" w:type="dxa"/>
            <w:tcMar>
              <w:top w:w="0" w:type="dxa"/>
              <w:left w:w="108" w:type="dxa"/>
              <w:bottom w:w="0" w:type="dxa"/>
              <w:right w:w="0" w:type="dxa"/>
            </w:tcMar>
            <w:hideMark/>
          </w:tcPr>
          <w:p w14:paraId="57A9FCA4"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2F4E081B" w14:textId="77777777" w:rsidR="006525EA" w:rsidRPr="00E35504" w:rsidRDefault="006525EA" w:rsidP="00356A71">
            <w:pPr>
              <w:suppressAutoHyphens w:val="0"/>
              <w:spacing w:line="276" w:lineRule="auto"/>
              <w:ind w:firstLine="0"/>
              <w:jc w:val="left"/>
              <w:rPr>
                <w:rFonts w:cs="Arial"/>
                <w:color w:val="000000"/>
                <w:sz w:val="22"/>
                <w:szCs w:val="22"/>
                <w:lang w:eastAsia="pt-BR"/>
              </w:rPr>
            </w:pPr>
          </w:p>
        </w:tc>
      </w:tr>
      <w:tr w:rsidR="006525EA" w:rsidRPr="00E35504" w14:paraId="226A331B" w14:textId="77777777" w:rsidTr="00356A71">
        <w:trPr>
          <w:tblCellSpacing w:w="0" w:type="dxa"/>
        </w:trPr>
        <w:tc>
          <w:tcPr>
            <w:tcW w:w="1420" w:type="dxa"/>
            <w:tcMar>
              <w:top w:w="0" w:type="dxa"/>
              <w:left w:w="108" w:type="dxa"/>
              <w:bottom w:w="0" w:type="dxa"/>
              <w:right w:w="0" w:type="dxa"/>
            </w:tcMar>
            <w:hideMark/>
          </w:tcPr>
          <w:p w14:paraId="26EF7375"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B2D1A6F" w14:textId="7C2B1256" w:rsidR="006525EA" w:rsidRPr="00E35504" w:rsidRDefault="006525EA" w:rsidP="006525EA">
            <w:pPr>
              <w:numPr>
                <w:ilvl w:val="0"/>
                <w:numId w:val="26"/>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cliente seleciona a opção pagamento.</w:t>
            </w:r>
          </w:p>
          <w:p w14:paraId="1C5BE061" w14:textId="4F5D1CCD" w:rsidR="006525EA" w:rsidRPr="00E35504" w:rsidRDefault="006525EA" w:rsidP="006525EA">
            <w:pPr>
              <w:numPr>
                <w:ilvl w:val="0"/>
                <w:numId w:val="2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Pr>
                <w:rFonts w:cs="Arial"/>
                <w:color w:val="000000"/>
                <w:sz w:val="22"/>
                <w:szCs w:val="22"/>
                <w:lang w:eastAsia="pt-BR"/>
              </w:rPr>
              <w:t>pagamento com as opções cartão ou boleto.</w:t>
            </w:r>
          </w:p>
          <w:p w14:paraId="0BBBAABB" w14:textId="167BE740" w:rsidR="006525EA" w:rsidRDefault="006525EA" w:rsidP="006525EA">
            <w:pPr>
              <w:numPr>
                <w:ilvl w:val="0"/>
                <w:numId w:val="2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 xml:space="preserve">cliente </w:t>
            </w:r>
            <w:r w:rsidRPr="00E35504">
              <w:rPr>
                <w:rFonts w:cs="Arial"/>
                <w:color w:val="000000"/>
                <w:sz w:val="22"/>
                <w:szCs w:val="22"/>
                <w:lang w:eastAsia="pt-BR"/>
              </w:rPr>
              <w:t>inform</w:t>
            </w:r>
            <w:r>
              <w:rPr>
                <w:rFonts w:cs="Arial"/>
                <w:color w:val="000000"/>
                <w:sz w:val="22"/>
                <w:szCs w:val="22"/>
                <w:lang w:eastAsia="pt-BR"/>
              </w:rPr>
              <w:t xml:space="preserve">a ao </w:t>
            </w:r>
            <w:r w:rsidR="006009C2">
              <w:rPr>
                <w:rFonts w:cs="Arial"/>
                <w:color w:val="000000"/>
                <w:sz w:val="22"/>
                <w:szCs w:val="22"/>
                <w:lang w:eastAsia="pt-BR"/>
              </w:rPr>
              <w:t>sistema qual opção de pagamento</w:t>
            </w:r>
            <w:r>
              <w:rPr>
                <w:rFonts w:cs="Arial"/>
                <w:color w:val="000000"/>
                <w:sz w:val="22"/>
                <w:szCs w:val="22"/>
                <w:lang w:eastAsia="pt-BR"/>
              </w:rPr>
              <w:t>.</w:t>
            </w:r>
          </w:p>
          <w:p w14:paraId="399171F8" w14:textId="0F839385" w:rsidR="006525EA" w:rsidRPr="00E35504" w:rsidRDefault="006525EA" w:rsidP="006525EA">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Caso </w:t>
            </w:r>
            <w:r w:rsidR="006009C2">
              <w:rPr>
                <w:rFonts w:cs="Arial"/>
                <w:color w:val="000000"/>
                <w:sz w:val="22"/>
                <w:szCs w:val="22"/>
                <w:lang w:eastAsia="pt-BR"/>
              </w:rPr>
              <w:t>boleto o sistema gera um boleto para pagamento</w:t>
            </w:r>
            <w:r>
              <w:rPr>
                <w:rFonts w:cs="Arial"/>
                <w:color w:val="000000"/>
                <w:sz w:val="22"/>
                <w:szCs w:val="22"/>
                <w:lang w:eastAsia="pt-BR"/>
              </w:rPr>
              <w:t>.</w:t>
            </w:r>
          </w:p>
          <w:p w14:paraId="1BCE0D1D" w14:textId="4C9AFAD3" w:rsidR="006525EA" w:rsidRPr="005D7DE6" w:rsidRDefault="006009C2" w:rsidP="006525EA">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lastRenderedPageBreak/>
              <w:t>Caso cartão o sistema verifica se tem cartão cadastrado se não solicita o cadastro</w:t>
            </w:r>
            <w:r w:rsidR="006525EA">
              <w:rPr>
                <w:rFonts w:cs="Arial"/>
                <w:color w:val="000000"/>
                <w:sz w:val="22"/>
                <w:szCs w:val="22"/>
                <w:lang w:eastAsia="pt-BR"/>
              </w:rPr>
              <w:t>.</w:t>
            </w:r>
          </w:p>
          <w:p w14:paraId="0269DF12" w14:textId="77777777" w:rsidR="006525EA" w:rsidRDefault="006525EA" w:rsidP="006525EA">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sistema vali</w:t>
            </w:r>
            <w:r w:rsidR="006009C2">
              <w:rPr>
                <w:rFonts w:cs="Arial"/>
                <w:color w:val="000000"/>
                <w:sz w:val="22"/>
                <w:szCs w:val="22"/>
                <w:lang w:eastAsia="pt-BR"/>
              </w:rPr>
              <w:t xml:space="preserve">da o cartão de </w:t>
            </w:r>
            <w:proofErr w:type="gramStart"/>
            <w:r w:rsidR="006009C2">
              <w:rPr>
                <w:rFonts w:cs="Arial"/>
                <w:color w:val="000000"/>
                <w:sz w:val="22"/>
                <w:szCs w:val="22"/>
                <w:lang w:eastAsia="pt-BR"/>
              </w:rPr>
              <w:t>credito</w:t>
            </w:r>
            <w:proofErr w:type="gramEnd"/>
            <w:r w:rsidR="006009C2">
              <w:rPr>
                <w:rFonts w:cs="Arial"/>
                <w:color w:val="000000"/>
                <w:sz w:val="22"/>
                <w:szCs w:val="22"/>
                <w:lang w:eastAsia="pt-BR"/>
              </w:rPr>
              <w:t xml:space="preserve"> ou pagamento do boleto.</w:t>
            </w:r>
          </w:p>
          <w:p w14:paraId="4AD9D917" w14:textId="55C530F8" w:rsidR="006009C2" w:rsidRPr="00E35504" w:rsidRDefault="006009C2" w:rsidP="006525EA">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Sistema gera o ingresso.</w:t>
            </w:r>
          </w:p>
        </w:tc>
      </w:tr>
      <w:tr w:rsidR="006525EA" w:rsidRPr="00E35504" w14:paraId="34A3D20A" w14:textId="77777777" w:rsidTr="00356A71">
        <w:trPr>
          <w:tblCellSpacing w:w="0" w:type="dxa"/>
        </w:trPr>
        <w:tc>
          <w:tcPr>
            <w:tcW w:w="1420" w:type="dxa"/>
            <w:tcMar>
              <w:top w:w="0" w:type="dxa"/>
              <w:left w:w="108" w:type="dxa"/>
              <w:bottom w:w="0" w:type="dxa"/>
              <w:right w:w="0" w:type="dxa"/>
            </w:tcMar>
            <w:hideMark/>
          </w:tcPr>
          <w:p w14:paraId="5F374DED"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67B562FF" w14:textId="77777777" w:rsidR="006525EA" w:rsidRPr="00E35504" w:rsidRDefault="006525EA" w:rsidP="00356A71">
            <w:pPr>
              <w:suppressAutoHyphens w:val="0"/>
              <w:spacing w:line="276" w:lineRule="auto"/>
              <w:ind w:firstLine="0"/>
              <w:jc w:val="left"/>
              <w:rPr>
                <w:rFonts w:cs="Arial"/>
                <w:color w:val="000000"/>
                <w:sz w:val="22"/>
                <w:szCs w:val="22"/>
                <w:lang w:eastAsia="pt-BR"/>
              </w:rPr>
            </w:pPr>
          </w:p>
        </w:tc>
      </w:tr>
      <w:tr w:rsidR="006525EA" w:rsidRPr="00E35504" w14:paraId="6AD6C059" w14:textId="77777777" w:rsidTr="00356A71">
        <w:trPr>
          <w:tblCellSpacing w:w="0" w:type="dxa"/>
        </w:trPr>
        <w:tc>
          <w:tcPr>
            <w:tcW w:w="1420" w:type="dxa"/>
            <w:tcMar>
              <w:top w:w="0" w:type="dxa"/>
              <w:left w:w="108" w:type="dxa"/>
              <w:bottom w:w="0" w:type="dxa"/>
              <w:right w:w="0" w:type="dxa"/>
            </w:tcMar>
            <w:hideMark/>
          </w:tcPr>
          <w:p w14:paraId="0BBD97B6"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42824B0B" w14:textId="12D65607" w:rsidR="006525EA" w:rsidRDefault="006525EA"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proofErr w:type="spellStart"/>
            <w:r>
              <w:rPr>
                <w:rFonts w:cs="Arial"/>
                <w:color w:val="000000"/>
                <w:sz w:val="22"/>
                <w:szCs w:val="22"/>
                <w:lang w:eastAsia="pt-BR"/>
              </w:rPr>
              <w:t>usuario</w:t>
            </w:r>
            <w:proofErr w:type="spellEnd"/>
            <w:r w:rsidRPr="00E35504">
              <w:rPr>
                <w:rFonts w:cs="Arial"/>
                <w:color w:val="000000"/>
                <w:sz w:val="22"/>
                <w:szCs w:val="22"/>
                <w:lang w:eastAsia="pt-BR"/>
              </w:rPr>
              <w:t xml:space="preserve"> pode sair do sistema</w:t>
            </w:r>
          </w:p>
          <w:p w14:paraId="43AF0344" w14:textId="77777777" w:rsidR="006009C2" w:rsidRPr="00E35504" w:rsidRDefault="006009C2" w:rsidP="00356A71">
            <w:pPr>
              <w:suppressAutoHyphens w:val="0"/>
              <w:spacing w:line="276" w:lineRule="auto"/>
              <w:ind w:firstLine="0"/>
              <w:jc w:val="left"/>
              <w:rPr>
                <w:rFonts w:cs="Arial"/>
                <w:color w:val="000000"/>
                <w:sz w:val="22"/>
                <w:szCs w:val="22"/>
                <w:lang w:eastAsia="pt-BR"/>
              </w:rPr>
            </w:pPr>
          </w:p>
          <w:p w14:paraId="7B0DFCA6" w14:textId="46054F81" w:rsidR="006009C2" w:rsidRDefault="006009C2" w:rsidP="006009C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a –</w:t>
            </w:r>
            <w:r>
              <w:rPr>
                <w:rFonts w:cs="Arial"/>
                <w:color w:val="000000"/>
                <w:sz w:val="22"/>
                <w:szCs w:val="22"/>
                <w:lang w:eastAsia="pt-BR"/>
              </w:rPr>
              <w:t xml:space="preserve"> Boleto não pago.</w:t>
            </w:r>
          </w:p>
          <w:p w14:paraId="4365E148" w14:textId="421F8295" w:rsidR="006009C2" w:rsidRDefault="006009C2" w:rsidP="006009C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3a.1 O sistema não gera o ingresso</w:t>
            </w:r>
          </w:p>
          <w:p w14:paraId="4DE155FC" w14:textId="53E34A8F" w:rsidR="006009C2" w:rsidRPr="00E35504" w:rsidRDefault="006009C2" w:rsidP="006009C2">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5a- </w:t>
            </w:r>
            <w:proofErr w:type="spellStart"/>
            <w:r>
              <w:rPr>
                <w:rFonts w:cs="Arial"/>
                <w:color w:val="000000"/>
                <w:sz w:val="22"/>
                <w:szCs w:val="22"/>
                <w:lang w:eastAsia="pt-BR"/>
              </w:rPr>
              <w:t>Cartao</w:t>
            </w:r>
            <w:proofErr w:type="spellEnd"/>
            <w:r>
              <w:rPr>
                <w:rFonts w:cs="Arial"/>
                <w:color w:val="000000"/>
                <w:sz w:val="22"/>
                <w:szCs w:val="22"/>
                <w:lang w:eastAsia="pt-BR"/>
              </w:rPr>
              <w:t xml:space="preserve"> já cadastrado ou invalido.</w:t>
            </w:r>
          </w:p>
          <w:p w14:paraId="62A26FE1" w14:textId="6D1DA91D" w:rsidR="006009C2" w:rsidRPr="00E35504" w:rsidRDefault="006009C2" w:rsidP="006009C2">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a.1 O sistema mostra mensagem informando</w:t>
            </w:r>
            <w:r>
              <w:rPr>
                <w:rFonts w:cs="Arial"/>
                <w:color w:val="000000"/>
                <w:sz w:val="22"/>
                <w:szCs w:val="22"/>
                <w:lang w:eastAsia="pt-BR"/>
              </w:rPr>
              <w:t xml:space="preserve"> que cartão já foi cadastrado</w:t>
            </w:r>
          </w:p>
          <w:p w14:paraId="0CAAE315" w14:textId="2BA63811" w:rsidR="006009C2" w:rsidRPr="00E35504" w:rsidRDefault="006009C2" w:rsidP="006009C2">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 xml:space="preserve">a.2 O sistema retorna ao passo </w:t>
            </w:r>
            <w:r>
              <w:rPr>
                <w:rFonts w:cs="Arial"/>
                <w:color w:val="000000"/>
                <w:sz w:val="22"/>
                <w:szCs w:val="22"/>
                <w:lang w:eastAsia="pt-BR"/>
              </w:rPr>
              <w:t>5</w:t>
            </w:r>
            <w:r w:rsidRPr="00E35504">
              <w:rPr>
                <w:rFonts w:cs="Arial"/>
                <w:color w:val="000000"/>
                <w:sz w:val="22"/>
                <w:szCs w:val="22"/>
                <w:lang w:eastAsia="pt-BR"/>
              </w:rPr>
              <w:t xml:space="preserve"> do fluxo principal</w:t>
            </w:r>
          </w:p>
          <w:p w14:paraId="75E85E8C" w14:textId="16E4FD2E" w:rsidR="006525EA" w:rsidRPr="00E35504" w:rsidRDefault="006525EA" w:rsidP="006009C2">
            <w:pPr>
              <w:suppressAutoHyphens w:val="0"/>
              <w:spacing w:line="276" w:lineRule="auto"/>
              <w:ind w:firstLine="0"/>
              <w:jc w:val="left"/>
              <w:rPr>
                <w:rFonts w:cs="Arial"/>
                <w:color w:val="000000"/>
                <w:sz w:val="22"/>
                <w:szCs w:val="22"/>
                <w:lang w:eastAsia="pt-BR"/>
              </w:rPr>
            </w:pPr>
          </w:p>
          <w:p w14:paraId="444D76E3" w14:textId="77777777" w:rsidR="006525EA" w:rsidRPr="00E35504" w:rsidRDefault="006525EA" w:rsidP="00356A71">
            <w:pPr>
              <w:suppressAutoHyphens w:val="0"/>
              <w:spacing w:line="276" w:lineRule="auto"/>
              <w:ind w:firstLine="0"/>
              <w:jc w:val="left"/>
              <w:rPr>
                <w:rFonts w:cs="Arial"/>
                <w:color w:val="000000"/>
                <w:sz w:val="22"/>
                <w:szCs w:val="22"/>
                <w:lang w:eastAsia="pt-BR"/>
              </w:rPr>
            </w:pPr>
          </w:p>
        </w:tc>
      </w:tr>
      <w:tr w:rsidR="006525EA" w:rsidRPr="00943F88" w14:paraId="3DDEC413" w14:textId="77777777" w:rsidTr="00356A71">
        <w:trPr>
          <w:tblCellSpacing w:w="0" w:type="dxa"/>
        </w:trPr>
        <w:tc>
          <w:tcPr>
            <w:tcW w:w="1420" w:type="dxa"/>
            <w:tcMar>
              <w:top w:w="0" w:type="dxa"/>
              <w:left w:w="108" w:type="dxa"/>
              <w:bottom w:w="0" w:type="dxa"/>
              <w:right w:w="0" w:type="dxa"/>
            </w:tcMar>
            <w:hideMark/>
          </w:tcPr>
          <w:p w14:paraId="4B9E0706"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08805237" w14:textId="138C43AB" w:rsidR="006525EA" w:rsidRPr="00943F88" w:rsidRDefault="006525EA" w:rsidP="00356A71">
            <w:pPr>
              <w:suppressAutoHyphens w:val="0"/>
              <w:spacing w:line="276" w:lineRule="auto"/>
              <w:ind w:firstLine="0"/>
              <w:jc w:val="left"/>
              <w:rPr>
                <w:rFonts w:cs="Arial"/>
                <w:szCs w:val="24"/>
                <w:lang w:eastAsia="en-US"/>
              </w:rPr>
            </w:pPr>
            <w:r w:rsidRPr="005D7DE6">
              <w:rPr>
                <w:rFonts w:cs="Arial"/>
                <w:color w:val="000000"/>
                <w:sz w:val="22"/>
                <w:szCs w:val="22"/>
                <w:lang w:eastAsia="pt-BR"/>
              </w:rPr>
              <w:t>UC01</w:t>
            </w:r>
            <w:r w:rsidR="007509C4">
              <w:rPr>
                <w:rFonts w:cs="Arial"/>
                <w:color w:val="000000"/>
                <w:sz w:val="22"/>
                <w:szCs w:val="22"/>
                <w:lang w:eastAsia="pt-BR"/>
              </w:rPr>
              <w:t>5</w:t>
            </w:r>
            <w:r w:rsidRPr="005D7DE6">
              <w:rPr>
                <w:rFonts w:cs="Arial"/>
                <w:color w:val="000000"/>
                <w:sz w:val="22"/>
                <w:szCs w:val="22"/>
                <w:lang w:eastAsia="pt-BR"/>
              </w:rPr>
              <w:t>: Cancelar vendas, UC012: Gerar ingresso.</w:t>
            </w:r>
          </w:p>
        </w:tc>
      </w:tr>
      <w:tr w:rsidR="006525EA" w:rsidRPr="00E35504" w14:paraId="06B15435" w14:textId="77777777" w:rsidTr="00356A71">
        <w:trPr>
          <w:tblCellSpacing w:w="0" w:type="dxa"/>
        </w:trPr>
        <w:tc>
          <w:tcPr>
            <w:tcW w:w="1420" w:type="dxa"/>
            <w:tcMar>
              <w:top w:w="0" w:type="dxa"/>
              <w:left w:w="108" w:type="dxa"/>
              <w:bottom w:w="0" w:type="dxa"/>
              <w:right w:w="0" w:type="dxa"/>
            </w:tcMar>
            <w:hideMark/>
          </w:tcPr>
          <w:p w14:paraId="2614DA4E" w14:textId="77777777" w:rsidR="006525EA" w:rsidRPr="00E35504" w:rsidRDefault="006525EA"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0907AE2B" w14:textId="0DE7EB03" w:rsidR="006525EA" w:rsidRPr="00E35504" w:rsidRDefault="006525EA"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UC009</w:t>
            </w:r>
            <w:r w:rsidR="007509C4">
              <w:rPr>
                <w:rFonts w:cs="Arial"/>
                <w:color w:val="000000"/>
                <w:sz w:val="22"/>
                <w:szCs w:val="22"/>
                <w:lang w:eastAsia="pt-BR"/>
              </w:rPr>
              <w:t>:</w:t>
            </w:r>
            <w:r>
              <w:rPr>
                <w:rFonts w:cs="Arial"/>
                <w:color w:val="000000"/>
                <w:sz w:val="22"/>
                <w:szCs w:val="22"/>
                <w:lang w:eastAsia="pt-BR"/>
              </w:rPr>
              <w:t xml:space="preserve"> Tela de venda para vendedores.</w:t>
            </w:r>
          </w:p>
        </w:tc>
      </w:tr>
    </w:tbl>
    <w:p w14:paraId="14694B69" w14:textId="77777777" w:rsidR="004F379E" w:rsidRDefault="004F379E"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011B2" w:rsidRPr="00E35504" w14:paraId="382B5369" w14:textId="77777777" w:rsidTr="00356A71">
        <w:trPr>
          <w:tblCellSpacing w:w="0" w:type="dxa"/>
        </w:trPr>
        <w:tc>
          <w:tcPr>
            <w:tcW w:w="7520" w:type="dxa"/>
            <w:gridSpan w:val="2"/>
            <w:tcMar>
              <w:top w:w="0" w:type="dxa"/>
              <w:left w:w="108" w:type="dxa"/>
              <w:bottom w:w="0" w:type="dxa"/>
              <w:right w:w="108" w:type="dxa"/>
            </w:tcMar>
            <w:hideMark/>
          </w:tcPr>
          <w:p w14:paraId="0AE617CA" w14:textId="3512B6A6" w:rsidR="00C011B2" w:rsidRPr="00E35504" w:rsidRDefault="00C011B2"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Carrinho de compras</w:t>
            </w:r>
          </w:p>
        </w:tc>
      </w:tr>
      <w:tr w:rsidR="00C011B2" w:rsidRPr="00E35504" w14:paraId="2313DDC2" w14:textId="77777777" w:rsidTr="00356A71">
        <w:trPr>
          <w:tblCellSpacing w:w="0" w:type="dxa"/>
        </w:trPr>
        <w:tc>
          <w:tcPr>
            <w:tcW w:w="1420" w:type="dxa"/>
            <w:tcMar>
              <w:top w:w="0" w:type="dxa"/>
              <w:left w:w="108" w:type="dxa"/>
              <w:bottom w:w="0" w:type="dxa"/>
              <w:right w:w="0" w:type="dxa"/>
            </w:tcMar>
            <w:hideMark/>
          </w:tcPr>
          <w:p w14:paraId="712BB15E"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4405544" w14:textId="508AAF03"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001</w:t>
            </w:r>
            <w:r>
              <w:rPr>
                <w:rFonts w:cs="Arial"/>
                <w:color w:val="000000"/>
                <w:sz w:val="22"/>
                <w:szCs w:val="22"/>
                <w:lang w:eastAsia="pt-BR"/>
              </w:rPr>
              <w:t>8</w:t>
            </w:r>
          </w:p>
        </w:tc>
      </w:tr>
      <w:tr w:rsidR="00C011B2" w:rsidRPr="00E35504" w14:paraId="5E4CC801" w14:textId="77777777" w:rsidTr="00356A71">
        <w:trPr>
          <w:tblCellSpacing w:w="0" w:type="dxa"/>
        </w:trPr>
        <w:tc>
          <w:tcPr>
            <w:tcW w:w="1420" w:type="dxa"/>
            <w:tcMar>
              <w:top w:w="0" w:type="dxa"/>
              <w:left w:w="108" w:type="dxa"/>
              <w:bottom w:w="0" w:type="dxa"/>
              <w:right w:w="0" w:type="dxa"/>
            </w:tcMar>
            <w:hideMark/>
          </w:tcPr>
          <w:p w14:paraId="4C2F1CF7"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6770021" w14:textId="19E5C8A3"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w:t>
            </w:r>
            <w:proofErr w:type="gramStart"/>
            <w:r w:rsidRPr="00E35504">
              <w:rPr>
                <w:rFonts w:cs="Arial"/>
                <w:color w:val="000000"/>
                <w:sz w:val="22"/>
                <w:szCs w:val="22"/>
                <w:lang w:eastAsia="pt-BR"/>
              </w:rPr>
              <w:t>tem</w:t>
            </w:r>
            <w:proofErr w:type="gramEnd"/>
            <w:r w:rsidRPr="00E35504">
              <w:rPr>
                <w:rFonts w:cs="Arial"/>
                <w:color w:val="000000"/>
                <w:sz w:val="22"/>
                <w:szCs w:val="22"/>
                <w:lang w:eastAsia="pt-BR"/>
              </w:rPr>
              <w:t xml:space="preserve"> </w:t>
            </w:r>
            <w:r>
              <w:rPr>
                <w:rFonts w:cs="Arial"/>
                <w:color w:val="000000"/>
                <w:sz w:val="22"/>
                <w:szCs w:val="22"/>
                <w:lang w:eastAsia="pt-BR"/>
              </w:rPr>
              <w:t>permitir o cliente a utilizar o carrinho de compras</w:t>
            </w:r>
          </w:p>
        </w:tc>
      </w:tr>
      <w:tr w:rsidR="00C011B2" w:rsidRPr="00E35504" w14:paraId="757E1AF4" w14:textId="77777777" w:rsidTr="00356A71">
        <w:trPr>
          <w:tblCellSpacing w:w="0" w:type="dxa"/>
        </w:trPr>
        <w:tc>
          <w:tcPr>
            <w:tcW w:w="1420" w:type="dxa"/>
            <w:tcMar>
              <w:top w:w="0" w:type="dxa"/>
              <w:left w:w="108" w:type="dxa"/>
              <w:bottom w:w="0" w:type="dxa"/>
              <w:right w:w="0" w:type="dxa"/>
            </w:tcMar>
            <w:hideMark/>
          </w:tcPr>
          <w:p w14:paraId="42A1BC49"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51C101E7" w14:textId="77777777" w:rsidR="00C011B2" w:rsidRDefault="00C011B2" w:rsidP="00356A71">
            <w:pPr>
              <w:suppressAutoHyphens w:val="0"/>
              <w:spacing w:line="276" w:lineRule="auto"/>
              <w:ind w:firstLine="0"/>
              <w:jc w:val="left"/>
              <w:rPr>
                <w:rFonts w:cs="Arial"/>
                <w:color w:val="000000"/>
                <w:sz w:val="22"/>
                <w:szCs w:val="22"/>
                <w:lang w:eastAsia="pt-BR"/>
              </w:rPr>
            </w:pPr>
          </w:p>
          <w:p w14:paraId="7472DC66" w14:textId="3E094848" w:rsidR="00C011B2" w:rsidRPr="00E35504" w:rsidRDefault="00C011B2"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Cliente</w:t>
            </w:r>
          </w:p>
        </w:tc>
      </w:tr>
      <w:tr w:rsidR="00C011B2" w:rsidRPr="00E35504" w14:paraId="3306BE98" w14:textId="77777777" w:rsidTr="00356A71">
        <w:trPr>
          <w:tblCellSpacing w:w="0" w:type="dxa"/>
        </w:trPr>
        <w:tc>
          <w:tcPr>
            <w:tcW w:w="1420" w:type="dxa"/>
            <w:tcMar>
              <w:top w:w="0" w:type="dxa"/>
              <w:left w:w="108" w:type="dxa"/>
              <w:bottom w:w="0" w:type="dxa"/>
              <w:right w:w="0" w:type="dxa"/>
            </w:tcMar>
            <w:hideMark/>
          </w:tcPr>
          <w:p w14:paraId="01DD040C"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6F0E826" w14:textId="77777777" w:rsidR="00C011B2" w:rsidRPr="00E35504" w:rsidRDefault="00C011B2" w:rsidP="00356A71">
            <w:pPr>
              <w:suppressAutoHyphens w:val="0"/>
              <w:spacing w:line="276" w:lineRule="auto"/>
              <w:ind w:firstLine="0"/>
              <w:jc w:val="left"/>
              <w:rPr>
                <w:rFonts w:cs="Arial"/>
                <w:color w:val="000000"/>
                <w:sz w:val="22"/>
                <w:szCs w:val="22"/>
                <w:lang w:eastAsia="pt-BR"/>
              </w:rPr>
            </w:pPr>
          </w:p>
        </w:tc>
      </w:tr>
      <w:tr w:rsidR="00C011B2" w:rsidRPr="00E35504" w14:paraId="0EACF37E" w14:textId="77777777" w:rsidTr="00356A71">
        <w:trPr>
          <w:tblCellSpacing w:w="0" w:type="dxa"/>
        </w:trPr>
        <w:tc>
          <w:tcPr>
            <w:tcW w:w="1420" w:type="dxa"/>
            <w:tcMar>
              <w:top w:w="0" w:type="dxa"/>
              <w:left w:w="108" w:type="dxa"/>
              <w:bottom w:w="0" w:type="dxa"/>
              <w:right w:w="0" w:type="dxa"/>
            </w:tcMar>
            <w:hideMark/>
          </w:tcPr>
          <w:p w14:paraId="24CA8DF5"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09B4C773" w14:textId="3C437600" w:rsidR="00C011B2" w:rsidRPr="00E35504" w:rsidRDefault="00C011B2" w:rsidP="00C011B2">
            <w:pPr>
              <w:numPr>
                <w:ilvl w:val="0"/>
                <w:numId w:val="27"/>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cliente seleciona os ingressos desejados.</w:t>
            </w:r>
          </w:p>
          <w:p w14:paraId="77543947" w14:textId="2AC66BA0" w:rsidR="00C011B2" w:rsidRPr="00E35504" w:rsidRDefault="00C011B2" w:rsidP="00C011B2">
            <w:pPr>
              <w:numPr>
                <w:ilvl w:val="0"/>
                <w:numId w:val="27"/>
              </w:numPr>
              <w:suppressAutoHyphens w:val="0"/>
              <w:spacing w:line="276" w:lineRule="auto"/>
              <w:ind w:left="377" w:hanging="377"/>
              <w:jc w:val="left"/>
              <w:rPr>
                <w:rFonts w:cs="Arial"/>
                <w:color w:val="000000"/>
                <w:sz w:val="22"/>
                <w:szCs w:val="22"/>
                <w:lang w:eastAsia="pt-BR"/>
              </w:rPr>
            </w:pPr>
            <w:proofErr w:type="gramStart"/>
            <w:r w:rsidRPr="00E35504">
              <w:rPr>
                <w:rFonts w:cs="Arial"/>
                <w:color w:val="000000"/>
                <w:sz w:val="22"/>
                <w:szCs w:val="22"/>
                <w:lang w:eastAsia="pt-BR"/>
              </w:rPr>
              <w:t xml:space="preserve">O </w:t>
            </w:r>
            <w:r>
              <w:rPr>
                <w:rFonts w:cs="Arial"/>
                <w:color w:val="000000"/>
                <w:sz w:val="22"/>
                <w:szCs w:val="22"/>
                <w:lang w:eastAsia="pt-BR"/>
              </w:rPr>
              <w:t xml:space="preserve"> carrinho</w:t>
            </w:r>
            <w:proofErr w:type="gramEnd"/>
            <w:r>
              <w:rPr>
                <w:rFonts w:cs="Arial"/>
                <w:color w:val="000000"/>
                <w:sz w:val="22"/>
                <w:szCs w:val="22"/>
                <w:lang w:eastAsia="pt-BR"/>
              </w:rPr>
              <w:t xml:space="preserve"> acumula todas as compras e calcula o valor</w:t>
            </w:r>
          </w:p>
          <w:p w14:paraId="752642F7" w14:textId="651D7520" w:rsidR="00C011B2" w:rsidRPr="00E35504" w:rsidRDefault="00C011B2" w:rsidP="00C011B2">
            <w:pPr>
              <w:numPr>
                <w:ilvl w:val="0"/>
                <w:numId w:val="27"/>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Caso ele finaliza as compras entra em compras online</w:t>
            </w:r>
          </w:p>
          <w:p w14:paraId="57E3E667" w14:textId="55173AED" w:rsidR="00C011B2" w:rsidRPr="00E35504" w:rsidRDefault="00C011B2" w:rsidP="00C011B2">
            <w:pPr>
              <w:numPr>
                <w:ilvl w:val="0"/>
                <w:numId w:val="27"/>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Caso não queira mais comprar e possível esvaziar o carrinho</w:t>
            </w:r>
          </w:p>
          <w:p w14:paraId="08465EBB" w14:textId="773C71E2" w:rsidR="00C011B2" w:rsidRPr="00E35504" w:rsidRDefault="00C011B2" w:rsidP="00C011B2">
            <w:pPr>
              <w:suppressAutoHyphens w:val="0"/>
              <w:spacing w:line="276" w:lineRule="auto"/>
              <w:ind w:left="377" w:firstLine="0"/>
              <w:jc w:val="left"/>
              <w:rPr>
                <w:rFonts w:cs="Arial"/>
                <w:color w:val="000000"/>
                <w:sz w:val="22"/>
                <w:szCs w:val="22"/>
                <w:lang w:eastAsia="pt-BR"/>
              </w:rPr>
            </w:pPr>
          </w:p>
        </w:tc>
      </w:tr>
      <w:tr w:rsidR="00C011B2" w:rsidRPr="00E35504" w14:paraId="318696FE" w14:textId="77777777" w:rsidTr="00356A71">
        <w:trPr>
          <w:tblCellSpacing w:w="0" w:type="dxa"/>
        </w:trPr>
        <w:tc>
          <w:tcPr>
            <w:tcW w:w="1420" w:type="dxa"/>
            <w:tcMar>
              <w:top w:w="0" w:type="dxa"/>
              <w:left w:w="108" w:type="dxa"/>
              <w:bottom w:w="0" w:type="dxa"/>
              <w:right w:w="0" w:type="dxa"/>
            </w:tcMar>
            <w:hideMark/>
          </w:tcPr>
          <w:p w14:paraId="1C05EE29"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2A8E5604"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C011B2" w:rsidRPr="00E35504" w14:paraId="0682CD4A" w14:textId="77777777" w:rsidTr="00356A71">
        <w:trPr>
          <w:tblCellSpacing w:w="0" w:type="dxa"/>
        </w:trPr>
        <w:tc>
          <w:tcPr>
            <w:tcW w:w="1420" w:type="dxa"/>
            <w:tcMar>
              <w:top w:w="0" w:type="dxa"/>
              <w:left w:w="108" w:type="dxa"/>
              <w:bottom w:w="0" w:type="dxa"/>
              <w:right w:w="0" w:type="dxa"/>
            </w:tcMar>
            <w:hideMark/>
          </w:tcPr>
          <w:p w14:paraId="135B6950"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34E3F024"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cliente</w:t>
            </w:r>
            <w:r w:rsidRPr="00E35504">
              <w:rPr>
                <w:rFonts w:cs="Arial"/>
                <w:color w:val="000000"/>
                <w:sz w:val="22"/>
                <w:szCs w:val="22"/>
                <w:lang w:eastAsia="pt-BR"/>
              </w:rPr>
              <w:t xml:space="preserve"> pode sair do sistema</w:t>
            </w:r>
          </w:p>
          <w:p w14:paraId="278052E5" w14:textId="77777777" w:rsidR="00C011B2" w:rsidRPr="00E35504" w:rsidRDefault="00C011B2" w:rsidP="00356A71">
            <w:pPr>
              <w:suppressAutoHyphens w:val="0"/>
              <w:spacing w:line="276" w:lineRule="auto"/>
              <w:ind w:firstLine="0"/>
              <w:jc w:val="left"/>
              <w:rPr>
                <w:rFonts w:cs="Arial"/>
                <w:color w:val="000000"/>
                <w:sz w:val="22"/>
                <w:szCs w:val="22"/>
                <w:lang w:eastAsia="pt-BR"/>
              </w:rPr>
            </w:pPr>
          </w:p>
          <w:p w14:paraId="21E91978" w14:textId="77777777" w:rsidR="00C011B2" w:rsidRPr="00E35504" w:rsidRDefault="00C011B2" w:rsidP="00C011B2">
            <w:pPr>
              <w:suppressAutoHyphens w:val="0"/>
              <w:spacing w:line="276" w:lineRule="auto"/>
              <w:jc w:val="left"/>
              <w:rPr>
                <w:rFonts w:cs="Arial"/>
                <w:color w:val="000000"/>
                <w:sz w:val="22"/>
                <w:szCs w:val="22"/>
                <w:lang w:eastAsia="pt-BR"/>
              </w:rPr>
            </w:pPr>
          </w:p>
        </w:tc>
      </w:tr>
      <w:tr w:rsidR="00C011B2" w:rsidRPr="00E35504" w14:paraId="2869A8E5" w14:textId="77777777" w:rsidTr="00356A71">
        <w:trPr>
          <w:tblCellSpacing w:w="0" w:type="dxa"/>
        </w:trPr>
        <w:tc>
          <w:tcPr>
            <w:tcW w:w="1420" w:type="dxa"/>
            <w:tcMar>
              <w:top w:w="0" w:type="dxa"/>
              <w:left w:w="108" w:type="dxa"/>
              <w:bottom w:w="0" w:type="dxa"/>
              <w:right w:w="0" w:type="dxa"/>
            </w:tcMar>
            <w:hideMark/>
          </w:tcPr>
          <w:p w14:paraId="630A484D"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1C84A990" w14:textId="42E38C03" w:rsidR="00C011B2" w:rsidRPr="00E35504" w:rsidRDefault="00C011B2"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UC016-Compras online.</w:t>
            </w:r>
          </w:p>
        </w:tc>
      </w:tr>
      <w:tr w:rsidR="00C011B2" w:rsidRPr="00E35504" w14:paraId="66392113" w14:textId="77777777" w:rsidTr="00356A71">
        <w:trPr>
          <w:tblCellSpacing w:w="0" w:type="dxa"/>
        </w:trPr>
        <w:tc>
          <w:tcPr>
            <w:tcW w:w="1420" w:type="dxa"/>
            <w:tcMar>
              <w:top w:w="0" w:type="dxa"/>
              <w:left w:w="108" w:type="dxa"/>
              <w:bottom w:w="0" w:type="dxa"/>
              <w:right w:w="0" w:type="dxa"/>
            </w:tcMar>
            <w:hideMark/>
          </w:tcPr>
          <w:p w14:paraId="788119C7" w14:textId="77777777" w:rsidR="00C011B2" w:rsidRPr="00E35504" w:rsidRDefault="00C011B2"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0BC6D72A" w14:textId="77777777" w:rsidR="00C011B2" w:rsidRPr="00E35504" w:rsidRDefault="00C011B2" w:rsidP="00356A71">
            <w:pPr>
              <w:suppressAutoHyphens w:val="0"/>
              <w:spacing w:line="276" w:lineRule="auto"/>
              <w:ind w:firstLine="0"/>
              <w:jc w:val="left"/>
              <w:rPr>
                <w:rFonts w:cs="Arial"/>
                <w:color w:val="000000"/>
                <w:sz w:val="22"/>
                <w:szCs w:val="22"/>
                <w:lang w:eastAsia="pt-BR"/>
              </w:rPr>
            </w:pPr>
          </w:p>
        </w:tc>
      </w:tr>
    </w:tbl>
    <w:p w14:paraId="22F422C1" w14:textId="03618F5B" w:rsidR="00C011B2" w:rsidRDefault="00C011B2" w:rsidP="003447F4">
      <w:pPr>
        <w:ind w:firstLine="709"/>
        <w:rPr>
          <w:szCs w:val="24"/>
        </w:rPr>
      </w:pPr>
    </w:p>
    <w:p w14:paraId="50C55021" w14:textId="3C9FD310" w:rsidR="004F379E" w:rsidRDefault="004F379E" w:rsidP="003447F4">
      <w:pPr>
        <w:ind w:firstLine="709"/>
        <w:rPr>
          <w:szCs w:val="24"/>
        </w:rPr>
      </w:pPr>
    </w:p>
    <w:p w14:paraId="5A70D4D1" w14:textId="35A1451F" w:rsidR="004F379E" w:rsidRDefault="004F379E" w:rsidP="003447F4">
      <w:pPr>
        <w:ind w:firstLine="709"/>
        <w:rPr>
          <w:szCs w:val="24"/>
        </w:rPr>
      </w:pPr>
    </w:p>
    <w:p w14:paraId="06E57F05" w14:textId="2D46A49B" w:rsidR="004F379E" w:rsidRDefault="004F379E" w:rsidP="003447F4">
      <w:pPr>
        <w:ind w:firstLine="709"/>
        <w:rPr>
          <w:szCs w:val="24"/>
        </w:rPr>
      </w:pPr>
    </w:p>
    <w:p w14:paraId="0A259438" w14:textId="77777777" w:rsidR="004F379E" w:rsidRDefault="004F379E"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292E" w:rsidRPr="00E35504" w14:paraId="5AF66DD7" w14:textId="77777777" w:rsidTr="00356A71">
        <w:trPr>
          <w:tblCellSpacing w:w="0" w:type="dxa"/>
        </w:trPr>
        <w:tc>
          <w:tcPr>
            <w:tcW w:w="7520" w:type="dxa"/>
            <w:gridSpan w:val="2"/>
            <w:tcMar>
              <w:top w:w="0" w:type="dxa"/>
              <w:left w:w="108" w:type="dxa"/>
              <w:bottom w:w="0" w:type="dxa"/>
              <w:right w:w="108" w:type="dxa"/>
            </w:tcMar>
            <w:hideMark/>
          </w:tcPr>
          <w:p w14:paraId="42ABFC2F" w14:textId="25726053" w:rsidR="0095292E" w:rsidRPr="00E35504" w:rsidRDefault="0095292E"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Caso de Uso –</w:t>
            </w:r>
            <w:r>
              <w:rPr>
                <w:rFonts w:cs="Arial"/>
                <w:b/>
                <w:bCs/>
                <w:color w:val="000000"/>
                <w:sz w:val="22"/>
                <w:szCs w:val="22"/>
                <w:lang w:eastAsia="pt-BR"/>
              </w:rPr>
              <w:t xml:space="preserve"> Tela de eventos</w:t>
            </w:r>
          </w:p>
        </w:tc>
      </w:tr>
      <w:tr w:rsidR="0095292E" w:rsidRPr="00E35504" w14:paraId="26D967DC" w14:textId="77777777" w:rsidTr="00356A71">
        <w:trPr>
          <w:tblCellSpacing w:w="0" w:type="dxa"/>
        </w:trPr>
        <w:tc>
          <w:tcPr>
            <w:tcW w:w="1420" w:type="dxa"/>
            <w:tcMar>
              <w:top w:w="0" w:type="dxa"/>
              <w:left w:w="108" w:type="dxa"/>
              <w:bottom w:w="0" w:type="dxa"/>
              <w:right w:w="0" w:type="dxa"/>
            </w:tcMar>
            <w:hideMark/>
          </w:tcPr>
          <w:p w14:paraId="3AE0B7FC"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59FF0115" w14:textId="4D87C8FA"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w:t>
            </w:r>
            <w:r>
              <w:rPr>
                <w:rFonts w:cs="Arial"/>
                <w:color w:val="000000"/>
                <w:sz w:val="22"/>
                <w:szCs w:val="22"/>
                <w:lang w:eastAsia="pt-BR"/>
              </w:rPr>
              <w:t>19</w:t>
            </w:r>
          </w:p>
        </w:tc>
      </w:tr>
      <w:tr w:rsidR="0095292E" w:rsidRPr="00E35504" w14:paraId="34E168D7" w14:textId="77777777" w:rsidTr="00356A71">
        <w:trPr>
          <w:tblCellSpacing w:w="0" w:type="dxa"/>
        </w:trPr>
        <w:tc>
          <w:tcPr>
            <w:tcW w:w="1420" w:type="dxa"/>
            <w:tcMar>
              <w:top w:w="0" w:type="dxa"/>
              <w:left w:w="108" w:type="dxa"/>
              <w:bottom w:w="0" w:type="dxa"/>
              <w:right w:w="0" w:type="dxa"/>
            </w:tcMar>
            <w:hideMark/>
          </w:tcPr>
          <w:p w14:paraId="7D72259B"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1F199E7A" w14:textId="412D8339"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criar a tela com todos eventos.</w:t>
            </w:r>
          </w:p>
        </w:tc>
      </w:tr>
      <w:tr w:rsidR="0095292E" w:rsidRPr="00E35504" w14:paraId="293D4EEF" w14:textId="77777777" w:rsidTr="00356A71">
        <w:trPr>
          <w:tblCellSpacing w:w="0" w:type="dxa"/>
        </w:trPr>
        <w:tc>
          <w:tcPr>
            <w:tcW w:w="1420" w:type="dxa"/>
            <w:tcMar>
              <w:top w:w="0" w:type="dxa"/>
              <w:left w:w="108" w:type="dxa"/>
              <w:bottom w:w="0" w:type="dxa"/>
              <w:right w:w="0" w:type="dxa"/>
            </w:tcMar>
            <w:hideMark/>
          </w:tcPr>
          <w:p w14:paraId="467FD4A0"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10CD3C5" w14:textId="77777777" w:rsidR="0095292E" w:rsidRDefault="0095292E" w:rsidP="00356A71">
            <w:pPr>
              <w:suppressAutoHyphens w:val="0"/>
              <w:spacing w:line="276" w:lineRule="auto"/>
              <w:ind w:firstLine="0"/>
              <w:jc w:val="left"/>
              <w:rPr>
                <w:rFonts w:cs="Arial"/>
                <w:color w:val="000000"/>
                <w:sz w:val="22"/>
                <w:szCs w:val="22"/>
                <w:lang w:eastAsia="pt-BR"/>
              </w:rPr>
            </w:pPr>
          </w:p>
          <w:p w14:paraId="5424F7A5" w14:textId="2B79F0FE" w:rsidR="0095292E" w:rsidRPr="00E35504" w:rsidRDefault="0095292E"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Sistema</w:t>
            </w:r>
          </w:p>
        </w:tc>
      </w:tr>
      <w:tr w:rsidR="0095292E" w:rsidRPr="00E35504" w14:paraId="5F5CA5E9" w14:textId="77777777" w:rsidTr="00356A71">
        <w:trPr>
          <w:tblCellSpacing w:w="0" w:type="dxa"/>
        </w:trPr>
        <w:tc>
          <w:tcPr>
            <w:tcW w:w="1420" w:type="dxa"/>
            <w:tcMar>
              <w:top w:w="0" w:type="dxa"/>
              <w:left w:w="108" w:type="dxa"/>
              <w:bottom w:w="0" w:type="dxa"/>
              <w:right w:w="0" w:type="dxa"/>
            </w:tcMar>
            <w:hideMark/>
          </w:tcPr>
          <w:p w14:paraId="3009E012"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05E5E3B1" w14:textId="3CD08BDB" w:rsidR="0095292E" w:rsidRPr="00E35504" w:rsidRDefault="0095292E"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pelo menos um evento cadastrado.</w:t>
            </w:r>
          </w:p>
        </w:tc>
      </w:tr>
      <w:tr w:rsidR="0095292E" w:rsidRPr="00E35504" w14:paraId="5D510F1B" w14:textId="77777777" w:rsidTr="00356A71">
        <w:trPr>
          <w:tblCellSpacing w:w="0" w:type="dxa"/>
        </w:trPr>
        <w:tc>
          <w:tcPr>
            <w:tcW w:w="1420" w:type="dxa"/>
            <w:tcMar>
              <w:top w:w="0" w:type="dxa"/>
              <w:left w:w="108" w:type="dxa"/>
              <w:bottom w:w="0" w:type="dxa"/>
              <w:right w:w="0" w:type="dxa"/>
            </w:tcMar>
            <w:hideMark/>
          </w:tcPr>
          <w:p w14:paraId="0055C6B9"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75B549F9" w14:textId="5E485AF0" w:rsidR="0095292E" w:rsidRPr="00E35504" w:rsidRDefault="0095292E" w:rsidP="0095292E">
            <w:pPr>
              <w:numPr>
                <w:ilvl w:val="0"/>
                <w:numId w:val="28"/>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w:t>
            </w:r>
            <w:r>
              <w:rPr>
                <w:rFonts w:cs="Arial"/>
                <w:color w:val="000000"/>
                <w:sz w:val="22"/>
                <w:szCs w:val="22"/>
                <w:lang w:eastAsia="pt-BR"/>
              </w:rPr>
              <w:t>a quando a alguém evento cadastrado</w:t>
            </w:r>
          </w:p>
          <w:p w14:paraId="46E3BA16" w14:textId="54D3CEA5" w:rsidR="0095292E" w:rsidRPr="00E35504" w:rsidRDefault="0095292E" w:rsidP="0095292E">
            <w:pPr>
              <w:numPr>
                <w:ilvl w:val="0"/>
                <w:numId w:val="2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w:t>
            </w:r>
            <w:r>
              <w:rPr>
                <w:rFonts w:cs="Arial"/>
                <w:color w:val="000000"/>
                <w:sz w:val="22"/>
                <w:szCs w:val="22"/>
                <w:lang w:eastAsia="pt-BR"/>
              </w:rPr>
              <w:t xml:space="preserve">na tela principal todos os eventos por ordem de data de </w:t>
            </w:r>
            <w:proofErr w:type="spellStart"/>
            <w:r>
              <w:rPr>
                <w:rFonts w:cs="Arial"/>
                <w:color w:val="000000"/>
                <w:sz w:val="22"/>
                <w:szCs w:val="22"/>
                <w:lang w:eastAsia="pt-BR"/>
              </w:rPr>
              <w:t>acontecimento</w:t>
            </w:r>
            <w:proofErr w:type="spellEnd"/>
            <w:r>
              <w:rPr>
                <w:rFonts w:cs="Arial"/>
                <w:color w:val="000000"/>
                <w:sz w:val="22"/>
                <w:szCs w:val="22"/>
                <w:lang w:eastAsia="pt-BR"/>
              </w:rPr>
              <w:t>.</w:t>
            </w:r>
          </w:p>
          <w:p w14:paraId="667EA2D7" w14:textId="3D991D48" w:rsidR="0095292E" w:rsidRPr="0095292E" w:rsidRDefault="0095292E" w:rsidP="0095292E">
            <w:pPr>
              <w:numPr>
                <w:ilvl w:val="0"/>
                <w:numId w:val="28"/>
              </w:numPr>
              <w:tabs>
                <w:tab w:val="clear" w:pos="720"/>
                <w:tab w:val="num" w:pos="377"/>
              </w:tabs>
              <w:suppressAutoHyphens w:val="0"/>
              <w:spacing w:line="276" w:lineRule="auto"/>
              <w:ind w:left="377" w:hanging="377"/>
              <w:jc w:val="left"/>
              <w:rPr>
                <w:rFonts w:cs="Arial"/>
                <w:color w:val="000000"/>
                <w:sz w:val="22"/>
                <w:szCs w:val="22"/>
                <w:lang w:eastAsia="pt-BR"/>
              </w:rPr>
            </w:pPr>
            <w:r w:rsidRPr="0095292E">
              <w:rPr>
                <w:rFonts w:cs="Arial"/>
                <w:color w:val="000000"/>
                <w:sz w:val="22"/>
                <w:szCs w:val="22"/>
                <w:lang w:eastAsia="pt-BR"/>
              </w:rPr>
              <w:t>A cada novo evento cadastrado o siste</w:t>
            </w:r>
            <w:r>
              <w:rPr>
                <w:rFonts w:cs="Arial"/>
                <w:color w:val="000000"/>
                <w:sz w:val="22"/>
                <w:szCs w:val="22"/>
                <w:lang w:eastAsia="pt-BR"/>
              </w:rPr>
              <w:t>ma atualiza a tela de eventos</w:t>
            </w:r>
          </w:p>
          <w:p w14:paraId="2339FA2F" w14:textId="2161281D" w:rsidR="0095292E" w:rsidRPr="00E35504" w:rsidRDefault="0095292E" w:rsidP="0095292E">
            <w:pPr>
              <w:numPr>
                <w:ilvl w:val="0"/>
                <w:numId w:val="2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confirma </w:t>
            </w:r>
            <w:r>
              <w:rPr>
                <w:rFonts w:cs="Arial"/>
                <w:color w:val="000000"/>
                <w:sz w:val="22"/>
                <w:szCs w:val="22"/>
                <w:lang w:eastAsia="pt-BR"/>
              </w:rPr>
              <w:t xml:space="preserve">se </w:t>
            </w:r>
            <w:proofErr w:type="spellStart"/>
            <w:proofErr w:type="gramStart"/>
            <w:r>
              <w:rPr>
                <w:rFonts w:cs="Arial"/>
                <w:color w:val="000000"/>
                <w:sz w:val="22"/>
                <w:szCs w:val="22"/>
                <w:lang w:eastAsia="pt-BR"/>
              </w:rPr>
              <w:t>esta</w:t>
            </w:r>
            <w:proofErr w:type="spellEnd"/>
            <w:proofErr w:type="gramEnd"/>
            <w:r>
              <w:rPr>
                <w:rFonts w:cs="Arial"/>
                <w:color w:val="000000"/>
                <w:sz w:val="22"/>
                <w:szCs w:val="22"/>
                <w:lang w:eastAsia="pt-BR"/>
              </w:rPr>
              <w:t xml:space="preserve"> organizado.</w:t>
            </w:r>
          </w:p>
          <w:p w14:paraId="023F9C05" w14:textId="77777777" w:rsidR="0095292E" w:rsidRPr="00E35504" w:rsidRDefault="0095292E" w:rsidP="0095292E">
            <w:pPr>
              <w:numPr>
                <w:ilvl w:val="0"/>
                <w:numId w:val="2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95292E" w:rsidRPr="00E35504" w14:paraId="13153C91" w14:textId="77777777" w:rsidTr="00356A71">
        <w:trPr>
          <w:tblCellSpacing w:w="0" w:type="dxa"/>
        </w:trPr>
        <w:tc>
          <w:tcPr>
            <w:tcW w:w="1420" w:type="dxa"/>
            <w:tcMar>
              <w:top w:w="0" w:type="dxa"/>
              <w:left w:w="108" w:type="dxa"/>
              <w:bottom w:w="0" w:type="dxa"/>
              <w:right w:w="0" w:type="dxa"/>
            </w:tcMar>
            <w:hideMark/>
          </w:tcPr>
          <w:p w14:paraId="09BD6DDC"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32C3C61"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95292E" w:rsidRPr="00E35504" w14:paraId="1AAC79C5" w14:textId="77777777" w:rsidTr="00356A71">
        <w:trPr>
          <w:tblCellSpacing w:w="0" w:type="dxa"/>
        </w:trPr>
        <w:tc>
          <w:tcPr>
            <w:tcW w:w="1420" w:type="dxa"/>
            <w:tcMar>
              <w:top w:w="0" w:type="dxa"/>
              <w:left w:w="108" w:type="dxa"/>
              <w:bottom w:w="0" w:type="dxa"/>
              <w:right w:w="0" w:type="dxa"/>
            </w:tcMar>
            <w:hideMark/>
          </w:tcPr>
          <w:p w14:paraId="30C14CA9"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1832B7D" w14:textId="77777777" w:rsidR="0095292E" w:rsidRPr="00E35504" w:rsidRDefault="0095292E" w:rsidP="00356A71">
            <w:pPr>
              <w:suppressAutoHyphens w:val="0"/>
              <w:spacing w:line="276" w:lineRule="auto"/>
              <w:ind w:firstLine="0"/>
              <w:jc w:val="left"/>
              <w:rPr>
                <w:rFonts w:cs="Arial"/>
                <w:color w:val="000000"/>
                <w:sz w:val="22"/>
                <w:szCs w:val="22"/>
                <w:lang w:eastAsia="pt-BR"/>
              </w:rPr>
            </w:pPr>
          </w:p>
          <w:p w14:paraId="120A5CB0" w14:textId="4DFE23C9" w:rsidR="0095292E" w:rsidRPr="00E35504" w:rsidRDefault="0095292E" w:rsidP="0095292E">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2</w:t>
            </w:r>
            <w:r w:rsidRPr="00E35504">
              <w:rPr>
                <w:rFonts w:cs="Arial"/>
                <w:color w:val="000000"/>
                <w:sz w:val="22"/>
                <w:szCs w:val="22"/>
                <w:lang w:eastAsia="pt-BR"/>
              </w:rPr>
              <w:t xml:space="preserve">a – </w:t>
            </w:r>
            <w:r>
              <w:rPr>
                <w:rFonts w:cs="Arial"/>
                <w:color w:val="000000"/>
                <w:sz w:val="22"/>
                <w:szCs w:val="22"/>
                <w:lang w:eastAsia="pt-BR"/>
              </w:rPr>
              <w:t xml:space="preserve">Novo evento cadastrado ou </w:t>
            </w:r>
            <w:proofErr w:type="spellStart"/>
            <w:r>
              <w:rPr>
                <w:rFonts w:cs="Arial"/>
                <w:color w:val="000000"/>
                <w:sz w:val="22"/>
                <w:szCs w:val="22"/>
                <w:lang w:eastAsia="pt-BR"/>
              </w:rPr>
              <w:t>excluido</w:t>
            </w:r>
            <w:proofErr w:type="spellEnd"/>
          </w:p>
          <w:p w14:paraId="3292754D" w14:textId="532167E0" w:rsidR="0095292E" w:rsidRPr="00E35504" w:rsidRDefault="0095292E" w:rsidP="00356A71">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w:t>
            </w:r>
            <w:r>
              <w:rPr>
                <w:rFonts w:cs="Arial"/>
                <w:color w:val="000000"/>
                <w:sz w:val="22"/>
                <w:szCs w:val="22"/>
                <w:lang w:eastAsia="pt-BR"/>
              </w:rPr>
              <w:t>1</w:t>
            </w:r>
            <w:r w:rsidRPr="00E35504">
              <w:rPr>
                <w:rFonts w:cs="Arial"/>
                <w:color w:val="000000"/>
                <w:sz w:val="22"/>
                <w:szCs w:val="22"/>
                <w:lang w:eastAsia="pt-BR"/>
              </w:rPr>
              <w:t xml:space="preserve"> O sistema retorna ao passo </w:t>
            </w:r>
            <w:r>
              <w:rPr>
                <w:rFonts w:cs="Arial"/>
                <w:color w:val="000000"/>
                <w:sz w:val="22"/>
                <w:szCs w:val="22"/>
                <w:lang w:eastAsia="pt-BR"/>
              </w:rPr>
              <w:t>9</w:t>
            </w:r>
            <w:r w:rsidRPr="00E35504">
              <w:rPr>
                <w:rFonts w:cs="Arial"/>
                <w:color w:val="000000"/>
                <w:sz w:val="22"/>
                <w:szCs w:val="22"/>
                <w:lang w:eastAsia="pt-BR"/>
              </w:rPr>
              <w:t xml:space="preserve"> do fluxo principal</w:t>
            </w:r>
          </w:p>
          <w:p w14:paraId="5298CC80" w14:textId="77777777" w:rsidR="0095292E" w:rsidRDefault="0095292E" w:rsidP="0095292E">
            <w:pPr>
              <w:suppressAutoHyphens w:val="0"/>
              <w:spacing w:line="276" w:lineRule="auto"/>
              <w:ind w:left="709" w:firstLine="0"/>
              <w:jc w:val="left"/>
              <w:rPr>
                <w:rFonts w:cs="Arial"/>
                <w:color w:val="000000"/>
                <w:sz w:val="22"/>
                <w:szCs w:val="22"/>
                <w:lang w:eastAsia="pt-BR"/>
              </w:rPr>
            </w:pPr>
          </w:p>
          <w:p w14:paraId="75901EFF" w14:textId="77777777" w:rsidR="0095292E" w:rsidRDefault="0095292E" w:rsidP="0095292E">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2b- Promotor atualizou evento</w:t>
            </w:r>
          </w:p>
          <w:p w14:paraId="6EA0676C" w14:textId="0AED982A" w:rsidR="0095292E" w:rsidRPr="00E35504" w:rsidRDefault="0095292E" w:rsidP="0095292E">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2b.1 O </w:t>
            </w:r>
            <w:proofErr w:type="spellStart"/>
            <w:r>
              <w:rPr>
                <w:rFonts w:cs="Arial"/>
                <w:color w:val="000000"/>
                <w:sz w:val="22"/>
                <w:szCs w:val="22"/>
                <w:lang w:eastAsia="pt-BR"/>
              </w:rPr>
              <w:t>sitema</w:t>
            </w:r>
            <w:proofErr w:type="spellEnd"/>
            <w:r>
              <w:rPr>
                <w:rFonts w:cs="Arial"/>
                <w:color w:val="000000"/>
                <w:sz w:val="22"/>
                <w:szCs w:val="22"/>
                <w:lang w:eastAsia="pt-BR"/>
              </w:rPr>
              <w:t xml:space="preserve"> retorna ao passo 9 do fluxo principal.</w:t>
            </w:r>
          </w:p>
        </w:tc>
      </w:tr>
      <w:tr w:rsidR="0095292E" w:rsidRPr="00E35504" w14:paraId="0ED19147" w14:textId="77777777" w:rsidTr="00356A71">
        <w:trPr>
          <w:tblCellSpacing w:w="0" w:type="dxa"/>
        </w:trPr>
        <w:tc>
          <w:tcPr>
            <w:tcW w:w="1420" w:type="dxa"/>
            <w:tcMar>
              <w:top w:w="0" w:type="dxa"/>
              <w:left w:w="108" w:type="dxa"/>
              <w:bottom w:w="0" w:type="dxa"/>
              <w:right w:w="0" w:type="dxa"/>
            </w:tcMar>
            <w:hideMark/>
          </w:tcPr>
          <w:p w14:paraId="65C844D2"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F05065A" w14:textId="60004AE6" w:rsidR="0095292E" w:rsidRPr="00E35504" w:rsidRDefault="0095292E"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UC005: Cadastrar eventos, UC006 – Atualizar eventos</w:t>
            </w:r>
          </w:p>
        </w:tc>
      </w:tr>
      <w:tr w:rsidR="0095292E" w:rsidRPr="00E35504" w14:paraId="29681CBF" w14:textId="77777777" w:rsidTr="00356A71">
        <w:trPr>
          <w:tblCellSpacing w:w="0" w:type="dxa"/>
        </w:trPr>
        <w:tc>
          <w:tcPr>
            <w:tcW w:w="1420" w:type="dxa"/>
            <w:tcMar>
              <w:top w:w="0" w:type="dxa"/>
              <w:left w:w="108" w:type="dxa"/>
              <w:bottom w:w="0" w:type="dxa"/>
              <w:right w:w="0" w:type="dxa"/>
            </w:tcMar>
            <w:hideMark/>
          </w:tcPr>
          <w:p w14:paraId="18BEF775"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712812DA" w14:textId="77777777" w:rsidR="0095292E" w:rsidRPr="00E35504" w:rsidRDefault="0095292E" w:rsidP="00356A71">
            <w:pPr>
              <w:suppressAutoHyphens w:val="0"/>
              <w:spacing w:line="276" w:lineRule="auto"/>
              <w:ind w:firstLine="0"/>
              <w:jc w:val="left"/>
              <w:rPr>
                <w:rFonts w:cs="Arial"/>
                <w:color w:val="000000"/>
                <w:sz w:val="22"/>
                <w:szCs w:val="22"/>
                <w:lang w:eastAsia="pt-BR"/>
              </w:rPr>
            </w:pPr>
          </w:p>
        </w:tc>
      </w:tr>
    </w:tbl>
    <w:p w14:paraId="1A7D3276" w14:textId="77777777" w:rsidR="00C011B2" w:rsidRDefault="00C011B2"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292E" w:rsidRPr="00E35504" w14:paraId="7136C821" w14:textId="77777777" w:rsidTr="00356A71">
        <w:trPr>
          <w:tblCellSpacing w:w="0" w:type="dxa"/>
        </w:trPr>
        <w:tc>
          <w:tcPr>
            <w:tcW w:w="7520" w:type="dxa"/>
            <w:gridSpan w:val="2"/>
            <w:tcMar>
              <w:top w:w="0" w:type="dxa"/>
              <w:left w:w="108" w:type="dxa"/>
              <w:bottom w:w="0" w:type="dxa"/>
              <w:right w:w="108" w:type="dxa"/>
            </w:tcMar>
            <w:hideMark/>
          </w:tcPr>
          <w:p w14:paraId="722ADB95" w14:textId="3BA896C3" w:rsidR="0095292E" w:rsidRPr="00E35504" w:rsidRDefault="0095292E"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Ingressos do cliente</w:t>
            </w:r>
          </w:p>
        </w:tc>
      </w:tr>
      <w:tr w:rsidR="0095292E" w:rsidRPr="00E35504" w14:paraId="1BB63A88" w14:textId="77777777" w:rsidTr="00356A71">
        <w:trPr>
          <w:tblCellSpacing w:w="0" w:type="dxa"/>
        </w:trPr>
        <w:tc>
          <w:tcPr>
            <w:tcW w:w="1420" w:type="dxa"/>
            <w:tcMar>
              <w:top w:w="0" w:type="dxa"/>
              <w:left w:w="108" w:type="dxa"/>
              <w:bottom w:w="0" w:type="dxa"/>
              <w:right w:w="0" w:type="dxa"/>
            </w:tcMar>
            <w:hideMark/>
          </w:tcPr>
          <w:p w14:paraId="5DA8947F"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2755A561" w14:textId="5B70BB75"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w:t>
            </w:r>
            <w:r>
              <w:rPr>
                <w:rFonts w:cs="Arial"/>
                <w:color w:val="000000"/>
                <w:sz w:val="22"/>
                <w:szCs w:val="22"/>
                <w:lang w:eastAsia="pt-BR"/>
              </w:rPr>
              <w:t>20</w:t>
            </w:r>
          </w:p>
        </w:tc>
      </w:tr>
      <w:tr w:rsidR="0095292E" w:rsidRPr="00E35504" w14:paraId="2A41AAD9" w14:textId="77777777" w:rsidTr="00356A71">
        <w:trPr>
          <w:tblCellSpacing w:w="0" w:type="dxa"/>
        </w:trPr>
        <w:tc>
          <w:tcPr>
            <w:tcW w:w="1420" w:type="dxa"/>
            <w:tcMar>
              <w:top w:w="0" w:type="dxa"/>
              <w:left w:w="108" w:type="dxa"/>
              <w:bottom w:w="0" w:type="dxa"/>
              <w:right w:w="0" w:type="dxa"/>
            </w:tcMar>
            <w:hideMark/>
          </w:tcPr>
          <w:p w14:paraId="38F0210A"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6F3047DC" w14:textId="384FEE38"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Este caso de uso tem por objetivo</w:t>
            </w:r>
            <w:r>
              <w:rPr>
                <w:rFonts w:cs="Arial"/>
                <w:color w:val="000000"/>
                <w:sz w:val="22"/>
                <w:szCs w:val="22"/>
                <w:lang w:eastAsia="pt-BR"/>
              </w:rPr>
              <w:t xml:space="preserve"> que o sistema armazena todos </w:t>
            </w:r>
            <w:proofErr w:type="spellStart"/>
            <w:r>
              <w:rPr>
                <w:rFonts w:cs="Arial"/>
                <w:color w:val="000000"/>
                <w:sz w:val="22"/>
                <w:szCs w:val="22"/>
                <w:lang w:eastAsia="pt-BR"/>
              </w:rPr>
              <w:t>osingressos</w:t>
            </w:r>
            <w:proofErr w:type="spellEnd"/>
            <w:r>
              <w:rPr>
                <w:rFonts w:cs="Arial"/>
                <w:color w:val="000000"/>
                <w:sz w:val="22"/>
                <w:szCs w:val="22"/>
                <w:lang w:eastAsia="pt-BR"/>
              </w:rPr>
              <w:t xml:space="preserve"> do cliente </w:t>
            </w:r>
            <w:proofErr w:type="spellStart"/>
            <w:r>
              <w:rPr>
                <w:rFonts w:cs="Arial"/>
                <w:color w:val="000000"/>
                <w:sz w:val="22"/>
                <w:szCs w:val="22"/>
                <w:lang w:eastAsia="pt-BR"/>
              </w:rPr>
              <w:t>viculado</w:t>
            </w:r>
            <w:proofErr w:type="spellEnd"/>
            <w:r>
              <w:rPr>
                <w:rFonts w:cs="Arial"/>
                <w:color w:val="000000"/>
                <w:sz w:val="22"/>
                <w:szCs w:val="22"/>
                <w:lang w:eastAsia="pt-BR"/>
              </w:rPr>
              <w:t xml:space="preserve"> ao seu login</w:t>
            </w:r>
          </w:p>
        </w:tc>
      </w:tr>
      <w:tr w:rsidR="0095292E" w:rsidRPr="00E35504" w14:paraId="29423879" w14:textId="77777777" w:rsidTr="00356A71">
        <w:trPr>
          <w:tblCellSpacing w:w="0" w:type="dxa"/>
        </w:trPr>
        <w:tc>
          <w:tcPr>
            <w:tcW w:w="1420" w:type="dxa"/>
            <w:tcMar>
              <w:top w:w="0" w:type="dxa"/>
              <w:left w:w="108" w:type="dxa"/>
              <w:bottom w:w="0" w:type="dxa"/>
              <w:right w:w="0" w:type="dxa"/>
            </w:tcMar>
            <w:hideMark/>
          </w:tcPr>
          <w:p w14:paraId="34441E46"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44A3C4C" w14:textId="77777777" w:rsidR="0095292E" w:rsidRDefault="0095292E" w:rsidP="00356A71">
            <w:pPr>
              <w:suppressAutoHyphens w:val="0"/>
              <w:spacing w:line="276" w:lineRule="auto"/>
              <w:ind w:firstLine="0"/>
              <w:jc w:val="left"/>
              <w:rPr>
                <w:rFonts w:cs="Arial"/>
                <w:color w:val="000000"/>
                <w:sz w:val="22"/>
                <w:szCs w:val="22"/>
                <w:lang w:eastAsia="pt-BR"/>
              </w:rPr>
            </w:pPr>
          </w:p>
          <w:p w14:paraId="1EF7F36C"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Cliente</w:t>
            </w:r>
          </w:p>
        </w:tc>
      </w:tr>
      <w:tr w:rsidR="0095292E" w:rsidRPr="00E35504" w14:paraId="47C9F440" w14:textId="77777777" w:rsidTr="00356A71">
        <w:trPr>
          <w:tblCellSpacing w:w="0" w:type="dxa"/>
        </w:trPr>
        <w:tc>
          <w:tcPr>
            <w:tcW w:w="1420" w:type="dxa"/>
            <w:tcMar>
              <w:top w:w="0" w:type="dxa"/>
              <w:left w:w="108" w:type="dxa"/>
              <w:bottom w:w="0" w:type="dxa"/>
              <w:right w:w="0" w:type="dxa"/>
            </w:tcMar>
            <w:hideMark/>
          </w:tcPr>
          <w:p w14:paraId="6C7D434F"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C8C273C" w14:textId="223D22F5" w:rsidR="0095292E" w:rsidRPr="00E35504" w:rsidRDefault="005E73D7"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ingressos guardados.</w:t>
            </w:r>
          </w:p>
        </w:tc>
      </w:tr>
      <w:tr w:rsidR="0095292E" w:rsidRPr="00E35504" w14:paraId="44DB6F89" w14:textId="77777777" w:rsidTr="00356A71">
        <w:trPr>
          <w:tblCellSpacing w:w="0" w:type="dxa"/>
        </w:trPr>
        <w:tc>
          <w:tcPr>
            <w:tcW w:w="1420" w:type="dxa"/>
            <w:tcMar>
              <w:top w:w="0" w:type="dxa"/>
              <w:left w:w="108" w:type="dxa"/>
              <w:bottom w:w="0" w:type="dxa"/>
              <w:right w:w="0" w:type="dxa"/>
            </w:tcMar>
            <w:hideMark/>
          </w:tcPr>
          <w:p w14:paraId="29AC11B8"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9308AD9" w14:textId="4DD16617" w:rsidR="0095292E" w:rsidRPr="00E35504" w:rsidRDefault="0095292E" w:rsidP="005E73D7">
            <w:pPr>
              <w:numPr>
                <w:ilvl w:val="0"/>
                <w:numId w:val="29"/>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cliente seleciona opção d</w:t>
            </w:r>
            <w:r w:rsidR="005E73D7">
              <w:rPr>
                <w:rFonts w:cs="Arial"/>
                <w:color w:val="000000"/>
                <w:sz w:val="22"/>
                <w:szCs w:val="22"/>
                <w:lang w:eastAsia="pt-BR"/>
              </w:rPr>
              <w:t>e ingressos.</w:t>
            </w:r>
          </w:p>
          <w:p w14:paraId="664B79DA" w14:textId="62473FF7" w:rsidR="0095292E" w:rsidRPr="00E35504" w:rsidRDefault="0095292E" w:rsidP="005E73D7">
            <w:pPr>
              <w:numPr>
                <w:ilvl w:val="0"/>
                <w:numId w:val="29"/>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w:t>
            </w:r>
            <w:r w:rsidR="005E73D7">
              <w:rPr>
                <w:rFonts w:cs="Arial"/>
                <w:color w:val="000000"/>
                <w:sz w:val="22"/>
                <w:szCs w:val="22"/>
                <w:lang w:eastAsia="pt-BR"/>
              </w:rPr>
              <w:t xml:space="preserve"> todos os ingressos vinculados ao seu login e exibi na tela</w:t>
            </w:r>
          </w:p>
          <w:p w14:paraId="43D09CA8" w14:textId="37521898" w:rsidR="0095292E" w:rsidRPr="005E73D7" w:rsidRDefault="005E73D7" w:rsidP="005E73D7">
            <w:pPr>
              <w:numPr>
                <w:ilvl w:val="0"/>
                <w:numId w:val="29"/>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Ingressos também são vinculados ao </w:t>
            </w:r>
            <w:proofErr w:type="spellStart"/>
            <w:r>
              <w:rPr>
                <w:rFonts w:cs="Arial"/>
                <w:color w:val="000000"/>
                <w:sz w:val="22"/>
                <w:szCs w:val="22"/>
                <w:lang w:eastAsia="pt-BR"/>
              </w:rPr>
              <w:t>cpf</w:t>
            </w:r>
            <w:proofErr w:type="spellEnd"/>
          </w:p>
          <w:p w14:paraId="3516C049" w14:textId="77777777" w:rsidR="0095292E" w:rsidRPr="00E35504" w:rsidRDefault="0095292E" w:rsidP="005E73D7">
            <w:pPr>
              <w:numPr>
                <w:ilvl w:val="0"/>
                <w:numId w:val="29"/>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95292E" w:rsidRPr="00E35504" w14:paraId="6FAAA6CE" w14:textId="77777777" w:rsidTr="00356A71">
        <w:trPr>
          <w:tblCellSpacing w:w="0" w:type="dxa"/>
        </w:trPr>
        <w:tc>
          <w:tcPr>
            <w:tcW w:w="1420" w:type="dxa"/>
            <w:tcMar>
              <w:top w:w="0" w:type="dxa"/>
              <w:left w:w="108" w:type="dxa"/>
              <w:bottom w:w="0" w:type="dxa"/>
              <w:right w:w="0" w:type="dxa"/>
            </w:tcMar>
            <w:hideMark/>
          </w:tcPr>
          <w:p w14:paraId="3152AB65"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B860640"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95292E" w:rsidRPr="00E35504" w14:paraId="136E60FD" w14:textId="77777777" w:rsidTr="00356A71">
        <w:trPr>
          <w:tblCellSpacing w:w="0" w:type="dxa"/>
        </w:trPr>
        <w:tc>
          <w:tcPr>
            <w:tcW w:w="1420" w:type="dxa"/>
            <w:tcMar>
              <w:top w:w="0" w:type="dxa"/>
              <w:left w:w="108" w:type="dxa"/>
              <w:bottom w:w="0" w:type="dxa"/>
              <w:right w:w="0" w:type="dxa"/>
            </w:tcMar>
            <w:hideMark/>
          </w:tcPr>
          <w:p w14:paraId="00CE19B6"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7DBD0BBE"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cliente</w:t>
            </w:r>
            <w:r w:rsidRPr="00E35504">
              <w:rPr>
                <w:rFonts w:cs="Arial"/>
                <w:color w:val="000000"/>
                <w:sz w:val="22"/>
                <w:szCs w:val="22"/>
                <w:lang w:eastAsia="pt-BR"/>
              </w:rPr>
              <w:t xml:space="preserve"> pode sair do sistema</w:t>
            </w:r>
          </w:p>
          <w:p w14:paraId="587873CE" w14:textId="77777777" w:rsidR="0095292E" w:rsidRPr="00E35504" w:rsidRDefault="0095292E" w:rsidP="00356A71">
            <w:pPr>
              <w:suppressAutoHyphens w:val="0"/>
              <w:spacing w:line="276" w:lineRule="auto"/>
              <w:ind w:firstLine="0"/>
              <w:jc w:val="left"/>
              <w:rPr>
                <w:rFonts w:cs="Arial"/>
                <w:color w:val="000000"/>
                <w:sz w:val="22"/>
                <w:szCs w:val="22"/>
                <w:lang w:eastAsia="pt-BR"/>
              </w:rPr>
            </w:pPr>
          </w:p>
          <w:p w14:paraId="1FFF8DEA" w14:textId="78C287F6"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w:t>
            </w:r>
            <w:r w:rsidR="005E73D7">
              <w:rPr>
                <w:rFonts w:cs="Arial"/>
                <w:color w:val="000000"/>
                <w:sz w:val="22"/>
                <w:szCs w:val="22"/>
                <w:lang w:eastAsia="pt-BR"/>
              </w:rPr>
              <w:t>Sem ingressos cadastrados</w:t>
            </w:r>
          </w:p>
          <w:p w14:paraId="12081BEF" w14:textId="005821F2" w:rsidR="0095292E" w:rsidRPr="00E35504" w:rsidRDefault="0095292E" w:rsidP="005E73D7">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lastRenderedPageBreak/>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w:t>
            </w:r>
            <w:r w:rsidR="005E73D7">
              <w:rPr>
                <w:rFonts w:cs="Arial"/>
                <w:color w:val="000000"/>
                <w:sz w:val="22"/>
                <w:szCs w:val="22"/>
                <w:lang w:eastAsia="pt-BR"/>
              </w:rPr>
              <w:t xml:space="preserve">não a ingressos vinculados aquele login ou </w:t>
            </w:r>
            <w:proofErr w:type="spellStart"/>
            <w:r w:rsidR="005E73D7">
              <w:rPr>
                <w:rFonts w:cs="Arial"/>
                <w:color w:val="000000"/>
                <w:sz w:val="22"/>
                <w:szCs w:val="22"/>
                <w:lang w:eastAsia="pt-BR"/>
              </w:rPr>
              <w:t>cpf</w:t>
            </w:r>
            <w:r w:rsidRPr="00E35504">
              <w:rPr>
                <w:rFonts w:cs="Arial"/>
                <w:color w:val="000000"/>
                <w:sz w:val="22"/>
                <w:szCs w:val="22"/>
                <w:lang w:eastAsia="pt-BR"/>
              </w:rPr>
              <w:t>l</w:t>
            </w:r>
            <w:proofErr w:type="spellEnd"/>
          </w:p>
          <w:p w14:paraId="5C246881" w14:textId="6FFCB0EB" w:rsidR="0095292E" w:rsidRPr="00E35504" w:rsidRDefault="0095292E"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w:t>
            </w:r>
            <w:r w:rsidR="005E73D7">
              <w:rPr>
                <w:rFonts w:cs="Arial"/>
                <w:color w:val="000000"/>
                <w:sz w:val="22"/>
                <w:szCs w:val="22"/>
                <w:lang w:eastAsia="pt-BR"/>
              </w:rPr>
              <w:t xml:space="preserve">– </w:t>
            </w:r>
            <w:proofErr w:type="spellStart"/>
            <w:r w:rsidR="005E73D7">
              <w:rPr>
                <w:rFonts w:cs="Arial"/>
                <w:color w:val="000000"/>
                <w:sz w:val="22"/>
                <w:szCs w:val="22"/>
                <w:lang w:eastAsia="pt-BR"/>
              </w:rPr>
              <w:t>Usuario</w:t>
            </w:r>
            <w:proofErr w:type="spellEnd"/>
            <w:r w:rsidR="005E73D7">
              <w:rPr>
                <w:rFonts w:cs="Arial"/>
                <w:color w:val="000000"/>
                <w:sz w:val="22"/>
                <w:szCs w:val="22"/>
                <w:lang w:eastAsia="pt-BR"/>
              </w:rPr>
              <w:t xml:space="preserve"> sem cadastro</w:t>
            </w:r>
          </w:p>
          <w:p w14:paraId="6DCAAD7C" w14:textId="5C34CEC6" w:rsidR="0095292E" w:rsidRPr="00E35504" w:rsidRDefault="0095292E" w:rsidP="005E73D7">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.1 O sistema mostra mensagem explicativa informando</w:t>
            </w:r>
            <w:r w:rsidR="005E73D7">
              <w:rPr>
                <w:rFonts w:cs="Arial"/>
                <w:color w:val="000000"/>
                <w:sz w:val="22"/>
                <w:szCs w:val="22"/>
                <w:lang w:eastAsia="pt-BR"/>
              </w:rPr>
              <w:t xml:space="preserve"> que o cliente não tem cadastro e solicita que seja efetuado um.</w:t>
            </w:r>
          </w:p>
        </w:tc>
      </w:tr>
      <w:tr w:rsidR="0095292E" w:rsidRPr="00E35504" w14:paraId="7100C2BD" w14:textId="77777777" w:rsidTr="00356A71">
        <w:trPr>
          <w:tblCellSpacing w:w="0" w:type="dxa"/>
        </w:trPr>
        <w:tc>
          <w:tcPr>
            <w:tcW w:w="1420" w:type="dxa"/>
            <w:tcMar>
              <w:top w:w="0" w:type="dxa"/>
              <w:left w:w="108" w:type="dxa"/>
              <w:bottom w:w="0" w:type="dxa"/>
              <w:right w:w="0" w:type="dxa"/>
            </w:tcMar>
            <w:hideMark/>
          </w:tcPr>
          <w:p w14:paraId="0C8B95F7"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6204E637" w14:textId="77777777" w:rsidR="0095292E" w:rsidRPr="00E35504" w:rsidRDefault="0095292E" w:rsidP="00356A71">
            <w:pPr>
              <w:suppressAutoHyphens w:val="0"/>
              <w:spacing w:line="276" w:lineRule="auto"/>
              <w:ind w:firstLine="0"/>
              <w:jc w:val="left"/>
              <w:rPr>
                <w:rFonts w:cs="Arial"/>
                <w:color w:val="000000"/>
                <w:sz w:val="22"/>
                <w:szCs w:val="22"/>
                <w:lang w:eastAsia="pt-BR"/>
              </w:rPr>
            </w:pPr>
          </w:p>
        </w:tc>
      </w:tr>
      <w:tr w:rsidR="0095292E" w:rsidRPr="00E35504" w14:paraId="09E376F9" w14:textId="77777777" w:rsidTr="00356A71">
        <w:trPr>
          <w:tblCellSpacing w:w="0" w:type="dxa"/>
        </w:trPr>
        <w:tc>
          <w:tcPr>
            <w:tcW w:w="1420" w:type="dxa"/>
            <w:tcMar>
              <w:top w:w="0" w:type="dxa"/>
              <w:left w:w="108" w:type="dxa"/>
              <w:bottom w:w="0" w:type="dxa"/>
              <w:right w:w="0" w:type="dxa"/>
            </w:tcMar>
            <w:hideMark/>
          </w:tcPr>
          <w:p w14:paraId="453BC90B" w14:textId="77777777" w:rsidR="0095292E" w:rsidRPr="00E35504" w:rsidRDefault="0095292E"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219C728E" w14:textId="77777777" w:rsidR="0095292E" w:rsidRPr="00E35504" w:rsidRDefault="0095292E" w:rsidP="00356A71">
            <w:pPr>
              <w:suppressAutoHyphens w:val="0"/>
              <w:spacing w:line="276" w:lineRule="auto"/>
              <w:ind w:firstLine="0"/>
              <w:jc w:val="left"/>
              <w:rPr>
                <w:rFonts w:cs="Arial"/>
                <w:color w:val="000000"/>
                <w:sz w:val="22"/>
                <w:szCs w:val="22"/>
                <w:lang w:eastAsia="pt-BR"/>
              </w:rPr>
            </w:pPr>
          </w:p>
        </w:tc>
      </w:tr>
    </w:tbl>
    <w:p w14:paraId="7657E993" w14:textId="77777777" w:rsidR="0095292E" w:rsidRDefault="0095292E" w:rsidP="0095292E">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E73D7" w:rsidRPr="00E35504" w14:paraId="5D288343" w14:textId="77777777" w:rsidTr="00356A71">
        <w:trPr>
          <w:tblCellSpacing w:w="0" w:type="dxa"/>
        </w:trPr>
        <w:tc>
          <w:tcPr>
            <w:tcW w:w="7520" w:type="dxa"/>
            <w:gridSpan w:val="2"/>
            <w:tcMar>
              <w:top w:w="0" w:type="dxa"/>
              <w:left w:w="108" w:type="dxa"/>
              <w:bottom w:w="0" w:type="dxa"/>
              <w:right w:w="108" w:type="dxa"/>
            </w:tcMar>
            <w:hideMark/>
          </w:tcPr>
          <w:p w14:paraId="70ED5D7D" w14:textId="6FB01D2D" w:rsidR="005E73D7" w:rsidRPr="00E35504" w:rsidRDefault="005E73D7"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proofErr w:type="spellStart"/>
            <w:r>
              <w:rPr>
                <w:rFonts w:cs="Arial"/>
                <w:b/>
                <w:bCs/>
                <w:color w:val="000000"/>
                <w:sz w:val="22"/>
                <w:szCs w:val="22"/>
                <w:lang w:eastAsia="pt-BR"/>
              </w:rPr>
              <w:t>Funçao</w:t>
            </w:r>
            <w:proofErr w:type="spellEnd"/>
            <w:r>
              <w:rPr>
                <w:rFonts w:cs="Arial"/>
                <w:b/>
                <w:bCs/>
                <w:color w:val="000000"/>
                <w:sz w:val="22"/>
                <w:szCs w:val="22"/>
                <w:lang w:eastAsia="pt-BR"/>
              </w:rPr>
              <w:t xml:space="preserve"> recepcionista</w:t>
            </w:r>
          </w:p>
        </w:tc>
      </w:tr>
      <w:tr w:rsidR="005E73D7" w:rsidRPr="00E35504" w14:paraId="2BE240E9" w14:textId="77777777" w:rsidTr="00356A71">
        <w:trPr>
          <w:tblCellSpacing w:w="0" w:type="dxa"/>
        </w:trPr>
        <w:tc>
          <w:tcPr>
            <w:tcW w:w="1420" w:type="dxa"/>
            <w:tcMar>
              <w:top w:w="0" w:type="dxa"/>
              <w:left w:w="108" w:type="dxa"/>
              <w:bottom w:w="0" w:type="dxa"/>
              <w:right w:w="0" w:type="dxa"/>
            </w:tcMar>
            <w:hideMark/>
          </w:tcPr>
          <w:p w14:paraId="76408F1B"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25BF02FC" w14:textId="00B35C96"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 0</w:t>
            </w:r>
            <w:r>
              <w:rPr>
                <w:rFonts w:cs="Arial"/>
                <w:color w:val="000000"/>
                <w:sz w:val="22"/>
                <w:szCs w:val="22"/>
                <w:lang w:eastAsia="pt-BR"/>
              </w:rPr>
              <w:t>21</w:t>
            </w:r>
          </w:p>
        </w:tc>
      </w:tr>
      <w:tr w:rsidR="005E73D7" w:rsidRPr="00E35504" w14:paraId="53094BB4" w14:textId="77777777" w:rsidTr="00356A71">
        <w:trPr>
          <w:tblCellSpacing w:w="0" w:type="dxa"/>
        </w:trPr>
        <w:tc>
          <w:tcPr>
            <w:tcW w:w="1420" w:type="dxa"/>
            <w:tcMar>
              <w:top w:w="0" w:type="dxa"/>
              <w:left w:w="108" w:type="dxa"/>
              <w:bottom w:w="0" w:type="dxa"/>
              <w:right w:w="0" w:type="dxa"/>
            </w:tcMar>
            <w:hideMark/>
          </w:tcPr>
          <w:p w14:paraId="21E0E970"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C682968" w14:textId="03F0514E"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recepcionista a ler os QR </w:t>
            </w:r>
            <w:proofErr w:type="spellStart"/>
            <w:r>
              <w:rPr>
                <w:rFonts w:cs="Arial"/>
                <w:color w:val="000000"/>
                <w:sz w:val="22"/>
                <w:szCs w:val="22"/>
                <w:lang w:eastAsia="pt-BR"/>
              </w:rPr>
              <w:t>code</w:t>
            </w:r>
            <w:proofErr w:type="spellEnd"/>
            <w:r>
              <w:rPr>
                <w:rFonts w:cs="Arial"/>
                <w:color w:val="000000"/>
                <w:sz w:val="22"/>
                <w:szCs w:val="22"/>
                <w:lang w:eastAsia="pt-BR"/>
              </w:rPr>
              <w:t xml:space="preserve"> dos ingressos.</w:t>
            </w:r>
          </w:p>
        </w:tc>
      </w:tr>
      <w:tr w:rsidR="005E73D7" w:rsidRPr="00E35504" w14:paraId="629A4098" w14:textId="77777777" w:rsidTr="00356A71">
        <w:trPr>
          <w:tblCellSpacing w:w="0" w:type="dxa"/>
        </w:trPr>
        <w:tc>
          <w:tcPr>
            <w:tcW w:w="1420" w:type="dxa"/>
            <w:tcMar>
              <w:top w:w="0" w:type="dxa"/>
              <w:left w:w="108" w:type="dxa"/>
              <w:bottom w:w="0" w:type="dxa"/>
              <w:right w:w="0" w:type="dxa"/>
            </w:tcMar>
            <w:hideMark/>
          </w:tcPr>
          <w:p w14:paraId="26AA18D3"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668727B9" w14:textId="77777777" w:rsidR="005E73D7" w:rsidRDefault="005E73D7" w:rsidP="00356A71">
            <w:pPr>
              <w:suppressAutoHyphens w:val="0"/>
              <w:spacing w:line="276" w:lineRule="auto"/>
              <w:ind w:firstLine="0"/>
              <w:jc w:val="left"/>
              <w:rPr>
                <w:rFonts w:cs="Arial"/>
                <w:color w:val="000000"/>
                <w:sz w:val="22"/>
                <w:szCs w:val="22"/>
                <w:lang w:eastAsia="pt-BR"/>
              </w:rPr>
            </w:pPr>
          </w:p>
          <w:p w14:paraId="6A0BD293" w14:textId="41071732" w:rsidR="005E73D7" w:rsidRPr="00E35504" w:rsidRDefault="005E73D7"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Recepcionista</w:t>
            </w:r>
          </w:p>
        </w:tc>
      </w:tr>
      <w:tr w:rsidR="005E73D7" w:rsidRPr="00E35504" w14:paraId="6D07CD99" w14:textId="77777777" w:rsidTr="00356A71">
        <w:trPr>
          <w:tblCellSpacing w:w="0" w:type="dxa"/>
        </w:trPr>
        <w:tc>
          <w:tcPr>
            <w:tcW w:w="1420" w:type="dxa"/>
            <w:tcMar>
              <w:top w:w="0" w:type="dxa"/>
              <w:left w:w="108" w:type="dxa"/>
              <w:bottom w:w="0" w:type="dxa"/>
              <w:right w:w="0" w:type="dxa"/>
            </w:tcMar>
            <w:hideMark/>
          </w:tcPr>
          <w:p w14:paraId="52ACF656"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50732964" w14:textId="77777777" w:rsidR="005E73D7" w:rsidRPr="00E35504" w:rsidRDefault="005E73D7" w:rsidP="00356A71">
            <w:pPr>
              <w:suppressAutoHyphens w:val="0"/>
              <w:spacing w:line="276" w:lineRule="auto"/>
              <w:ind w:firstLine="0"/>
              <w:jc w:val="left"/>
              <w:rPr>
                <w:rFonts w:cs="Arial"/>
                <w:color w:val="000000"/>
                <w:sz w:val="22"/>
                <w:szCs w:val="22"/>
                <w:lang w:eastAsia="pt-BR"/>
              </w:rPr>
            </w:pPr>
          </w:p>
        </w:tc>
      </w:tr>
      <w:tr w:rsidR="005E73D7" w:rsidRPr="00E35504" w14:paraId="3957E4F0" w14:textId="77777777" w:rsidTr="00356A71">
        <w:trPr>
          <w:tblCellSpacing w:w="0" w:type="dxa"/>
        </w:trPr>
        <w:tc>
          <w:tcPr>
            <w:tcW w:w="1420" w:type="dxa"/>
            <w:tcMar>
              <w:top w:w="0" w:type="dxa"/>
              <w:left w:w="108" w:type="dxa"/>
              <w:bottom w:w="0" w:type="dxa"/>
              <w:right w:w="0" w:type="dxa"/>
            </w:tcMar>
            <w:hideMark/>
          </w:tcPr>
          <w:p w14:paraId="5F67527A"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19D401BE" w14:textId="00D519DC" w:rsidR="005E73D7" w:rsidRPr="00E35504" w:rsidRDefault="005E73D7" w:rsidP="005E73D7">
            <w:pPr>
              <w:numPr>
                <w:ilvl w:val="0"/>
                <w:numId w:val="30"/>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recepcionista seleciona opção de leitura de ingresso.</w:t>
            </w:r>
          </w:p>
          <w:p w14:paraId="75538D51" w14:textId="3A869AE0" w:rsidR="005E73D7" w:rsidRPr="00E35504" w:rsidRDefault="005E73D7" w:rsidP="005E73D7">
            <w:pPr>
              <w:numPr>
                <w:ilvl w:val="0"/>
                <w:numId w:val="3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w:t>
            </w:r>
            <w:r>
              <w:rPr>
                <w:rFonts w:cs="Arial"/>
                <w:color w:val="000000"/>
                <w:sz w:val="22"/>
                <w:szCs w:val="22"/>
                <w:lang w:eastAsia="pt-BR"/>
              </w:rPr>
              <w:t>a tela de leitura.</w:t>
            </w:r>
          </w:p>
          <w:p w14:paraId="21615E94" w14:textId="750C4666" w:rsidR="005E73D7" w:rsidRPr="00E35504" w:rsidRDefault="005E73D7" w:rsidP="005E73D7">
            <w:pPr>
              <w:numPr>
                <w:ilvl w:val="0"/>
                <w:numId w:val="3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recepcionista faz a leitura</w:t>
            </w:r>
          </w:p>
          <w:p w14:paraId="60F1C54F" w14:textId="5F98BF1F" w:rsidR="005E73D7" w:rsidRDefault="005E73D7" w:rsidP="005E73D7">
            <w:pPr>
              <w:numPr>
                <w:ilvl w:val="0"/>
                <w:numId w:val="3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proofErr w:type="gramStart"/>
            <w:r w:rsidRPr="00E35504">
              <w:rPr>
                <w:rFonts w:cs="Arial"/>
                <w:color w:val="000000"/>
                <w:sz w:val="22"/>
                <w:szCs w:val="22"/>
                <w:lang w:eastAsia="pt-BR"/>
              </w:rPr>
              <w:t xml:space="preserve">sistema </w:t>
            </w:r>
            <w:r>
              <w:rPr>
                <w:rFonts w:cs="Arial"/>
                <w:color w:val="000000"/>
                <w:sz w:val="22"/>
                <w:szCs w:val="22"/>
                <w:lang w:eastAsia="pt-BR"/>
              </w:rPr>
              <w:t xml:space="preserve"> recebe</w:t>
            </w:r>
            <w:proofErr w:type="gramEnd"/>
            <w:r>
              <w:rPr>
                <w:rFonts w:cs="Arial"/>
                <w:color w:val="000000"/>
                <w:sz w:val="22"/>
                <w:szCs w:val="22"/>
                <w:lang w:eastAsia="pt-BR"/>
              </w:rPr>
              <w:t xml:space="preserve"> valida os dados do ingresso.</w:t>
            </w:r>
          </w:p>
          <w:p w14:paraId="01E8E447" w14:textId="6585EB28" w:rsidR="005E73D7" w:rsidRPr="005E73D7" w:rsidRDefault="005E73D7" w:rsidP="005E73D7">
            <w:pPr>
              <w:numPr>
                <w:ilvl w:val="0"/>
                <w:numId w:val="30"/>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sistema confirma a autenticidade do ingresso.</w:t>
            </w:r>
          </w:p>
          <w:p w14:paraId="362B61E8" w14:textId="77777777" w:rsidR="005E73D7" w:rsidRPr="00E35504" w:rsidRDefault="005E73D7" w:rsidP="005E73D7">
            <w:pPr>
              <w:numPr>
                <w:ilvl w:val="0"/>
                <w:numId w:val="30"/>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encerra a operação</w:t>
            </w:r>
          </w:p>
        </w:tc>
      </w:tr>
      <w:tr w:rsidR="005E73D7" w:rsidRPr="00E35504" w14:paraId="56AEC5C4" w14:textId="77777777" w:rsidTr="00356A71">
        <w:trPr>
          <w:tblCellSpacing w:w="0" w:type="dxa"/>
        </w:trPr>
        <w:tc>
          <w:tcPr>
            <w:tcW w:w="1420" w:type="dxa"/>
            <w:tcMar>
              <w:top w:w="0" w:type="dxa"/>
              <w:left w:w="108" w:type="dxa"/>
              <w:bottom w:w="0" w:type="dxa"/>
              <w:right w:w="0" w:type="dxa"/>
            </w:tcMar>
            <w:hideMark/>
          </w:tcPr>
          <w:p w14:paraId="7BF694FD"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3DBEAAE4"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E73D7" w:rsidRPr="00E35504" w14:paraId="7D94BB41" w14:textId="77777777" w:rsidTr="00356A71">
        <w:trPr>
          <w:tblCellSpacing w:w="0" w:type="dxa"/>
        </w:trPr>
        <w:tc>
          <w:tcPr>
            <w:tcW w:w="1420" w:type="dxa"/>
            <w:tcMar>
              <w:top w:w="0" w:type="dxa"/>
              <w:left w:w="108" w:type="dxa"/>
              <w:bottom w:w="0" w:type="dxa"/>
              <w:right w:w="0" w:type="dxa"/>
            </w:tcMar>
            <w:hideMark/>
          </w:tcPr>
          <w:p w14:paraId="09E5E159"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302D172"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cliente</w:t>
            </w:r>
            <w:r w:rsidRPr="00E35504">
              <w:rPr>
                <w:rFonts w:cs="Arial"/>
                <w:color w:val="000000"/>
                <w:sz w:val="22"/>
                <w:szCs w:val="22"/>
                <w:lang w:eastAsia="pt-BR"/>
              </w:rPr>
              <w:t xml:space="preserve"> pode sair do sistema</w:t>
            </w:r>
          </w:p>
          <w:p w14:paraId="2E29F282" w14:textId="77777777" w:rsidR="005E73D7" w:rsidRPr="00E35504" w:rsidRDefault="005E73D7" w:rsidP="00356A71">
            <w:pPr>
              <w:suppressAutoHyphens w:val="0"/>
              <w:spacing w:line="276" w:lineRule="auto"/>
              <w:ind w:firstLine="0"/>
              <w:jc w:val="left"/>
              <w:rPr>
                <w:rFonts w:cs="Arial"/>
                <w:color w:val="000000"/>
                <w:sz w:val="22"/>
                <w:szCs w:val="22"/>
                <w:lang w:eastAsia="pt-BR"/>
              </w:rPr>
            </w:pPr>
          </w:p>
          <w:p w14:paraId="1A4934E1" w14:textId="57C6591E"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Ingresso invalido.</w:t>
            </w:r>
          </w:p>
          <w:p w14:paraId="057E5271" w14:textId="59E2CCDF" w:rsidR="005E73D7" w:rsidRPr="00E35504" w:rsidRDefault="005E73D7" w:rsidP="00356A71">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w:t>
            </w:r>
            <w:r>
              <w:rPr>
                <w:rFonts w:cs="Arial"/>
                <w:color w:val="000000"/>
                <w:sz w:val="22"/>
                <w:szCs w:val="22"/>
                <w:lang w:eastAsia="pt-BR"/>
              </w:rPr>
              <w:t xml:space="preserve">o ingresso </w:t>
            </w:r>
            <w:proofErr w:type="gramStart"/>
            <w:r>
              <w:rPr>
                <w:rFonts w:cs="Arial"/>
                <w:color w:val="000000"/>
                <w:sz w:val="22"/>
                <w:szCs w:val="22"/>
                <w:lang w:eastAsia="pt-BR"/>
              </w:rPr>
              <w:t>esta</w:t>
            </w:r>
            <w:proofErr w:type="gramEnd"/>
            <w:r>
              <w:rPr>
                <w:rFonts w:cs="Arial"/>
                <w:color w:val="000000"/>
                <w:sz w:val="22"/>
                <w:szCs w:val="22"/>
                <w:lang w:eastAsia="pt-BR"/>
              </w:rPr>
              <w:t xml:space="preserve"> invalido.</w:t>
            </w:r>
          </w:p>
          <w:p w14:paraId="67771048" w14:textId="6F975886" w:rsidR="005E73D7" w:rsidRDefault="005E73D7" w:rsidP="005E73D7">
            <w:pPr>
              <w:suppressAutoHyphens w:val="0"/>
              <w:spacing w:line="276" w:lineRule="auto"/>
              <w:ind w:left="709" w:firstLine="0"/>
              <w:jc w:val="left"/>
              <w:rPr>
                <w:rFonts w:cs="Arial"/>
                <w:color w:val="000000"/>
                <w:sz w:val="22"/>
                <w:szCs w:val="22"/>
                <w:lang w:eastAsia="pt-BR"/>
              </w:rPr>
            </w:pPr>
            <w:r w:rsidRPr="00E35504">
              <w:rPr>
                <w:rFonts w:cs="Arial"/>
                <w:color w:val="000000"/>
                <w:sz w:val="22"/>
                <w:szCs w:val="22"/>
                <w:lang w:eastAsia="pt-BR"/>
              </w:rPr>
              <w:t>4a.2 O sistema retorna ao passo 3 do fluxo principal</w:t>
            </w:r>
            <w:r>
              <w:rPr>
                <w:rFonts w:cs="Arial"/>
                <w:color w:val="000000"/>
                <w:sz w:val="22"/>
                <w:szCs w:val="22"/>
                <w:lang w:eastAsia="pt-BR"/>
              </w:rPr>
              <w:t>,</w:t>
            </w:r>
          </w:p>
          <w:p w14:paraId="4DB69FEF" w14:textId="77777777" w:rsidR="005E73D7" w:rsidRDefault="005E73D7" w:rsidP="005E73D7">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4b – ingresso já utilizado     </w:t>
            </w:r>
          </w:p>
          <w:p w14:paraId="1C2BF2CF" w14:textId="6EE900C6" w:rsidR="005E73D7" w:rsidRDefault="005E73D7" w:rsidP="005E73D7">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       </w:t>
            </w:r>
            <w:r w:rsidR="00E40708">
              <w:rPr>
                <w:rFonts w:cs="Arial"/>
                <w:color w:val="000000"/>
                <w:sz w:val="22"/>
                <w:szCs w:val="22"/>
                <w:lang w:eastAsia="pt-BR"/>
              </w:rPr>
              <w:t xml:space="preserve">4b.1 O sistema mostra a mensagem informando que o </w:t>
            </w:r>
            <w:proofErr w:type="spellStart"/>
            <w:r w:rsidR="00E40708">
              <w:rPr>
                <w:rFonts w:cs="Arial"/>
                <w:color w:val="000000"/>
                <w:sz w:val="22"/>
                <w:szCs w:val="22"/>
                <w:lang w:eastAsia="pt-BR"/>
              </w:rPr>
              <w:t>inresso</w:t>
            </w:r>
            <w:proofErr w:type="spellEnd"/>
            <w:r w:rsidR="00E40708">
              <w:rPr>
                <w:rFonts w:cs="Arial"/>
                <w:color w:val="000000"/>
                <w:sz w:val="22"/>
                <w:szCs w:val="22"/>
                <w:lang w:eastAsia="pt-BR"/>
              </w:rPr>
              <w:t xml:space="preserve"> já foi utilizado.</w:t>
            </w:r>
            <w:r>
              <w:rPr>
                <w:rFonts w:cs="Arial"/>
                <w:color w:val="000000"/>
                <w:sz w:val="22"/>
                <w:szCs w:val="22"/>
                <w:lang w:eastAsia="pt-BR"/>
              </w:rPr>
              <w:t xml:space="preserve">                                               </w:t>
            </w:r>
          </w:p>
          <w:p w14:paraId="2D5F7860" w14:textId="77777777" w:rsidR="005E73D7" w:rsidRDefault="005E73D7" w:rsidP="005E73D7">
            <w:pPr>
              <w:suppressAutoHyphens w:val="0"/>
              <w:spacing w:line="276" w:lineRule="auto"/>
              <w:ind w:firstLine="0"/>
              <w:jc w:val="left"/>
              <w:rPr>
                <w:rFonts w:cs="Arial"/>
                <w:color w:val="000000"/>
                <w:sz w:val="22"/>
                <w:szCs w:val="22"/>
                <w:lang w:eastAsia="pt-BR"/>
              </w:rPr>
            </w:pPr>
          </w:p>
          <w:p w14:paraId="129906EC" w14:textId="77777777" w:rsidR="005E73D7" w:rsidRPr="00E35504" w:rsidRDefault="005E73D7" w:rsidP="005E73D7">
            <w:pPr>
              <w:suppressAutoHyphens w:val="0"/>
              <w:spacing w:line="276" w:lineRule="auto"/>
              <w:ind w:firstLine="0"/>
              <w:jc w:val="left"/>
              <w:rPr>
                <w:rFonts w:cs="Arial"/>
                <w:color w:val="000000"/>
                <w:sz w:val="22"/>
                <w:szCs w:val="22"/>
                <w:lang w:eastAsia="pt-BR"/>
              </w:rPr>
            </w:pPr>
          </w:p>
          <w:p w14:paraId="35B64878" w14:textId="5247829F" w:rsidR="005E73D7" w:rsidRPr="00E35504" w:rsidRDefault="005E73D7" w:rsidP="005E73D7">
            <w:pPr>
              <w:suppressAutoHyphens w:val="0"/>
              <w:spacing w:line="276" w:lineRule="auto"/>
              <w:ind w:firstLine="0"/>
              <w:jc w:val="left"/>
              <w:rPr>
                <w:rFonts w:cs="Arial"/>
                <w:color w:val="000000"/>
                <w:sz w:val="22"/>
                <w:szCs w:val="22"/>
                <w:lang w:eastAsia="pt-BR"/>
              </w:rPr>
            </w:pPr>
          </w:p>
          <w:p w14:paraId="2D06EBE7" w14:textId="77777777" w:rsidR="005E73D7" w:rsidRPr="00E35504" w:rsidRDefault="005E73D7" w:rsidP="00356A71">
            <w:pPr>
              <w:suppressAutoHyphens w:val="0"/>
              <w:spacing w:line="276" w:lineRule="auto"/>
              <w:ind w:firstLine="0"/>
              <w:jc w:val="left"/>
              <w:rPr>
                <w:rFonts w:cs="Arial"/>
                <w:color w:val="000000"/>
                <w:sz w:val="22"/>
                <w:szCs w:val="22"/>
                <w:lang w:eastAsia="pt-BR"/>
              </w:rPr>
            </w:pPr>
          </w:p>
        </w:tc>
      </w:tr>
      <w:tr w:rsidR="005E73D7" w:rsidRPr="00E35504" w14:paraId="715EE2D8" w14:textId="77777777" w:rsidTr="00356A71">
        <w:trPr>
          <w:tblCellSpacing w:w="0" w:type="dxa"/>
        </w:trPr>
        <w:tc>
          <w:tcPr>
            <w:tcW w:w="1420" w:type="dxa"/>
            <w:tcMar>
              <w:top w:w="0" w:type="dxa"/>
              <w:left w:w="108" w:type="dxa"/>
              <w:bottom w:w="0" w:type="dxa"/>
              <w:right w:w="0" w:type="dxa"/>
            </w:tcMar>
            <w:hideMark/>
          </w:tcPr>
          <w:p w14:paraId="4DE0B19C"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00A9765" w14:textId="522D8D0D" w:rsidR="005E73D7" w:rsidRPr="00E35504" w:rsidRDefault="00E40708"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UC022 – Histórico do recepcionista.</w:t>
            </w:r>
          </w:p>
        </w:tc>
      </w:tr>
      <w:tr w:rsidR="005E73D7" w:rsidRPr="00E35504" w14:paraId="1C87DFBF" w14:textId="77777777" w:rsidTr="00356A71">
        <w:trPr>
          <w:tblCellSpacing w:w="0" w:type="dxa"/>
        </w:trPr>
        <w:tc>
          <w:tcPr>
            <w:tcW w:w="1420" w:type="dxa"/>
            <w:tcMar>
              <w:top w:w="0" w:type="dxa"/>
              <w:left w:w="108" w:type="dxa"/>
              <w:bottom w:w="0" w:type="dxa"/>
              <w:right w:w="0" w:type="dxa"/>
            </w:tcMar>
            <w:hideMark/>
          </w:tcPr>
          <w:p w14:paraId="60315A8C" w14:textId="77777777" w:rsidR="005E73D7" w:rsidRPr="00E35504" w:rsidRDefault="005E73D7"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06BA438" w14:textId="77777777" w:rsidR="005E73D7" w:rsidRPr="00E35504" w:rsidRDefault="005E73D7" w:rsidP="00356A71">
            <w:pPr>
              <w:suppressAutoHyphens w:val="0"/>
              <w:spacing w:line="276" w:lineRule="auto"/>
              <w:ind w:firstLine="0"/>
              <w:jc w:val="left"/>
              <w:rPr>
                <w:rFonts w:cs="Arial"/>
                <w:color w:val="000000"/>
                <w:sz w:val="22"/>
                <w:szCs w:val="22"/>
                <w:lang w:eastAsia="pt-BR"/>
              </w:rPr>
            </w:pPr>
          </w:p>
        </w:tc>
      </w:tr>
    </w:tbl>
    <w:p w14:paraId="239F6F57" w14:textId="5EB3EDE0" w:rsidR="005E73D7" w:rsidRDefault="005E73D7" w:rsidP="005E73D7">
      <w:pPr>
        <w:ind w:firstLine="709"/>
        <w:rPr>
          <w:szCs w:val="24"/>
        </w:rPr>
      </w:pPr>
    </w:p>
    <w:p w14:paraId="37B999CB" w14:textId="664DDE68" w:rsidR="004F379E" w:rsidRDefault="004F379E" w:rsidP="005E73D7">
      <w:pPr>
        <w:ind w:firstLine="709"/>
        <w:rPr>
          <w:szCs w:val="24"/>
        </w:rPr>
      </w:pPr>
    </w:p>
    <w:p w14:paraId="545A1791" w14:textId="1F470313" w:rsidR="004F379E" w:rsidRDefault="004F379E" w:rsidP="005E73D7">
      <w:pPr>
        <w:ind w:firstLine="709"/>
        <w:rPr>
          <w:szCs w:val="24"/>
        </w:rPr>
      </w:pPr>
    </w:p>
    <w:p w14:paraId="024DAAE0" w14:textId="77777777" w:rsidR="004F379E" w:rsidRDefault="004F379E" w:rsidP="005E73D7">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40708" w:rsidRPr="00E35504" w14:paraId="7C289129" w14:textId="77777777" w:rsidTr="00356A71">
        <w:trPr>
          <w:tblCellSpacing w:w="0" w:type="dxa"/>
        </w:trPr>
        <w:tc>
          <w:tcPr>
            <w:tcW w:w="7520" w:type="dxa"/>
            <w:gridSpan w:val="2"/>
            <w:tcMar>
              <w:top w:w="0" w:type="dxa"/>
              <w:left w:w="108" w:type="dxa"/>
              <w:bottom w:w="0" w:type="dxa"/>
              <w:right w:w="108" w:type="dxa"/>
            </w:tcMar>
            <w:hideMark/>
          </w:tcPr>
          <w:p w14:paraId="388908EF" w14:textId="3284FCEB" w:rsidR="00E40708" w:rsidRPr="00E35504" w:rsidRDefault="00E40708"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lastRenderedPageBreak/>
              <w:t xml:space="preserve">Caso de Uso – </w:t>
            </w:r>
            <w:r>
              <w:rPr>
                <w:rFonts w:cs="Arial"/>
                <w:b/>
                <w:bCs/>
                <w:color w:val="000000"/>
                <w:sz w:val="22"/>
                <w:szCs w:val="22"/>
                <w:lang w:eastAsia="pt-BR"/>
              </w:rPr>
              <w:t>Histórico do recepcionista</w:t>
            </w:r>
          </w:p>
        </w:tc>
      </w:tr>
      <w:tr w:rsidR="00E40708" w:rsidRPr="00E35504" w14:paraId="0DBA649C" w14:textId="77777777" w:rsidTr="00356A71">
        <w:trPr>
          <w:tblCellSpacing w:w="0" w:type="dxa"/>
        </w:trPr>
        <w:tc>
          <w:tcPr>
            <w:tcW w:w="1420" w:type="dxa"/>
            <w:tcMar>
              <w:top w:w="0" w:type="dxa"/>
              <w:left w:w="108" w:type="dxa"/>
              <w:bottom w:w="0" w:type="dxa"/>
              <w:right w:w="0" w:type="dxa"/>
            </w:tcMar>
            <w:hideMark/>
          </w:tcPr>
          <w:p w14:paraId="3B55D804"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74CF0AF" w14:textId="32E78ED3"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UC0</w:t>
            </w:r>
            <w:r>
              <w:rPr>
                <w:rFonts w:cs="Arial"/>
                <w:color w:val="000000"/>
                <w:sz w:val="22"/>
                <w:szCs w:val="22"/>
                <w:lang w:eastAsia="pt-BR"/>
              </w:rPr>
              <w:t>22</w:t>
            </w:r>
          </w:p>
        </w:tc>
      </w:tr>
      <w:tr w:rsidR="00E40708" w:rsidRPr="00E35504" w14:paraId="5CE8267F" w14:textId="77777777" w:rsidTr="00356A71">
        <w:trPr>
          <w:tblCellSpacing w:w="0" w:type="dxa"/>
        </w:trPr>
        <w:tc>
          <w:tcPr>
            <w:tcW w:w="1420" w:type="dxa"/>
            <w:tcMar>
              <w:top w:w="0" w:type="dxa"/>
              <w:left w:w="108" w:type="dxa"/>
              <w:bottom w:w="0" w:type="dxa"/>
              <w:right w:w="0" w:type="dxa"/>
            </w:tcMar>
            <w:hideMark/>
          </w:tcPr>
          <w:p w14:paraId="42B271E3"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52C7FAAA" w14:textId="04EA25D2"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de gerar histórico do recepcionista.</w:t>
            </w:r>
          </w:p>
        </w:tc>
      </w:tr>
      <w:tr w:rsidR="00E40708" w:rsidRPr="00E35504" w14:paraId="0825A80A" w14:textId="77777777" w:rsidTr="00356A71">
        <w:trPr>
          <w:tblCellSpacing w:w="0" w:type="dxa"/>
        </w:trPr>
        <w:tc>
          <w:tcPr>
            <w:tcW w:w="1420" w:type="dxa"/>
            <w:tcMar>
              <w:top w:w="0" w:type="dxa"/>
              <w:left w:w="108" w:type="dxa"/>
              <w:bottom w:w="0" w:type="dxa"/>
              <w:right w:w="0" w:type="dxa"/>
            </w:tcMar>
            <w:hideMark/>
          </w:tcPr>
          <w:p w14:paraId="5119AEB4"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614FFDB0" w14:textId="77777777" w:rsidR="00E40708" w:rsidRDefault="00E40708" w:rsidP="00356A71">
            <w:pPr>
              <w:suppressAutoHyphens w:val="0"/>
              <w:spacing w:line="276" w:lineRule="auto"/>
              <w:ind w:firstLine="0"/>
              <w:jc w:val="left"/>
              <w:rPr>
                <w:rFonts w:cs="Arial"/>
                <w:color w:val="000000"/>
                <w:sz w:val="22"/>
                <w:szCs w:val="22"/>
                <w:lang w:eastAsia="pt-BR"/>
              </w:rPr>
            </w:pPr>
          </w:p>
          <w:p w14:paraId="54C44205" w14:textId="6FC19AFE" w:rsidR="00E40708" w:rsidRPr="00E35504" w:rsidRDefault="00E40708"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Sistema.</w:t>
            </w:r>
          </w:p>
        </w:tc>
      </w:tr>
      <w:tr w:rsidR="00E40708" w:rsidRPr="00E35504" w14:paraId="6ED19508" w14:textId="77777777" w:rsidTr="00356A71">
        <w:trPr>
          <w:tblCellSpacing w:w="0" w:type="dxa"/>
        </w:trPr>
        <w:tc>
          <w:tcPr>
            <w:tcW w:w="1420" w:type="dxa"/>
            <w:tcMar>
              <w:top w:w="0" w:type="dxa"/>
              <w:left w:w="108" w:type="dxa"/>
              <w:bottom w:w="0" w:type="dxa"/>
              <w:right w:w="0" w:type="dxa"/>
            </w:tcMar>
            <w:hideMark/>
          </w:tcPr>
          <w:p w14:paraId="27AC4287"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681060B" w14:textId="77777777" w:rsidR="00E40708" w:rsidRPr="00E35504" w:rsidRDefault="00E40708" w:rsidP="00356A71">
            <w:pPr>
              <w:suppressAutoHyphens w:val="0"/>
              <w:spacing w:line="276" w:lineRule="auto"/>
              <w:ind w:firstLine="0"/>
              <w:jc w:val="left"/>
              <w:rPr>
                <w:rFonts w:cs="Arial"/>
                <w:color w:val="000000"/>
                <w:sz w:val="22"/>
                <w:szCs w:val="22"/>
                <w:lang w:eastAsia="pt-BR"/>
              </w:rPr>
            </w:pPr>
          </w:p>
        </w:tc>
      </w:tr>
      <w:tr w:rsidR="00E40708" w:rsidRPr="00E35504" w14:paraId="2DFA635C" w14:textId="77777777" w:rsidTr="00356A71">
        <w:trPr>
          <w:tblCellSpacing w:w="0" w:type="dxa"/>
        </w:trPr>
        <w:tc>
          <w:tcPr>
            <w:tcW w:w="1420" w:type="dxa"/>
            <w:tcMar>
              <w:top w:w="0" w:type="dxa"/>
              <w:left w:w="108" w:type="dxa"/>
              <w:bottom w:w="0" w:type="dxa"/>
              <w:right w:w="0" w:type="dxa"/>
            </w:tcMar>
            <w:hideMark/>
          </w:tcPr>
          <w:p w14:paraId="794F4738"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716C1E29" w14:textId="0FD6F3B3" w:rsidR="00E40708" w:rsidRPr="00E35504" w:rsidRDefault="00E40708" w:rsidP="00E40708">
            <w:pPr>
              <w:numPr>
                <w:ilvl w:val="0"/>
                <w:numId w:val="31"/>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O use case inicia quando</w:t>
            </w:r>
            <w:r>
              <w:rPr>
                <w:rFonts w:cs="Arial"/>
                <w:color w:val="000000"/>
                <w:sz w:val="22"/>
                <w:szCs w:val="22"/>
                <w:lang w:eastAsia="pt-BR"/>
              </w:rPr>
              <w:t xml:space="preserve"> tem a leitura de ingressos</w:t>
            </w:r>
            <w:r w:rsidRPr="00E35504">
              <w:rPr>
                <w:rFonts w:cs="Arial"/>
                <w:color w:val="000000"/>
                <w:sz w:val="22"/>
                <w:szCs w:val="22"/>
                <w:lang w:eastAsia="pt-BR"/>
              </w:rPr>
              <w:t xml:space="preserve"> </w:t>
            </w:r>
          </w:p>
          <w:p w14:paraId="5BCDFD9C" w14:textId="4102306B" w:rsidR="00E40708" w:rsidRPr="00E35504" w:rsidRDefault="00E40708" w:rsidP="00E40708">
            <w:pPr>
              <w:numPr>
                <w:ilvl w:val="0"/>
                <w:numId w:val="31"/>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w:t>
            </w:r>
            <w:r>
              <w:rPr>
                <w:rFonts w:cs="Arial"/>
                <w:color w:val="000000"/>
                <w:sz w:val="22"/>
                <w:szCs w:val="22"/>
                <w:lang w:eastAsia="pt-BR"/>
              </w:rPr>
              <w:t xml:space="preserve"> todos os dados do recepcionista cadastrado (</w:t>
            </w:r>
            <w:r>
              <w:rPr>
                <w:rFonts w:cs="Arial"/>
                <w:color w:val="000000"/>
                <w:sz w:val="22"/>
                <w:szCs w:val="24"/>
                <w:lang w:eastAsia="pt-BR"/>
              </w:rPr>
              <w:t>login, logout e quantos ingressos escaneou</w:t>
            </w:r>
            <w:r>
              <w:rPr>
                <w:rFonts w:cs="Arial"/>
                <w:color w:val="000000"/>
                <w:sz w:val="22"/>
                <w:szCs w:val="22"/>
                <w:lang w:eastAsia="pt-BR"/>
              </w:rPr>
              <w:t>)</w:t>
            </w:r>
          </w:p>
          <w:p w14:paraId="1BD74EE5" w14:textId="3B273096" w:rsidR="00E40708" w:rsidRPr="00E35504" w:rsidRDefault="00E40708" w:rsidP="00E40708">
            <w:pPr>
              <w:suppressAutoHyphens w:val="0"/>
              <w:spacing w:line="276" w:lineRule="auto"/>
              <w:ind w:firstLine="0"/>
              <w:jc w:val="left"/>
              <w:rPr>
                <w:rFonts w:cs="Arial"/>
                <w:color w:val="000000"/>
                <w:sz w:val="22"/>
                <w:szCs w:val="22"/>
                <w:lang w:eastAsia="pt-BR"/>
              </w:rPr>
            </w:pPr>
          </w:p>
        </w:tc>
      </w:tr>
      <w:tr w:rsidR="00E40708" w:rsidRPr="00E35504" w14:paraId="106BF08A" w14:textId="77777777" w:rsidTr="00356A71">
        <w:trPr>
          <w:tblCellSpacing w:w="0" w:type="dxa"/>
        </w:trPr>
        <w:tc>
          <w:tcPr>
            <w:tcW w:w="1420" w:type="dxa"/>
            <w:tcMar>
              <w:top w:w="0" w:type="dxa"/>
              <w:left w:w="108" w:type="dxa"/>
              <w:bottom w:w="0" w:type="dxa"/>
              <w:right w:w="0" w:type="dxa"/>
            </w:tcMar>
            <w:hideMark/>
          </w:tcPr>
          <w:p w14:paraId="79C294CA"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38D2F774"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E40708" w:rsidRPr="00E35504" w14:paraId="21F38F96" w14:textId="77777777" w:rsidTr="00356A71">
        <w:trPr>
          <w:tblCellSpacing w:w="0" w:type="dxa"/>
        </w:trPr>
        <w:tc>
          <w:tcPr>
            <w:tcW w:w="1420" w:type="dxa"/>
            <w:tcMar>
              <w:top w:w="0" w:type="dxa"/>
              <w:left w:w="108" w:type="dxa"/>
              <w:bottom w:w="0" w:type="dxa"/>
              <w:right w:w="0" w:type="dxa"/>
            </w:tcMar>
            <w:hideMark/>
          </w:tcPr>
          <w:p w14:paraId="17F797FB"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7B3A5FC" w14:textId="77777777" w:rsidR="00E40708" w:rsidRPr="00E35504" w:rsidRDefault="00E40708" w:rsidP="00E40708">
            <w:pPr>
              <w:suppressAutoHyphens w:val="0"/>
              <w:spacing w:line="276" w:lineRule="auto"/>
              <w:ind w:left="709" w:firstLine="0"/>
              <w:jc w:val="left"/>
              <w:rPr>
                <w:rFonts w:cs="Arial"/>
                <w:color w:val="000000"/>
                <w:sz w:val="22"/>
                <w:szCs w:val="22"/>
                <w:lang w:eastAsia="pt-BR"/>
              </w:rPr>
            </w:pPr>
          </w:p>
        </w:tc>
      </w:tr>
      <w:tr w:rsidR="00E40708" w:rsidRPr="00E35504" w14:paraId="7B8A5EC6" w14:textId="77777777" w:rsidTr="00356A71">
        <w:trPr>
          <w:tblCellSpacing w:w="0" w:type="dxa"/>
        </w:trPr>
        <w:tc>
          <w:tcPr>
            <w:tcW w:w="1420" w:type="dxa"/>
            <w:tcMar>
              <w:top w:w="0" w:type="dxa"/>
              <w:left w:w="108" w:type="dxa"/>
              <w:bottom w:w="0" w:type="dxa"/>
              <w:right w:w="0" w:type="dxa"/>
            </w:tcMar>
            <w:hideMark/>
          </w:tcPr>
          <w:p w14:paraId="17D83B92"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5D720DDA" w14:textId="6EBEE99C" w:rsidR="00E40708" w:rsidRPr="00E35504" w:rsidRDefault="00E40708"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UC021- </w:t>
            </w:r>
            <w:proofErr w:type="spellStart"/>
            <w:r>
              <w:rPr>
                <w:rFonts w:cs="Arial"/>
                <w:color w:val="000000"/>
                <w:sz w:val="22"/>
                <w:szCs w:val="22"/>
                <w:lang w:eastAsia="pt-BR"/>
              </w:rPr>
              <w:t>Funcao</w:t>
            </w:r>
            <w:proofErr w:type="spellEnd"/>
            <w:r>
              <w:rPr>
                <w:rFonts w:cs="Arial"/>
                <w:color w:val="000000"/>
                <w:sz w:val="22"/>
                <w:szCs w:val="22"/>
                <w:lang w:eastAsia="pt-BR"/>
              </w:rPr>
              <w:t xml:space="preserve"> de recepcionista, </w:t>
            </w:r>
            <w:proofErr w:type="gramStart"/>
            <w:r>
              <w:rPr>
                <w:rFonts w:cs="Arial"/>
                <w:color w:val="000000"/>
                <w:sz w:val="22"/>
                <w:szCs w:val="22"/>
                <w:lang w:eastAsia="pt-BR"/>
              </w:rPr>
              <w:t>Cadastrar</w:t>
            </w:r>
            <w:proofErr w:type="gramEnd"/>
            <w:r>
              <w:rPr>
                <w:rFonts w:cs="Arial"/>
                <w:color w:val="000000"/>
                <w:sz w:val="22"/>
                <w:szCs w:val="22"/>
                <w:lang w:eastAsia="pt-BR"/>
              </w:rPr>
              <w:t xml:space="preserve"> recepcionista de eventos.</w:t>
            </w:r>
          </w:p>
        </w:tc>
      </w:tr>
      <w:tr w:rsidR="00E40708" w:rsidRPr="00E35504" w14:paraId="6F0A4241" w14:textId="77777777" w:rsidTr="00356A71">
        <w:trPr>
          <w:tblCellSpacing w:w="0" w:type="dxa"/>
        </w:trPr>
        <w:tc>
          <w:tcPr>
            <w:tcW w:w="1420" w:type="dxa"/>
            <w:tcMar>
              <w:top w:w="0" w:type="dxa"/>
              <w:left w:w="108" w:type="dxa"/>
              <w:bottom w:w="0" w:type="dxa"/>
              <w:right w:w="0" w:type="dxa"/>
            </w:tcMar>
            <w:hideMark/>
          </w:tcPr>
          <w:p w14:paraId="0662D86E" w14:textId="77777777" w:rsidR="00E40708" w:rsidRPr="00E35504" w:rsidRDefault="00E40708"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1915A93D" w14:textId="77777777" w:rsidR="00E40708" w:rsidRPr="00E35504" w:rsidRDefault="00E40708" w:rsidP="00356A71">
            <w:pPr>
              <w:suppressAutoHyphens w:val="0"/>
              <w:spacing w:line="276" w:lineRule="auto"/>
              <w:ind w:firstLine="0"/>
              <w:jc w:val="left"/>
              <w:rPr>
                <w:rFonts w:cs="Arial"/>
                <w:color w:val="000000"/>
                <w:sz w:val="22"/>
                <w:szCs w:val="22"/>
                <w:lang w:eastAsia="pt-BR"/>
              </w:rPr>
            </w:pPr>
          </w:p>
        </w:tc>
      </w:tr>
    </w:tbl>
    <w:p w14:paraId="02EFA0C1" w14:textId="48B45692" w:rsidR="00502506" w:rsidRDefault="00502506" w:rsidP="00E40708">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02506" w:rsidRPr="00E35504" w14:paraId="72C7E9C5" w14:textId="77777777" w:rsidTr="00356A71">
        <w:trPr>
          <w:tblCellSpacing w:w="0" w:type="dxa"/>
        </w:trPr>
        <w:tc>
          <w:tcPr>
            <w:tcW w:w="7520" w:type="dxa"/>
            <w:gridSpan w:val="2"/>
            <w:tcMar>
              <w:top w:w="0" w:type="dxa"/>
              <w:left w:w="108" w:type="dxa"/>
              <w:bottom w:w="0" w:type="dxa"/>
              <w:right w:w="108" w:type="dxa"/>
            </w:tcMar>
            <w:hideMark/>
          </w:tcPr>
          <w:p w14:paraId="0301AFF5" w14:textId="60B22C60" w:rsidR="00502506" w:rsidRPr="00E35504" w:rsidRDefault="00502506" w:rsidP="00356A71">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Atualizar banco de dados</w:t>
            </w:r>
            <w:r w:rsidR="004F379E">
              <w:rPr>
                <w:rFonts w:cs="Arial"/>
                <w:b/>
                <w:bCs/>
                <w:color w:val="000000"/>
                <w:sz w:val="22"/>
                <w:szCs w:val="22"/>
                <w:lang w:eastAsia="pt-BR"/>
              </w:rPr>
              <w:t xml:space="preserve"> e </w:t>
            </w:r>
            <w:proofErr w:type="spellStart"/>
            <w:r w:rsidR="004F379E">
              <w:rPr>
                <w:rFonts w:cs="Arial"/>
                <w:b/>
                <w:bCs/>
                <w:color w:val="000000"/>
                <w:sz w:val="22"/>
                <w:szCs w:val="22"/>
                <w:lang w:eastAsia="pt-BR"/>
              </w:rPr>
              <w:t>ralatórios</w:t>
            </w:r>
            <w:proofErr w:type="spellEnd"/>
          </w:p>
        </w:tc>
      </w:tr>
      <w:tr w:rsidR="00502506" w:rsidRPr="00E35504" w14:paraId="228A5A0D" w14:textId="77777777" w:rsidTr="00356A71">
        <w:trPr>
          <w:tblCellSpacing w:w="0" w:type="dxa"/>
        </w:trPr>
        <w:tc>
          <w:tcPr>
            <w:tcW w:w="1420" w:type="dxa"/>
            <w:tcMar>
              <w:top w:w="0" w:type="dxa"/>
              <w:left w:w="108" w:type="dxa"/>
              <w:bottom w:w="0" w:type="dxa"/>
              <w:right w:w="0" w:type="dxa"/>
            </w:tcMar>
            <w:hideMark/>
          </w:tcPr>
          <w:p w14:paraId="7A602B5E"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566CAF35"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UC0</w:t>
            </w:r>
            <w:r>
              <w:rPr>
                <w:rFonts w:cs="Arial"/>
                <w:color w:val="000000"/>
                <w:sz w:val="22"/>
                <w:szCs w:val="22"/>
                <w:lang w:eastAsia="pt-BR"/>
              </w:rPr>
              <w:t>22</w:t>
            </w:r>
          </w:p>
        </w:tc>
      </w:tr>
      <w:tr w:rsidR="00502506" w:rsidRPr="00E35504" w14:paraId="1812E71F" w14:textId="77777777" w:rsidTr="00356A71">
        <w:trPr>
          <w:tblCellSpacing w:w="0" w:type="dxa"/>
        </w:trPr>
        <w:tc>
          <w:tcPr>
            <w:tcW w:w="1420" w:type="dxa"/>
            <w:tcMar>
              <w:top w:w="0" w:type="dxa"/>
              <w:left w:w="108" w:type="dxa"/>
              <w:bottom w:w="0" w:type="dxa"/>
              <w:right w:w="0" w:type="dxa"/>
            </w:tcMar>
            <w:hideMark/>
          </w:tcPr>
          <w:p w14:paraId="30AD5760"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04FDCFA0" w14:textId="00F39818"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deixar o banco de dados e os relatórios atualizados. </w:t>
            </w:r>
          </w:p>
        </w:tc>
      </w:tr>
      <w:tr w:rsidR="00502506" w:rsidRPr="00E35504" w14:paraId="7104D386" w14:textId="77777777" w:rsidTr="00356A71">
        <w:trPr>
          <w:tblCellSpacing w:w="0" w:type="dxa"/>
        </w:trPr>
        <w:tc>
          <w:tcPr>
            <w:tcW w:w="1420" w:type="dxa"/>
            <w:tcMar>
              <w:top w:w="0" w:type="dxa"/>
              <w:left w:w="108" w:type="dxa"/>
              <w:bottom w:w="0" w:type="dxa"/>
              <w:right w:w="0" w:type="dxa"/>
            </w:tcMar>
            <w:hideMark/>
          </w:tcPr>
          <w:p w14:paraId="28395A5E"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B4C9447" w14:textId="77777777" w:rsidR="00502506" w:rsidRDefault="00502506" w:rsidP="00356A71">
            <w:pPr>
              <w:suppressAutoHyphens w:val="0"/>
              <w:spacing w:line="276" w:lineRule="auto"/>
              <w:ind w:firstLine="0"/>
              <w:jc w:val="left"/>
              <w:rPr>
                <w:rFonts w:cs="Arial"/>
                <w:color w:val="000000"/>
                <w:sz w:val="22"/>
                <w:szCs w:val="22"/>
                <w:lang w:eastAsia="pt-BR"/>
              </w:rPr>
            </w:pPr>
          </w:p>
          <w:p w14:paraId="03E13041"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Sistema.</w:t>
            </w:r>
          </w:p>
        </w:tc>
      </w:tr>
      <w:tr w:rsidR="00502506" w:rsidRPr="00E35504" w14:paraId="2022C439" w14:textId="77777777" w:rsidTr="00356A71">
        <w:trPr>
          <w:tblCellSpacing w:w="0" w:type="dxa"/>
        </w:trPr>
        <w:tc>
          <w:tcPr>
            <w:tcW w:w="1420" w:type="dxa"/>
            <w:tcMar>
              <w:top w:w="0" w:type="dxa"/>
              <w:left w:w="108" w:type="dxa"/>
              <w:bottom w:w="0" w:type="dxa"/>
              <w:right w:w="0" w:type="dxa"/>
            </w:tcMar>
            <w:hideMark/>
          </w:tcPr>
          <w:p w14:paraId="6133B86F"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83764CD" w14:textId="77777777" w:rsidR="00502506" w:rsidRPr="00E35504" w:rsidRDefault="00502506" w:rsidP="00356A71">
            <w:pPr>
              <w:suppressAutoHyphens w:val="0"/>
              <w:spacing w:line="276" w:lineRule="auto"/>
              <w:ind w:firstLine="0"/>
              <w:jc w:val="left"/>
              <w:rPr>
                <w:rFonts w:cs="Arial"/>
                <w:color w:val="000000"/>
                <w:sz w:val="22"/>
                <w:szCs w:val="22"/>
                <w:lang w:eastAsia="pt-BR"/>
              </w:rPr>
            </w:pPr>
          </w:p>
        </w:tc>
      </w:tr>
      <w:tr w:rsidR="00502506" w:rsidRPr="00E35504" w14:paraId="47F9D691" w14:textId="77777777" w:rsidTr="00356A71">
        <w:trPr>
          <w:tblCellSpacing w:w="0" w:type="dxa"/>
        </w:trPr>
        <w:tc>
          <w:tcPr>
            <w:tcW w:w="1420" w:type="dxa"/>
            <w:tcMar>
              <w:top w:w="0" w:type="dxa"/>
              <w:left w:w="108" w:type="dxa"/>
              <w:bottom w:w="0" w:type="dxa"/>
              <w:right w:w="0" w:type="dxa"/>
            </w:tcMar>
            <w:hideMark/>
          </w:tcPr>
          <w:p w14:paraId="70CE7793"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3BCE3D6F" w14:textId="04A96E26" w:rsidR="00502506" w:rsidRPr="00E35504" w:rsidRDefault="00502506" w:rsidP="00502506">
            <w:pPr>
              <w:numPr>
                <w:ilvl w:val="0"/>
                <w:numId w:val="33"/>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O use case inicia quando</w:t>
            </w:r>
            <w:r>
              <w:rPr>
                <w:rFonts w:cs="Arial"/>
                <w:color w:val="000000"/>
                <w:sz w:val="22"/>
                <w:szCs w:val="22"/>
                <w:lang w:eastAsia="pt-BR"/>
              </w:rPr>
              <w:t xml:space="preserve"> tem a leitura de ingressos e quando uma venda e </w:t>
            </w:r>
            <w:proofErr w:type="spellStart"/>
            <w:r>
              <w:rPr>
                <w:rFonts w:cs="Arial"/>
                <w:color w:val="000000"/>
                <w:sz w:val="22"/>
                <w:szCs w:val="22"/>
                <w:lang w:eastAsia="pt-BR"/>
              </w:rPr>
              <w:t>concuida</w:t>
            </w:r>
            <w:proofErr w:type="spellEnd"/>
            <w:r w:rsidRPr="00E35504">
              <w:rPr>
                <w:rFonts w:cs="Arial"/>
                <w:color w:val="000000"/>
                <w:sz w:val="22"/>
                <w:szCs w:val="22"/>
                <w:lang w:eastAsia="pt-BR"/>
              </w:rPr>
              <w:t xml:space="preserve"> </w:t>
            </w:r>
          </w:p>
          <w:p w14:paraId="7217AF0D" w14:textId="6F62E588" w:rsidR="00502506" w:rsidRDefault="00502506" w:rsidP="00502506">
            <w:pPr>
              <w:numPr>
                <w:ilvl w:val="0"/>
                <w:numId w:val="33"/>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atualiza o banco de dados quando a uma nova leitura.</w:t>
            </w:r>
          </w:p>
          <w:p w14:paraId="400C77B6" w14:textId="06E98750" w:rsidR="00502506" w:rsidRPr="00E35504" w:rsidRDefault="00502506" w:rsidP="00502506">
            <w:pPr>
              <w:numPr>
                <w:ilvl w:val="0"/>
                <w:numId w:val="33"/>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E a cada venda ele gera um relatório de 7 em 7 dias esse relatório deve ser exibido ao promotor.</w:t>
            </w:r>
          </w:p>
          <w:p w14:paraId="11A37CDD" w14:textId="77777777" w:rsidR="00502506" w:rsidRPr="00E35504" w:rsidRDefault="00502506" w:rsidP="00356A71">
            <w:pPr>
              <w:suppressAutoHyphens w:val="0"/>
              <w:spacing w:line="276" w:lineRule="auto"/>
              <w:ind w:firstLine="0"/>
              <w:jc w:val="left"/>
              <w:rPr>
                <w:rFonts w:cs="Arial"/>
                <w:color w:val="000000"/>
                <w:sz w:val="22"/>
                <w:szCs w:val="22"/>
                <w:lang w:eastAsia="pt-BR"/>
              </w:rPr>
            </w:pPr>
          </w:p>
        </w:tc>
      </w:tr>
      <w:tr w:rsidR="00502506" w:rsidRPr="00E35504" w14:paraId="2269D4F2" w14:textId="77777777" w:rsidTr="00356A71">
        <w:trPr>
          <w:tblCellSpacing w:w="0" w:type="dxa"/>
        </w:trPr>
        <w:tc>
          <w:tcPr>
            <w:tcW w:w="1420" w:type="dxa"/>
            <w:tcMar>
              <w:top w:w="0" w:type="dxa"/>
              <w:left w:w="108" w:type="dxa"/>
              <w:bottom w:w="0" w:type="dxa"/>
              <w:right w:w="0" w:type="dxa"/>
            </w:tcMar>
            <w:hideMark/>
          </w:tcPr>
          <w:p w14:paraId="56A95FED"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3AD1EC7A"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Não possui</w:t>
            </w:r>
          </w:p>
        </w:tc>
      </w:tr>
      <w:tr w:rsidR="00502506" w:rsidRPr="00E35504" w14:paraId="29EF1176" w14:textId="77777777" w:rsidTr="00356A71">
        <w:trPr>
          <w:tblCellSpacing w:w="0" w:type="dxa"/>
        </w:trPr>
        <w:tc>
          <w:tcPr>
            <w:tcW w:w="1420" w:type="dxa"/>
            <w:tcMar>
              <w:top w:w="0" w:type="dxa"/>
              <w:left w:w="108" w:type="dxa"/>
              <w:bottom w:w="0" w:type="dxa"/>
              <w:right w:w="0" w:type="dxa"/>
            </w:tcMar>
            <w:hideMark/>
          </w:tcPr>
          <w:p w14:paraId="511B0C79"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15BA5F84" w14:textId="77777777" w:rsidR="00502506" w:rsidRPr="00E35504" w:rsidRDefault="00502506" w:rsidP="00356A71">
            <w:pPr>
              <w:suppressAutoHyphens w:val="0"/>
              <w:spacing w:line="276" w:lineRule="auto"/>
              <w:ind w:left="709" w:firstLine="0"/>
              <w:jc w:val="left"/>
              <w:rPr>
                <w:rFonts w:cs="Arial"/>
                <w:color w:val="000000"/>
                <w:sz w:val="22"/>
                <w:szCs w:val="22"/>
                <w:lang w:eastAsia="pt-BR"/>
              </w:rPr>
            </w:pPr>
          </w:p>
        </w:tc>
      </w:tr>
      <w:tr w:rsidR="00502506" w:rsidRPr="00E35504" w14:paraId="00FFB741" w14:textId="77777777" w:rsidTr="00356A71">
        <w:trPr>
          <w:tblCellSpacing w:w="0" w:type="dxa"/>
        </w:trPr>
        <w:tc>
          <w:tcPr>
            <w:tcW w:w="1420" w:type="dxa"/>
            <w:tcMar>
              <w:top w:w="0" w:type="dxa"/>
              <w:left w:w="108" w:type="dxa"/>
              <w:bottom w:w="0" w:type="dxa"/>
              <w:right w:w="0" w:type="dxa"/>
            </w:tcMar>
            <w:hideMark/>
          </w:tcPr>
          <w:p w14:paraId="537DB2C8"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18409779" w14:textId="12B04504" w:rsidR="00502506" w:rsidRPr="00E35504" w:rsidRDefault="00502506" w:rsidP="00356A71">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UC016: compras online, UC009: Tela de venda para vendedores, UC021: Função de recepcionista</w:t>
            </w:r>
          </w:p>
        </w:tc>
      </w:tr>
      <w:tr w:rsidR="00502506" w:rsidRPr="00E35504" w14:paraId="689FF3C2" w14:textId="77777777" w:rsidTr="00356A71">
        <w:trPr>
          <w:tblCellSpacing w:w="0" w:type="dxa"/>
        </w:trPr>
        <w:tc>
          <w:tcPr>
            <w:tcW w:w="1420" w:type="dxa"/>
            <w:tcMar>
              <w:top w:w="0" w:type="dxa"/>
              <w:left w:w="108" w:type="dxa"/>
              <w:bottom w:w="0" w:type="dxa"/>
              <w:right w:w="0" w:type="dxa"/>
            </w:tcMar>
            <w:hideMark/>
          </w:tcPr>
          <w:p w14:paraId="6D25F83A" w14:textId="77777777" w:rsidR="00502506" w:rsidRPr="00E35504" w:rsidRDefault="00502506" w:rsidP="00356A71">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4B0AB13" w14:textId="77777777" w:rsidR="00502506" w:rsidRPr="00E35504" w:rsidRDefault="00502506" w:rsidP="00356A71">
            <w:pPr>
              <w:suppressAutoHyphens w:val="0"/>
              <w:spacing w:line="276" w:lineRule="auto"/>
              <w:ind w:firstLine="0"/>
              <w:jc w:val="left"/>
              <w:rPr>
                <w:rFonts w:cs="Arial"/>
                <w:color w:val="000000"/>
                <w:sz w:val="22"/>
                <w:szCs w:val="22"/>
                <w:lang w:eastAsia="pt-BR"/>
              </w:rPr>
            </w:pPr>
          </w:p>
        </w:tc>
      </w:tr>
    </w:tbl>
    <w:p w14:paraId="597B81AE" w14:textId="77777777" w:rsidR="0095292E" w:rsidRPr="003447F4" w:rsidRDefault="0095292E" w:rsidP="004F379E">
      <w:pPr>
        <w:ind w:firstLine="0"/>
        <w:rPr>
          <w:szCs w:val="24"/>
        </w:rPr>
      </w:pPr>
    </w:p>
    <w:p w14:paraId="31E57995" w14:textId="77777777" w:rsidR="003447F4" w:rsidRDefault="003447F4" w:rsidP="003447F4">
      <w:pPr>
        <w:ind w:firstLine="0"/>
        <w:rPr>
          <w:szCs w:val="24"/>
        </w:rPr>
      </w:pPr>
      <w:r w:rsidRPr="003447F4">
        <w:rPr>
          <w:szCs w:val="24"/>
        </w:rPr>
        <w:t>3.2.6</w:t>
      </w:r>
      <w:r>
        <w:rPr>
          <w:szCs w:val="24"/>
        </w:rPr>
        <w:t xml:space="preserve"> </w:t>
      </w:r>
      <w:r w:rsidRPr="003447F4">
        <w:rPr>
          <w:szCs w:val="24"/>
        </w:rPr>
        <w:t>Diagrama de Classes</w:t>
      </w:r>
    </w:p>
    <w:p w14:paraId="4B760C7D" w14:textId="77777777" w:rsidR="003447F4" w:rsidRDefault="003447F4" w:rsidP="003447F4">
      <w:pPr>
        <w:ind w:firstLine="709"/>
        <w:rPr>
          <w:szCs w:val="24"/>
        </w:rPr>
      </w:pPr>
      <w:r>
        <w:rPr>
          <w:szCs w:val="24"/>
        </w:rPr>
        <w:t>E</w:t>
      </w:r>
      <w:r w:rsidRPr="003447F4">
        <w:rPr>
          <w:szCs w:val="24"/>
        </w:rPr>
        <w:t>specificar toda a estrutura de classes,</w:t>
      </w:r>
      <w:r>
        <w:rPr>
          <w:szCs w:val="24"/>
        </w:rPr>
        <w:t xml:space="preserve"> atributos e métodos do projeto.</w:t>
      </w:r>
    </w:p>
    <w:p w14:paraId="0AC9FC91" w14:textId="77777777" w:rsidR="003447F4" w:rsidRPr="003447F4" w:rsidRDefault="003447F4" w:rsidP="003447F4">
      <w:pPr>
        <w:ind w:firstLine="709"/>
        <w:rPr>
          <w:szCs w:val="24"/>
        </w:rPr>
      </w:pPr>
    </w:p>
    <w:p w14:paraId="01EB0266" w14:textId="77777777" w:rsidR="003447F4" w:rsidRDefault="003447F4" w:rsidP="003447F4">
      <w:pPr>
        <w:ind w:firstLine="0"/>
        <w:rPr>
          <w:szCs w:val="24"/>
        </w:rPr>
      </w:pPr>
      <w:r w:rsidRPr="003447F4">
        <w:rPr>
          <w:szCs w:val="24"/>
        </w:rPr>
        <w:t>3.2.7</w:t>
      </w:r>
      <w:r>
        <w:rPr>
          <w:szCs w:val="24"/>
        </w:rPr>
        <w:t xml:space="preserve"> </w:t>
      </w:r>
      <w:r w:rsidRPr="003447F4">
        <w:rPr>
          <w:szCs w:val="24"/>
        </w:rPr>
        <w:t>Diagrama de Atividades</w:t>
      </w:r>
    </w:p>
    <w:p w14:paraId="2FC7AD9E" w14:textId="77777777" w:rsidR="003447F4" w:rsidRDefault="003447F4" w:rsidP="003447F4">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14:paraId="1A5C4079" w14:textId="77777777" w:rsidR="003447F4" w:rsidRPr="003447F4" w:rsidRDefault="003447F4" w:rsidP="003447F4">
      <w:pPr>
        <w:ind w:firstLine="709"/>
        <w:rPr>
          <w:szCs w:val="24"/>
        </w:rPr>
      </w:pPr>
    </w:p>
    <w:p w14:paraId="602223AB" w14:textId="77777777" w:rsidR="003447F4" w:rsidRDefault="003447F4" w:rsidP="003447F4">
      <w:pPr>
        <w:ind w:firstLine="0"/>
        <w:rPr>
          <w:szCs w:val="24"/>
        </w:rPr>
      </w:pPr>
      <w:r w:rsidRPr="003447F4">
        <w:rPr>
          <w:szCs w:val="24"/>
        </w:rPr>
        <w:t>3.2.8</w:t>
      </w:r>
      <w:r>
        <w:rPr>
          <w:szCs w:val="24"/>
        </w:rPr>
        <w:t xml:space="preserve"> </w:t>
      </w:r>
      <w:r w:rsidRPr="003447F4">
        <w:rPr>
          <w:szCs w:val="24"/>
        </w:rPr>
        <w:t>Diagrama de Estados</w:t>
      </w:r>
    </w:p>
    <w:p w14:paraId="18BF3C6D" w14:textId="77777777" w:rsidR="003447F4" w:rsidRDefault="003447F4" w:rsidP="003447F4">
      <w:pPr>
        <w:ind w:firstLine="709"/>
        <w:rPr>
          <w:szCs w:val="24"/>
        </w:rPr>
      </w:pPr>
      <w:r>
        <w:rPr>
          <w:szCs w:val="24"/>
        </w:rPr>
        <w:t>E</w:t>
      </w:r>
      <w:r w:rsidRPr="003447F4">
        <w:rPr>
          <w:szCs w:val="24"/>
        </w:rPr>
        <w:t>specificar os possíveis estados em que podem estar os objetos (</w:t>
      </w:r>
      <w:r w:rsidR="005A6C40">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14:paraId="7B7DEB40" w14:textId="77777777" w:rsidR="003447F4" w:rsidRPr="003447F4" w:rsidRDefault="003447F4" w:rsidP="003447F4">
      <w:pPr>
        <w:ind w:firstLine="709"/>
        <w:rPr>
          <w:szCs w:val="24"/>
        </w:rPr>
      </w:pPr>
    </w:p>
    <w:p w14:paraId="28B6E54C" w14:textId="77777777" w:rsidR="003447F4" w:rsidRDefault="003447F4" w:rsidP="003447F4">
      <w:pPr>
        <w:ind w:firstLine="0"/>
        <w:rPr>
          <w:szCs w:val="24"/>
        </w:rPr>
      </w:pPr>
      <w:r w:rsidRPr="003447F4">
        <w:rPr>
          <w:szCs w:val="24"/>
        </w:rPr>
        <w:t>3.2.9</w:t>
      </w:r>
      <w:r>
        <w:rPr>
          <w:szCs w:val="24"/>
        </w:rPr>
        <w:t xml:space="preserve"> </w:t>
      </w:r>
      <w:r w:rsidRPr="003447F4">
        <w:rPr>
          <w:szCs w:val="24"/>
        </w:rPr>
        <w:t>Diagrama de Sequência</w:t>
      </w:r>
    </w:p>
    <w:p w14:paraId="0B874F95" w14:textId="77777777" w:rsidR="009B1E6C" w:rsidRDefault="009B1E6C" w:rsidP="009B1E6C">
      <w:pPr>
        <w:ind w:firstLine="709"/>
        <w:rPr>
          <w:szCs w:val="24"/>
        </w:rPr>
      </w:pPr>
      <w:r>
        <w:rPr>
          <w:szCs w:val="24"/>
        </w:rPr>
        <w:t>Usar modelo estudado nas aulas de engenharia de software.</w:t>
      </w:r>
    </w:p>
    <w:p w14:paraId="6104B8BB" w14:textId="77777777" w:rsidR="003447F4" w:rsidRPr="003447F4" w:rsidRDefault="003447F4" w:rsidP="003447F4">
      <w:pPr>
        <w:ind w:firstLine="0"/>
        <w:rPr>
          <w:szCs w:val="24"/>
        </w:rPr>
      </w:pPr>
    </w:p>
    <w:p w14:paraId="0D2FC138" w14:textId="77777777" w:rsidR="003447F4" w:rsidRDefault="003447F4" w:rsidP="003447F4">
      <w:pPr>
        <w:ind w:firstLine="0"/>
        <w:rPr>
          <w:szCs w:val="24"/>
        </w:rPr>
      </w:pPr>
      <w:r w:rsidRPr="003447F4">
        <w:rPr>
          <w:szCs w:val="24"/>
        </w:rPr>
        <w:t>3.2.10</w:t>
      </w:r>
      <w:r>
        <w:rPr>
          <w:szCs w:val="24"/>
        </w:rPr>
        <w:t xml:space="preserve"> </w:t>
      </w:r>
      <w:r w:rsidRPr="003447F4">
        <w:rPr>
          <w:szCs w:val="24"/>
        </w:rPr>
        <w:t xml:space="preserve">Diagrama </w:t>
      </w:r>
      <w:r w:rsidR="005A6C40">
        <w:rPr>
          <w:szCs w:val="24"/>
        </w:rPr>
        <w:t>Entidade-R</w:t>
      </w:r>
      <w:r w:rsidRPr="003447F4">
        <w:rPr>
          <w:szCs w:val="24"/>
        </w:rPr>
        <w:t>elacionamento</w:t>
      </w:r>
    </w:p>
    <w:p w14:paraId="7C14284E" w14:textId="77777777" w:rsidR="005571E9" w:rsidRPr="005571E9" w:rsidRDefault="003447F4" w:rsidP="003447F4">
      <w:pPr>
        <w:ind w:firstLine="709"/>
        <w:rPr>
          <w:szCs w:val="24"/>
        </w:rPr>
      </w:pPr>
      <w:r>
        <w:rPr>
          <w:szCs w:val="24"/>
        </w:rPr>
        <w:t>Modelagem do banco de dados.</w:t>
      </w:r>
      <w:bookmarkEnd w:id="1"/>
    </w:p>
    <w:sectPr w:rsidR="005571E9" w:rsidRPr="005571E9" w:rsidSect="009B1E6C">
      <w:headerReference w:type="default" r:id="rId15"/>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0AE06" w14:textId="77777777" w:rsidR="00CC2EA6" w:rsidRDefault="00CC2EA6">
      <w:pPr>
        <w:spacing w:line="240" w:lineRule="auto"/>
      </w:pPr>
      <w:r>
        <w:separator/>
      </w:r>
    </w:p>
  </w:endnote>
  <w:endnote w:type="continuationSeparator" w:id="0">
    <w:p w14:paraId="7BF6499C" w14:textId="77777777" w:rsidR="00CC2EA6" w:rsidRDefault="00CC2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7" w:usb1="00000000" w:usb2="00000000" w:usb3="00000000" w:csb0="00000093"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76408" w14:textId="77777777" w:rsidR="00CC2EA6" w:rsidRDefault="00CC2EA6" w:rsidP="00AC047F">
      <w:pPr>
        <w:spacing w:line="240" w:lineRule="auto"/>
        <w:ind w:firstLine="0"/>
        <w:jc w:val="left"/>
      </w:pPr>
      <w:r>
        <w:separator/>
      </w:r>
    </w:p>
  </w:footnote>
  <w:footnote w:type="continuationSeparator" w:id="0">
    <w:p w14:paraId="254C2CCB" w14:textId="77777777" w:rsidR="00CC2EA6" w:rsidRDefault="00CC2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18BE" w14:textId="77777777" w:rsidR="00356A71" w:rsidRDefault="00356A71">
    <w:pPr>
      <w:pStyle w:val="Cabealho"/>
      <w:jc w:val="right"/>
    </w:pPr>
  </w:p>
  <w:p w14:paraId="6F9E20BD" w14:textId="77777777" w:rsidR="00356A71" w:rsidRDefault="00356A7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4059E" w14:textId="77777777" w:rsidR="00356A71" w:rsidRDefault="00356A71">
    <w:pPr>
      <w:pStyle w:val="Cabealho"/>
      <w:jc w:val="right"/>
    </w:pPr>
    <w:r>
      <w:fldChar w:fldCharType="begin"/>
    </w:r>
    <w:r>
      <w:instrText>PAGE   \* MERGEFORMAT</w:instrText>
    </w:r>
    <w:r>
      <w:fldChar w:fldCharType="separate"/>
    </w:r>
    <w:r>
      <w:rPr>
        <w:noProof/>
      </w:rPr>
      <w:t>9</w:t>
    </w:r>
    <w:r>
      <w:fldChar w:fldCharType="end"/>
    </w:r>
  </w:p>
  <w:p w14:paraId="0FF854DE" w14:textId="77777777" w:rsidR="00356A71" w:rsidRDefault="00356A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12214B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3E5CCF"/>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BA275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8474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E7798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1"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D589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B7A62"/>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E2FD3"/>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F317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A5E1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02AC6"/>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20"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01C08E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24" w15:restartNumberingAfterBreak="0">
    <w:nsid w:val="58F576F1"/>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702FA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26D2997"/>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DC18CD"/>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D91104"/>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32" w15:restartNumberingAfterBreak="0">
    <w:nsid w:val="7F9A0FE7"/>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31"/>
  </w:num>
  <w:num w:numId="6">
    <w:abstractNumId w:val="10"/>
  </w:num>
  <w:num w:numId="7">
    <w:abstractNumId w:val="0"/>
  </w:num>
  <w:num w:numId="8">
    <w:abstractNumId w:val="20"/>
  </w:num>
  <w:num w:numId="9">
    <w:abstractNumId w:val="27"/>
  </w:num>
  <w:num w:numId="10">
    <w:abstractNumId w:val="19"/>
  </w:num>
  <w:num w:numId="11">
    <w:abstractNumId w:val="23"/>
  </w:num>
  <w:num w:numId="12">
    <w:abstractNumId w:val="22"/>
  </w:num>
  <w:num w:numId="13">
    <w:abstractNumId w:val="15"/>
  </w:num>
  <w:num w:numId="14">
    <w:abstractNumId w:val="11"/>
  </w:num>
  <w:num w:numId="15">
    <w:abstractNumId w:val="25"/>
  </w:num>
  <w:num w:numId="16">
    <w:abstractNumId w:val="5"/>
  </w:num>
  <w:num w:numId="17">
    <w:abstractNumId w:val="18"/>
  </w:num>
  <w:num w:numId="18">
    <w:abstractNumId w:val="9"/>
  </w:num>
  <w:num w:numId="19">
    <w:abstractNumId w:val="32"/>
  </w:num>
  <w:num w:numId="20">
    <w:abstractNumId w:val="21"/>
  </w:num>
  <w:num w:numId="21">
    <w:abstractNumId w:val="26"/>
  </w:num>
  <w:num w:numId="22">
    <w:abstractNumId w:val="8"/>
  </w:num>
  <w:num w:numId="23">
    <w:abstractNumId w:val="6"/>
  </w:num>
  <w:num w:numId="24">
    <w:abstractNumId w:val="13"/>
  </w:num>
  <w:num w:numId="25">
    <w:abstractNumId w:val="16"/>
  </w:num>
  <w:num w:numId="26">
    <w:abstractNumId w:val="12"/>
  </w:num>
  <w:num w:numId="27">
    <w:abstractNumId w:val="14"/>
  </w:num>
  <w:num w:numId="28">
    <w:abstractNumId w:val="24"/>
  </w:num>
  <w:num w:numId="29">
    <w:abstractNumId w:val="28"/>
  </w:num>
  <w:num w:numId="30">
    <w:abstractNumId w:val="30"/>
  </w:num>
  <w:num w:numId="31">
    <w:abstractNumId w:val="7"/>
  </w:num>
  <w:num w:numId="32">
    <w:abstractNumId w:val="29"/>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93"/>
    <w:rsid w:val="00002BAB"/>
    <w:rsid w:val="000037F4"/>
    <w:rsid w:val="00006D7E"/>
    <w:rsid w:val="00020D4C"/>
    <w:rsid w:val="000352E7"/>
    <w:rsid w:val="00043528"/>
    <w:rsid w:val="00043AFD"/>
    <w:rsid w:val="00056D5A"/>
    <w:rsid w:val="00060B2E"/>
    <w:rsid w:val="00061666"/>
    <w:rsid w:val="000726F0"/>
    <w:rsid w:val="00076651"/>
    <w:rsid w:val="00080AAE"/>
    <w:rsid w:val="00086163"/>
    <w:rsid w:val="0008752C"/>
    <w:rsid w:val="00093C49"/>
    <w:rsid w:val="000A1072"/>
    <w:rsid w:val="000A1BAF"/>
    <w:rsid w:val="000B3A3A"/>
    <w:rsid w:val="000C1CC6"/>
    <w:rsid w:val="000C5BF7"/>
    <w:rsid w:val="000D2574"/>
    <w:rsid w:val="000D2B28"/>
    <w:rsid w:val="000E7778"/>
    <w:rsid w:val="000F1D0D"/>
    <w:rsid w:val="001027B6"/>
    <w:rsid w:val="00105E2D"/>
    <w:rsid w:val="00110344"/>
    <w:rsid w:val="0011524F"/>
    <w:rsid w:val="001155B1"/>
    <w:rsid w:val="00123BF6"/>
    <w:rsid w:val="00127B33"/>
    <w:rsid w:val="001363C5"/>
    <w:rsid w:val="00136F83"/>
    <w:rsid w:val="001419D2"/>
    <w:rsid w:val="00153062"/>
    <w:rsid w:val="00154EFB"/>
    <w:rsid w:val="00156759"/>
    <w:rsid w:val="00161BF4"/>
    <w:rsid w:val="00167E50"/>
    <w:rsid w:val="00172704"/>
    <w:rsid w:val="00174BC9"/>
    <w:rsid w:val="00180715"/>
    <w:rsid w:val="001B054B"/>
    <w:rsid w:val="001B66D4"/>
    <w:rsid w:val="001B7153"/>
    <w:rsid w:val="001E0837"/>
    <w:rsid w:val="001E1227"/>
    <w:rsid w:val="001E2DD8"/>
    <w:rsid w:val="001E5978"/>
    <w:rsid w:val="001E63D5"/>
    <w:rsid w:val="001E7914"/>
    <w:rsid w:val="001F6E92"/>
    <w:rsid w:val="00221861"/>
    <w:rsid w:val="002275AE"/>
    <w:rsid w:val="00227FB5"/>
    <w:rsid w:val="00236D62"/>
    <w:rsid w:val="00240B18"/>
    <w:rsid w:val="00251264"/>
    <w:rsid w:val="00254EE6"/>
    <w:rsid w:val="00262F3B"/>
    <w:rsid w:val="0026777B"/>
    <w:rsid w:val="002717F5"/>
    <w:rsid w:val="00273317"/>
    <w:rsid w:val="00284107"/>
    <w:rsid w:val="0029132C"/>
    <w:rsid w:val="00294508"/>
    <w:rsid w:val="002B6ED8"/>
    <w:rsid w:val="002C0EF1"/>
    <w:rsid w:val="002C1365"/>
    <w:rsid w:val="002C1D39"/>
    <w:rsid w:val="002C4F1D"/>
    <w:rsid w:val="002C6C3E"/>
    <w:rsid w:val="002E5EE0"/>
    <w:rsid w:val="002F03A6"/>
    <w:rsid w:val="002F0C7D"/>
    <w:rsid w:val="002F4140"/>
    <w:rsid w:val="003030E1"/>
    <w:rsid w:val="003043E1"/>
    <w:rsid w:val="00305CDB"/>
    <w:rsid w:val="00306EEF"/>
    <w:rsid w:val="003177E9"/>
    <w:rsid w:val="003245FE"/>
    <w:rsid w:val="00325835"/>
    <w:rsid w:val="003447F4"/>
    <w:rsid w:val="0034624E"/>
    <w:rsid w:val="00351A43"/>
    <w:rsid w:val="00354965"/>
    <w:rsid w:val="00355852"/>
    <w:rsid w:val="00356403"/>
    <w:rsid w:val="00356A71"/>
    <w:rsid w:val="00363A1A"/>
    <w:rsid w:val="003657A7"/>
    <w:rsid w:val="00394021"/>
    <w:rsid w:val="00394337"/>
    <w:rsid w:val="003A141E"/>
    <w:rsid w:val="003B44AF"/>
    <w:rsid w:val="003B7784"/>
    <w:rsid w:val="003C2E49"/>
    <w:rsid w:val="0040124F"/>
    <w:rsid w:val="00402348"/>
    <w:rsid w:val="00416768"/>
    <w:rsid w:val="004238BD"/>
    <w:rsid w:val="00427593"/>
    <w:rsid w:val="00430D86"/>
    <w:rsid w:val="004358CA"/>
    <w:rsid w:val="00436322"/>
    <w:rsid w:val="00436427"/>
    <w:rsid w:val="0044473D"/>
    <w:rsid w:val="00445643"/>
    <w:rsid w:val="00463EE7"/>
    <w:rsid w:val="00465189"/>
    <w:rsid w:val="004756CA"/>
    <w:rsid w:val="00475763"/>
    <w:rsid w:val="00476A13"/>
    <w:rsid w:val="00476CD4"/>
    <w:rsid w:val="004835E5"/>
    <w:rsid w:val="00487393"/>
    <w:rsid w:val="00491601"/>
    <w:rsid w:val="00491BD9"/>
    <w:rsid w:val="004D7A7C"/>
    <w:rsid w:val="004E1960"/>
    <w:rsid w:val="004E46D3"/>
    <w:rsid w:val="004E6009"/>
    <w:rsid w:val="004F379E"/>
    <w:rsid w:val="004F4164"/>
    <w:rsid w:val="00502506"/>
    <w:rsid w:val="0050271E"/>
    <w:rsid w:val="00510FB7"/>
    <w:rsid w:val="005135EA"/>
    <w:rsid w:val="00516635"/>
    <w:rsid w:val="00521763"/>
    <w:rsid w:val="00543A94"/>
    <w:rsid w:val="00553354"/>
    <w:rsid w:val="005571E9"/>
    <w:rsid w:val="00563D12"/>
    <w:rsid w:val="00563DBE"/>
    <w:rsid w:val="005715D5"/>
    <w:rsid w:val="00586740"/>
    <w:rsid w:val="00597416"/>
    <w:rsid w:val="005A0B4C"/>
    <w:rsid w:val="005A6C40"/>
    <w:rsid w:val="005B527A"/>
    <w:rsid w:val="005B58B2"/>
    <w:rsid w:val="005D52EB"/>
    <w:rsid w:val="005D61D4"/>
    <w:rsid w:val="005D7DE6"/>
    <w:rsid w:val="005E5668"/>
    <w:rsid w:val="005E73D7"/>
    <w:rsid w:val="005F0EE4"/>
    <w:rsid w:val="005F395D"/>
    <w:rsid w:val="005F5BC6"/>
    <w:rsid w:val="006009C2"/>
    <w:rsid w:val="00610433"/>
    <w:rsid w:val="00624FDA"/>
    <w:rsid w:val="006340D0"/>
    <w:rsid w:val="006411D2"/>
    <w:rsid w:val="00642356"/>
    <w:rsid w:val="006525EA"/>
    <w:rsid w:val="00675635"/>
    <w:rsid w:val="006773E5"/>
    <w:rsid w:val="006858C2"/>
    <w:rsid w:val="006913BE"/>
    <w:rsid w:val="0069271F"/>
    <w:rsid w:val="006957C4"/>
    <w:rsid w:val="006A2975"/>
    <w:rsid w:val="006A3DB9"/>
    <w:rsid w:val="006A4600"/>
    <w:rsid w:val="006A709F"/>
    <w:rsid w:val="006A7985"/>
    <w:rsid w:val="006D3A8C"/>
    <w:rsid w:val="006E2006"/>
    <w:rsid w:val="006F1D6B"/>
    <w:rsid w:val="006F1EEB"/>
    <w:rsid w:val="006F7626"/>
    <w:rsid w:val="00701700"/>
    <w:rsid w:val="00711DBE"/>
    <w:rsid w:val="007123F7"/>
    <w:rsid w:val="00712624"/>
    <w:rsid w:val="00712918"/>
    <w:rsid w:val="00717F9F"/>
    <w:rsid w:val="00722FF7"/>
    <w:rsid w:val="00724A7A"/>
    <w:rsid w:val="0072513B"/>
    <w:rsid w:val="007302BC"/>
    <w:rsid w:val="00731ED8"/>
    <w:rsid w:val="007365ED"/>
    <w:rsid w:val="007378BF"/>
    <w:rsid w:val="00747D77"/>
    <w:rsid w:val="007509C4"/>
    <w:rsid w:val="00762A53"/>
    <w:rsid w:val="007712DE"/>
    <w:rsid w:val="007724BD"/>
    <w:rsid w:val="00776386"/>
    <w:rsid w:val="007774B1"/>
    <w:rsid w:val="00781A50"/>
    <w:rsid w:val="00784270"/>
    <w:rsid w:val="00791C12"/>
    <w:rsid w:val="00793D0A"/>
    <w:rsid w:val="00794773"/>
    <w:rsid w:val="007A74DE"/>
    <w:rsid w:val="007B0A68"/>
    <w:rsid w:val="007F038A"/>
    <w:rsid w:val="007F5685"/>
    <w:rsid w:val="007F71FA"/>
    <w:rsid w:val="00800839"/>
    <w:rsid w:val="00811962"/>
    <w:rsid w:val="008234EB"/>
    <w:rsid w:val="00824156"/>
    <w:rsid w:val="0083009A"/>
    <w:rsid w:val="00835230"/>
    <w:rsid w:val="0083678F"/>
    <w:rsid w:val="00840257"/>
    <w:rsid w:val="00845DC3"/>
    <w:rsid w:val="008547E0"/>
    <w:rsid w:val="008613BE"/>
    <w:rsid w:val="008637B1"/>
    <w:rsid w:val="00884479"/>
    <w:rsid w:val="00885753"/>
    <w:rsid w:val="00885C0D"/>
    <w:rsid w:val="008879E9"/>
    <w:rsid w:val="00892B85"/>
    <w:rsid w:val="00894949"/>
    <w:rsid w:val="008B0367"/>
    <w:rsid w:val="008B1E7E"/>
    <w:rsid w:val="008B4059"/>
    <w:rsid w:val="008B4E6F"/>
    <w:rsid w:val="008B5D68"/>
    <w:rsid w:val="008B73F2"/>
    <w:rsid w:val="008B768E"/>
    <w:rsid w:val="008D1828"/>
    <w:rsid w:val="008D290D"/>
    <w:rsid w:val="008D42DD"/>
    <w:rsid w:val="008D5F39"/>
    <w:rsid w:val="008D61C0"/>
    <w:rsid w:val="008E40AA"/>
    <w:rsid w:val="008F4753"/>
    <w:rsid w:val="008F52E2"/>
    <w:rsid w:val="009116B4"/>
    <w:rsid w:val="00924765"/>
    <w:rsid w:val="009301D0"/>
    <w:rsid w:val="00930F91"/>
    <w:rsid w:val="009408DF"/>
    <w:rsid w:val="00942BB9"/>
    <w:rsid w:val="00943F88"/>
    <w:rsid w:val="00945794"/>
    <w:rsid w:val="00945E5E"/>
    <w:rsid w:val="0095292E"/>
    <w:rsid w:val="0095587F"/>
    <w:rsid w:val="00971342"/>
    <w:rsid w:val="00981907"/>
    <w:rsid w:val="009829FA"/>
    <w:rsid w:val="0098578D"/>
    <w:rsid w:val="00995ABB"/>
    <w:rsid w:val="009A5295"/>
    <w:rsid w:val="009A543B"/>
    <w:rsid w:val="009B196A"/>
    <w:rsid w:val="009B1E6C"/>
    <w:rsid w:val="009B3E09"/>
    <w:rsid w:val="009B423C"/>
    <w:rsid w:val="009C2B16"/>
    <w:rsid w:val="009C5421"/>
    <w:rsid w:val="009D358A"/>
    <w:rsid w:val="009E0659"/>
    <w:rsid w:val="009E3E49"/>
    <w:rsid w:val="009F114C"/>
    <w:rsid w:val="009F212E"/>
    <w:rsid w:val="009F6CE4"/>
    <w:rsid w:val="009F76E5"/>
    <w:rsid w:val="00A061E4"/>
    <w:rsid w:val="00A31D11"/>
    <w:rsid w:val="00A31E76"/>
    <w:rsid w:val="00A329B3"/>
    <w:rsid w:val="00A41AB1"/>
    <w:rsid w:val="00A463CB"/>
    <w:rsid w:val="00A47E87"/>
    <w:rsid w:val="00A52BDA"/>
    <w:rsid w:val="00A67642"/>
    <w:rsid w:val="00A73557"/>
    <w:rsid w:val="00A94029"/>
    <w:rsid w:val="00AA1ED0"/>
    <w:rsid w:val="00AA5AB8"/>
    <w:rsid w:val="00AB2651"/>
    <w:rsid w:val="00AB7C70"/>
    <w:rsid w:val="00AC047F"/>
    <w:rsid w:val="00AC1AD7"/>
    <w:rsid w:val="00AC73C7"/>
    <w:rsid w:val="00AD3F10"/>
    <w:rsid w:val="00AD59F6"/>
    <w:rsid w:val="00AF3366"/>
    <w:rsid w:val="00B01591"/>
    <w:rsid w:val="00B035D4"/>
    <w:rsid w:val="00B06FF2"/>
    <w:rsid w:val="00B271DE"/>
    <w:rsid w:val="00B418CC"/>
    <w:rsid w:val="00B55FBA"/>
    <w:rsid w:val="00B61DCE"/>
    <w:rsid w:val="00B80A05"/>
    <w:rsid w:val="00B96E3B"/>
    <w:rsid w:val="00BA057E"/>
    <w:rsid w:val="00BA547D"/>
    <w:rsid w:val="00BB1D48"/>
    <w:rsid w:val="00BB47F5"/>
    <w:rsid w:val="00BB630D"/>
    <w:rsid w:val="00BB74AB"/>
    <w:rsid w:val="00BC32AE"/>
    <w:rsid w:val="00BD099F"/>
    <w:rsid w:val="00BE2EA5"/>
    <w:rsid w:val="00BF1153"/>
    <w:rsid w:val="00BF47AC"/>
    <w:rsid w:val="00C00176"/>
    <w:rsid w:val="00C011B2"/>
    <w:rsid w:val="00C06367"/>
    <w:rsid w:val="00C138CC"/>
    <w:rsid w:val="00C14500"/>
    <w:rsid w:val="00C23248"/>
    <w:rsid w:val="00C267AC"/>
    <w:rsid w:val="00C319DB"/>
    <w:rsid w:val="00C408F3"/>
    <w:rsid w:val="00C44A34"/>
    <w:rsid w:val="00C45705"/>
    <w:rsid w:val="00C47AC8"/>
    <w:rsid w:val="00C52C75"/>
    <w:rsid w:val="00C56B2F"/>
    <w:rsid w:val="00C57589"/>
    <w:rsid w:val="00C624C4"/>
    <w:rsid w:val="00C632AC"/>
    <w:rsid w:val="00C725FA"/>
    <w:rsid w:val="00C726FD"/>
    <w:rsid w:val="00C7552D"/>
    <w:rsid w:val="00C77DFD"/>
    <w:rsid w:val="00C902FF"/>
    <w:rsid w:val="00C91201"/>
    <w:rsid w:val="00C9687C"/>
    <w:rsid w:val="00CA325C"/>
    <w:rsid w:val="00CB35C8"/>
    <w:rsid w:val="00CC2EA6"/>
    <w:rsid w:val="00CC39CE"/>
    <w:rsid w:val="00CD33D7"/>
    <w:rsid w:val="00CE01F2"/>
    <w:rsid w:val="00CE098D"/>
    <w:rsid w:val="00CE1739"/>
    <w:rsid w:val="00CE7E76"/>
    <w:rsid w:val="00CF3A74"/>
    <w:rsid w:val="00CF7275"/>
    <w:rsid w:val="00D00548"/>
    <w:rsid w:val="00D00D8B"/>
    <w:rsid w:val="00D03CB4"/>
    <w:rsid w:val="00D11F03"/>
    <w:rsid w:val="00D352BE"/>
    <w:rsid w:val="00D35593"/>
    <w:rsid w:val="00D35B90"/>
    <w:rsid w:val="00D41902"/>
    <w:rsid w:val="00D41F13"/>
    <w:rsid w:val="00D54D39"/>
    <w:rsid w:val="00D6014E"/>
    <w:rsid w:val="00D61ECA"/>
    <w:rsid w:val="00D650BC"/>
    <w:rsid w:val="00D652EF"/>
    <w:rsid w:val="00D747DF"/>
    <w:rsid w:val="00D76A28"/>
    <w:rsid w:val="00D77699"/>
    <w:rsid w:val="00D80F73"/>
    <w:rsid w:val="00D925C7"/>
    <w:rsid w:val="00D930C6"/>
    <w:rsid w:val="00D931F1"/>
    <w:rsid w:val="00DB21E7"/>
    <w:rsid w:val="00DB5C97"/>
    <w:rsid w:val="00DC08A2"/>
    <w:rsid w:val="00DC3F5A"/>
    <w:rsid w:val="00DC78BF"/>
    <w:rsid w:val="00DD1994"/>
    <w:rsid w:val="00E05374"/>
    <w:rsid w:val="00E204AE"/>
    <w:rsid w:val="00E21D14"/>
    <w:rsid w:val="00E22DCC"/>
    <w:rsid w:val="00E24131"/>
    <w:rsid w:val="00E24589"/>
    <w:rsid w:val="00E2615D"/>
    <w:rsid w:val="00E33B04"/>
    <w:rsid w:val="00E35504"/>
    <w:rsid w:val="00E36F4A"/>
    <w:rsid w:val="00E40708"/>
    <w:rsid w:val="00E43904"/>
    <w:rsid w:val="00E44AF0"/>
    <w:rsid w:val="00E51A33"/>
    <w:rsid w:val="00E7605E"/>
    <w:rsid w:val="00E81845"/>
    <w:rsid w:val="00E81CEA"/>
    <w:rsid w:val="00E94CE4"/>
    <w:rsid w:val="00E961F1"/>
    <w:rsid w:val="00EB2E08"/>
    <w:rsid w:val="00EB6413"/>
    <w:rsid w:val="00ED14D9"/>
    <w:rsid w:val="00ED5129"/>
    <w:rsid w:val="00EE1A94"/>
    <w:rsid w:val="00EF06DC"/>
    <w:rsid w:val="00EF2CCA"/>
    <w:rsid w:val="00F02469"/>
    <w:rsid w:val="00F12009"/>
    <w:rsid w:val="00F14DAA"/>
    <w:rsid w:val="00F16347"/>
    <w:rsid w:val="00F16F77"/>
    <w:rsid w:val="00F27753"/>
    <w:rsid w:val="00F32212"/>
    <w:rsid w:val="00F35BFB"/>
    <w:rsid w:val="00F428E6"/>
    <w:rsid w:val="00F526DD"/>
    <w:rsid w:val="00F61496"/>
    <w:rsid w:val="00F65394"/>
    <w:rsid w:val="00F74A9D"/>
    <w:rsid w:val="00F80C0E"/>
    <w:rsid w:val="00F84299"/>
    <w:rsid w:val="00F909A8"/>
    <w:rsid w:val="00F91D5C"/>
    <w:rsid w:val="00F936E0"/>
    <w:rsid w:val="00FA4F03"/>
    <w:rsid w:val="00FB49FD"/>
    <w:rsid w:val="00FB7DDC"/>
    <w:rsid w:val="00FC15D3"/>
    <w:rsid w:val="00FC4767"/>
    <w:rsid w:val="00FD5834"/>
    <w:rsid w:val="00FF2AA9"/>
    <w:rsid w:val="00FF4498"/>
    <w:rsid w:val="00FF5D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E55E3"/>
  <w15:docId w15:val="{EDD3C662-DA01-4559-A143-5E5D8D13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semiHidden/>
    <w:unhideWhenUsed/>
    <w:rsid w:val="0046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semiHidden/>
    <w:rsid w:val="00463EE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87978">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817452758">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7" w:usb1="00000000" w:usb2="00000000" w:usb3="00000000" w:csb0="00000093"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6"/>
    <w:rsid w:val="000A1CC1"/>
    <w:rsid w:val="000C33A2"/>
    <w:rsid w:val="00103C33"/>
    <w:rsid w:val="00171836"/>
    <w:rsid w:val="001908FB"/>
    <w:rsid w:val="00245EA7"/>
    <w:rsid w:val="00277A3F"/>
    <w:rsid w:val="002A7779"/>
    <w:rsid w:val="003049DD"/>
    <w:rsid w:val="00413466"/>
    <w:rsid w:val="004D205E"/>
    <w:rsid w:val="005D0ACC"/>
    <w:rsid w:val="00632D1E"/>
    <w:rsid w:val="006E0820"/>
    <w:rsid w:val="00701AE9"/>
    <w:rsid w:val="007B0807"/>
    <w:rsid w:val="00835710"/>
    <w:rsid w:val="00872A30"/>
    <w:rsid w:val="00A73DA8"/>
    <w:rsid w:val="00BA23E6"/>
    <w:rsid w:val="00E03006"/>
    <w:rsid w:val="00EA53A0"/>
    <w:rsid w:val="00F27547"/>
    <w:rsid w:val="00FC56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3F29A-B19C-4902-95CB-B15477C4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32</Pages>
  <Words>5707</Words>
  <Characters>30821</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36456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
  <cp:lastModifiedBy>Helio barolo</cp:lastModifiedBy>
  <cp:revision>14</cp:revision>
  <cp:lastPrinted>2016-03-17T13:59:00Z</cp:lastPrinted>
  <dcterms:created xsi:type="dcterms:W3CDTF">2019-10-02T22:14:00Z</dcterms:created>
  <dcterms:modified xsi:type="dcterms:W3CDTF">2019-11-06T20:13:00Z</dcterms:modified>
</cp:coreProperties>
</file>