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FFC1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1A106C67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031B645E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4CE61F6C" w14:textId="77777777" w:rsidR="005D61D4" w:rsidRDefault="005D61D4" w:rsidP="005D61D4"/>
    <w:p w14:paraId="335051B2" w14:textId="77777777" w:rsidR="005D61D4" w:rsidRPr="005D61D4" w:rsidRDefault="005D61D4" w:rsidP="005D61D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14:paraId="2B5AF3E1" w14:textId="77777777" w:rsidR="00794773" w:rsidRPr="00B01591" w:rsidRDefault="002C1D39" w:rsidP="0017270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ANÁLISE E DESENVOLVIMENTO DE SISTEMAS</w:t>
          </w:r>
        </w:p>
      </w:sdtContent>
    </w:sdt>
    <w:p w14:paraId="5B4ACCE3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5FA30B9C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D015623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075236DD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780F6DF6" w14:textId="3C8A3802" w:rsidR="00F909A8" w:rsidRDefault="00491BD9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Hélio Barolo Junior</w:t>
      </w:r>
    </w:p>
    <w:p w14:paraId="02FA609F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5A5956C1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3061FD4A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3A3EBBD3" w14:textId="7C131FA8" w:rsidR="00ED5129" w:rsidRPr="00B01591" w:rsidRDefault="007378BF" w:rsidP="00172704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TRABALHO DE </w:t>
      </w:r>
      <w:r w:rsidR="00C47AC8">
        <w:rPr>
          <w:rFonts w:cs="Arial"/>
          <w:szCs w:val="28"/>
        </w:rPr>
        <w:t>eNGENHARIA DE SOFTWARE ii</w:t>
      </w:r>
    </w:p>
    <w:p w14:paraId="4E2C2CA9" w14:textId="7D66EC73" w:rsidR="00C47AC8" w:rsidRPr="00C47AC8" w:rsidRDefault="00C47AC8" w:rsidP="00C47AC8">
      <w:pPr>
        <w:pStyle w:val="0-SubTitTCC"/>
        <w:spacing w:line="360" w:lineRule="auto"/>
        <w:jc w:val="both"/>
        <w:rPr>
          <w:rFonts w:cs="Arial"/>
          <w:szCs w:val="28"/>
        </w:rPr>
      </w:pPr>
    </w:p>
    <w:p w14:paraId="263309C1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F0A0350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E2DD182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0ECB199C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</w:t>
      </w:r>
      <w:proofErr w:type="spellStart"/>
      <w:r w:rsidR="008B0367" w:rsidRPr="00B01591">
        <w:rPr>
          <w:rFonts w:cs="Arial"/>
        </w:rPr>
        <w:t>Novelino</w:t>
      </w:r>
      <w:proofErr w:type="spellEnd"/>
      <w:r w:rsidR="008B0367" w:rsidRPr="00B01591">
        <w:rPr>
          <w:rFonts w:cs="Arial"/>
        </w:rPr>
        <w:t>”</w:t>
      </w:r>
      <w:r w:rsidRPr="00B01591">
        <w:rPr>
          <w:rFonts w:cs="Arial"/>
        </w:rPr>
        <w:t xml:space="preserve">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Content>
          <w:r w:rsidR="002C1D39">
            <w:rPr>
              <w:rFonts w:cs="Arial"/>
              <w:highlight w:val="yellow"/>
            </w:rPr>
            <w:t>Análise e Desenvolvimento de Sistemas.</w:t>
          </w:r>
        </w:sdtContent>
      </w:sdt>
    </w:p>
    <w:p w14:paraId="20A21DB0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06599C44" w14:textId="77777777" w:rsidR="00043528" w:rsidRPr="00B01591" w:rsidRDefault="00043528" w:rsidP="0017270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</w:p>
    <w:p w14:paraId="36CCA070" w14:textId="77777777" w:rsidR="00325835" w:rsidRDefault="00325835" w:rsidP="00325835"/>
    <w:p w14:paraId="6333CA51" w14:textId="77777777" w:rsidR="00AC73C7" w:rsidRDefault="00AC73C7" w:rsidP="00325835"/>
    <w:p w14:paraId="54E57944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0269F881" w14:textId="77777777"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366F1553" w14:textId="77777777" w:rsidR="0044473D" w:rsidRDefault="00835230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ANO</w:t>
      </w:r>
    </w:p>
    <w:p w14:paraId="5E91EE4A" w14:textId="77777777" w:rsidR="00CF7275" w:rsidRPr="004B4E13" w:rsidRDefault="00CF7275" w:rsidP="00CF7275">
      <w:pPr>
        <w:pStyle w:val="0-Data"/>
        <w:rPr>
          <w:rFonts w:cs="Arial"/>
          <w:b w:val="0"/>
          <w:szCs w:val="24"/>
        </w:rPr>
      </w:pPr>
      <w:bookmarkStart w:id="0" w:name="_Toc434489461"/>
      <w:r w:rsidRPr="004B4E13">
        <w:rPr>
          <w:rFonts w:cs="Arial"/>
          <w:szCs w:val="24"/>
        </w:rPr>
        <w:lastRenderedPageBreak/>
        <w:t>TÍTULO</w:t>
      </w:r>
    </w:p>
    <w:p w14:paraId="51EA8C8D" w14:textId="30996C2F" w:rsidR="00CF7275" w:rsidRDefault="00C47AC8" w:rsidP="00C47AC8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Hélio Barolo Junior</w:t>
      </w:r>
    </w:p>
    <w:p w14:paraId="08D809D7" w14:textId="77777777" w:rsidR="00C47AC8" w:rsidRDefault="00C47AC8" w:rsidP="00C47AC8">
      <w:pPr>
        <w:ind w:firstLine="0"/>
        <w:jc w:val="center"/>
        <w:rPr>
          <w:rFonts w:cs="Arial"/>
          <w:b/>
          <w:szCs w:val="24"/>
        </w:rPr>
      </w:pPr>
    </w:p>
    <w:p w14:paraId="2E1ED052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6F2A9E1F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5100FE47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palavras-chave, em ordem alfabética. Não devem conter palavras que apareceram no título.</w:t>
      </w:r>
    </w:p>
    <w:p w14:paraId="2E27BCBD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5807B6C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14:paraId="6D0BB320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74E3CB1B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14:paraId="61F3CE02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6132FEA9" w14:textId="77777777"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14:paraId="7C6094B9" w14:textId="77777777"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14:paraId="20367CAA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r w:rsidRPr="004B4E13">
        <w:rPr>
          <w:rFonts w:ascii="Arial" w:hAnsi="Arial" w:cs="Arial"/>
          <w:b/>
          <w:i/>
          <w:sz w:val="24"/>
          <w:szCs w:val="24"/>
        </w:rPr>
        <w:t>Keywords: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14:paraId="6559382F" w14:textId="77777777"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14:paraId="2ACD4648" w14:textId="77777777" w:rsidR="00BA547D" w:rsidRPr="005571E9" w:rsidRDefault="00BA547D" w:rsidP="005571E9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14:paraId="200DFE84" w14:textId="77777777" w:rsidR="00610433" w:rsidRPr="005571E9" w:rsidRDefault="00610433" w:rsidP="005571E9">
      <w:pPr>
        <w:ind w:firstLine="709"/>
        <w:rPr>
          <w:rFonts w:cs="Arial"/>
          <w:szCs w:val="24"/>
          <w:highlight w:val="yellow"/>
        </w:rPr>
      </w:pPr>
    </w:p>
    <w:p w14:paraId="53E9D6EF" w14:textId="334F2203" w:rsidR="005571E9" w:rsidRDefault="00491BD9" w:rsidP="005571E9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>Este sistema tem a função de facilitar aos clientes e organizadores de festas, a visualizar e acompanhar a venda e compra de convites por meio do app</w:t>
      </w:r>
      <w:r w:rsidR="00236D62">
        <w:rPr>
          <w:rFonts w:cs="Arial"/>
          <w:szCs w:val="24"/>
        </w:rPr>
        <w:t xml:space="preserve"> e sistema web</w:t>
      </w:r>
      <w:r>
        <w:rPr>
          <w:rFonts w:cs="Arial"/>
          <w:szCs w:val="24"/>
        </w:rPr>
        <w:t xml:space="preserve">. Tendo assim melhor controle </w:t>
      </w:r>
      <w:r w:rsidR="00C47AC8">
        <w:rPr>
          <w:rFonts w:cs="Arial"/>
          <w:szCs w:val="24"/>
        </w:rPr>
        <w:t xml:space="preserve">na gestão do evento, e controle de acesso dos clientes a festa pois </w:t>
      </w:r>
      <w:proofErr w:type="spellStart"/>
      <w:r w:rsidR="00C47AC8">
        <w:rPr>
          <w:rFonts w:cs="Arial"/>
          <w:szCs w:val="24"/>
        </w:rPr>
        <w:t>sera</w:t>
      </w:r>
      <w:proofErr w:type="spellEnd"/>
      <w:r w:rsidR="00C47AC8">
        <w:rPr>
          <w:rFonts w:cs="Arial"/>
          <w:szCs w:val="24"/>
        </w:rPr>
        <w:t xml:space="preserve"> necessário apenas apresentar QR </w:t>
      </w:r>
      <w:proofErr w:type="spellStart"/>
      <w:r w:rsidR="00C47AC8">
        <w:rPr>
          <w:rFonts w:cs="Arial"/>
          <w:szCs w:val="24"/>
        </w:rPr>
        <w:t>code</w:t>
      </w:r>
      <w:proofErr w:type="spellEnd"/>
      <w:r w:rsidR="00C47AC8">
        <w:rPr>
          <w:rFonts w:cs="Arial"/>
          <w:szCs w:val="24"/>
        </w:rPr>
        <w:t xml:space="preserve"> </w:t>
      </w:r>
      <w:proofErr w:type="gramStart"/>
      <w:r w:rsidR="00C47AC8">
        <w:rPr>
          <w:rFonts w:cs="Arial"/>
          <w:szCs w:val="24"/>
        </w:rPr>
        <w:t>aos recepcionista</w:t>
      </w:r>
      <w:proofErr w:type="gramEnd"/>
      <w:r w:rsidR="00C47AC8">
        <w:rPr>
          <w:rFonts w:cs="Arial"/>
          <w:szCs w:val="24"/>
        </w:rPr>
        <w:t xml:space="preserve"> de eventos.</w:t>
      </w:r>
    </w:p>
    <w:p w14:paraId="4CE76584" w14:textId="77777777" w:rsidR="009B1E6C" w:rsidRPr="005571E9" w:rsidRDefault="009B1E6C" w:rsidP="005571E9">
      <w:pPr>
        <w:ind w:firstLine="709"/>
        <w:rPr>
          <w:b/>
          <w:szCs w:val="24"/>
        </w:rPr>
      </w:pPr>
    </w:p>
    <w:p w14:paraId="6113DCF1" w14:textId="3E6922B2" w:rsidR="003447F4" w:rsidRPr="001E5978" w:rsidRDefault="007378BF" w:rsidP="003447F4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14:paraId="520FEE67" w14:textId="77777777" w:rsidR="003447F4" w:rsidRDefault="007378BF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.1 </w:t>
      </w:r>
      <w:proofErr w:type="spellStart"/>
      <w:r w:rsidR="003447F4">
        <w:rPr>
          <w:szCs w:val="24"/>
        </w:rPr>
        <w:t>Elicitação</w:t>
      </w:r>
      <w:proofErr w:type="spellEnd"/>
      <w:r w:rsidR="003447F4">
        <w:rPr>
          <w:szCs w:val="24"/>
        </w:rPr>
        <w:t xml:space="preserve"> de Requisitos</w:t>
      </w:r>
    </w:p>
    <w:p w14:paraId="2ACABAB3" w14:textId="70EDC332" w:rsidR="001E5978" w:rsidRDefault="001E5978" w:rsidP="003447F4">
      <w:pPr>
        <w:ind w:firstLine="709"/>
        <w:rPr>
          <w:szCs w:val="24"/>
        </w:rPr>
      </w:pPr>
      <w:r>
        <w:rPr>
          <w:szCs w:val="24"/>
        </w:rPr>
        <w:t xml:space="preserve">Levantamento de requisitos foi feita por meio de busca por informações de funcionalidade que o sistema deveria ter, restrições, </w:t>
      </w:r>
      <w:proofErr w:type="spellStart"/>
      <w:r>
        <w:rPr>
          <w:szCs w:val="24"/>
        </w:rPr>
        <w:t>usuabilidade</w:t>
      </w:r>
      <w:proofErr w:type="spellEnd"/>
      <w:r>
        <w:rPr>
          <w:szCs w:val="24"/>
        </w:rPr>
        <w:t xml:space="preserve"> do software.</w:t>
      </w:r>
    </w:p>
    <w:p w14:paraId="3D1E7824" w14:textId="01E98F78" w:rsidR="00C47AC8" w:rsidRDefault="007378BF" w:rsidP="00C47AC8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.2 </w:t>
      </w:r>
      <w:r w:rsidR="003447F4" w:rsidRPr="003447F4">
        <w:rPr>
          <w:szCs w:val="24"/>
        </w:rPr>
        <w:t>Especificação dos Requisitos</w:t>
      </w:r>
    </w:p>
    <w:p w14:paraId="50A5DAA8" w14:textId="6AC3E6EE" w:rsidR="003447F4" w:rsidRDefault="00C47AC8" w:rsidP="001E5978">
      <w:pPr>
        <w:ind w:firstLine="709"/>
        <w:rPr>
          <w:szCs w:val="24"/>
        </w:rPr>
      </w:pPr>
      <w:r w:rsidRPr="00C47AC8">
        <w:rPr>
          <w:szCs w:val="24"/>
        </w:rPr>
        <w:t>A especificação de requisitos tem como objetivo obter produtos de software de melhor qualidade que satisfaçam às reais necessidades dos clientes dentro de prazo e orçamento adequados.</w:t>
      </w:r>
    </w:p>
    <w:p w14:paraId="787F1A64" w14:textId="77777777" w:rsidR="001E5978" w:rsidRDefault="001E5978" w:rsidP="001E5978">
      <w:pPr>
        <w:ind w:firstLine="709"/>
        <w:rPr>
          <w:szCs w:val="24"/>
        </w:rPr>
      </w:pPr>
    </w:p>
    <w:p w14:paraId="531DB358" w14:textId="35761B60" w:rsidR="006A4600" w:rsidRDefault="003447F4" w:rsidP="003447F4">
      <w:pPr>
        <w:ind w:firstLine="0"/>
        <w:rPr>
          <w:szCs w:val="24"/>
        </w:rPr>
      </w:pPr>
      <w:r>
        <w:rPr>
          <w:szCs w:val="24"/>
        </w:rPr>
        <w:lastRenderedPageBreak/>
        <w:t xml:space="preserve">3.2.1 </w:t>
      </w:r>
      <w:r w:rsidRPr="003447F4">
        <w:rPr>
          <w:szCs w:val="24"/>
        </w:rPr>
        <w:t>BPMN</w:t>
      </w:r>
    </w:p>
    <w:p w14:paraId="60E0FD42" w14:textId="6C18E5ED" w:rsidR="00CC39CE" w:rsidRPr="003447F4" w:rsidRDefault="006A4600" w:rsidP="006A4600">
      <w:pPr>
        <w:ind w:firstLine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41430004" wp14:editId="13A68A13">
            <wp:simplePos x="0" y="0"/>
            <wp:positionH relativeFrom="margin">
              <wp:posOffset>-1876425</wp:posOffset>
            </wp:positionH>
            <wp:positionV relativeFrom="paragraph">
              <wp:posOffset>1879600</wp:posOffset>
            </wp:positionV>
            <wp:extent cx="7880985" cy="4131945"/>
            <wp:effectExtent l="7620" t="0" r="0" b="0"/>
            <wp:wrapSquare wrapText="bothSides"/>
            <wp:docPr id="5" name="Imagem 5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ra OnlinePreview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8098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br w:type="textWrapping" w:clear="all"/>
      </w:r>
    </w:p>
    <w:p w14:paraId="23ED9EBC" w14:textId="21961CEA" w:rsidR="00D35B90" w:rsidRDefault="00CC39CE" w:rsidP="009F212E">
      <w:pPr>
        <w:ind w:left="709" w:firstLine="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4FE0FAC" wp14:editId="460BDA69">
            <wp:simplePos x="0" y="0"/>
            <wp:positionH relativeFrom="margin">
              <wp:posOffset>-778510</wp:posOffset>
            </wp:positionH>
            <wp:positionV relativeFrom="paragraph">
              <wp:posOffset>420370</wp:posOffset>
            </wp:positionV>
            <wp:extent cx="6960870" cy="5115560"/>
            <wp:effectExtent l="0" t="0" r="0" b="8890"/>
            <wp:wrapTopAndBottom/>
            <wp:docPr id="2" name="Imagem 2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ras com vendedorPre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12E">
        <w:rPr>
          <w:szCs w:val="24"/>
        </w:rPr>
        <w:t>2°Compras com vendedor</w:t>
      </w:r>
    </w:p>
    <w:p w14:paraId="1FA1F1F8" w14:textId="0A555F6F" w:rsidR="003447F4" w:rsidRDefault="003447F4" w:rsidP="003447F4">
      <w:pPr>
        <w:ind w:firstLine="0"/>
        <w:rPr>
          <w:szCs w:val="24"/>
        </w:rPr>
      </w:pPr>
    </w:p>
    <w:p w14:paraId="4C233D11" w14:textId="776EBE43" w:rsidR="009F212E" w:rsidRDefault="009F212E" w:rsidP="003447F4">
      <w:pPr>
        <w:ind w:firstLine="0"/>
        <w:rPr>
          <w:szCs w:val="24"/>
        </w:rPr>
      </w:pPr>
    </w:p>
    <w:p w14:paraId="6E85F856" w14:textId="2494FFF1" w:rsidR="00BB47F5" w:rsidRDefault="00BB47F5" w:rsidP="003447F4">
      <w:pPr>
        <w:ind w:firstLine="0"/>
        <w:rPr>
          <w:szCs w:val="24"/>
        </w:rPr>
      </w:pPr>
    </w:p>
    <w:p w14:paraId="032B8E68" w14:textId="3902D4B1" w:rsidR="00BB47F5" w:rsidRDefault="00BB47F5" w:rsidP="003447F4">
      <w:pPr>
        <w:ind w:firstLine="0"/>
        <w:rPr>
          <w:szCs w:val="24"/>
        </w:rPr>
      </w:pPr>
    </w:p>
    <w:p w14:paraId="3CA66AE3" w14:textId="575F561D" w:rsidR="00BB47F5" w:rsidRDefault="00BB47F5" w:rsidP="003447F4">
      <w:pPr>
        <w:ind w:firstLine="0"/>
        <w:rPr>
          <w:szCs w:val="24"/>
        </w:rPr>
      </w:pPr>
    </w:p>
    <w:p w14:paraId="7F777398" w14:textId="249A7EFD" w:rsidR="00BB47F5" w:rsidRDefault="00BB47F5" w:rsidP="003447F4">
      <w:pPr>
        <w:ind w:firstLine="0"/>
        <w:rPr>
          <w:szCs w:val="24"/>
        </w:rPr>
      </w:pPr>
    </w:p>
    <w:p w14:paraId="5606719F" w14:textId="5041C610" w:rsidR="00BB47F5" w:rsidRDefault="00BB47F5" w:rsidP="003447F4">
      <w:pPr>
        <w:ind w:firstLine="0"/>
        <w:rPr>
          <w:szCs w:val="24"/>
        </w:rPr>
      </w:pPr>
    </w:p>
    <w:p w14:paraId="065843D6" w14:textId="032F0B10" w:rsidR="00BB47F5" w:rsidRDefault="00BB47F5" w:rsidP="003447F4">
      <w:pPr>
        <w:ind w:firstLine="0"/>
        <w:rPr>
          <w:szCs w:val="24"/>
        </w:rPr>
      </w:pPr>
    </w:p>
    <w:p w14:paraId="3EC81FA2" w14:textId="1E7253E3" w:rsidR="00BB47F5" w:rsidRDefault="00BB47F5" w:rsidP="003447F4">
      <w:pPr>
        <w:ind w:firstLine="0"/>
        <w:rPr>
          <w:szCs w:val="24"/>
        </w:rPr>
      </w:pPr>
    </w:p>
    <w:p w14:paraId="2308E144" w14:textId="26B6B137" w:rsidR="00BB47F5" w:rsidRDefault="00BB47F5" w:rsidP="003447F4">
      <w:pPr>
        <w:ind w:firstLine="0"/>
        <w:rPr>
          <w:szCs w:val="24"/>
        </w:rPr>
      </w:pPr>
    </w:p>
    <w:p w14:paraId="49B957B5" w14:textId="66669497" w:rsidR="00BB47F5" w:rsidRDefault="00BB47F5" w:rsidP="003447F4">
      <w:pPr>
        <w:ind w:firstLine="0"/>
        <w:rPr>
          <w:szCs w:val="24"/>
        </w:rPr>
      </w:pPr>
    </w:p>
    <w:p w14:paraId="085F5CE5" w14:textId="4D7B7038" w:rsidR="00BB47F5" w:rsidRDefault="00BB47F5" w:rsidP="003447F4">
      <w:pPr>
        <w:ind w:firstLine="0"/>
        <w:rPr>
          <w:szCs w:val="24"/>
        </w:rPr>
      </w:pPr>
    </w:p>
    <w:p w14:paraId="138CE292" w14:textId="1EDCC6CB" w:rsidR="00BB47F5" w:rsidRDefault="00BB47F5" w:rsidP="003447F4">
      <w:pPr>
        <w:ind w:firstLine="0"/>
        <w:rPr>
          <w:szCs w:val="24"/>
        </w:rPr>
      </w:pPr>
    </w:p>
    <w:p w14:paraId="3FF71379" w14:textId="77777777" w:rsidR="002C4F1D" w:rsidRDefault="002C4F1D" w:rsidP="002C4F1D">
      <w:pPr>
        <w:ind w:firstLine="0"/>
        <w:rPr>
          <w:szCs w:val="24"/>
        </w:rPr>
      </w:pPr>
    </w:p>
    <w:p w14:paraId="219F4D8C" w14:textId="28480055" w:rsidR="00BB47F5" w:rsidRDefault="006A4600" w:rsidP="002C4F1D">
      <w:pPr>
        <w:ind w:firstLine="709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0265BD4D" wp14:editId="686DD4C3">
            <wp:simplePos x="0" y="0"/>
            <wp:positionH relativeFrom="column">
              <wp:posOffset>-605790</wp:posOffset>
            </wp:positionH>
            <wp:positionV relativeFrom="paragraph">
              <wp:posOffset>261620</wp:posOffset>
            </wp:positionV>
            <wp:extent cx="6757670" cy="5029200"/>
            <wp:effectExtent l="0" t="0" r="5080" b="0"/>
            <wp:wrapTopAndBottom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epcionis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7F5">
        <w:rPr>
          <w:szCs w:val="24"/>
        </w:rPr>
        <w:t>3°</w:t>
      </w:r>
      <w:proofErr w:type="gramStart"/>
      <w:r w:rsidR="00BB47F5">
        <w:rPr>
          <w:szCs w:val="24"/>
        </w:rPr>
        <w:t>Recepcionista  do</w:t>
      </w:r>
      <w:proofErr w:type="gramEnd"/>
      <w:r w:rsidR="00BB47F5">
        <w:rPr>
          <w:szCs w:val="24"/>
        </w:rPr>
        <w:t xml:space="preserve"> evento</w:t>
      </w:r>
    </w:p>
    <w:p w14:paraId="16041374" w14:textId="753C6051" w:rsidR="002C4F1D" w:rsidRDefault="00BB47F5" w:rsidP="003447F4">
      <w:pPr>
        <w:ind w:firstLine="0"/>
        <w:rPr>
          <w:szCs w:val="24"/>
        </w:rPr>
      </w:pPr>
      <w:r>
        <w:rPr>
          <w:szCs w:val="24"/>
        </w:rPr>
        <w:t xml:space="preserve"> </w:t>
      </w:r>
    </w:p>
    <w:p w14:paraId="66B5EC53" w14:textId="4946B6DD" w:rsidR="00BB47F5" w:rsidRDefault="00BB47F5" w:rsidP="003447F4">
      <w:pPr>
        <w:ind w:firstLine="0"/>
        <w:rPr>
          <w:szCs w:val="24"/>
        </w:rPr>
      </w:pPr>
    </w:p>
    <w:p w14:paraId="38E217D9" w14:textId="54B9B852" w:rsidR="006A4600" w:rsidRDefault="006A4600" w:rsidP="003447F4">
      <w:pPr>
        <w:ind w:firstLine="0"/>
        <w:rPr>
          <w:szCs w:val="24"/>
        </w:rPr>
      </w:pPr>
    </w:p>
    <w:p w14:paraId="73E10F7B" w14:textId="1C1BDEE4" w:rsidR="006A4600" w:rsidRDefault="006A4600" w:rsidP="003447F4">
      <w:pPr>
        <w:ind w:firstLine="0"/>
        <w:rPr>
          <w:szCs w:val="24"/>
        </w:rPr>
      </w:pPr>
    </w:p>
    <w:p w14:paraId="74429862" w14:textId="39DCD359" w:rsidR="006A4600" w:rsidRDefault="006A4600" w:rsidP="003447F4">
      <w:pPr>
        <w:ind w:firstLine="0"/>
        <w:rPr>
          <w:szCs w:val="24"/>
        </w:rPr>
      </w:pPr>
    </w:p>
    <w:p w14:paraId="67A4DEF6" w14:textId="3B0A7735" w:rsidR="006A4600" w:rsidRDefault="006A4600" w:rsidP="003447F4">
      <w:pPr>
        <w:ind w:firstLine="0"/>
        <w:rPr>
          <w:szCs w:val="24"/>
        </w:rPr>
      </w:pPr>
    </w:p>
    <w:p w14:paraId="1B8BFF0D" w14:textId="64C4648C" w:rsidR="006A4600" w:rsidRDefault="006A4600" w:rsidP="003447F4">
      <w:pPr>
        <w:ind w:firstLine="0"/>
        <w:rPr>
          <w:szCs w:val="24"/>
        </w:rPr>
      </w:pPr>
    </w:p>
    <w:p w14:paraId="5D522BFE" w14:textId="346EA703" w:rsidR="006A4600" w:rsidRDefault="006A4600" w:rsidP="003447F4">
      <w:pPr>
        <w:ind w:firstLine="0"/>
        <w:rPr>
          <w:szCs w:val="24"/>
        </w:rPr>
      </w:pPr>
    </w:p>
    <w:p w14:paraId="1409DB9C" w14:textId="593AA804" w:rsidR="006A4600" w:rsidRDefault="006A4600" w:rsidP="003447F4">
      <w:pPr>
        <w:ind w:firstLine="0"/>
        <w:rPr>
          <w:szCs w:val="24"/>
        </w:rPr>
      </w:pPr>
    </w:p>
    <w:p w14:paraId="3A4C9212" w14:textId="268C969B" w:rsidR="006A4600" w:rsidRDefault="006A4600" w:rsidP="003447F4">
      <w:pPr>
        <w:ind w:firstLine="0"/>
        <w:rPr>
          <w:szCs w:val="24"/>
        </w:rPr>
      </w:pPr>
    </w:p>
    <w:p w14:paraId="743FE41A" w14:textId="77777777" w:rsidR="006A4600" w:rsidRDefault="006A4600" w:rsidP="003447F4">
      <w:pPr>
        <w:ind w:firstLine="0"/>
        <w:rPr>
          <w:szCs w:val="24"/>
        </w:rPr>
      </w:pPr>
    </w:p>
    <w:p w14:paraId="0250CC89" w14:textId="400ABAEF" w:rsidR="002C4F1D" w:rsidRDefault="006A4600" w:rsidP="003447F4">
      <w:pPr>
        <w:ind w:firstLine="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6830083" wp14:editId="2E839E1C">
            <wp:simplePos x="0" y="0"/>
            <wp:positionH relativeFrom="column">
              <wp:posOffset>-812800</wp:posOffset>
            </wp:positionH>
            <wp:positionV relativeFrom="paragraph">
              <wp:posOffset>265430</wp:posOffset>
            </wp:positionV>
            <wp:extent cx="7099300" cy="2786380"/>
            <wp:effectExtent l="0" t="0" r="6350" b="0"/>
            <wp:wrapTopAndBottom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motorPr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F1D">
        <w:rPr>
          <w:szCs w:val="24"/>
        </w:rPr>
        <w:t>4°Promotor de eventos</w:t>
      </w:r>
    </w:p>
    <w:p w14:paraId="38FA9E2A" w14:textId="376F332B" w:rsidR="009F212E" w:rsidRDefault="009F212E" w:rsidP="003447F4">
      <w:pPr>
        <w:ind w:firstLine="0"/>
        <w:rPr>
          <w:szCs w:val="24"/>
        </w:rPr>
      </w:pPr>
    </w:p>
    <w:p w14:paraId="6A2C673C" w14:textId="0714EFF8" w:rsidR="002C4F1D" w:rsidRDefault="002C4F1D" w:rsidP="003447F4">
      <w:pPr>
        <w:ind w:firstLine="0"/>
        <w:rPr>
          <w:szCs w:val="24"/>
        </w:rPr>
      </w:pPr>
    </w:p>
    <w:p w14:paraId="6AD2D393" w14:textId="49061E6E" w:rsidR="009F212E" w:rsidRDefault="009F212E" w:rsidP="003447F4">
      <w:pPr>
        <w:ind w:firstLine="0"/>
        <w:rPr>
          <w:szCs w:val="24"/>
        </w:rPr>
      </w:pPr>
    </w:p>
    <w:p w14:paraId="1ABDBE77" w14:textId="77777777" w:rsidR="009F212E" w:rsidRDefault="009F212E" w:rsidP="003447F4">
      <w:pPr>
        <w:ind w:firstLine="0"/>
        <w:rPr>
          <w:szCs w:val="24"/>
        </w:rPr>
      </w:pPr>
    </w:p>
    <w:p w14:paraId="22CC694C" w14:textId="77777777" w:rsidR="003447F4" w:rsidRP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3.2.2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</w:p>
    <w:p w14:paraId="3C7264DF" w14:textId="77777777" w:rsidR="009B1E6C" w:rsidRDefault="009B1E6C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5E5668" w:rsidRPr="007378BF" w14:paraId="67123CE5" w14:textId="77777777" w:rsidTr="005E566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948E97" w14:textId="77777777" w:rsidR="007378BF" w:rsidRPr="007378BF" w:rsidRDefault="005E5668" w:rsidP="005E566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RF 001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Clientes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2EE695" w14:textId="77777777" w:rsidR="005E5668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B50D704" w14:textId="77777777" w:rsidR="005E5668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17559C15" w14:textId="77777777" w:rsidR="007378BF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8D32" w14:textId="77777777" w:rsidR="005E5668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5A2A084" w14:textId="77777777" w:rsidR="005E5668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AF4AA44" w14:textId="77777777" w:rsidR="005E5668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734C306" w14:textId="77777777" w:rsidR="005E5668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E2AB298" w14:textId="77777777" w:rsidR="007378BF" w:rsidRPr="007378BF" w:rsidRDefault="005E566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5E5668" w:rsidRPr="007378BF" w14:paraId="25D06151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70890" w14:textId="204761B5" w:rsidR="007378BF" w:rsidRPr="007378BF" w:rsidRDefault="005E5668" w:rsidP="005E566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clientes contendo as informações de nome, </w:t>
            </w:r>
            <w:r w:rsidR="00491BD9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e-mail, senha e </w:t>
            </w:r>
            <w:proofErr w:type="spellStart"/>
            <w:r w:rsidR="00491BD9"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 w:rsidR="00491BD9"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14:paraId="450F4232" w14:textId="738958FA" w:rsidR="00A94029" w:rsidRDefault="00A94029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E7605E" w:rsidRPr="007378BF" w14:paraId="13BF3C54" w14:textId="77777777" w:rsidTr="00E7605E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EA1D224" w14:textId="1B79D693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002– Cadastrar Promotor</w:t>
            </w:r>
          </w:p>
          <w:p w14:paraId="2107BA86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8B726F" w14:textId="77777777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0B1D84D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1C3E2DC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C014" w14:textId="77777777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FEF94E9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053090BB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332D007E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078C234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E7605E" w:rsidRPr="007378BF" w14:paraId="2BBE1F83" w14:textId="77777777" w:rsidTr="00E7605E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A2A86" w14:textId="14729D3A" w:rsidR="00E7605E" w:rsidRPr="007378BF" w:rsidRDefault="00E7605E" w:rsidP="00E7605E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promotores de eventos contendo informações de nome,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e-mail, </w:t>
            </w: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senha, e evento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14:paraId="7727734A" w14:textId="4A8B3EAE" w:rsidR="00E7605E" w:rsidRDefault="00E7605E" w:rsidP="00A94029">
      <w:pPr>
        <w:ind w:firstLine="0"/>
        <w:rPr>
          <w:szCs w:val="24"/>
        </w:rPr>
      </w:pPr>
    </w:p>
    <w:p w14:paraId="5AF06FE7" w14:textId="5501D0D3" w:rsidR="00A31D11" w:rsidRDefault="00A31D11" w:rsidP="00A94029">
      <w:pPr>
        <w:ind w:firstLine="0"/>
        <w:rPr>
          <w:szCs w:val="24"/>
        </w:rPr>
      </w:pPr>
    </w:p>
    <w:p w14:paraId="41B51BAC" w14:textId="77777777" w:rsidR="00A31D11" w:rsidRDefault="00A31D11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E7605E" w:rsidRPr="007378BF" w14:paraId="18D8D37E" w14:textId="77777777" w:rsidTr="00E7605E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9C15AD" w14:textId="2B174234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00</w:t>
            </w:r>
            <w:r w:rsidR="00306EE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Cadastrar vendedores.</w:t>
            </w:r>
          </w:p>
          <w:p w14:paraId="2AF84AC4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2590E88" w14:textId="77777777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D8F3C43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7B07D3C4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4091A" w14:textId="77777777" w:rsidR="00E7605E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0EE10E0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80A208B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78F2CB1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2AB264FC" w14:textId="77777777" w:rsidR="00E7605E" w:rsidRPr="007378BF" w:rsidRDefault="00E7605E" w:rsidP="00E7605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E7605E" w:rsidRPr="007378BF" w14:paraId="2A7E203B" w14:textId="77777777" w:rsidTr="00E7605E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6483D" w14:textId="16B43C4B" w:rsidR="00E7605E" w:rsidRPr="007378BF" w:rsidRDefault="00E7605E" w:rsidP="00E7605E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clientes contendo as informações de nome, e-mail, senha e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14:paraId="01E9BA6E" w14:textId="40D977A8" w:rsidR="00E7605E" w:rsidRDefault="00E7605E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F4140" w:rsidRPr="007378BF" w14:paraId="2C0A8D89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B3014D4" w14:textId="2835A1E6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Cadastrar Recepcionista de eventos.</w:t>
            </w:r>
          </w:p>
          <w:p w14:paraId="6E9BD391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B10579C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CFDF846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662A9854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2B4F2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D846701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B7068F4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2773F71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43C9B3FB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F4140" w:rsidRPr="007378BF" w14:paraId="78858CF3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48315" w14:textId="5BC702DF" w:rsidR="002F4140" w:rsidRPr="007378BF" w:rsidRDefault="002F4140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recepcionistas contendo as informações de nome, e-mail, senha e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14:paraId="40007DA1" w14:textId="77777777" w:rsidR="002F4140" w:rsidRDefault="002F4140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306EEF" w:rsidRPr="007378BF" w14:paraId="275BC02E" w14:textId="77777777" w:rsidTr="00F428E6">
        <w:trPr>
          <w:trHeight w:val="1606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217264" w14:textId="47A468E2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72513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5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– Cadastrar eventos</w:t>
            </w:r>
          </w:p>
          <w:p w14:paraId="352E214C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5C03894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A4759AF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1E487933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E5F49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87A517C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794ACFB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7DBCF617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539D98C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306EEF" w:rsidRPr="007378BF" w14:paraId="3F27089E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862E8" w14:textId="77777777" w:rsidR="00306EEF" w:rsidRPr="007378BF" w:rsidRDefault="00306EEF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</w:t>
            </w: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que  o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promotor cadastro de eventos.</w:t>
            </w:r>
          </w:p>
        </w:tc>
      </w:tr>
    </w:tbl>
    <w:p w14:paraId="4A6FC1A8" w14:textId="3C6527B1" w:rsidR="00306EEF" w:rsidRDefault="00306EEF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F428E6" w:rsidRPr="007378BF" w14:paraId="54A079B3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27FC551" w14:textId="7DA56FC7" w:rsid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6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– Atualizar eventos.</w:t>
            </w:r>
          </w:p>
          <w:p w14:paraId="6AC180B3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734FC9" w14:textId="77777777" w:rsid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EC8960F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40316E3A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E8A6D" w14:textId="77777777" w:rsid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CF14BE5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FF950ED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4AA291E7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9C423DB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F428E6" w:rsidRPr="007378BF" w14:paraId="100BC0F6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9AC82" w14:textId="707223E2" w:rsidR="00F428E6" w:rsidRPr="007378BF" w:rsidRDefault="00F428E6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</w:t>
            </w: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que  o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promotor atualize os dados dos eventos que ele cadastrou.</w:t>
            </w:r>
          </w:p>
        </w:tc>
      </w:tr>
    </w:tbl>
    <w:p w14:paraId="0FB08D17" w14:textId="3F561FBF" w:rsidR="00306EEF" w:rsidRDefault="00306EEF" w:rsidP="00A94029">
      <w:pPr>
        <w:ind w:firstLine="0"/>
        <w:rPr>
          <w:szCs w:val="24"/>
        </w:rPr>
      </w:pPr>
    </w:p>
    <w:p w14:paraId="562C9441" w14:textId="25C89DB8" w:rsidR="00306EEF" w:rsidRDefault="00306EEF" w:rsidP="00306EEF">
      <w:pPr>
        <w:ind w:firstLine="709"/>
        <w:rPr>
          <w:szCs w:val="24"/>
        </w:rPr>
      </w:pPr>
    </w:p>
    <w:p w14:paraId="1C575385" w14:textId="5D2BC738" w:rsidR="00A31D11" w:rsidRDefault="00A31D11" w:rsidP="00306EEF">
      <w:pPr>
        <w:ind w:firstLine="709"/>
        <w:rPr>
          <w:szCs w:val="24"/>
        </w:rPr>
      </w:pPr>
    </w:p>
    <w:p w14:paraId="73868822" w14:textId="0B21638F" w:rsidR="00A31D11" w:rsidRDefault="00A31D11" w:rsidP="00306EEF">
      <w:pPr>
        <w:ind w:firstLine="709"/>
        <w:rPr>
          <w:szCs w:val="24"/>
        </w:rPr>
      </w:pPr>
    </w:p>
    <w:p w14:paraId="1AF52B4F" w14:textId="77777777" w:rsidR="00A31D11" w:rsidRDefault="00A31D11" w:rsidP="00306EEF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306EEF" w:rsidRPr="007378BF" w14:paraId="147D7C07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4057DC" w14:textId="7143B8C6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72513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7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– Preço e quantidade de ingressos</w:t>
            </w:r>
          </w:p>
          <w:p w14:paraId="4A774905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392433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42E9B21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3B0242B1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543F6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ACD0F09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7C67780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3E3624A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53E5CDE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306EEF" w:rsidRPr="007378BF" w14:paraId="3CD1BD1F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E80B" w14:textId="45E11110" w:rsidR="00306EEF" w:rsidRPr="007378BF" w:rsidRDefault="00306EEF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que o promotor defina a quantidade de ingressos por lote e preço. Quando um lote acabar o preço deve ser atualizado automaticamente.</w:t>
            </w:r>
          </w:p>
        </w:tc>
      </w:tr>
    </w:tbl>
    <w:p w14:paraId="6C496174" w14:textId="77777777" w:rsidR="00306EEF" w:rsidRDefault="00306EEF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A94029" w:rsidRPr="007378BF" w14:paraId="5AA77B23" w14:textId="77777777" w:rsidTr="004238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6B4483" w14:textId="04DE7583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8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cartão de crédito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F305951" w14:textId="77777777" w:rsidR="00A94029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CDF387D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4A86F8DD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60E07" w14:textId="77777777" w:rsidR="00A94029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E54F0EA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BAB4110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3EBC6A0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72FAA5C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A94029" w:rsidRPr="007378BF" w14:paraId="3D534D8E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BE73F" w14:textId="6A4878BD" w:rsidR="00A94029" w:rsidRPr="007378BF" w:rsidRDefault="00A94029" w:rsidP="004238BD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deve permitir o cadastro de cartão de </w:t>
            </w: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credito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contendo as informações CPF, nome completo, CEP,</w:t>
            </w:r>
            <w:r w:rsidR="000C1CC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vencimento do cartão, </w:t>
            </w:r>
            <w:proofErr w:type="spellStart"/>
            <w:r w:rsidR="000C1CC6">
              <w:rPr>
                <w:rFonts w:cs="Arial"/>
                <w:color w:val="000000"/>
                <w:sz w:val="22"/>
                <w:szCs w:val="24"/>
                <w:lang w:eastAsia="pt-BR"/>
              </w:rPr>
              <w:t>numero</w:t>
            </w:r>
            <w:proofErr w:type="spellEnd"/>
            <w:r w:rsidR="000C1CC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do </w:t>
            </w:r>
            <w:proofErr w:type="spellStart"/>
            <w:r w:rsidR="000C1CC6">
              <w:rPr>
                <w:rFonts w:cs="Arial"/>
                <w:color w:val="000000"/>
                <w:sz w:val="22"/>
                <w:szCs w:val="24"/>
                <w:lang w:eastAsia="pt-BR"/>
              </w:rPr>
              <w:t>carato</w:t>
            </w:r>
            <w:proofErr w:type="spellEnd"/>
            <w:r w:rsidR="000C1CC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endereço, número, estado, cidade e telefone.</w:t>
            </w:r>
          </w:p>
        </w:tc>
      </w:tr>
    </w:tbl>
    <w:p w14:paraId="3921A07A" w14:textId="0250101B" w:rsidR="00E7605E" w:rsidRDefault="00E7605E" w:rsidP="00E7605E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306EEF" w:rsidRPr="007378BF" w14:paraId="47ADF5F3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06D168" w14:textId="5B224E0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A31D11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09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Tela de venda para os vendedores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19C5787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5D69A3B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4E78827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EF4EB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2E6B069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70AB292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071396C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2B4A86B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306EEF" w:rsidRPr="007378BF" w14:paraId="4CB63F5F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14663" w14:textId="44BD2899" w:rsidR="00306EEF" w:rsidRPr="007378BF" w:rsidRDefault="00306EEF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ter uma aba de venda permitida somente aos vendedores.</w:t>
            </w:r>
          </w:p>
        </w:tc>
      </w:tr>
    </w:tbl>
    <w:p w14:paraId="22D2721F" w14:textId="7E70CD60" w:rsidR="00E7605E" w:rsidRDefault="00E7605E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306EEF" w:rsidRPr="007378BF" w14:paraId="003257BD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893CC8" w14:textId="139D6418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A31D11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Meios de Pagamento para vendedores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ED9D38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0B56202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597DB972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038A2" w14:textId="77777777" w:rsidR="00306EE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5C9801D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E44832C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4568F006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5CCE321" w14:textId="77777777" w:rsidR="00306EEF" w:rsidRPr="007378BF" w:rsidRDefault="00306EEF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306EEF" w:rsidRPr="007378BF" w14:paraId="478AF0D3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C8C9C" w14:textId="45802B19" w:rsidR="00306EEF" w:rsidRPr="007378BF" w:rsidRDefault="00306EEF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pagamento para vendedores no dinheiro ou cartão.</w:t>
            </w:r>
          </w:p>
        </w:tc>
      </w:tr>
    </w:tbl>
    <w:p w14:paraId="4FB31F67" w14:textId="77777777" w:rsidR="00A31D11" w:rsidRDefault="00A31D11" w:rsidP="00430D86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2513B" w:rsidRPr="007378BF" w14:paraId="0D1781A6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6F4186" w14:textId="12C337EA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A31D11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– Disparar e-mail para os clientes</w:t>
            </w:r>
          </w:p>
          <w:p w14:paraId="6B31ABA9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B936781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0F6BC79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64A92421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EC57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B06A417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8D1E212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6DA8C9B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5950D566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2513B" w:rsidRPr="007378BF" w14:paraId="6E45C3F4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57DBE" w14:textId="247A0D02" w:rsidR="0072513B" w:rsidRPr="007378BF" w:rsidRDefault="0072513B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disparar um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para cliente contendo seu ingresso e dadas sobre o evento</w:t>
            </w:r>
          </w:p>
        </w:tc>
      </w:tr>
    </w:tbl>
    <w:p w14:paraId="1C0A01A9" w14:textId="77777777" w:rsidR="0072513B" w:rsidRDefault="0072513B" w:rsidP="0072513B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2513B" w:rsidRPr="007378BF" w14:paraId="554463EC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6EE83DD" w14:textId="771C6216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A31D11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– Gerar Ingresso </w:t>
            </w:r>
          </w:p>
          <w:p w14:paraId="47459C76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903947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BF22D8A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54C9CB51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9C781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CB77AFA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5F59DDE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AB60759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4448F91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2513B" w:rsidRPr="007378BF" w14:paraId="7384ED72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A420E" w14:textId="282EC744" w:rsidR="0072513B" w:rsidRPr="007378BF" w:rsidRDefault="0072513B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: O sistema deve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após o pagamento ser confirmado gerar um ingresso com QR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code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14:paraId="5F27FC61" w14:textId="1A41BC4A" w:rsidR="0072513B" w:rsidRDefault="0072513B" w:rsidP="009B1E6C">
      <w:pPr>
        <w:ind w:firstLine="709"/>
        <w:rPr>
          <w:szCs w:val="24"/>
        </w:rPr>
      </w:pPr>
    </w:p>
    <w:p w14:paraId="66E123D8" w14:textId="77777777" w:rsidR="00236D62" w:rsidRDefault="00236D62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FF4498" w:rsidRPr="007378BF" w14:paraId="42FD161D" w14:textId="77777777" w:rsidTr="004238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7AACA2" w14:textId="14E35D53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72513B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A31D11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3 </w:t>
            </w:r>
            <w:proofErr w:type="gramStart"/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430D8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Dados</w:t>
            </w:r>
            <w:proofErr w:type="gramEnd"/>
            <w:r w:rsidR="00430D8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de venda</w:t>
            </w:r>
            <w:bookmarkStart w:id="2" w:name="_GoBack"/>
            <w:bookmarkEnd w:id="2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3DAF45" w14:textId="77777777" w:rsidR="00FF4498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779E3E7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5A28D5E1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20515" w14:textId="77777777" w:rsidR="00FF4498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1A9E97F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E6F7226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47ADA73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81B1B8E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FF4498" w:rsidRPr="007378BF" w14:paraId="5AA09A33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6365F" w14:textId="35E66A46" w:rsidR="00FF4498" w:rsidRPr="007378BF" w:rsidRDefault="00FF4498" w:rsidP="004238BD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registrar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vendas de ingressos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indicando o cliente e os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vendedores, os quais devem possuir um atributo de quantidade.</w:t>
            </w:r>
          </w:p>
        </w:tc>
      </w:tr>
    </w:tbl>
    <w:p w14:paraId="2E2FDE0E" w14:textId="4A2CD7B0" w:rsidR="007378BF" w:rsidRDefault="007378BF" w:rsidP="00FF4498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F428E6" w:rsidRPr="007378BF" w14:paraId="24CA676E" w14:textId="77777777" w:rsidTr="00F428E6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F0C02B9" w14:textId="2D588436" w:rsidR="00F428E6" w:rsidRP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A31D11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Dados sobre evento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AD128A1" w14:textId="77777777" w:rsid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51095E3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852E070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8DA4A" w14:textId="77777777" w:rsidR="00F428E6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D5B2C2A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DBA14A9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6B7633A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446654A7" w14:textId="77777777" w:rsidR="00F428E6" w:rsidRPr="007378BF" w:rsidRDefault="00F428E6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F428E6" w:rsidRPr="007378BF" w14:paraId="78A992AD" w14:textId="77777777" w:rsidTr="00236D62">
        <w:trPr>
          <w:trHeight w:val="672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EBBDC" w14:textId="6458B2CF" w:rsidR="00F428E6" w:rsidRPr="007378BF" w:rsidRDefault="00F428E6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registrar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vendas de ingressos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indicando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ao promotor e vendedores a quantidade vendida e quantos restam do total e de lotes.</w:t>
            </w:r>
          </w:p>
        </w:tc>
      </w:tr>
    </w:tbl>
    <w:p w14:paraId="77069DEA" w14:textId="36F2CC60" w:rsidR="00FF4498" w:rsidRDefault="00FF4498" w:rsidP="00FF4498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36D62" w:rsidRPr="007378BF" w14:paraId="3081ED21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6CBE652" w14:textId="7AF567E2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01</w:t>
            </w:r>
            <w:r w:rsidR="00A31D11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Cancelar Vendas.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4F9B3A" w14:textId="77777777" w:rsidR="00236D62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402C5D4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696C33F9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2CF1D" w14:textId="77777777" w:rsidR="00236D62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7A08ED0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5937E07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656C2CA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97B769C" w14:textId="77777777" w:rsidR="00236D62" w:rsidRPr="007378BF" w:rsidRDefault="00236D62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36D62" w:rsidRPr="007378BF" w14:paraId="678E0409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D625" w14:textId="77777777" w:rsidR="00236D62" w:rsidRPr="007378BF" w:rsidRDefault="00236D62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que vendas possam ser canceladas no sistema. Quando a venda é cancelada o saldo de estoque dos produtos deverá voltar somando-se a quantidade da venda cancelada.</w:t>
            </w:r>
          </w:p>
        </w:tc>
      </w:tr>
    </w:tbl>
    <w:p w14:paraId="1B974F5A" w14:textId="455E544C" w:rsidR="00236D62" w:rsidRDefault="00236D62" w:rsidP="00FF4498">
      <w:pPr>
        <w:ind w:firstLine="0"/>
        <w:rPr>
          <w:szCs w:val="24"/>
        </w:rPr>
      </w:pPr>
    </w:p>
    <w:p w14:paraId="4ED4C904" w14:textId="77777777" w:rsidR="00A31D11" w:rsidRDefault="00A31D11" w:rsidP="00FF4498">
      <w:pPr>
        <w:ind w:firstLine="0"/>
        <w:rPr>
          <w:szCs w:val="24"/>
        </w:rPr>
      </w:pPr>
    </w:p>
    <w:p w14:paraId="29AA61C3" w14:textId="77777777" w:rsidR="0072513B" w:rsidRDefault="0072513B" w:rsidP="00FF4498">
      <w:pPr>
        <w:ind w:firstLine="0"/>
        <w:rPr>
          <w:szCs w:val="24"/>
        </w:rPr>
      </w:pPr>
    </w:p>
    <w:p w14:paraId="6423EC87" w14:textId="147DC6CA" w:rsidR="00FF4498" w:rsidRDefault="00FF4498" w:rsidP="00FF4498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F4140" w:rsidRPr="007378BF" w14:paraId="5664B0B8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B4019F" w14:textId="571B11D4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430D8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Compras online.</w:t>
            </w:r>
          </w:p>
          <w:p w14:paraId="67AF1397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8F782C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502148B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BDAC2D6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130E8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B6E11B8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38AA86BA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0FF60F8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037C3F0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F4140" w:rsidRPr="007378BF" w14:paraId="74C26CE6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C62AD" w14:textId="0460B56E" w:rsidR="002F4140" w:rsidRPr="007378BF" w:rsidRDefault="002F4140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que seja feito compras online. Caso cliente não tenha cadastro</w:t>
            </w:r>
            <w:r w:rsidR="00F428E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gramStart"/>
            <w:r w:rsidR="00F428E6">
              <w:rPr>
                <w:rFonts w:cs="Arial"/>
                <w:color w:val="000000"/>
                <w:sz w:val="22"/>
                <w:szCs w:val="24"/>
                <w:lang w:eastAsia="pt-BR"/>
              </w:rPr>
              <w:t>o mesmo</w:t>
            </w:r>
            <w:proofErr w:type="gramEnd"/>
            <w:r w:rsidR="00F428E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devo fazer o cadastro.</w:t>
            </w:r>
          </w:p>
        </w:tc>
      </w:tr>
    </w:tbl>
    <w:p w14:paraId="149D402F" w14:textId="77777777" w:rsidR="002F4140" w:rsidRDefault="002F4140" w:rsidP="00FF4498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FF4498" w:rsidRPr="007378BF" w14:paraId="5DF6DEB7" w14:textId="77777777" w:rsidTr="004238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35D35B" w14:textId="2A480F5A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</w:t>
            </w:r>
            <w:r w:rsidR="00A31D11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430D8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7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Meios de Pagamento</w:t>
            </w:r>
            <w:r w:rsidR="00A94029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 online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8FA1B82" w14:textId="77777777" w:rsidR="00FF4498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DFE0EB6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268736B5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8862" w14:textId="77777777" w:rsidR="00FF4498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25EEE25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EE2D36A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ED55868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9AD71E4" w14:textId="77777777" w:rsidR="00FF4498" w:rsidRPr="007378BF" w:rsidRDefault="00FF449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FF4498" w:rsidRPr="007378BF" w14:paraId="1F68657D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AF6BC" w14:textId="3B388B12" w:rsidR="00FF4498" w:rsidRPr="007378BF" w:rsidRDefault="00FF4498" w:rsidP="004238BD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</w:t>
            </w:r>
            <w:r w:rsidR="00A94029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Meios de pagamento aceito são cartão de </w:t>
            </w:r>
            <w:proofErr w:type="gramStart"/>
            <w:r w:rsidR="00A94029">
              <w:rPr>
                <w:rFonts w:cs="Arial"/>
                <w:color w:val="000000"/>
                <w:sz w:val="22"/>
                <w:szCs w:val="24"/>
                <w:lang w:eastAsia="pt-BR"/>
              </w:rPr>
              <w:t>credito</w:t>
            </w:r>
            <w:proofErr w:type="gramEnd"/>
            <w:r w:rsidR="00A94029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ou boleto, caso cartão </w:t>
            </w:r>
            <w:proofErr w:type="spellStart"/>
            <w:r w:rsidR="00A94029">
              <w:rPr>
                <w:rFonts w:cs="Arial"/>
                <w:color w:val="000000"/>
                <w:sz w:val="22"/>
                <w:szCs w:val="24"/>
                <w:lang w:eastAsia="pt-BR"/>
              </w:rPr>
              <w:t>sera</w:t>
            </w:r>
            <w:proofErr w:type="spellEnd"/>
            <w:r w:rsidR="00A94029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necessário cadastro do mesmo.</w:t>
            </w:r>
          </w:p>
        </w:tc>
      </w:tr>
    </w:tbl>
    <w:p w14:paraId="60B1BB1E" w14:textId="77777777" w:rsidR="00306EEF" w:rsidRDefault="00306EEF" w:rsidP="00A94029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A94029" w:rsidRPr="007378BF" w14:paraId="28E66BFE" w14:textId="77777777" w:rsidTr="004238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F90AAA3" w14:textId="6F1E0C7B" w:rsidR="00A94029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A31D11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="00430D8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8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110344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Carrinho de compras</w:t>
            </w:r>
          </w:p>
          <w:p w14:paraId="4D94081E" w14:textId="7BEF16D6" w:rsidR="00F35BFB" w:rsidRPr="007378BF" w:rsidRDefault="00F35BFB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30852A5" w14:textId="77777777" w:rsidR="00A94029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157656D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0DAC624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007C0" w14:textId="77777777" w:rsidR="00A94029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A664531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0793215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4831BD5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4CF89CF" w14:textId="77777777" w:rsidR="00A94029" w:rsidRPr="007378BF" w:rsidRDefault="00A94029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A94029" w:rsidRPr="007378BF" w14:paraId="19BF5483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9C60B" w14:textId="6E78E39F" w:rsidR="00A94029" w:rsidRPr="007378BF" w:rsidRDefault="00A94029" w:rsidP="004238BD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 w:rsidR="00110344">
              <w:rPr>
                <w:rFonts w:cs="Arial"/>
                <w:color w:val="000000"/>
                <w:sz w:val="22"/>
                <w:szCs w:val="24"/>
                <w:lang w:eastAsia="pt-BR"/>
              </w:rPr>
              <w:t>conter um carrinho de compras, para que o cliente acompanhe suas compras</w:t>
            </w:r>
          </w:p>
        </w:tc>
      </w:tr>
    </w:tbl>
    <w:p w14:paraId="5EA22047" w14:textId="758CDD32" w:rsidR="00A94029" w:rsidRDefault="00A94029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110344" w:rsidRPr="007378BF" w14:paraId="4CABDB6B" w14:textId="77777777" w:rsidTr="004238BD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9371C01" w14:textId="1AAE157C" w:rsidR="00110344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430D8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19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Tela de eventos</w:t>
            </w:r>
          </w:p>
          <w:p w14:paraId="423A1D71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88520A" w14:textId="77777777" w:rsidR="00110344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AC0293D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68FB00AB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59577" w14:textId="77777777" w:rsidR="00110344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E539493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1777BAE6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749D634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6AB8221" w14:textId="77777777" w:rsidR="00110344" w:rsidRPr="007378BF" w:rsidRDefault="0011034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110344" w:rsidRPr="007378BF" w14:paraId="36B08636" w14:textId="77777777" w:rsidTr="004238BD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D70E2" w14:textId="55AF9C3B" w:rsidR="00110344" w:rsidRPr="007378BF" w:rsidRDefault="00110344" w:rsidP="004238BD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conter </w:t>
            </w: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um tela</w:t>
            </w:r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com os eventos cadastrados no sistema</w:t>
            </w:r>
          </w:p>
        </w:tc>
      </w:tr>
    </w:tbl>
    <w:p w14:paraId="3A69AFFF" w14:textId="77777777" w:rsidR="0072513B" w:rsidRDefault="0072513B" w:rsidP="0072513B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2513B" w:rsidRPr="007378BF" w14:paraId="21ADAE08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91A2E1" w14:textId="3F3D95C1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 w:rsidR="00430D8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0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– Ingressos do cliente</w:t>
            </w:r>
          </w:p>
          <w:p w14:paraId="05225208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B1AA8A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AE83B5D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0A3A205A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7CDB2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79B1DED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04D7D51C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671735A3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00719D56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2513B" w:rsidRPr="007378BF" w14:paraId="7EE2D8F5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A2ED1" w14:textId="4F4FE48E" w:rsidR="0072513B" w:rsidRPr="007378BF" w:rsidRDefault="0072513B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armazenar os ingressos do cliente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vingulado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ao seu login.</w:t>
            </w:r>
          </w:p>
        </w:tc>
      </w:tr>
    </w:tbl>
    <w:p w14:paraId="62CDD8AD" w14:textId="77777777" w:rsidR="00E7605E" w:rsidRDefault="00E7605E" w:rsidP="00E760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eastAsia="pt-BR"/>
        </w:rPr>
      </w:pPr>
    </w:p>
    <w:p w14:paraId="3A2E1148" w14:textId="77777777" w:rsidR="0072513B" w:rsidRDefault="0072513B" w:rsidP="002F4140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2513B" w:rsidRPr="007378BF" w14:paraId="5390FC5F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BE1FDF" w14:textId="763ECD14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430D8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–  </w:t>
            </w:r>
            <w:r w:rsidR="002F414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Função</w:t>
            </w:r>
            <w:proofErr w:type="gramEnd"/>
            <w:r w:rsidR="002F4140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de recepcionista</w:t>
            </w:r>
          </w:p>
          <w:p w14:paraId="05D9956B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45D077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1C5B0740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6B31E78E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D3376" w14:textId="77777777" w:rsidR="0072513B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7FC1FE3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4E604891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5ECCBB3D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F3807D2" w14:textId="77777777" w:rsidR="0072513B" w:rsidRPr="007378BF" w:rsidRDefault="0072513B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2513B" w:rsidRPr="007378BF" w14:paraId="27250531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B6BA" w14:textId="5EB2CB3C" w:rsidR="0072513B" w:rsidRPr="007378BF" w:rsidRDefault="0072513B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</w:t>
            </w:r>
            <w:r w:rsidR="002F41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que o recepcionista leia o QR </w:t>
            </w:r>
            <w:proofErr w:type="spellStart"/>
            <w:r w:rsidR="002F4140">
              <w:rPr>
                <w:rFonts w:cs="Arial"/>
                <w:color w:val="000000"/>
                <w:sz w:val="22"/>
                <w:szCs w:val="24"/>
                <w:lang w:eastAsia="pt-BR"/>
              </w:rPr>
              <w:t>code</w:t>
            </w:r>
            <w:proofErr w:type="spellEnd"/>
            <w:r w:rsidR="002F414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do ingresso.</w:t>
            </w:r>
          </w:p>
        </w:tc>
      </w:tr>
    </w:tbl>
    <w:p w14:paraId="45C51977" w14:textId="7CC5FE3F" w:rsidR="00A94029" w:rsidRDefault="00A94029" w:rsidP="003447F4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F4140" w:rsidRPr="007378BF" w14:paraId="65ADCAA4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492DA8" w14:textId="736E3395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</w:t>
            </w:r>
            <w:r w:rsidR="00F428E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 w:rsidR="00430D8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Histórico recepcionista.</w:t>
            </w:r>
          </w:p>
          <w:p w14:paraId="1D6945B9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AA48CD1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45BB1A1F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35E5FC31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B0FA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0F7A441C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0939F1E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1A4C1D8A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515F03A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F4140" w:rsidRPr="007378BF" w14:paraId="64D70FB9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3F33B" w14:textId="4B251FFA" w:rsidR="002F4140" w:rsidRPr="007378BF" w:rsidRDefault="002F4140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gerar um histórico sobre que horas fez login, logout e quantos ingressos escaneou.</w:t>
            </w:r>
          </w:p>
        </w:tc>
      </w:tr>
    </w:tbl>
    <w:p w14:paraId="2076C3FB" w14:textId="77777777" w:rsidR="002F4140" w:rsidRDefault="002F4140" w:rsidP="00236D62">
      <w:pPr>
        <w:ind w:firstLine="0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2F4140" w:rsidRPr="007378BF" w14:paraId="568AD210" w14:textId="77777777" w:rsidTr="00D35B90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CA91553" w14:textId="3DDC517D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02</w:t>
            </w:r>
            <w:r w:rsidR="00430D86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–  Atualizar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banco de dados</w:t>
            </w:r>
          </w:p>
          <w:p w14:paraId="0DA3FAA8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6D3A8EA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1040773" w14:textId="5656D885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Oculto</w:t>
            </w:r>
          </w:p>
          <w:p w14:paraId="729EBCF0" w14:textId="1EF66D40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2E2F" w14:textId="77777777" w:rsidR="002F4140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0CFA99A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29AA3B55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2B3032D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288D79EA" w14:textId="77777777" w:rsidR="002F4140" w:rsidRPr="007378BF" w:rsidRDefault="002F4140" w:rsidP="00D35B9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2F4140" w:rsidRPr="007378BF" w14:paraId="50DEDFAB" w14:textId="77777777" w:rsidTr="00D35B90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9884E" w14:textId="7371E0B4" w:rsidR="002F4140" w:rsidRPr="007378BF" w:rsidRDefault="002F4140" w:rsidP="00D35B90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Após o recepcionista ler o ingresso e permitir a entrada o sistema de atualizar o banco de dados.</w:t>
            </w:r>
          </w:p>
        </w:tc>
      </w:tr>
    </w:tbl>
    <w:p w14:paraId="03F44288" w14:textId="77777777" w:rsidR="002F4140" w:rsidRDefault="002F4140" w:rsidP="003447F4">
      <w:pPr>
        <w:ind w:firstLine="709"/>
        <w:rPr>
          <w:szCs w:val="24"/>
        </w:rPr>
      </w:pPr>
    </w:p>
    <w:p w14:paraId="02D0D3C4" w14:textId="77777777" w:rsidR="002F4140" w:rsidRDefault="002F4140" w:rsidP="003447F4">
      <w:pPr>
        <w:ind w:firstLine="709"/>
        <w:rPr>
          <w:szCs w:val="24"/>
        </w:rPr>
      </w:pPr>
    </w:p>
    <w:p w14:paraId="4F19A604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3.2.3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0"/>
        <w:gridCol w:w="1535"/>
        <w:gridCol w:w="1855"/>
        <w:gridCol w:w="2130"/>
      </w:tblGrid>
      <w:tr w:rsidR="00510FB7" w:rsidRPr="00510FB7" w14:paraId="3579830A" w14:textId="77777777" w:rsidTr="00510FB7">
        <w:tc>
          <w:tcPr>
            <w:tcW w:w="3652" w:type="dxa"/>
          </w:tcPr>
          <w:p w14:paraId="2602D467" w14:textId="2255DD4E" w:rsidR="00510FB7" w:rsidRPr="00510FB7" w:rsidRDefault="00510FB7" w:rsidP="00510FB7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  <w:r w:rsidR="00F428E6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cliente.</w:t>
            </w:r>
          </w:p>
        </w:tc>
        <w:tc>
          <w:tcPr>
            <w:tcW w:w="1547" w:type="dxa"/>
          </w:tcPr>
          <w:p w14:paraId="559B2AF0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3CCB29E1" w14:textId="77777777" w:rsidR="00510FB7" w:rsidRPr="00510FB7" w:rsidRDefault="00510FB7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9127DC5" w14:textId="77777777" w:rsidR="00510FB7" w:rsidRPr="007378BF" w:rsidRDefault="005B58B2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="00510FB7"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="00510FB7"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56FD106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 w:rsidR="005B58B2"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1DB2A095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68C73FF4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3EED6CF3" w14:textId="77777777" w:rsidR="00510FB7" w:rsidRPr="00510FB7" w:rsidRDefault="00510FB7" w:rsidP="003447F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510FB7" w:rsidRPr="00510FB7" w14:paraId="7EEC6C29" w14:textId="77777777" w:rsidTr="004238BD">
        <w:tc>
          <w:tcPr>
            <w:tcW w:w="9210" w:type="dxa"/>
            <w:gridSpan w:val="4"/>
          </w:tcPr>
          <w:p w14:paraId="11A4EB88" w14:textId="05CF9DBA" w:rsidR="00510FB7" w:rsidRPr="00C14500" w:rsidRDefault="005B58B2" w:rsidP="00C14500">
            <w:pPr>
              <w:ind w:firstLine="0"/>
            </w:pPr>
            <w:r>
              <w:rPr>
                <w:sz w:val="22"/>
                <w:szCs w:val="22"/>
              </w:rPr>
              <w:t xml:space="preserve">O sistema deverá permitir que usuários autenticados </w:t>
            </w:r>
            <w:r w:rsidR="00C14500">
              <w:rPr>
                <w:sz w:val="22"/>
                <w:szCs w:val="22"/>
              </w:rPr>
              <w:t>com</w:t>
            </w:r>
            <w:r w:rsidR="00C57589">
              <w:rPr>
                <w:sz w:val="22"/>
                <w:szCs w:val="22"/>
              </w:rPr>
              <w:t>o</w:t>
            </w:r>
            <w:r w:rsidR="00C14500">
              <w:rPr>
                <w:sz w:val="22"/>
                <w:szCs w:val="22"/>
              </w:rPr>
              <w:t xml:space="preserve"> </w:t>
            </w:r>
            <w:r w:rsidR="00F428E6">
              <w:rPr>
                <w:sz w:val="22"/>
                <w:szCs w:val="22"/>
              </w:rPr>
              <w:t xml:space="preserve">cliente possam executar funcionalidade de comprar ingresso e cadastrar cartão de </w:t>
            </w:r>
            <w:proofErr w:type="gramStart"/>
            <w:r w:rsidR="00F428E6">
              <w:rPr>
                <w:sz w:val="22"/>
                <w:szCs w:val="22"/>
              </w:rPr>
              <w:t>credito</w:t>
            </w:r>
            <w:proofErr w:type="gramEnd"/>
            <w:r w:rsidR="00F428E6">
              <w:rPr>
                <w:sz w:val="22"/>
                <w:szCs w:val="22"/>
              </w:rPr>
              <w:t>.</w:t>
            </w:r>
          </w:p>
        </w:tc>
      </w:tr>
    </w:tbl>
    <w:p w14:paraId="4EFE6418" w14:textId="77777777" w:rsidR="00510FB7" w:rsidRDefault="00510FB7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1"/>
        <w:gridCol w:w="1535"/>
        <w:gridCol w:w="1855"/>
        <w:gridCol w:w="2129"/>
      </w:tblGrid>
      <w:tr w:rsidR="00C14500" w:rsidRPr="00510FB7" w14:paraId="69122259" w14:textId="77777777" w:rsidTr="004238BD">
        <w:tc>
          <w:tcPr>
            <w:tcW w:w="3652" w:type="dxa"/>
          </w:tcPr>
          <w:p w14:paraId="1052C8A9" w14:textId="75634013" w:rsidR="00C14500" w:rsidRPr="00510FB7" w:rsidRDefault="00C14500" w:rsidP="004238BD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do </w:t>
            </w:r>
            <w:r w:rsidR="00F428E6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vendedor</w:t>
            </w:r>
          </w:p>
        </w:tc>
        <w:tc>
          <w:tcPr>
            <w:tcW w:w="1547" w:type="dxa"/>
          </w:tcPr>
          <w:p w14:paraId="52E8AA00" w14:textId="77777777" w:rsidR="00C14500" w:rsidRPr="00510FB7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42CE9B17" w14:textId="77777777" w:rsidR="00C14500" w:rsidRPr="00510FB7" w:rsidRDefault="00C14500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0B209A13" w14:textId="77777777" w:rsidR="00C14500" w:rsidRPr="007378BF" w:rsidRDefault="00C14500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7CC380C6" w14:textId="77777777" w:rsidR="00C14500" w:rsidRPr="00510FB7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73301CC5" w14:textId="77777777" w:rsidR="00C14500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17CCA0B0" w14:textId="77777777" w:rsidR="00C14500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203D41CD" w14:textId="77777777" w:rsidR="00C14500" w:rsidRPr="00510FB7" w:rsidRDefault="00C14500" w:rsidP="004238B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C14500" w:rsidRPr="00510FB7" w14:paraId="1924339B" w14:textId="77777777" w:rsidTr="004238BD">
        <w:tc>
          <w:tcPr>
            <w:tcW w:w="9210" w:type="dxa"/>
            <w:gridSpan w:val="4"/>
          </w:tcPr>
          <w:p w14:paraId="77BC981B" w14:textId="4D1A6EC8" w:rsidR="00C14500" w:rsidRPr="00C14500" w:rsidRDefault="00C14500" w:rsidP="00C14500">
            <w:pPr>
              <w:ind w:firstLine="0"/>
            </w:pPr>
            <w:r>
              <w:rPr>
                <w:sz w:val="22"/>
                <w:szCs w:val="22"/>
              </w:rPr>
              <w:t>O sistema deverá permitir que usuários autenticados com</w:t>
            </w:r>
            <w:r w:rsidR="00C57589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</w:t>
            </w:r>
            <w:r w:rsidR="00F428E6">
              <w:rPr>
                <w:sz w:val="22"/>
                <w:szCs w:val="22"/>
              </w:rPr>
              <w:t>vendedor possam executar funcionalidades de executar vendas, cancelar vendas e informações sobre ingressos.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476BAE2A" w14:textId="77777777" w:rsidR="00F428E6" w:rsidRDefault="00F428E6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0"/>
        <w:gridCol w:w="1535"/>
        <w:gridCol w:w="1855"/>
        <w:gridCol w:w="2130"/>
      </w:tblGrid>
      <w:tr w:rsidR="00F428E6" w:rsidRPr="00510FB7" w14:paraId="68249A0D" w14:textId="77777777" w:rsidTr="00D35B90">
        <w:tc>
          <w:tcPr>
            <w:tcW w:w="3652" w:type="dxa"/>
          </w:tcPr>
          <w:p w14:paraId="37C341CE" w14:textId="3310D2D3" w:rsidR="00F428E6" w:rsidRPr="00236D62" w:rsidRDefault="00F428E6" w:rsidP="00D35B90">
            <w:pPr>
              <w:ind w:firstLine="0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do promotor</w:t>
            </w:r>
          </w:p>
        </w:tc>
        <w:tc>
          <w:tcPr>
            <w:tcW w:w="1547" w:type="dxa"/>
          </w:tcPr>
          <w:p w14:paraId="58C04796" w14:textId="77777777" w:rsidR="00F428E6" w:rsidRPr="00510FB7" w:rsidRDefault="00F428E6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638737D5" w14:textId="77777777" w:rsidR="00F428E6" w:rsidRPr="00510FB7" w:rsidRDefault="00F428E6" w:rsidP="00D35B9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575C743" w14:textId="77777777" w:rsidR="00F428E6" w:rsidRPr="007378BF" w:rsidRDefault="00F428E6" w:rsidP="00D35B9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226A29DC" w14:textId="77777777" w:rsidR="00F428E6" w:rsidRPr="00510FB7" w:rsidRDefault="00F428E6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5DD4B290" w14:textId="77777777" w:rsidR="00F428E6" w:rsidRDefault="00F428E6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43D32FC1" w14:textId="77777777" w:rsidR="00F428E6" w:rsidRDefault="00F428E6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17DBD91B" w14:textId="77777777" w:rsidR="00F428E6" w:rsidRPr="00510FB7" w:rsidRDefault="00F428E6" w:rsidP="00D35B90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F428E6" w:rsidRPr="00510FB7" w14:paraId="56ABB8C5" w14:textId="77777777" w:rsidTr="00D35B90">
        <w:tc>
          <w:tcPr>
            <w:tcW w:w="9210" w:type="dxa"/>
            <w:gridSpan w:val="4"/>
          </w:tcPr>
          <w:p w14:paraId="5F36DC3B" w14:textId="4A710131" w:rsidR="00F428E6" w:rsidRPr="00C14500" w:rsidRDefault="00F428E6" w:rsidP="00D35B90">
            <w:pPr>
              <w:ind w:firstLine="0"/>
            </w:pPr>
            <w:r>
              <w:rPr>
                <w:sz w:val="22"/>
                <w:szCs w:val="22"/>
              </w:rPr>
              <w:t xml:space="preserve">O sistema deverá permitir que usuários autenticados como promotor possam executar tarefas de cadastrar eventos </w:t>
            </w:r>
            <w:proofErr w:type="gramStart"/>
            <w:r>
              <w:rPr>
                <w:sz w:val="22"/>
                <w:szCs w:val="22"/>
              </w:rPr>
              <w:t>e  todas</w:t>
            </w:r>
            <w:proofErr w:type="gramEnd"/>
            <w:r>
              <w:rPr>
                <w:sz w:val="22"/>
                <w:szCs w:val="22"/>
              </w:rPr>
              <w:t xml:space="preserve"> as funcionalidades de vendedor e recepcionista de eventos.</w:t>
            </w:r>
          </w:p>
        </w:tc>
      </w:tr>
    </w:tbl>
    <w:p w14:paraId="5DC936C6" w14:textId="77777777" w:rsidR="00F428E6" w:rsidRDefault="00F428E6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1"/>
        <w:gridCol w:w="1533"/>
        <w:gridCol w:w="1855"/>
        <w:gridCol w:w="2131"/>
      </w:tblGrid>
      <w:tr w:rsidR="00C14500" w:rsidRPr="00510FB7" w14:paraId="16ECE4BA" w14:textId="77777777" w:rsidTr="004238BD">
        <w:tc>
          <w:tcPr>
            <w:tcW w:w="3652" w:type="dxa"/>
          </w:tcPr>
          <w:p w14:paraId="5084942C" w14:textId="445EF891" w:rsidR="00C14500" w:rsidRPr="00510FB7" w:rsidRDefault="00C14500" w:rsidP="004238BD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236D62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Sistema Web</w:t>
            </w:r>
            <w:r w:rsidR="00F428E6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e Mobile</w:t>
            </w:r>
          </w:p>
        </w:tc>
        <w:tc>
          <w:tcPr>
            <w:tcW w:w="1547" w:type="dxa"/>
          </w:tcPr>
          <w:p w14:paraId="09354B42" w14:textId="77777777" w:rsidR="00C14500" w:rsidRPr="00510FB7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855" w:type="dxa"/>
          </w:tcPr>
          <w:p w14:paraId="5C94CC56" w14:textId="77777777" w:rsidR="00C14500" w:rsidRPr="00510FB7" w:rsidRDefault="00C14500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36FE345" w14:textId="77777777" w:rsidR="00C14500" w:rsidRPr="007378BF" w:rsidRDefault="00C14500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066EBAB7" w14:textId="77777777" w:rsidR="00C14500" w:rsidRPr="00510FB7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60FDC07E" w14:textId="77777777" w:rsidR="00C14500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01CE7C97" w14:textId="77777777" w:rsidR="00C14500" w:rsidRDefault="00C14500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698E6606" w14:textId="77777777" w:rsidR="00C14500" w:rsidRPr="00510FB7" w:rsidRDefault="00C14500" w:rsidP="004238B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C14500" w:rsidRPr="00510FB7" w14:paraId="0160CCF9" w14:textId="77777777" w:rsidTr="004238BD">
        <w:tc>
          <w:tcPr>
            <w:tcW w:w="9210" w:type="dxa"/>
            <w:gridSpan w:val="4"/>
          </w:tcPr>
          <w:p w14:paraId="190F774F" w14:textId="1106ED80" w:rsidR="00C14500" w:rsidRPr="00510FB7" w:rsidRDefault="00C14500" w:rsidP="004238BD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usuário poderá acessar o sistema através da internet utilizando um navegador compatível com Internet Explorer 9 ou superior</w:t>
            </w:r>
            <w:r w:rsidR="00F428E6">
              <w:rPr>
                <w:sz w:val="22"/>
                <w:szCs w:val="22"/>
              </w:rPr>
              <w:t xml:space="preserve"> e também por aplicativo disponível </w:t>
            </w:r>
            <w:proofErr w:type="gramStart"/>
            <w:r w:rsidR="00F428E6">
              <w:rPr>
                <w:sz w:val="22"/>
                <w:szCs w:val="22"/>
              </w:rPr>
              <w:t>na play</w:t>
            </w:r>
            <w:proofErr w:type="gramEnd"/>
            <w:r w:rsidR="00F428E6">
              <w:rPr>
                <w:sz w:val="22"/>
                <w:szCs w:val="22"/>
              </w:rPr>
              <w:t xml:space="preserve"> store</w:t>
            </w:r>
            <w:r w:rsidR="00236D62">
              <w:rPr>
                <w:sz w:val="22"/>
                <w:szCs w:val="22"/>
              </w:rPr>
              <w:t>.</w:t>
            </w:r>
          </w:p>
        </w:tc>
      </w:tr>
    </w:tbl>
    <w:p w14:paraId="79A41391" w14:textId="58E484CA" w:rsidR="00C14500" w:rsidRDefault="00C14500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50"/>
        <w:gridCol w:w="1530"/>
        <w:gridCol w:w="1855"/>
        <w:gridCol w:w="2125"/>
      </w:tblGrid>
      <w:tr w:rsidR="00236D62" w:rsidRPr="00510FB7" w14:paraId="6D1FFE58" w14:textId="77777777" w:rsidTr="00D35B90">
        <w:tc>
          <w:tcPr>
            <w:tcW w:w="3652" w:type="dxa"/>
          </w:tcPr>
          <w:p w14:paraId="1717A82E" w14:textId="5A8545A4" w:rsidR="00236D62" w:rsidRPr="00510FB7" w:rsidRDefault="00236D62" w:rsidP="00D35B90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C47AC8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 Recepcionista</w:t>
            </w:r>
          </w:p>
        </w:tc>
        <w:tc>
          <w:tcPr>
            <w:tcW w:w="1547" w:type="dxa"/>
          </w:tcPr>
          <w:p w14:paraId="019BBAF1" w14:textId="77777777" w:rsidR="00236D62" w:rsidRPr="00510FB7" w:rsidRDefault="00236D62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855" w:type="dxa"/>
          </w:tcPr>
          <w:p w14:paraId="4E5F54F1" w14:textId="77777777" w:rsidR="00236D62" w:rsidRPr="00510FB7" w:rsidRDefault="00236D62" w:rsidP="00D35B9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3A4A6D88" w14:textId="77777777" w:rsidR="00236D62" w:rsidRPr="007378BF" w:rsidRDefault="00236D62" w:rsidP="00D35B9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5458C063" w14:textId="77777777" w:rsidR="00236D62" w:rsidRPr="00510FB7" w:rsidRDefault="00236D62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6BD988D4" w14:textId="77777777" w:rsidR="00236D62" w:rsidRDefault="00236D62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13631851" w14:textId="77777777" w:rsidR="00236D62" w:rsidRDefault="00236D62" w:rsidP="00D35B90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5BA89319" w14:textId="77777777" w:rsidR="00236D62" w:rsidRPr="00510FB7" w:rsidRDefault="00236D62" w:rsidP="00D35B90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236D62" w:rsidRPr="00510FB7" w14:paraId="2533098B" w14:textId="77777777" w:rsidTr="00D35B90">
        <w:tc>
          <w:tcPr>
            <w:tcW w:w="9210" w:type="dxa"/>
            <w:gridSpan w:val="4"/>
          </w:tcPr>
          <w:p w14:paraId="7F6D751E" w14:textId="306A07FB" w:rsidR="00236D62" w:rsidRPr="00510FB7" w:rsidRDefault="00236D62" w:rsidP="00D35B9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</w:t>
            </w:r>
            <w:proofErr w:type="spellStart"/>
            <w:r>
              <w:rPr>
                <w:sz w:val="22"/>
                <w:szCs w:val="22"/>
              </w:rPr>
              <w:t>devera</w:t>
            </w:r>
            <w:proofErr w:type="spellEnd"/>
            <w:r>
              <w:rPr>
                <w:sz w:val="22"/>
                <w:szCs w:val="22"/>
              </w:rPr>
              <w:t xml:space="preserve"> permitir que usuários autenticados como recepcionista de eventos possam executar tarefas de função de recepcionista.</w:t>
            </w:r>
          </w:p>
        </w:tc>
      </w:tr>
    </w:tbl>
    <w:p w14:paraId="72E7D338" w14:textId="77777777" w:rsidR="00236D62" w:rsidRDefault="00236D62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6"/>
        <w:gridCol w:w="1546"/>
        <w:gridCol w:w="1855"/>
        <w:gridCol w:w="2123"/>
      </w:tblGrid>
      <w:tr w:rsidR="005B58B2" w:rsidRPr="00510FB7" w14:paraId="765C42D3" w14:textId="77777777" w:rsidTr="004238BD">
        <w:tc>
          <w:tcPr>
            <w:tcW w:w="3652" w:type="dxa"/>
          </w:tcPr>
          <w:p w14:paraId="268F9AD6" w14:textId="2BA9971F" w:rsidR="005B58B2" w:rsidRPr="00510FB7" w:rsidRDefault="005B58B2" w:rsidP="005B58B2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1E5978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Desempenho do registro de vendas</w:t>
            </w:r>
          </w:p>
        </w:tc>
        <w:tc>
          <w:tcPr>
            <w:tcW w:w="1547" w:type="dxa"/>
          </w:tcPr>
          <w:p w14:paraId="6E33DE2E" w14:textId="77777777" w:rsidR="005B58B2" w:rsidRPr="00510FB7" w:rsidRDefault="005B58B2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56DF6DC4" w14:textId="77777777" w:rsidR="005B58B2" w:rsidRPr="00510FB7" w:rsidRDefault="005B58B2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482D723" w14:textId="77777777" w:rsidR="005B58B2" w:rsidRPr="007378BF" w:rsidRDefault="005B58B2" w:rsidP="004238BD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3A8438E0" w14:textId="77777777" w:rsidR="005B58B2" w:rsidRPr="00510FB7" w:rsidRDefault="005B58B2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7D86B712" w14:textId="77777777" w:rsidR="005B58B2" w:rsidRDefault="005B58B2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342A3B9B" w14:textId="77777777" w:rsidR="005B58B2" w:rsidRDefault="005B58B2" w:rsidP="004238BD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533D6BC5" w14:textId="77777777" w:rsidR="005B58B2" w:rsidRPr="00510FB7" w:rsidRDefault="005B58B2" w:rsidP="004238BD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5B58B2" w:rsidRPr="00510FB7" w14:paraId="6026BC27" w14:textId="77777777" w:rsidTr="004238BD">
        <w:tc>
          <w:tcPr>
            <w:tcW w:w="9210" w:type="dxa"/>
            <w:gridSpan w:val="4"/>
          </w:tcPr>
          <w:p w14:paraId="4C7C85D3" w14:textId="77777777" w:rsidR="005B58B2" w:rsidRPr="00510FB7" w:rsidRDefault="005B58B2" w:rsidP="0088575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deverá registrar vendas com no máximo 5 segundos, considerando o </w:t>
            </w:r>
            <w:r w:rsidR="00885753">
              <w:rPr>
                <w:sz w:val="22"/>
                <w:szCs w:val="22"/>
              </w:rPr>
              <w:t xml:space="preserve">acesso por </w:t>
            </w:r>
            <w:r>
              <w:rPr>
                <w:sz w:val="22"/>
                <w:szCs w:val="22"/>
              </w:rPr>
              <w:t xml:space="preserve">um computador </w:t>
            </w:r>
            <w:r w:rsidR="00885753">
              <w:rPr>
                <w:sz w:val="22"/>
                <w:szCs w:val="22"/>
              </w:rPr>
              <w:t>com internet na velocidade mínima de 500Kbps.</w:t>
            </w:r>
          </w:p>
        </w:tc>
      </w:tr>
    </w:tbl>
    <w:p w14:paraId="009211C7" w14:textId="1BB0B45A" w:rsidR="00236D62" w:rsidRDefault="00236D62" w:rsidP="003447F4">
      <w:pPr>
        <w:ind w:firstLine="0"/>
        <w:rPr>
          <w:szCs w:val="24"/>
        </w:rPr>
      </w:pPr>
    </w:p>
    <w:p w14:paraId="6503ABD9" w14:textId="77777777" w:rsidR="00236D62" w:rsidRDefault="00236D62" w:rsidP="003447F4">
      <w:pPr>
        <w:ind w:firstLine="0"/>
        <w:rPr>
          <w:szCs w:val="24"/>
        </w:rPr>
      </w:pPr>
    </w:p>
    <w:p w14:paraId="15172645" w14:textId="5488E84C" w:rsidR="00642356" w:rsidRDefault="00642356" w:rsidP="003447F4">
      <w:pPr>
        <w:ind w:firstLine="0"/>
        <w:rPr>
          <w:szCs w:val="24"/>
        </w:rPr>
      </w:pPr>
    </w:p>
    <w:p w14:paraId="2344982F" w14:textId="198EFE1F" w:rsidR="00A463CB" w:rsidRDefault="00A463CB" w:rsidP="003447F4">
      <w:pPr>
        <w:ind w:firstLine="0"/>
        <w:rPr>
          <w:szCs w:val="24"/>
        </w:rPr>
      </w:pPr>
    </w:p>
    <w:p w14:paraId="1DB7A3D6" w14:textId="2915018A" w:rsidR="00A463CB" w:rsidRDefault="00A463CB" w:rsidP="003447F4">
      <w:pPr>
        <w:ind w:firstLine="0"/>
        <w:rPr>
          <w:szCs w:val="24"/>
        </w:rPr>
      </w:pPr>
    </w:p>
    <w:p w14:paraId="25E8D8D6" w14:textId="70D34B14" w:rsidR="00A463CB" w:rsidRDefault="00A463CB" w:rsidP="003447F4">
      <w:pPr>
        <w:ind w:firstLine="0"/>
        <w:rPr>
          <w:szCs w:val="24"/>
        </w:rPr>
      </w:pPr>
    </w:p>
    <w:p w14:paraId="74F42716" w14:textId="558C7BB0" w:rsidR="00A463CB" w:rsidRDefault="00A463CB" w:rsidP="003447F4">
      <w:pPr>
        <w:ind w:firstLine="0"/>
        <w:rPr>
          <w:szCs w:val="24"/>
        </w:rPr>
      </w:pPr>
    </w:p>
    <w:p w14:paraId="09720328" w14:textId="75EFBE70" w:rsidR="00A463CB" w:rsidRDefault="00A463CB" w:rsidP="003447F4">
      <w:pPr>
        <w:ind w:firstLine="0"/>
        <w:rPr>
          <w:szCs w:val="24"/>
        </w:rPr>
      </w:pPr>
    </w:p>
    <w:p w14:paraId="0969D5A3" w14:textId="3C3586F0" w:rsidR="00A463CB" w:rsidRDefault="00A463CB" w:rsidP="003447F4">
      <w:pPr>
        <w:ind w:firstLine="0"/>
        <w:rPr>
          <w:szCs w:val="24"/>
        </w:rPr>
      </w:pPr>
    </w:p>
    <w:p w14:paraId="6C866BEB" w14:textId="77777777" w:rsidR="00A463CB" w:rsidRDefault="00A463CB" w:rsidP="003447F4">
      <w:pPr>
        <w:ind w:firstLine="0"/>
        <w:rPr>
          <w:szCs w:val="24"/>
        </w:rPr>
      </w:pPr>
    </w:p>
    <w:p w14:paraId="3423D6F8" w14:textId="77777777" w:rsidR="00642356" w:rsidRDefault="00642356" w:rsidP="00642356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</w:tblGrid>
      <w:tr w:rsidR="00356403" w:rsidRPr="00B035D4" w14:paraId="7D0DC49D" w14:textId="4D4BEF34" w:rsidTr="00356403">
        <w:trPr>
          <w:cantSplit/>
          <w:trHeight w:val="1134"/>
        </w:trPr>
        <w:tc>
          <w:tcPr>
            <w:tcW w:w="369" w:type="dxa"/>
            <w:textDirection w:val="btLr"/>
          </w:tcPr>
          <w:p w14:paraId="5DFAC0E2" w14:textId="77777777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</w:p>
        </w:tc>
        <w:tc>
          <w:tcPr>
            <w:tcW w:w="369" w:type="dxa"/>
            <w:textDirection w:val="btLr"/>
          </w:tcPr>
          <w:p w14:paraId="77C6814E" w14:textId="77777777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369" w:type="dxa"/>
            <w:textDirection w:val="btLr"/>
          </w:tcPr>
          <w:p w14:paraId="155B7A0F" w14:textId="77777777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369" w:type="dxa"/>
            <w:textDirection w:val="btLr"/>
          </w:tcPr>
          <w:p w14:paraId="71665A80" w14:textId="77777777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003</w:t>
            </w:r>
          </w:p>
        </w:tc>
        <w:tc>
          <w:tcPr>
            <w:tcW w:w="369" w:type="dxa"/>
            <w:textDirection w:val="btLr"/>
          </w:tcPr>
          <w:p w14:paraId="7EAAE485" w14:textId="77777777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</w:t>
            </w:r>
            <w:r>
              <w:rPr>
                <w:sz w:val="22"/>
                <w:szCs w:val="22"/>
              </w:rPr>
              <w:t>04</w:t>
            </w:r>
          </w:p>
        </w:tc>
        <w:tc>
          <w:tcPr>
            <w:tcW w:w="369" w:type="dxa"/>
            <w:textDirection w:val="btLr"/>
          </w:tcPr>
          <w:p w14:paraId="50A5C693" w14:textId="0CA0C771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RF005</w:t>
            </w:r>
          </w:p>
        </w:tc>
        <w:tc>
          <w:tcPr>
            <w:tcW w:w="369" w:type="dxa"/>
            <w:textDirection w:val="btLr"/>
          </w:tcPr>
          <w:p w14:paraId="2B80AD71" w14:textId="4ED5B39A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RF006</w:t>
            </w:r>
          </w:p>
        </w:tc>
        <w:tc>
          <w:tcPr>
            <w:tcW w:w="369" w:type="dxa"/>
            <w:textDirection w:val="btLr"/>
          </w:tcPr>
          <w:p w14:paraId="696D702C" w14:textId="4A73FEF4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RF007</w:t>
            </w:r>
          </w:p>
        </w:tc>
        <w:tc>
          <w:tcPr>
            <w:tcW w:w="369" w:type="dxa"/>
            <w:textDirection w:val="btLr"/>
          </w:tcPr>
          <w:p w14:paraId="2C7F7E9F" w14:textId="39955A94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RF008</w:t>
            </w:r>
          </w:p>
        </w:tc>
        <w:tc>
          <w:tcPr>
            <w:tcW w:w="369" w:type="dxa"/>
            <w:textDirection w:val="btLr"/>
          </w:tcPr>
          <w:p w14:paraId="0CF49D6F" w14:textId="15B00A1F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RF009</w:t>
            </w:r>
          </w:p>
        </w:tc>
        <w:tc>
          <w:tcPr>
            <w:tcW w:w="368" w:type="dxa"/>
            <w:textDirection w:val="btLr"/>
          </w:tcPr>
          <w:p w14:paraId="2BC15BDE" w14:textId="0A8D13ED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RF010</w:t>
            </w:r>
          </w:p>
        </w:tc>
        <w:tc>
          <w:tcPr>
            <w:tcW w:w="368" w:type="dxa"/>
            <w:textDirection w:val="btLr"/>
          </w:tcPr>
          <w:p w14:paraId="1428C02F" w14:textId="56C9AFBE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RF011</w:t>
            </w:r>
          </w:p>
        </w:tc>
        <w:tc>
          <w:tcPr>
            <w:tcW w:w="368" w:type="dxa"/>
            <w:textDirection w:val="btLr"/>
          </w:tcPr>
          <w:p w14:paraId="1F58B419" w14:textId="149E6E75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RF012</w:t>
            </w:r>
          </w:p>
        </w:tc>
        <w:tc>
          <w:tcPr>
            <w:tcW w:w="368" w:type="dxa"/>
            <w:textDirection w:val="btLr"/>
          </w:tcPr>
          <w:p w14:paraId="0F2B9FA7" w14:textId="6D67BD9A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RF013</w:t>
            </w:r>
          </w:p>
        </w:tc>
        <w:tc>
          <w:tcPr>
            <w:tcW w:w="368" w:type="dxa"/>
            <w:textDirection w:val="btLr"/>
          </w:tcPr>
          <w:p w14:paraId="49181405" w14:textId="31511B99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RF014</w:t>
            </w:r>
          </w:p>
        </w:tc>
        <w:tc>
          <w:tcPr>
            <w:tcW w:w="368" w:type="dxa"/>
            <w:textDirection w:val="btLr"/>
          </w:tcPr>
          <w:p w14:paraId="3EFA90EF" w14:textId="5497FF85" w:rsidR="00356403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RF015</w:t>
            </w:r>
          </w:p>
        </w:tc>
        <w:tc>
          <w:tcPr>
            <w:tcW w:w="368" w:type="dxa"/>
            <w:textDirection w:val="btLr"/>
          </w:tcPr>
          <w:p w14:paraId="04BB82B6" w14:textId="7005E21B" w:rsidR="00356403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RF016</w:t>
            </w:r>
          </w:p>
        </w:tc>
        <w:tc>
          <w:tcPr>
            <w:tcW w:w="368" w:type="dxa"/>
            <w:textDirection w:val="btLr"/>
          </w:tcPr>
          <w:p w14:paraId="103EB574" w14:textId="3BB5480D" w:rsidR="00356403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RF017</w:t>
            </w:r>
          </w:p>
        </w:tc>
        <w:tc>
          <w:tcPr>
            <w:tcW w:w="368" w:type="dxa"/>
            <w:textDirection w:val="btLr"/>
          </w:tcPr>
          <w:p w14:paraId="7A013F51" w14:textId="470792EA" w:rsidR="00356403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RF018</w:t>
            </w:r>
          </w:p>
        </w:tc>
        <w:tc>
          <w:tcPr>
            <w:tcW w:w="368" w:type="dxa"/>
            <w:textDirection w:val="btLr"/>
          </w:tcPr>
          <w:p w14:paraId="6F6F0C71" w14:textId="56DDDFFC" w:rsidR="00356403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RF019</w:t>
            </w:r>
          </w:p>
        </w:tc>
        <w:tc>
          <w:tcPr>
            <w:tcW w:w="368" w:type="dxa"/>
            <w:textDirection w:val="btLr"/>
          </w:tcPr>
          <w:p w14:paraId="00659496" w14:textId="61A3F325" w:rsidR="00356403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RF020</w:t>
            </w:r>
          </w:p>
        </w:tc>
        <w:tc>
          <w:tcPr>
            <w:tcW w:w="368" w:type="dxa"/>
            <w:textDirection w:val="btLr"/>
          </w:tcPr>
          <w:p w14:paraId="1B20B466" w14:textId="300CD37D" w:rsidR="00356403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RF021</w:t>
            </w:r>
          </w:p>
        </w:tc>
        <w:tc>
          <w:tcPr>
            <w:tcW w:w="368" w:type="dxa"/>
            <w:textDirection w:val="btLr"/>
          </w:tcPr>
          <w:p w14:paraId="77661A0C" w14:textId="4363E1FC" w:rsidR="00356403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RF022</w:t>
            </w:r>
          </w:p>
        </w:tc>
        <w:tc>
          <w:tcPr>
            <w:tcW w:w="368" w:type="dxa"/>
            <w:textDirection w:val="btLr"/>
          </w:tcPr>
          <w:p w14:paraId="411698AD" w14:textId="0B58A6E9" w:rsidR="00356403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RF023</w:t>
            </w:r>
          </w:p>
        </w:tc>
        <w:tc>
          <w:tcPr>
            <w:tcW w:w="218" w:type="dxa"/>
            <w:textDirection w:val="btLr"/>
          </w:tcPr>
          <w:p w14:paraId="75248524" w14:textId="44B18944" w:rsidR="00356403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RF024</w:t>
            </w:r>
          </w:p>
        </w:tc>
      </w:tr>
      <w:tr w:rsidR="00356403" w:rsidRPr="00B035D4" w14:paraId="3D2909C4" w14:textId="15149B76" w:rsidTr="00356403">
        <w:trPr>
          <w:cantSplit/>
          <w:trHeight w:val="1134"/>
        </w:trPr>
        <w:tc>
          <w:tcPr>
            <w:tcW w:w="369" w:type="dxa"/>
            <w:textDirection w:val="btLr"/>
          </w:tcPr>
          <w:p w14:paraId="143CB672" w14:textId="77777777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001</w:t>
            </w:r>
          </w:p>
        </w:tc>
        <w:tc>
          <w:tcPr>
            <w:tcW w:w="369" w:type="dxa"/>
          </w:tcPr>
          <w:p w14:paraId="017FD9DC" w14:textId="77777777" w:rsidR="00356403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  <w:p w14:paraId="782FED2E" w14:textId="24202D8A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369" w:type="dxa"/>
          </w:tcPr>
          <w:p w14:paraId="36F9B9C4" w14:textId="77777777" w:rsidR="00356403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  <w:p w14:paraId="61AAFFA3" w14:textId="20D56E6B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781DE8DA" w14:textId="17ADB2FC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2E7AEED4" w14:textId="77777777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164CEEDE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1A2F87FD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7A8D800F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7AA693BA" w14:textId="50297E41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X</w:t>
            </w:r>
          </w:p>
        </w:tc>
        <w:tc>
          <w:tcPr>
            <w:tcW w:w="369" w:type="dxa"/>
          </w:tcPr>
          <w:p w14:paraId="3652B12E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4F1B16B5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0C06B8F4" w14:textId="6684E5D2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 </w:t>
            </w:r>
          </w:p>
        </w:tc>
        <w:tc>
          <w:tcPr>
            <w:tcW w:w="368" w:type="dxa"/>
          </w:tcPr>
          <w:p w14:paraId="4765B40D" w14:textId="5A32D75F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50730133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0989B271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12BF4D15" w14:textId="1432D3F1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0E58E2CC" w14:textId="0AC90759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043B3B01" w14:textId="1C3146BE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X</w:t>
            </w:r>
          </w:p>
        </w:tc>
        <w:tc>
          <w:tcPr>
            <w:tcW w:w="368" w:type="dxa"/>
          </w:tcPr>
          <w:p w14:paraId="627B0853" w14:textId="524B9A0F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54A7EC7F" w14:textId="047423BC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67C6BE9F" w14:textId="1633556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X</w:t>
            </w:r>
          </w:p>
        </w:tc>
        <w:tc>
          <w:tcPr>
            <w:tcW w:w="368" w:type="dxa"/>
          </w:tcPr>
          <w:p w14:paraId="5DD41E92" w14:textId="60BE9725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24FF307A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67EA5663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8" w:type="dxa"/>
          </w:tcPr>
          <w:p w14:paraId="529CA833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56403" w:rsidRPr="00B035D4" w14:paraId="378FEAC6" w14:textId="5EED9E6B" w:rsidTr="00356403">
        <w:trPr>
          <w:cantSplit/>
          <w:trHeight w:val="1134"/>
        </w:trPr>
        <w:tc>
          <w:tcPr>
            <w:tcW w:w="369" w:type="dxa"/>
            <w:textDirection w:val="btLr"/>
          </w:tcPr>
          <w:p w14:paraId="6A687A5E" w14:textId="77777777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002</w:t>
            </w:r>
          </w:p>
        </w:tc>
        <w:tc>
          <w:tcPr>
            <w:tcW w:w="369" w:type="dxa"/>
          </w:tcPr>
          <w:p w14:paraId="452B6401" w14:textId="25F49AA9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2CA85DDF" w14:textId="20E901BE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5225EFE1" w14:textId="08494EA4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9" w:type="dxa"/>
          </w:tcPr>
          <w:p w14:paraId="1470699A" w14:textId="172D29D0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2E752182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5EE58558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602263C3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7DD5929A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213BBBFC" w14:textId="522B350D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6F4EFACC" w14:textId="17341AD9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7DCE1E4E" w14:textId="2CBE3D12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8" w:type="dxa"/>
          </w:tcPr>
          <w:p w14:paraId="12C25367" w14:textId="52C86040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4CBF7D07" w14:textId="56308584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4DEACF0D" w14:textId="09AD8AF8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31010863" w14:textId="133C7E2D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65B17B30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6AAADFEE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566E6FC7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4C302B2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636FAA58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48419094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5491BF37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55E024C7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8" w:type="dxa"/>
          </w:tcPr>
          <w:p w14:paraId="5CE34C4E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56403" w:rsidRPr="00B035D4" w14:paraId="594C66DB" w14:textId="16F33996" w:rsidTr="00356403">
        <w:trPr>
          <w:cantSplit/>
          <w:trHeight w:val="1134"/>
        </w:trPr>
        <w:tc>
          <w:tcPr>
            <w:tcW w:w="369" w:type="dxa"/>
            <w:textDirection w:val="btLr"/>
          </w:tcPr>
          <w:p w14:paraId="272E7FC1" w14:textId="77777777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003</w:t>
            </w:r>
          </w:p>
        </w:tc>
        <w:tc>
          <w:tcPr>
            <w:tcW w:w="369" w:type="dxa"/>
          </w:tcPr>
          <w:p w14:paraId="3DE7D014" w14:textId="5E2BB7B2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01265541" w14:textId="1C0B4E5C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9" w:type="dxa"/>
          </w:tcPr>
          <w:p w14:paraId="36A144C1" w14:textId="54D6EE52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9" w:type="dxa"/>
          </w:tcPr>
          <w:p w14:paraId="63D7650C" w14:textId="7D202275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5192AC72" w14:textId="0C153E12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9" w:type="dxa"/>
          </w:tcPr>
          <w:p w14:paraId="0542FC00" w14:textId="276819AD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9" w:type="dxa"/>
          </w:tcPr>
          <w:p w14:paraId="77231C7D" w14:textId="2AC38CC5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9" w:type="dxa"/>
          </w:tcPr>
          <w:p w14:paraId="39E186A7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321E2D8A" w14:textId="243E92FB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2C0798FB" w14:textId="0AB905BE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715A87B5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F61F278" w14:textId="523D0412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64C2EAB4" w14:textId="5A53C4AA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1C6CEF4F" w14:textId="2ACBE85F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436D3CB5" w14:textId="34B07EB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15CA3DAE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780DDBC7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0555266F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5CBF684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2D251358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EC84EED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1746BE38" w14:textId="168C3B93" w:rsidR="00356403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156DCA36" w14:textId="60E03996" w:rsidR="00356403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218" w:type="dxa"/>
          </w:tcPr>
          <w:p w14:paraId="0BF4DC87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56403" w:rsidRPr="00B035D4" w14:paraId="5890DC95" w14:textId="4BBCE0E3" w:rsidTr="00356403">
        <w:trPr>
          <w:cantSplit/>
          <w:trHeight w:val="1134"/>
        </w:trPr>
        <w:tc>
          <w:tcPr>
            <w:tcW w:w="369" w:type="dxa"/>
            <w:textDirection w:val="btLr"/>
          </w:tcPr>
          <w:p w14:paraId="6312D62B" w14:textId="77777777" w:rsidR="00356403" w:rsidRPr="00B035D4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RNF 004</w:t>
            </w:r>
          </w:p>
        </w:tc>
        <w:tc>
          <w:tcPr>
            <w:tcW w:w="369" w:type="dxa"/>
          </w:tcPr>
          <w:p w14:paraId="64AF1E10" w14:textId="77777777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2D2141FA" w14:textId="77777777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6FECD874" w14:textId="6CA776EE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6C38C2AA" w14:textId="77777777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11D1748D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694B7000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018B532C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02738ACB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2323CFD7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0F43EA78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784996EC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2954E473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7BE48784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25D92001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434477A8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27124902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7365936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388C19B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28C50AE5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4B1D94C8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08774F59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57AEC056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22519E26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8" w:type="dxa"/>
          </w:tcPr>
          <w:p w14:paraId="280C46FF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56403" w:rsidRPr="00B035D4" w14:paraId="02E79467" w14:textId="7A0C7901" w:rsidTr="00356403">
        <w:trPr>
          <w:cantSplit/>
          <w:trHeight w:val="1134"/>
        </w:trPr>
        <w:tc>
          <w:tcPr>
            <w:tcW w:w="369" w:type="dxa"/>
            <w:textDirection w:val="btLr"/>
          </w:tcPr>
          <w:p w14:paraId="2D5179B0" w14:textId="6874D00F" w:rsidR="00356403" w:rsidRDefault="00356403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 005</w:t>
            </w:r>
          </w:p>
        </w:tc>
        <w:tc>
          <w:tcPr>
            <w:tcW w:w="369" w:type="dxa"/>
          </w:tcPr>
          <w:p w14:paraId="29B63213" w14:textId="77777777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4DABD446" w14:textId="77777777" w:rsidR="00356403" w:rsidRPr="00B035D4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53FB654F" w14:textId="77777777" w:rsidR="00356403" w:rsidRDefault="00356403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6E6A6668" w14:textId="23C4ABCF" w:rsidR="00356403" w:rsidRPr="00B035D4" w:rsidRDefault="00C47AC8" w:rsidP="00356403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9" w:type="dxa"/>
          </w:tcPr>
          <w:p w14:paraId="2B858B3A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49769B0C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504C6F40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0D4F77C7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1F6EF2F9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7584754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58FB792C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23571BAF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09D8C1E3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FB14A88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41960429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04BCC326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6E792152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DBA73B6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6AE35202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120C86AB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7A6D8018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6468FDE6" w14:textId="76A00A3D" w:rsidR="00356403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41CA1777" w14:textId="7CC9CCA1" w:rsidR="00356403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218" w:type="dxa"/>
          </w:tcPr>
          <w:p w14:paraId="4B8B096F" w14:textId="77777777" w:rsidR="00356403" w:rsidRPr="00B035D4" w:rsidRDefault="00356403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C47AC8" w:rsidRPr="00B035D4" w14:paraId="0150776D" w14:textId="77777777" w:rsidTr="00356403">
        <w:trPr>
          <w:cantSplit/>
          <w:trHeight w:val="1134"/>
        </w:trPr>
        <w:tc>
          <w:tcPr>
            <w:tcW w:w="369" w:type="dxa"/>
            <w:textDirection w:val="btLr"/>
          </w:tcPr>
          <w:p w14:paraId="652EE6DF" w14:textId="50EF8225" w:rsidR="00C47AC8" w:rsidRDefault="00C47AC8" w:rsidP="00356403">
            <w:pPr>
              <w:ind w:left="113" w:right="11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RNF006</w:t>
            </w:r>
          </w:p>
        </w:tc>
        <w:tc>
          <w:tcPr>
            <w:tcW w:w="369" w:type="dxa"/>
          </w:tcPr>
          <w:p w14:paraId="535BEE20" w14:textId="77777777" w:rsidR="00C47AC8" w:rsidRPr="00B035D4" w:rsidRDefault="00C47AC8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08CB17CC" w14:textId="77777777" w:rsidR="00C47AC8" w:rsidRPr="00B035D4" w:rsidRDefault="00C47AC8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725C9C3D" w14:textId="77777777" w:rsidR="00C47AC8" w:rsidRDefault="00C47AC8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65E2B3AA" w14:textId="77777777" w:rsidR="00C47AC8" w:rsidRDefault="00C47AC8" w:rsidP="0035640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451362FD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13C962C6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2FDEF7C2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17D39F4D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</w:tcPr>
          <w:p w14:paraId="2C930DF0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208A762C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7AE4427C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21D77A59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627D6001" w14:textId="2B751D3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X</w:t>
            </w:r>
          </w:p>
        </w:tc>
        <w:tc>
          <w:tcPr>
            <w:tcW w:w="368" w:type="dxa"/>
          </w:tcPr>
          <w:p w14:paraId="7ED8DEA0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60E19F47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4AA84A13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52E883B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552D044B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B0A8850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1E1C4174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3D07B131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6B258B86" w14:textId="77777777" w:rsidR="00C47AC8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68" w:type="dxa"/>
          </w:tcPr>
          <w:p w14:paraId="1A669502" w14:textId="77777777" w:rsidR="00C47AC8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8" w:type="dxa"/>
          </w:tcPr>
          <w:p w14:paraId="6C6F34FB" w14:textId="77777777" w:rsidR="00C47AC8" w:rsidRPr="00B035D4" w:rsidRDefault="00C47AC8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486B1E77" w14:textId="77777777" w:rsidR="00642356" w:rsidRDefault="00642356" w:rsidP="003447F4">
      <w:pPr>
        <w:ind w:firstLine="0"/>
        <w:rPr>
          <w:szCs w:val="24"/>
        </w:rPr>
      </w:pPr>
    </w:p>
    <w:p w14:paraId="507C8901" w14:textId="77777777" w:rsidR="00510FB7" w:rsidRDefault="00510FB7" w:rsidP="003447F4">
      <w:pPr>
        <w:ind w:firstLine="0"/>
        <w:rPr>
          <w:szCs w:val="24"/>
        </w:rPr>
      </w:pPr>
    </w:p>
    <w:p w14:paraId="54A0DA08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3.2.4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E63D5" w:rsidRPr="00510FB7" w14:paraId="5FE9C44E" w14:textId="77777777" w:rsidTr="004238BD">
        <w:tc>
          <w:tcPr>
            <w:tcW w:w="9210" w:type="dxa"/>
          </w:tcPr>
          <w:p w14:paraId="39D9499C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Produtos sem estoque</w:t>
            </w:r>
          </w:p>
        </w:tc>
      </w:tr>
      <w:tr w:rsidR="001E63D5" w:rsidRPr="00510FB7" w14:paraId="3A171ABC" w14:textId="77777777" w:rsidTr="004238BD">
        <w:tc>
          <w:tcPr>
            <w:tcW w:w="9210" w:type="dxa"/>
          </w:tcPr>
          <w:p w14:paraId="261CCDFD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deverá ser vendido nenhum produto que estiver com saldo de estoque insuficiente</w:t>
            </w:r>
          </w:p>
        </w:tc>
      </w:tr>
    </w:tbl>
    <w:p w14:paraId="23695E23" w14:textId="77777777" w:rsidR="009B1E6C" w:rsidRDefault="009B1E6C" w:rsidP="001E63D5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E63D5" w:rsidRPr="00510FB7" w14:paraId="59012F4B" w14:textId="77777777" w:rsidTr="004238BD">
        <w:tc>
          <w:tcPr>
            <w:tcW w:w="9210" w:type="dxa"/>
          </w:tcPr>
          <w:p w14:paraId="1C4D3544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Embrulhar para presente</w:t>
            </w:r>
          </w:p>
        </w:tc>
      </w:tr>
      <w:tr w:rsidR="001E63D5" w:rsidRPr="00510FB7" w14:paraId="5AA18B3B" w14:textId="77777777" w:rsidTr="004238BD">
        <w:tc>
          <w:tcPr>
            <w:tcW w:w="9210" w:type="dxa"/>
          </w:tcPr>
          <w:p w14:paraId="1D8035ED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será cobra custo adicional para embrulhar produtos para presente.</w:t>
            </w:r>
          </w:p>
        </w:tc>
      </w:tr>
    </w:tbl>
    <w:p w14:paraId="026730E0" w14:textId="77777777" w:rsidR="001E63D5" w:rsidRDefault="001E63D5" w:rsidP="001E63D5">
      <w:pPr>
        <w:ind w:firstLine="0"/>
        <w:rPr>
          <w:szCs w:val="24"/>
        </w:rPr>
      </w:pPr>
    </w:p>
    <w:p w14:paraId="4BCABE11" w14:textId="77777777" w:rsidR="00FF5DB8" w:rsidRDefault="00FF5DB8" w:rsidP="00FF5DB8">
      <w:pPr>
        <w:ind w:firstLine="0"/>
        <w:rPr>
          <w:szCs w:val="24"/>
        </w:rPr>
      </w:pPr>
      <w:r>
        <w:rPr>
          <w:szCs w:val="24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1829"/>
        <w:gridCol w:w="1830"/>
        <w:gridCol w:w="1830"/>
        <w:gridCol w:w="1742"/>
      </w:tblGrid>
      <w:tr w:rsidR="005715D5" w:rsidRPr="00B035D4" w14:paraId="08AC6AD1" w14:textId="77777777" w:rsidTr="005715D5">
        <w:tc>
          <w:tcPr>
            <w:tcW w:w="1874" w:type="dxa"/>
          </w:tcPr>
          <w:p w14:paraId="3BEA70F7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875" w:type="dxa"/>
          </w:tcPr>
          <w:p w14:paraId="2BFC7598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1876" w:type="dxa"/>
          </w:tcPr>
          <w:p w14:paraId="0F381519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1876" w:type="dxa"/>
          </w:tcPr>
          <w:p w14:paraId="758E217E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003</w:t>
            </w:r>
          </w:p>
        </w:tc>
        <w:tc>
          <w:tcPr>
            <w:tcW w:w="1785" w:type="dxa"/>
          </w:tcPr>
          <w:p w14:paraId="68A7CE90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004</w:t>
            </w:r>
          </w:p>
        </w:tc>
      </w:tr>
      <w:tr w:rsidR="005715D5" w:rsidRPr="00B035D4" w14:paraId="0E1BAFC2" w14:textId="77777777" w:rsidTr="005715D5">
        <w:tc>
          <w:tcPr>
            <w:tcW w:w="1874" w:type="dxa"/>
          </w:tcPr>
          <w:p w14:paraId="598A9B1B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001</w:t>
            </w:r>
          </w:p>
        </w:tc>
        <w:tc>
          <w:tcPr>
            <w:tcW w:w="1875" w:type="dxa"/>
          </w:tcPr>
          <w:p w14:paraId="356D4A14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3CBFB0FD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20F5BDF1" w14:textId="77777777" w:rsidR="005715D5" w:rsidRPr="00B035D4" w:rsidRDefault="00C57589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85" w:type="dxa"/>
          </w:tcPr>
          <w:p w14:paraId="0E848CD6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5715D5" w:rsidRPr="00B035D4" w14:paraId="2754E4AE" w14:textId="77777777" w:rsidTr="005715D5">
        <w:tc>
          <w:tcPr>
            <w:tcW w:w="1874" w:type="dxa"/>
          </w:tcPr>
          <w:p w14:paraId="573259ED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002</w:t>
            </w:r>
          </w:p>
        </w:tc>
        <w:tc>
          <w:tcPr>
            <w:tcW w:w="1875" w:type="dxa"/>
          </w:tcPr>
          <w:p w14:paraId="41B0B8A2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33A7E908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4BA3AB00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14:paraId="60E409B2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68508D6B" w14:textId="77777777" w:rsidR="00FF5DB8" w:rsidRDefault="00FF5DB8" w:rsidP="001E63D5">
      <w:pPr>
        <w:ind w:firstLine="0"/>
        <w:rPr>
          <w:szCs w:val="24"/>
        </w:rPr>
      </w:pPr>
    </w:p>
    <w:p w14:paraId="754E4152" w14:textId="77777777" w:rsidR="003447F4" w:rsidRPr="003447F4" w:rsidRDefault="003447F4" w:rsidP="003447F4">
      <w:pPr>
        <w:ind w:firstLine="0"/>
        <w:rPr>
          <w:szCs w:val="24"/>
        </w:rPr>
      </w:pPr>
    </w:p>
    <w:p w14:paraId="7636B51A" w14:textId="77777777" w:rsidR="00D43C66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3.2.5</w:t>
      </w:r>
      <w:r>
        <w:rPr>
          <w:szCs w:val="24"/>
        </w:rPr>
        <w:t xml:space="preserve"> </w:t>
      </w:r>
    </w:p>
    <w:p w14:paraId="2F7A9B78" w14:textId="77777777" w:rsidR="00D43C66" w:rsidRDefault="00D43C66" w:rsidP="003447F4">
      <w:pPr>
        <w:ind w:firstLine="0"/>
        <w:rPr>
          <w:szCs w:val="24"/>
        </w:rPr>
      </w:pPr>
    </w:p>
    <w:p w14:paraId="794E2BBE" w14:textId="77777777" w:rsidR="00D43C66" w:rsidRDefault="00D43C66" w:rsidP="003447F4">
      <w:pPr>
        <w:ind w:firstLine="0"/>
        <w:rPr>
          <w:szCs w:val="24"/>
        </w:rPr>
      </w:pPr>
    </w:p>
    <w:p w14:paraId="2AD393E4" w14:textId="77777777" w:rsidR="00D43C66" w:rsidRDefault="00D43C66" w:rsidP="003447F4">
      <w:pPr>
        <w:ind w:firstLine="0"/>
        <w:rPr>
          <w:szCs w:val="24"/>
        </w:rPr>
      </w:pPr>
    </w:p>
    <w:p w14:paraId="726A9F7A" w14:textId="77777777" w:rsidR="00D43C66" w:rsidRDefault="00D43C66" w:rsidP="003447F4">
      <w:pPr>
        <w:ind w:firstLine="0"/>
        <w:rPr>
          <w:szCs w:val="24"/>
        </w:rPr>
      </w:pPr>
    </w:p>
    <w:p w14:paraId="46F1D4BE" w14:textId="77777777" w:rsidR="00D43C66" w:rsidRDefault="00D43C66" w:rsidP="003447F4">
      <w:pPr>
        <w:ind w:firstLine="0"/>
        <w:rPr>
          <w:szCs w:val="24"/>
        </w:rPr>
      </w:pPr>
    </w:p>
    <w:p w14:paraId="0372BCF6" w14:textId="77777777" w:rsidR="00D43C66" w:rsidRDefault="00D43C66" w:rsidP="003447F4">
      <w:pPr>
        <w:ind w:firstLine="0"/>
        <w:rPr>
          <w:szCs w:val="24"/>
        </w:rPr>
      </w:pPr>
    </w:p>
    <w:p w14:paraId="08053E66" w14:textId="77777777" w:rsidR="00D43C66" w:rsidRDefault="00D43C66" w:rsidP="003447F4">
      <w:pPr>
        <w:ind w:firstLine="0"/>
        <w:rPr>
          <w:szCs w:val="24"/>
        </w:rPr>
      </w:pPr>
    </w:p>
    <w:p w14:paraId="0A355A75" w14:textId="77777777" w:rsidR="00D43C66" w:rsidRDefault="00D43C66" w:rsidP="003447F4">
      <w:pPr>
        <w:ind w:firstLine="0"/>
        <w:rPr>
          <w:szCs w:val="24"/>
        </w:rPr>
      </w:pPr>
    </w:p>
    <w:p w14:paraId="02422575" w14:textId="77777777" w:rsidR="00D43C66" w:rsidRDefault="00D43C66" w:rsidP="003447F4">
      <w:pPr>
        <w:ind w:firstLine="0"/>
        <w:rPr>
          <w:szCs w:val="24"/>
        </w:rPr>
      </w:pPr>
    </w:p>
    <w:p w14:paraId="2A914F71" w14:textId="77777777" w:rsidR="00D43C66" w:rsidRDefault="00D43C66" w:rsidP="003447F4">
      <w:pPr>
        <w:ind w:firstLine="0"/>
        <w:rPr>
          <w:szCs w:val="24"/>
        </w:rPr>
      </w:pPr>
    </w:p>
    <w:p w14:paraId="562CE5DE" w14:textId="3EA3BCDD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lastRenderedPageBreak/>
        <w:t>Casos de Uso</w:t>
      </w:r>
    </w:p>
    <w:p w14:paraId="137B51E3" w14:textId="77777777" w:rsidR="003447F4" w:rsidRPr="008234EB" w:rsidRDefault="003447F4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Índice de casos de uso</w:t>
      </w:r>
      <w:r w:rsidR="008234EB" w:rsidRPr="008234EB">
        <w:rPr>
          <w:b/>
          <w:szCs w:val="24"/>
        </w:rPr>
        <w:t>:</w:t>
      </w:r>
    </w:p>
    <w:p w14:paraId="7D013BF1" w14:textId="29DBDD9E" w:rsidR="008234EB" w:rsidRP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 xml:space="preserve">UC 001: </w:t>
      </w:r>
      <w:r w:rsidR="00A31D11">
        <w:rPr>
          <w:rFonts w:ascii="Arial" w:hAnsi="Arial" w:cs="Arial"/>
          <w:sz w:val="24"/>
          <w:szCs w:val="24"/>
        </w:rPr>
        <w:t>Cadastrar Clientes</w:t>
      </w:r>
    </w:p>
    <w:p w14:paraId="33657B85" w14:textId="63D6CE3A" w:rsidR="008234EB" w:rsidRP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 xml:space="preserve">UC 002: </w:t>
      </w:r>
      <w:proofErr w:type="spellStart"/>
      <w:r w:rsidR="00A31D11">
        <w:rPr>
          <w:rFonts w:ascii="Arial" w:hAnsi="Arial" w:cs="Arial"/>
          <w:sz w:val="24"/>
          <w:szCs w:val="24"/>
        </w:rPr>
        <w:t>Cadstrar</w:t>
      </w:r>
      <w:proofErr w:type="spellEnd"/>
      <w:r w:rsidR="00A31D11">
        <w:rPr>
          <w:rFonts w:ascii="Arial" w:hAnsi="Arial" w:cs="Arial"/>
          <w:sz w:val="24"/>
          <w:szCs w:val="24"/>
        </w:rPr>
        <w:t xml:space="preserve"> Promotor</w:t>
      </w:r>
    </w:p>
    <w:p w14:paraId="5740779B" w14:textId="0F2B315A" w:rsid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 xml:space="preserve">UC 003: </w:t>
      </w:r>
      <w:r w:rsidR="00A31D11">
        <w:rPr>
          <w:rFonts w:ascii="Arial" w:hAnsi="Arial" w:cs="Arial"/>
          <w:sz w:val="24"/>
          <w:szCs w:val="24"/>
        </w:rPr>
        <w:t>Cadastrar Vendedor</w:t>
      </w:r>
    </w:p>
    <w:p w14:paraId="5F394A6D" w14:textId="0CFEF4A7" w:rsidR="003B44AF" w:rsidRDefault="003B44AF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004: </w:t>
      </w:r>
      <w:r w:rsidR="00A31D11">
        <w:rPr>
          <w:rFonts w:ascii="Arial" w:hAnsi="Arial" w:cs="Arial"/>
          <w:sz w:val="24"/>
          <w:szCs w:val="24"/>
        </w:rPr>
        <w:t>Cadastrar Recepcionista de eventos</w:t>
      </w:r>
    </w:p>
    <w:p w14:paraId="2BFC6437" w14:textId="68AB7682" w:rsidR="00A31D11" w:rsidRDefault="00A31D11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005: Cadastrar eventos</w:t>
      </w:r>
    </w:p>
    <w:p w14:paraId="14EE3DEF" w14:textId="71DBF7DE" w:rsidR="00A31D11" w:rsidRDefault="00A31D11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UC006: Atualizar eventos</w:t>
      </w:r>
    </w:p>
    <w:p w14:paraId="6B91B20C" w14:textId="01D57CF3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UC007: Preço e quantidade de ingressos</w:t>
      </w:r>
    </w:p>
    <w:p w14:paraId="11C5AB3B" w14:textId="5609B357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UC008: Cadastrar cartão de </w:t>
      </w:r>
      <w:proofErr w:type="gramStart"/>
      <w:r>
        <w:rPr>
          <w:rFonts w:ascii="Arial" w:hAnsi="Arial" w:cs="Arial"/>
          <w:sz w:val="24"/>
          <w:szCs w:val="24"/>
        </w:rPr>
        <w:t>credito</w:t>
      </w:r>
      <w:proofErr w:type="gramEnd"/>
    </w:p>
    <w:p w14:paraId="6092890D" w14:textId="10F01296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UC009: Tela de venda para vendedores</w:t>
      </w:r>
    </w:p>
    <w:p w14:paraId="23371065" w14:textId="7DBB3243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UC010: Meios de pagamento para vendedores</w:t>
      </w:r>
    </w:p>
    <w:p w14:paraId="400B6A1E" w14:textId="1AC2E2F4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UC011: Dispara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para os clientes</w:t>
      </w:r>
    </w:p>
    <w:p w14:paraId="75516120" w14:textId="06D5AAC8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UC012: Gerar ingresso</w:t>
      </w:r>
    </w:p>
    <w:p w14:paraId="45F6C6B2" w14:textId="1173B30F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UC013: </w:t>
      </w:r>
      <w:r w:rsidR="00430D86">
        <w:rPr>
          <w:rFonts w:ascii="Arial" w:hAnsi="Arial" w:cs="Arial"/>
          <w:sz w:val="24"/>
          <w:szCs w:val="24"/>
        </w:rPr>
        <w:t>Dados de vendas</w:t>
      </w:r>
    </w:p>
    <w:p w14:paraId="446EA40F" w14:textId="01EE82ED" w:rsidR="00A463CB" w:rsidRPr="00A463CB" w:rsidRDefault="00A463CB" w:rsidP="00A463C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UC014: </w:t>
      </w:r>
      <w:r w:rsidR="006525EA">
        <w:rPr>
          <w:rFonts w:ascii="Arial" w:hAnsi="Arial" w:cs="Arial"/>
          <w:sz w:val="24"/>
          <w:szCs w:val="24"/>
        </w:rPr>
        <w:t>Dados sobre evento</w:t>
      </w:r>
    </w:p>
    <w:p w14:paraId="56CF6252" w14:textId="6EB5BD77" w:rsidR="00A463CB" w:rsidRPr="00430D86" w:rsidRDefault="00A31D11" w:rsidP="00430D8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UC01</w:t>
      </w:r>
      <w:r w:rsidR="00A463C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</w:t>
      </w:r>
      <w:r w:rsidR="006525EA">
        <w:rPr>
          <w:rFonts w:ascii="Arial" w:hAnsi="Arial" w:cs="Arial"/>
          <w:sz w:val="24"/>
          <w:szCs w:val="24"/>
        </w:rPr>
        <w:t>Cancelar vendas</w:t>
      </w:r>
    </w:p>
    <w:p w14:paraId="6E6FB52D" w14:textId="46C5337F" w:rsidR="00A463CB" w:rsidRPr="00A463CB" w:rsidRDefault="00A463CB" w:rsidP="00A463C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UC01</w:t>
      </w:r>
      <w:r w:rsidR="00430D86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Compras online</w:t>
      </w:r>
    </w:p>
    <w:p w14:paraId="012B25A8" w14:textId="67E7F6A0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UC01</w:t>
      </w:r>
      <w:r w:rsidR="00430D8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 Meios de pagamento online</w:t>
      </w:r>
    </w:p>
    <w:p w14:paraId="3493A7D2" w14:textId="51884109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UC01</w:t>
      </w:r>
      <w:r w:rsidR="00430D86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Carrinho de compra</w:t>
      </w:r>
    </w:p>
    <w:p w14:paraId="37E2E50D" w14:textId="501FDF57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</w:t>
      </w:r>
      <w:r w:rsidR="00430D86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: Tela de eventos</w:t>
      </w:r>
    </w:p>
    <w:p w14:paraId="6F2F494F" w14:textId="71C7FABF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</w:t>
      </w:r>
      <w:r w:rsidR="00A463CB">
        <w:rPr>
          <w:rFonts w:ascii="Arial" w:hAnsi="Arial" w:cs="Arial"/>
          <w:sz w:val="24"/>
          <w:szCs w:val="24"/>
        </w:rPr>
        <w:t>2</w:t>
      </w:r>
      <w:r w:rsidR="00430D8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  Ingressos do cliente</w:t>
      </w:r>
    </w:p>
    <w:p w14:paraId="1DE48D2C" w14:textId="2682BED4" w:rsidR="00A31D11" w:rsidRDefault="00A31D11" w:rsidP="00A31D1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</w:t>
      </w:r>
      <w:r w:rsidR="00A463CB">
        <w:rPr>
          <w:rFonts w:ascii="Arial" w:hAnsi="Arial" w:cs="Arial"/>
          <w:sz w:val="24"/>
          <w:szCs w:val="24"/>
        </w:rPr>
        <w:t>2</w:t>
      </w:r>
      <w:r w:rsidR="00430D8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Função de recepcionista</w:t>
      </w:r>
    </w:p>
    <w:p w14:paraId="1EC0F55D" w14:textId="1C09B6A9" w:rsidR="00A31D11" w:rsidRPr="00A463CB" w:rsidRDefault="00A31D11" w:rsidP="00A463C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UC02</w:t>
      </w:r>
      <w:r w:rsidR="00430D8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Histórico de recepcionista</w:t>
      </w:r>
    </w:p>
    <w:p w14:paraId="33E91EA0" w14:textId="77777777" w:rsidR="005B527A" w:rsidRPr="008234EB" w:rsidRDefault="005B527A" w:rsidP="005B527A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</w:t>
      </w:r>
      <w:r w:rsidRPr="008234EB">
        <w:rPr>
          <w:b/>
          <w:szCs w:val="24"/>
        </w:rPr>
        <w:t>:</w:t>
      </w:r>
    </w:p>
    <w:p w14:paraId="1148B09A" w14:textId="4A5E633E" w:rsidR="005B527A" w:rsidRDefault="005B527A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Vendedor: </w:t>
      </w:r>
      <w:r w:rsidR="00D747DF">
        <w:rPr>
          <w:rFonts w:ascii="Arial" w:hAnsi="Arial" w:cs="Arial"/>
          <w:sz w:val="24"/>
          <w:szCs w:val="24"/>
        </w:rPr>
        <w:t>é o usuário que representa o vendedor d</w:t>
      </w:r>
      <w:r w:rsidR="00A463CB">
        <w:rPr>
          <w:rFonts w:ascii="Arial" w:hAnsi="Arial" w:cs="Arial"/>
          <w:sz w:val="24"/>
          <w:szCs w:val="24"/>
        </w:rPr>
        <w:t>e ingressos</w:t>
      </w:r>
    </w:p>
    <w:p w14:paraId="2CABBA92" w14:textId="2436982F" w:rsidR="005B527A" w:rsidRDefault="00A463CB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Promotor: é usuário que tem as funções vendedor, recepcionista, cadastra eventos e atualiza.</w:t>
      </w:r>
    </w:p>
    <w:p w14:paraId="5D790502" w14:textId="4776E491" w:rsidR="00A463CB" w:rsidRDefault="00A463CB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Cliente: é o usuário que faz compras online</w:t>
      </w:r>
    </w:p>
    <w:p w14:paraId="372B69B7" w14:textId="1AB2292C" w:rsidR="00A463CB" w:rsidRPr="008234EB" w:rsidRDefault="00A463CB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Recepcionista: é o usuário que faz a leitura de ingressos e valida</w:t>
      </w:r>
    </w:p>
    <w:p w14:paraId="53213679" w14:textId="5450A527" w:rsidR="005B527A" w:rsidRDefault="005B527A" w:rsidP="005B527A">
      <w:pPr>
        <w:rPr>
          <w:rFonts w:cs="Arial"/>
          <w:szCs w:val="24"/>
        </w:rPr>
      </w:pPr>
    </w:p>
    <w:p w14:paraId="34DCB331" w14:textId="11D33978" w:rsidR="004835E5" w:rsidRDefault="004835E5" w:rsidP="005B527A">
      <w:pPr>
        <w:rPr>
          <w:rFonts w:cs="Arial"/>
          <w:szCs w:val="24"/>
        </w:rPr>
      </w:pPr>
    </w:p>
    <w:p w14:paraId="6F505BD3" w14:textId="78DFA66F" w:rsidR="004835E5" w:rsidRDefault="004835E5" w:rsidP="005B527A">
      <w:pPr>
        <w:rPr>
          <w:rFonts w:cs="Arial"/>
          <w:szCs w:val="24"/>
        </w:rPr>
      </w:pPr>
    </w:p>
    <w:p w14:paraId="3700E909" w14:textId="38F8C9B9" w:rsidR="004835E5" w:rsidRDefault="004835E5" w:rsidP="005B527A">
      <w:pPr>
        <w:rPr>
          <w:rFonts w:cs="Arial"/>
          <w:szCs w:val="24"/>
        </w:rPr>
      </w:pPr>
    </w:p>
    <w:p w14:paraId="3B5F94AD" w14:textId="5CD77BD9" w:rsidR="004835E5" w:rsidRDefault="004835E5" w:rsidP="005B527A">
      <w:pPr>
        <w:rPr>
          <w:rFonts w:cs="Arial"/>
          <w:szCs w:val="24"/>
        </w:rPr>
      </w:pPr>
    </w:p>
    <w:p w14:paraId="51B72D37" w14:textId="7B4E7AB5" w:rsidR="004835E5" w:rsidRDefault="004835E5" w:rsidP="005B527A">
      <w:pPr>
        <w:rPr>
          <w:rFonts w:cs="Arial"/>
          <w:szCs w:val="24"/>
        </w:rPr>
      </w:pPr>
    </w:p>
    <w:p w14:paraId="0CC668E5" w14:textId="77777777" w:rsidR="004835E5" w:rsidRPr="005B527A" w:rsidRDefault="004835E5" w:rsidP="005B527A">
      <w:pPr>
        <w:rPr>
          <w:rFonts w:cs="Arial"/>
          <w:szCs w:val="24"/>
        </w:rPr>
      </w:pPr>
    </w:p>
    <w:p w14:paraId="3C33AC14" w14:textId="62F31583" w:rsidR="008234EB" w:rsidRDefault="004835E5" w:rsidP="003447F4">
      <w:pPr>
        <w:ind w:firstLine="709"/>
        <w:rPr>
          <w:b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57EC8A2" wp14:editId="01F736C6">
            <wp:simplePos x="0" y="0"/>
            <wp:positionH relativeFrom="page">
              <wp:posOffset>327660</wp:posOffset>
            </wp:positionH>
            <wp:positionV relativeFrom="paragraph">
              <wp:posOffset>489585</wp:posOffset>
            </wp:positionV>
            <wp:extent cx="6925945" cy="3182620"/>
            <wp:effectExtent l="0" t="0" r="8255" b="0"/>
            <wp:wrapTopAndBottom/>
            <wp:docPr id="3" name="Imagem 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s de uso 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4EB" w:rsidRPr="008234EB">
        <w:rPr>
          <w:b/>
          <w:szCs w:val="24"/>
        </w:rPr>
        <w:t>Diagrama de casos de uso:</w:t>
      </w:r>
    </w:p>
    <w:p w14:paraId="228D347C" w14:textId="22514564" w:rsidR="004835E5" w:rsidRDefault="004835E5" w:rsidP="003447F4">
      <w:pPr>
        <w:ind w:firstLine="709"/>
        <w:rPr>
          <w:b/>
          <w:szCs w:val="24"/>
        </w:rPr>
      </w:pPr>
    </w:p>
    <w:p w14:paraId="74DF2091" w14:textId="127DC74F" w:rsidR="004835E5" w:rsidRPr="008234EB" w:rsidRDefault="004835E5" w:rsidP="003447F4">
      <w:pPr>
        <w:ind w:firstLine="709"/>
        <w:rPr>
          <w:b/>
          <w:szCs w:val="24"/>
        </w:rPr>
      </w:pPr>
    </w:p>
    <w:p w14:paraId="255D593A" w14:textId="65B17F61" w:rsidR="008234EB" w:rsidRDefault="00AF3366" w:rsidP="003447F4">
      <w:pPr>
        <w:ind w:firstLine="709"/>
        <w:rPr>
          <w:szCs w:val="24"/>
        </w:rPr>
      </w:pPr>
      <w:r>
        <w:rPr>
          <w:szCs w:val="24"/>
        </w:rPr>
        <w:tab/>
      </w:r>
    </w:p>
    <w:p w14:paraId="0934D75F" w14:textId="7E53DAA4" w:rsidR="00AF3366" w:rsidRDefault="004835E5" w:rsidP="003447F4">
      <w:pPr>
        <w:ind w:firstLine="709"/>
        <w:rPr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75DF6416" wp14:editId="5A916A48">
            <wp:simplePos x="0" y="0"/>
            <wp:positionH relativeFrom="column">
              <wp:posOffset>-769620</wp:posOffset>
            </wp:positionH>
            <wp:positionV relativeFrom="paragraph">
              <wp:posOffset>182245</wp:posOffset>
            </wp:positionV>
            <wp:extent cx="7007860" cy="3553460"/>
            <wp:effectExtent l="0" t="0" r="2540" b="8890"/>
            <wp:wrapTopAndBottom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s de u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DDAD9" w14:textId="76A18115" w:rsidR="00C47AC8" w:rsidRDefault="00C47AC8" w:rsidP="003447F4">
      <w:pPr>
        <w:ind w:firstLine="709"/>
        <w:rPr>
          <w:szCs w:val="24"/>
        </w:rPr>
      </w:pPr>
    </w:p>
    <w:p w14:paraId="2CE2030F" w14:textId="759C16CF" w:rsidR="00C47AC8" w:rsidRDefault="00C47AC8" w:rsidP="003447F4">
      <w:pPr>
        <w:ind w:firstLine="709"/>
        <w:rPr>
          <w:szCs w:val="24"/>
        </w:rPr>
      </w:pPr>
    </w:p>
    <w:p w14:paraId="00240488" w14:textId="77777777" w:rsidR="00C47AC8" w:rsidRDefault="00C47AC8" w:rsidP="003447F4">
      <w:pPr>
        <w:ind w:firstLine="709"/>
        <w:rPr>
          <w:szCs w:val="24"/>
        </w:rPr>
      </w:pPr>
    </w:p>
    <w:p w14:paraId="4B370E0F" w14:textId="77777777" w:rsidR="00D747DF" w:rsidRPr="008234EB" w:rsidRDefault="00D747DF" w:rsidP="00D747DF">
      <w:pPr>
        <w:ind w:firstLine="709"/>
        <w:rPr>
          <w:b/>
          <w:szCs w:val="24"/>
        </w:rPr>
      </w:pPr>
      <w:r>
        <w:rPr>
          <w:b/>
          <w:szCs w:val="24"/>
        </w:rPr>
        <w:lastRenderedPageBreak/>
        <w:t>Especificação dos casos de uso</w:t>
      </w:r>
      <w:r w:rsidRPr="008234EB">
        <w:rPr>
          <w:b/>
          <w:szCs w:val="24"/>
        </w:rPr>
        <w:t>:</w:t>
      </w:r>
    </w:p>
    <w:p w14:paraId="1A233848" w14:textId="77777777" w:rsidR="00B035D4" w:rsidRDefault="00B035D4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35504" w:rsidRPr="00E35504" w14:paraId="4095F2DB" w14:textId="77777777" w:rsidTr="008B73F2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2EC09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Caso de Uso – Cadastrar Cliente</w:t>
            </w:r>
          </w:p>
        </w:tc>
      </w:tr>
      <w:tr w:rsidR="00E35504" w:rsidRPr="00E35504" w14:paraId="44E47149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3929060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9A464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001</w:t>
            </w:r>
          </w:p>
        </w:tc>
      </w:tr>
      <w:tr w:rsidR="00E35504" w:rsidRPr="00E35504" w14:paraId="6057A9B3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DAD90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F341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cadastro de clientes</w:t>
            </w:r>
          </w:p>
        </w:tc>
      </w:tr>
      <w:tr w:rsidR="00E35504" w:rsidRPr="00E35504" w14:paraId="156EA51F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1634DC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E2D1D" w14:textId="77777777" w:rsidR="0011524F" w:rsidRDefault="0011524F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54F6A6ED" w14:textId="5B2E7CFF" w:rsidR="00E35504" w:rsidRPr="00E35504" w:rsidRDefault="0011524F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</w:t>
            </w:r>
          </w:p>
        </w:tc>
      </w:tr>
      <w:tr w:rsidR="00E35504" w:rsidRPr="00E35504" w14:paraId="025994D7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0C153A1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21843" w14:textId="75D78E06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35504" w:rsidRPr="00E35504" w14:paraId="1FAE0DE1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1AFAF0F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B99B6" w14:textId="6ABDEACC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>cliente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>seleciona opção de cadastro do cliente.</w:t>
            </w:r>
          </w:p>
          <w:p w14:paraId="02A49BA2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carrega o formulário para cadastro de cliente</w:t>
            </w:r>
          </w:p>
          <w:p w14:paraId="7FF35862" w14:textId="77CCDBD1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cliente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informa 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>seus dados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nome, </w:t>
            </w:r>
            <w:proofErr w:type="spellStart"/>
            <w:r w:rsidR="0011524F">
              <w:rPr>
                <w:rFonts w:cs="Arial"/>
                <w:color w:val="000000"/>
                <w:sz w:val="22"/>
                <w:szCs w:val="24"/>
                <w:lang w:eastAsia="pt-BR"/>
              </w:rPr>
              <w:t>email</w:t>
            </w:r>
            <w:proofErr w:type="spellEnd"/>
            <w:r w:rsidR="0011524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senha e </w:t>
            </w:r>
            <w:proofErr w:type="spellStart"/>
            <w:r w:rsidR="0011524F"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 w:rsidR="0011524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. </w:t>
            </w:r>
          </w:p>
          <w:p w14:paraId="3592B332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recebe e valida os dados do cliente</w:t>
            </w:r>
          </w:p>
          <w:p w14:paraId="57F15EDA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confirma o cadastro do cliente</w:t>
            </w:r>
          </w:p>
          <w:p w14:paraId="61D0BB4B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E35504" w:rsidRPr="00E35504" w14:paraId="4C771F31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3573E36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A96C6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35504" w:rsidRPr="00E35504" w14:paraId="7AACC8F2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F47EFC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3768" w14:textId="7392329A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>cliente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4C324A8D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4062DEC9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CPF já se encontra cadastrado </w:t>
            </w:r>
          </w:p>
          <w:p w14:paraId="2C099D83" w14:textId="77777777" w:rsidR="00E35504" w:rsidRPr="00E35504" w:rsidRDefault="00E35504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 w:rsidR="008B73F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 w:rsidR="008B73F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proofErr w:type="spell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14:paraId="07EC71ED" w14:textId="77777777" w:rsidR="00E35504" w:rsidRPr="00E35504" w:rsidRDefault="00E35504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14DB4194" w14:textId="77777777" w:rsidR="00E35504" w:rsidRPr="00E35504" w:rsidRDefault="008B73F2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3A6F923F" w14:textId="66063854" w:rsidR="00E35504" w:rsidRPr="00E35504" w:rsidRDefault="008B73F2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campo obrigatório não preenchido (nome,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, </w:t>
            </w:r>
            <w:proofErr w:type="spellStart"/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>e</w:t>
            </w:r>
            <w:r w:rsidR="00B96E3B">
              <w:rPr>
                <w:rFonts w:cs="Arial"/>
                <w:color w:val="000000"/>
                <w:sz w:val="22"/>
                <w:szCs w:val="22"/>
                <w:lang w:eastAsia="pt-BR"/>
              </w:rPr>
              <w:t>mail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>l</w:t>
            </w:r>
            <w:proofErr w:type="spellEnd"/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 senha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</w:p>
          <w:p w14:paraId="654A5FAA" w14:textId="77777777" w:rsidR="00E35504" w:rsidRPr="00E35504" w:rsidRDefault="008B73F2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7144E25C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35504" w:rsidRPr="00E35504" w14:paraId="426C6F4D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A5F0E9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045E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35504" w:rsidRPr="00E35504" w14:paraId="07F3262A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F6BF0E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C4D0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160BC3F8" w14:textId="701FFB9C" w:rsidR="00E35504" w:rsidRDefault="00E35504" w:rsidP="003447F4">
      <w:pPr>
        <w:ind w:firstLine="709"/>
        <w:rPr>
          <w:szCs w:val="24"/>
        </w:rPr>
      </w:pPr>
    </w:p>
    <w:p w14:paraId="16049007" w14:textId="481615DD" w:rsidR="0011524F" w:rsidRDefault="0011524F" w:rsidP="003447F4">
      <w:pPr>
        <w:ind w:firstLine="709"/>
        <w:rPr>
          <w:szCs w:val="24"/>
        </w:rPr>
      </w:pPr>
    </w:p>
    <w:p w14:paraId="12519767" w14:textId="5F2A1545" w:rsidR="0011524F" w:rsidRDefault="0011524F" w:rsidP="003447F4">
      <w:pPr>
        <w:ind w:firstLine="709"/>
        <w:rPr>
          <w:szCs w:val="24"/>
        </w:rPr>
      </w:pPr>
    </w:p>
    <w:p w14:paraId="6C7EE383" w14:textId="5AEB048F" w:rsidR="0011524F" w:rsidRDefault="0011524F" w:rsidP="003447F4">
      <w:pPr>
        <w:ind w:firstLine="709"/>
        <w:rPr>
          <w:szCs w:val="24"/>
        </w:rPr>
      </w:pPr>
    </w:p>
    <w:p w14:paraId="051AD86A" w14:textId="71ED14A6" w:rsidR="0011524F" w:rsidRDefault="0011524F" w:rsidP="003447F4">
      <w:pPr>
        <w:ind w:firstLine="709"/>
        <w:rPr>
          <w:szCs w:val="24"/>
        </w:rPr>
      </w:pPr>
    </w:p>
    <w:p w14:paraId="2F3E22B6" w14:textId="7DC66413" w:rsidR="0011524F" w:rsidRDefault="0011524F" w:rsidP="003447F4">
      <w:pPr>
        <w:ind w:firstLine="709"/>
        <w:rPr>
          <w:szCs w:val="24"/>
        </w:rPr>
      </w:pPr>
    </w:p>
    <w:p w14:paraId="3EFA2370" w14:textId="1D2E6751" w:rsidR="0011524F" w:rsidRDefault="0011524F" w:rsidP="003447F4">
      <w:pPr>
        <w:ind w:firstLine="709"/>
        <w:rPr>
          <w:szCs w:val="24"/>
        </w:rPr>
      </w:pPr>
    </w:p>
    <w:p w14:paraId="183E49EC" w14:textId="28A69EC1" w:rsidR="0011524F" w:rsidRDefault="0011524F" w:rsidP="003447F4">
      <w:pPr>
        <w:ind w:firstLine="709"/>
        <w:rPr>
          <w:szCs w:val="24"/>
        </w:rPr>
      </w:pPr>
    </w:p>
    <w:p w14:paraId="1B25188C" w14:textId="77777777" w:rsidR="0011524F" w:rsidRDefault="0011524F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563D12" w:rsidRPr="00E35504" w14:paraId="6154B346" w14:textId="77777777" w:rsidTr="004238BD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9C919" w14:textId="506C66A3" w:rsidR="00E35504" w:rsidRPr="00E35504" w:rsidRDefault="00563D12" w:rsidP="00563D12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Caso de Uso – Cadastrar </w:t>
            </w:r>
            <w:r w:rsidR="0011524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Promotor</w:t>
            </w:r>
          </w:p>
        </w:tc>
      </w:tr>
      <w:tr w:rsidR="00563D12" w:rsidRPr="00E35504" w14:paraId="3DADFB00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6E738D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3AA02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002</w:t>
            </w:r>
          </w:p>
        </w:tc>
      </w:tr>
      <w:tr w:rsidR="00563D12" w:rsidRPr="00E35504" w14:paraId="7D628A33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82F49B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D4B1" w14:textId="5A511D40" w:rsidR="00E35504" w:rsidRPr="00E35504" w:rsidRDefault="00563D12" w:rsidP="00563D1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permitir o cadastro de 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>promotores</w:t>
            </w:r>
          </w:p>
        </w:tc>
      </w:tr>
      <w:tr w:rsidR="00563D12" w:rsidRPr="00E35504" w14:paraId="5AB9C112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85CC921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C18B" w14:textId="0FACB81D" w:rsidR="00E35504" w:rsidRPr="00E35504" w:rsidRDefault="0011524F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Gestores do sistema</w:t>
            </w:r>
          </w:p>
        </w:tc>
      </w:tr>
      <w:tr w:rsidR="00563D12" w:rsidRPr="00E35504" w14:paraId="1EB47881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30A5A2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F0661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563D12" w:rsidRPr="00E35504" w14:paraId="3CF07451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7FA85C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A8D71" w14:textId="76494D4D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cadastrar 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>promotor</w:t>
            </w:r>
          </w:p>
          <w:p w14:paraId="4AC0EE7C" w14:textId="60FAB19B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cadastro de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>romotor</w:t>
            </w:r>
          </w:p>
          <w:p w14:paraId="6689DAFE" w14:textId="48C5FD8B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do 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promotor </w:t>
            </w:r>
            <w:r w:rsidR="0011524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nome, </w:t>
            </w:r>
            <w:proofErr w:type="spellStart"/>
            <w:r w:rsidR="0011524F"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 w:rsidR="0011524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ou </w:t>
            </w:r>
            <w:proofErr w:type="spellStart"/>
            <w:r w:rsidR="0011524F">
              <w:rPr>
                <w:rFonts w:cs="Arial"/>
                <w:color w:val="000000"/>
                <w:sz w:val="22"/>
                <w:szCs w:val="24"/>
                <w:lang w:eastAsia="pt-BR"/>
              </w:rPr>
              <w:t>cnpj</w:t>
            </w:r>
            <w:proofErr w:type="spellEnd"/>
            <w:r w:rsidR="0011524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e-mail, </w:t>
            </w:r>
            <w:proofErr w:type="gramStart"/>
            <w:r w:rsidR="0011524F">
              <w:rPr>
                <w:rFonts w:cs="Arial"/>
                <w:color w:val="000000"/>
                <w:sz w:val="22"/>
                <w:szCs w:val="24"/>
                <w:lang w:eastAsia="pt-BR"/>
              </w:rPr>
              <w:t>senha, e evento</w:t>
            </w:r>
            <w:proofErr w:type="gramEnd"/>
            <w:r w:rsidR="0011524F"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  <w:p w14:paraId="51A33B35" w14:textId="5460F13F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do 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>promotor</w:t>
            </w:r>
          </w:p>
          <w:p w14:paraId="7E234089" w14:textId="0A46CAFC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cadastro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</w:t>
            </w:r>
            <w:r w:rsidR="0011524F">
              <w:rPr>
                <w:rFonts w:cs="Arial"/>
                <w:color w:val="000000"/>
                <w:sz w:val="22"/>
                <w:szCs w:val="22"/>
                <w:lang w:eastAsia="pt-BR"/>
              </w:rPr>
              <w:t>omotor</w:t>
            </w:r>
          </w:p>
          <w:p w14:paraId="296FB145" w14:textId="77777777" w:rsidR="00E35504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563D12" w:rsidRPr="00E35504" w14:paraId="694CD740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AB0F81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EBE07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11524F" w:rsidRPr="00E35504" w14:paraId="28B679F0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3EAA1BE" w14:textId="77777777" w:rsidR="0011524F" w:rsidRPr="00E35504" w:rsidRDefault="0011524F" w:rsidP="0011524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3F9A3" w14:textId="3ACC6547" w:rsidR="0011524F" w:rsidRPr="00E35504" w:rsidRDefault="0011524F" w:rsidP="0011524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726CA2A7" w14:textId="77777777" w:rsidR="0011524F" w:rsidRPr="00E35504" w:rsidRDefault="0011524F" w:rsidP="0011524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4CA8C299" w14:textId="77777777" w:rsidR="0011524F" w:rsidRPr="00E35504" w:rsidRDefault="0011524F" w:rsidP="0011524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CPF já se encontra cadastrado </w:t>
            </w:r>
          </w:p>
          <w:p w14:paraId="013E5103" w14:textId="77777777" w:rsidR="0011524F" w:rsidRPr="00E35504" w:rsidRDefault="0011524F" w:rsidP="0011524F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proofErr w:type="spell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14:paraId="4EB68302" w14:textId="77777777" w:rsidR="0011524F" w:rsidRPr="00E35504" w:rsidRDefault="0011524F" w:rsidP="0011524F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4ACCAFEE" w14:textId="77777777" w:rsidR="0011524F" w:rsidRPr="00E35504" w:rsidRDefault="0011524F" w:rsidP="0011524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2986185A" w14:textId="04B6C2A7" w:rsidR="0011524F" w:rsidRPr="00E35504" w:rsidRDefault="0011524F" w:rsidP="0011524F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campo obrigatório não preenchido (nome,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 w:rsidR="00B96E3B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ou </w:t>
            </w:r>
            <w:proofErr w:type="spellStart"/>
            <w:r w:rsidR="00B96E3B">
              <w:rPr>
                <w:rFonts w:cs="Arial"/>
                <w:color w:val="000000"/>
                <w:sz w:val="22"/>
                <w:szCs w:val="22"/>
                <w:lang w:eastAsia="pt-BR"/>
              </w:rPr>
              <w:t>cnpj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em</w:t>
            </w:r>
            <w:r w:rsidR="00B96E3B">
              <w:rPr>
                <w:rFonts w:cs="Arial"/>
                <w:color w:val="000000"/>
                <w:sz w:val="22"/>
                <w:szCs w:val="22"/>
                <w:lang w:eastAsia="pt-BR"/>
              </w:rPr>
              <w:t>ail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 senha)</w:t>
            </w:r>
          </w:p>
          <w:p w14:paraId="1860F4D6" w14:textId="77777777" w:rsidR="0011524F" w:rsidRPr="00E35504" w:rsidRDefault="0011524F" w:rsidP="0011524F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4B34192C" w14:textId="77777777" w:rsidR="0011524F" w:rsidRPr="00E35504" w:rsidRDefault="0011524F" w:rsidP="0011524F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63D12" w:rsidRPr="00E35504" w14:paraId="07B5D2ED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70B491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C0A59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63D12" w:rsidRPr="00E35504" w14:paraId="742BD87C" w14:textId="77777777" w:rsidTr="0011524F">
        <w:trPr>
          <w:trHeight w:val="64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569725C" w14:textId="77777777" w:rsidR="00E35504" w:rsidRPr="00E35504" w:rsidRDefault="00563D12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53054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511D024F" w14:textId="17ABDA57" w:rsidR="00563D12" w:rsidRDefault="00563D12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B96E3B" w:rsidRPr="00E35504" w14:paraId="4474EC7D" w14:textId="77777777" w:rsidTr="00430D8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C3548" w14:textId="31095DA5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Cadastrar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Vendedor</w:t>
            </w:r>
          </w:p>
        </w:tc>
      </w:tr>
      <w:tr w:rsidR="00B96E3B" w:rsidRPr="00E35504" w14:paraId="7B5940DB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A14F60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EF928" w14:textId="64CA7D2B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003</w:t>
            </w:r>
          </w:p>
        </w:tc>
      </w:tr>
      <w:tr w:rsidR="00B96E3B" w:rsidRPr="00E35504" w14:paraId="15E58478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A19FCC8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35BCC" w14:textId="75580B22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cadastro de vendedores</w:t>
            </w:r>
          </w:p>
        </w:tc>
      </w:tr>
      <w:tr w:rsidR="00B96E3B" w:rsidRPr="00E35504" w14:paraId="68DB4418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179D87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304C8" w14:textId="23B16A8B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Gestores do sistema e promotores</w:t>
            </w:r>
          </w:p>
        </w:tc>
      </w:tr>
      <w:tr w:rsidR="00B96E3B" w:rsidRPr="00E35504" w14:paraId="56ABCD97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D04BF3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E6D16" w14:textId="37092E2F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Promotores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so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podem cadastrar vendedores em seus eventos cadastrados.</w:t>
            </w:r>
          </w:p>
        </w:tc>
      </w:tr>
      <w:tr w:rsidR="00B96E3B" w:rsidRPr="00E35504" w14:paraId="3B9B568E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FB0994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B1F93" w14:textId="621C4B7F" w:rsidR="00B96E3B" w:rsidRPr="00E35504" w:rsidRDefault="00B96E3B" w:rsidP="00B96E3B">
            <w:pPr>
              <w:numPr>
                <w:ilvl w:val="0"/>
                <w:numId w:val="16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cadastrar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</w:t>
            </w:r>
          </w:p>
          <w:p w14:paraId="03E715B6" w14:textId="7AA08252" w:rsidR="00B96E3B" w:rsidRPr="00E35504" w:rsidRDefault="00B96E3B" w:rsidP="00B96E3B">
            <w:pPr>
              <w:numPr>
                <w:ilvl w:val="0"/>
                <w:numId w:val="1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carrega o formulário para cadastro de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vendedor</w:t>
            </w:r>
          </w:p>
          <w:p w14:paraId="53388949" w14:textId="2888EBD7" w:rsidR="00B96E3B" w:rsidRPr="00E35504" w:rsidRDefault="00B96E3B" w:rsidP="00B96E3B">
            <w:pPr>
              <w:numPr>
                <w:ilvl w:val="0"/>
                <w:numId w:val="1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vendedor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de nome,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senha e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</w:p>
          <w:p w14:paraId="3AF788C4" w14:textId="4AAAB2CD" w:rsidR="00B96E3B" w:rsidRPr="00E35504" w:rsidRDefault="00B96E3B" w:rsidP="00B96E3B">
            <w:pPr>
              <w:numPr>
                <w:ilvl w:val="0"/>
                <w:numId w:val="1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vendedor.</w:t>
            </w:r>
          </w:p>
          <w:p w14:paraId="45469979" w14:textId="721A7F4A" w:rsidR="00B96E3B" w:rsidRPr="00E35504" w:rsidRDefault="00B96E3B" w:rsidP="00B96E3B">
            <w:pPr>
              <w:numPr>
                <w:ilvl w:val="0"/>
                <w:numId w:val="1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cadastro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vendedor.</w:t>
            </w:r>
          </w:p>
          <w:p w14:paraId="407AA1BB" w14:textId="77777777" w:rsidR="00B96E3B" w:rsidRPr="00E35504" w:rsidRDefault="00B96E3B" w:rsidP="00B96E3B">
            <w:pPr>
              <w:numPr>
                <w:ilvl w:val="0"/>
                <w:numId w:val="1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B96E3B" w:rsidRPr="00E35504" w14:paraId="0E24BAA4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545456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43D69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B96E3B" w:rsidRPr="00E35504" w14:paraId="4F90F583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218E2B9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E8F12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4C83AAC3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723AD32D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CPF já se encontra cadastrado </w:t>
            </w:r>
          </w:p>
          <w:p w14:paraId="55C46B78" w14:textId="77777777" w:rsidR="00B96E3B" w:rsidRPr="00E35504" w:rsidRDefault="00B96E3B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proofErr w:type="spell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14:paraId="6B5BB9D3" w14:textId="77777777" w:rsidR="00B96E3B" w:rsidRPr="00E35504" w:rsidRDefault="00B96E3B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38F4CEAF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22A9F34E" w14:textId="010AE0DA" w:rsidR="00B96E3B" w:rsidRPr="00E35504" w:rsidRDefault="00B96E3B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campo obrigatório não preenchido 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nome,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senha e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</w:p>
          <w:p w14:paraId="6CE7C81B" w14:textId="77777777" w:rsidR="00B96E3B" w:rsidRPr="00E35504" w:rsidRDefault="00B96E3B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12F4ACAC" w14:textId="77777777" w:rsidR="00B96E3B" w:rsidRPr="00E35504" w:rsidRDefault="00B96E3B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B96E3B" w:rsidRPr="00E35504" w14:paraId="52225830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2770D2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FCDAE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B96E3B" w:rsidRPr="00E35504" w14:paraId="27246C58" w14:textId="77777777" w:rsidTr="00430D86">
        <w:trPr>
          <w:trHeight w:val="64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9E0A53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EC04E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36E3FDB1" w14:textId="1960C2CB" w:rsidR="00B96E3B" w:rsidRDefault="00B96E3B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B96E3B" w:rsidRPr="00E35504" w14:paraId="687AA30B" w14:textId="77777777" w:rsidTr="00430D8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8067" w14:textId="41C39CA1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Cadastrar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Recepcionista</w:t>
            </w:r>
          </w:p>
        </w:tc>
      </w:tr>
      <w:tr w:rsidR="00B96E3B" w:rsidRPr="00E35504" w14:paraId="352CF27B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3CDBC9B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95775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004</w:t>
            </w:r>
          </w:p>
        </w:tc>
      </w:tr>
      <w:tr w:rsidR="00B96E3B" w:rsidRPr="00E35504" w14:paraId="174980EC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85F1D65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774D3" w14:textId="440C3302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cadastro de recepcionista de eventos.</w:t>
            </w:r>
          </w:p>
        </w:tc>
      </w:tr>
      <w:tr w:rsidR="00B96E3B" w:rsidRPr="00E35504" w14:paraId="73066F84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E38F09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33A0B" w14:textId="230D9B6F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Gestores do sistema e promotores.</w:t>
            </w:r>
          </w:p>
        </w:tc>
      </w:tr>
      <w:tr w:rsidR="00B96E3B" w:rsidRPr="00E35504" w14:paraId="075D296A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8F10BA5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7C7EB" w14:textId="0A9ABA7F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Promotores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so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podem cadastrar recepcionista em seus eventos cadastrados.</w:t>
            </w:r>
          </w:p>
        </w:tc>
      </w:tr>
      <w:tr w:rsidR="00B96E3B" w:rsidRPr="00E35504" w14:paraId="684CB775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0A6CF9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35F67" w14:textId="5898AF2D" w:rsidR="00B96E3B" w:rsidRPr="00E35504" w:rsidRDefault="00B96E3B" w:rsidP="00B96E3B">
            <w:pPr>
              <w:numPr>
                <w:ilvl w:val="0"/>
                <w:numId w:val="17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cadastrar </w:t>
            </w:r>
            <w:r w:rsidR="004E1960">
              <w:rPr>
                <w:rFonts w:cs="Arial"/>
                <w:color w:val="000000"/>
                <w:sz w:val="22"/>
                <w:szCs w:val="22"/>
                <w:lang w:eastAsia="pt-BR"/>
              </w:rPr>
              <w:t>recepcionista</w:t>
            </w:r>
          </w:p>
          <w:p w14:paraId="376FCF2E" w14:textId="303FBCC7" w:rsidR="00B96E3B" w:rsidRPr="00E35504" w:rsidRDefault="00B96E3B" w:rsidP="00B96E3B">
            <w:pPr>
              <w:numPr>
                <w:ilvl w:val="0"/>
                <w:numId w:val="1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carrega o formulário para cadastro de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4E1960">
              <w:rPr>
                <w:rFonts w:cs="Arial"/>
                <w:color w:val="000000"/>
                <w:sz w:val="22"/>
                <w:szCs w:val="22"/>
                <w:lang w:eastAsia="pt-BR"/>
              </w:rPr>
              <w:t>recepcionista</w:t>
            </w:r>
          </w:p>
          <w:p w14:paraId="576BEC9B" w14:textId="6ADC09D8" w:rsidR="00B96E3B" w:rsidRPr="00E35504" w:rsidRDefault="00B96E3B" w:rsidP="00B96E3B">
            <w:pPr>
              <w:numPr>
                <w:ilvl w:val="0"/>
                <w:numId w:val="1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do </w:t>
            </w:r>
            <w:r w:rsidR="004E1960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recepcionista </w:t>
            </w:r>
            <w:r w:rsidR="004E196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de nome, e-mail, senha e </w:t>
            </w:r>
            <w:proofErr w:type="spellStart"/>
            <w:r w:rsidR="004E1960"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 w:rsidR="004E1960"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  <w:p w14:paraId="6260C86E" w14:textId="679CBE6A" w:rsidR="00B96E3B" w:rsidRPr="00E35504" w:rsidRDefault="00B96E3B" w:rsidP="00B96E3B">
            <w:pPr>
              <w:numPr>
                <w:ilvl w:val="0"/>
                <w:numId w:val="1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do </w:t>
            </w:r>
            <w:r w:rsidR="004E1960">
              <w:rPr>
                <w:rFonts w:cs="Arial"/>
                <w:color w:val="000000"/>
                <w:sz w:val="22"/>
                <w:szCs w:val="22"/>
                <w:lang w:eastAsia="pt-BR"/>
              </w:rPr>
              <w:t>recepcionista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  <w:p w14:paraId="35F600CC" w14:textId="72ECD9BB" w:rsidR="00B96E3B" w:rsidRPr="00E35504" w:rsidRDefault="00B96E3B" w:rsidP="00B96E3B">
            <w:pPr>
              <w:numPr>
                <w:ilvl w:val="0"/>
                <w:numId w:val="1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cadastro do </w:t>
            </w:r>
            <w:r w:rsidR="004E1960">
              <w:rPr>
                <w:rFonts w:cs="Arial"/>
                <w:color w:val="000000"/>
                <w:sz w:val="22"/>
                <w:szCs w:val="22"/>
                <w:lang w:eastAsia="pt-BR"/>
              </w:rPr>
              <w:t>recepcionista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  <w:p w14:paraId="39896DF9" w14:textId="77777777" w:rsidR="00B96E3B" w:rsidRPr="00E35504" w:rsidRDefault="00B96E3B" w:rsidP="00B96E3B">
            <w:pPr>
              <w:numPr>
                <w:ilvl w:val="0"/>
                <w:numId w:val="1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B96E3B" w:rsidRPr="00E35504" w14:paraId="56CAEC0C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26E0B7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7A4D3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B96E3B" w:rsidRPr="00E35504" w14:paraId="3CD2512F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1CE6772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34726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49AD4243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16D3ECCB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CPF já se encontra cadastrado </w:t>
            </w:r>
          </w:p>
          <w:p w14:paraId="5B2FE32A" w14:textId="77777777" w:rsidR="00B96E3B" w:rsidRPr="00E35504" w:rsidRDefault="00B96E3B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proofErr w:type="spell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14:paraId="572A9DAB" w14:textId="77777777" w:rsidR="00B96E3B" w:rsidRPr="00E35504" w:rsidRDefault="00B96E3B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18EF9A0A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3AF54135" w14:textId="77777777" w:rsidR="00B96E3B" w:rsidRPr="00E35504" w:rsidRDefault="00B96E3B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campo obrigatório não preenchido 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nome,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senha e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</w:p>
          <w:p w14:paraId="6DD36458" w14:textId="77777777" w:rsidR="00B96E3B" w:rsidRPr="00E35504" w:rsidRDefault="00B96E3B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61BD78DB" w14:textId="77777777" w:rsidR="00B96E3B" w:rsidRPr="00E35504" w:rsidRDefault="00B96E3B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B96E3B" w:rsidRPr="00E35504" w14:paraId="7EDBE1F9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B8159EE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3E1D7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B96E3B" w:rsidRPr="00E35504" w14:paraId="3952E9D5" w14:textId="77777777" w:rsidTr="00430D86">
        <w:trPr>
          <w:trHeight w:val="64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790ABC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DC31C" w14:textId="77777777" w:rsidR="00B96E3B" w:rsidRPr="00E35504" w:rsidRDefault="00B96E3B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301DB70C" w14:textId="0369D452" w:rsidR="00B96E3B" w:rsidRDefault="00B96E3B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E1960" w:rsidRPr="00E35504" w14:paraId="756F4C6B" w14:textId="77777777" w:rsidTr="00430D8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FA37B" w14:textId="627681CE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</w:t>
            </w:r>
            <w:proofErr w:type="gramStart"/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Cadastrar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eventos</w:t>
            </w:r>
          </w:p>
        </w:tc>
      </w:tr>
      <w:tr w:rsidR="004E1960" w:rsidRPr="00E35504" w14:paraId="571FBEEE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9D3A18D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981A7" w14:textId="094B081F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005</w:t>
            </w:r>
          </w:p>
        </w:tc>
      </w:tr>
      <w:tr w:rsidR="004E1960" w:rsidRPr="00E35504" w14:paraId="5EA972FD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EC9370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12DDE" w14:textId="4FE87A25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cadastro de eventos</w:t>
            </w:r>
          </w:p>
        </w:tc>
      </w:tr>
      <w:tr w:rsidR="004E1960" w:rsidRPr="00E35504" w14:paraId="26FA6CE1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AD4FD8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CD595" w14:textId="61B5FF8A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Promotores.</w:t>
            </w:r>
          </w:p>
        </w:tc>
      </w:tr>
      <w:tr w:rsidR="004E1960" w:rsidRPr="00E35504" w14:paraId="72893A55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2FAC9B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DB157" w14:textId="43D6D758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Promotores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so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podem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casdastrar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evento com alvará de realização de eventos.</w:t>
            </w:r>
          </w:p>
        </w:tc>
      </w:tr>
      <w:tr w:rsidR="004E1960" w:rsidRPr="00E35504" w14:paraId="32DF5683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8FC618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F39E5" w14:textId="0DA3CF19" w:rsidR="004E1960" w:rsidRPr="00E35504" w:rsidRDefault="004E1960" w:rsidP="004E1960">
            <w:pPr>
              <w:numPr>
                <w:ilvl w:val="0"/>
                <w:numId w:val="18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cadastrar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evento</w:t>
            </w:r>
          </w:p>
          <w:p w14:paraId="284CE25B" w14:textId="00C96AB0" w:rsidR="004E1960" w:rsidRPr="00E35504" w:rsidRDefault="004E1960" w:rsidP="004E1960">
            <w:pPr>
              <w:numPr>
                <w:ilvl w:val="0"/>
                <w:numId w:val="18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carrega o formulário para cadastro de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evento</w:t>
            </w:r>
          </w:p>
          <w:p w14:paraId="28948092" w14:textId="7BF36C98" w:rsidR="004E1960" w:rsidRPr="00E35504" w:rsidRDefault="004E1960" w:rsidP="004E1960">
            <w:pPr>
              <w:numPr>
                <w:ilvl w:val="0"/>
                <w:numId w:val="18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evento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de nome, dia da realização,</w:t>
            </w:r>
            <w:r w:rsidR="00722FF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imagens,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hora de </w:t>
            </w:r>
            <w:proofErr w:type="spellStart"/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inicio</w:t>
            </w:r>
            <w:proofErr w:type="spellEnd"/>
            <w:proofErr w:type="gram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termino, informações extras, localização, e alvará de realização.</w:t>
            </w:r>
          </w:p>
          <w:p w14:paraId="64152DC4" w14:textId="13DE6BE8" w:rsidR="004E1960" w:rsidRPr="00E35504" w:rsidRDefault="004E1960" w:rsidP="004E1960">
            <w:pPr>
              <w:numPr>
                <w:ilvl w:val="0"/>
                <w:numId w:val="18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evento.</w:t>
            </w:r>
          </w:p>
          <w:p w14:paraId="1B89920B" w14:textId="03E7F1E7" w:rsidR="004E1960" w:rsidRPr="00E35504" w:rsidRDefault="004E1960" w:rsidP="004E1960">
            <w:pPr>
              <w:numPr>
                <w:ilvl w:val="0"/>
                <w:numId w:val="18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cadastro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evento.</w:t>
            </w:r>
          </w:p>
          <w:p w14:paraId="07B481AC" w14:textId="77777777" w:rsidR="004E1960" w:rsidRPr="00E35504" w:rsidRDefault="004E1960" w:rsidP="004E1960">
            <w:pPr>
              <w:numPr>
                <w:ilvl w:val="0"/>
                <w:numId w:val="18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E1960" w:rsidRPr="00E35504" w14:paraId="71723D2F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D06ADD1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6F6AE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E1960" w:rsidRPr="00E35504" w14:paraId="65DCDB41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6A23B52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A8D62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6D9EC536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7F0095EF" w14:textId="15651D86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evento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se encontra cadastrado </w:t>
            </w:r>
          </w:p>
          <w:p w14:paraId="5484F2A0" w14:textId="1C00D046" w:rsidR="004E1960" w:rsidRPr="00E35504" w:rsidRDefault="004E1960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 w:rsidR="00722FF7">
              <w:rPr>
                <w:rFonts w:cs="Arial"/>
                <w:color w:val="000000"/>
                <w:sz w:val="22"/>
                <w:szCs w:val="22"/>
                <w:lang w:eastAsia="pt-BR"/>
              </w:rPr>
              <w:t>evento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14:paraId="0B5CC742" w14:textId="77777777" w:rsidR="004E1960" w:rsidRPr="00E35504" w:rsidRDefault="004E1960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0154EE5F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32495940" w14:textId="7CEBB364" w:rsidR="004E1960" w:rsidRPr="00E35504" w:rsidRDefault="004E1960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campo obrigatório não preenchido (</w:t>
            </w:r>
            <w:r w:rsidR="00722FF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de nome, dia da realização, hora de </w:t>
            </w:r>
            <w:proofErr w:type="spellStart"/>
            <w:proofErr w:type="gramStart"/>
            <w:r w:rsidR="00722FF7">
              <w:rPr>
                <w:rFonts w:cs="Arial"/>
                <w:color w:val="000000"/>
                <w:sz w:val="22"/>
                <w:szCs w:val="24"/>
                <w:lang w:eastAsia="pt-BR"/>
              </w:rPr>
              <w:t>inicio</w:t>
            </w:r>
            <w:proofErr w:type="spellEnd"/>
            <w:proofErr w:type="gramEnd"/>
            <w:r w:rsidR="00722FF7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termino, informações extras, imagens, localização, e alvará de realização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</w:p>
          <w:p w14:paraId="42F1C292" w14:textId="77777777" w:rsidR="004E1960" w:rsidRPr="00E35504" w:rsidRDefault="004E1960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4FC2239B" w14:textId="77777777" w:rsidR="004E1960" w:rsidRPr="00E35504" w:rsidRDefault="004E1960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E1960" w:rsidRPr="00E35504" w14:paraId="4F9C3EF0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D446AB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0A34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E1960" w:rsidRPr="00E35504" w14:paraId="349D202A" w14:textId="77777777" w:rsidTr="00430D86">
        <w:trPr>
          <w:trHeight w:val="64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827530E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A2011" w14:textId="77777777" w:rsidR="004E1960" w:rsidRPr="00E35504" w:rsidRDefault="004E1960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0E030B29" w14:textId="7E11ADF0" w:rsidR="004E1960" w:rsidRDefault="004E1960" w:rsidP="003447F4">
      <w:pPr>
        <w:ind w:firstLine="709"/>
        <w:rPr>
          <w:szCs w:val="24"/>
        </w:rPr>
      </w:pPr>
    </w:p>
    <w:p w14:paraId="074ABF1F" w14:textId="5992CBEC" w:rsidR="00722FF7" w:rsidRDefault="00722FF7" w:rsidP="003447F4">
      <w:pPr>
        <w:ind w:firstLine="709"/>
        <w:rPr>
          <w:szCs w:val="24"/>
        </w:rPr>
      </w:pPr>
    </w:p>
    <w:p w14:paraId="6FA5F765" w14:textId="77777777" w:rsidR="00722FF7" w:rsidRDefault="00722FF7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722FF7" w:rsidRPr="00E35504" w14:paraId="1B6A579C" w14:textId="77777777" w:rsidTr="00430D8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9540D" w14:textId="172B95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Caso de Uso </w:t>
            </w:r>
            <w:proofErr w:type="gramStart"/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Atualizar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eventos</w:t>
            </w:r>
          </w:p>
        </w:tc>
      </w:tr>
      <w:tr w:rsidR="00722FF7" w:rsidRPr="00E35504" w14:paraId="4AE6C179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AFA9D4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2FFA9" w14:textId="1D0B7B00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006</w:t>
            </w:r>
          </w:p>
        </w:tc>
      </w:tr>
      <w:tr w:rsidR="00722FF7" w:rsidRPr="00E35504" w14:paraId="071874D5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19918F3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DB86" w14:textId="0EC12AC0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a atualização de eventos cadastrados</w:t>
            </w:r>
          </w:p>
        </w:tc>
      </w:tr>
      <w:tr w:rsidR="00722FF7" w:rsidRPr="00E35504" w14:paraId="4DC23FAD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046B7FD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D4FFC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Promotores.</w:t>
            </w:r>
          </w:p>
        </w:tc>
      </w:tr>
      <w:tr w:rsidR="00722FF7" w:rsidRPr="00E35504" w14:paraId="2FE54851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11B47A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583FD" w14:textId="555317EC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Promotores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so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podem  atualizar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eventos que ele cadastrou.</w:t>
            </w:r>
          </w:p>
        </w:tc>
      </w:tr>
      <w:tr w:rsidR="00722FF7" w:rsidRPr="00E35504" w14:paraId="7558E4C7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14293D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ECC85" w14:textId="0F551C52" w:rsidR="00722FF7" w:rsidRPr="00E35504" w:rsidRDefault="00722FF7" w:rsidP="00722FF7">
            <w:pPr>
              <w:numPr>
                <w:ilvl w:val="0"/>
                <w:numId w:val="19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atualizar evento.</w:t>
            </w:r>
          </w:p>
          <w:p w14:paraId="1578EF79" w14:textId="72BBAD2E" w:rsidR="00722FF7" w:rsidRPr="00E35504" w:rsidRDefault="00722FF7" w:rsidP="00722FF7">
            <w:pPr>
              <w:numPr>
                <w:ilvl w:val="0"/>
                <w:numId w:val="19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as informações do evento para a atualização.</w:t>
            </w:r>
          </w:p>
          <w:p w14:paraId="5B87B0AC" w14:textId="5DC7C0E1" w:rsidR="00722FF7" w:rsidRPr="00E35504" w:rsidRDefault="00722FF7" w:rsidP="00722FF7">
            <w:pPr>
              <w:numPr>
                <w:ilvl w:val="0"/>
                <w:numId w:val="19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modifica os dados que deseja atualizar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  <w:p w14:paraId="7F91ADC4" w14:textId="28551A47" w:rsidR="00722FF7" w:rsidRPr="00E35504" w:rsidRDefault="00722FF7" w:rsidP="00722FF7">
            <w:pPr>
              <w:numPr>
                <w:ilvl w:val="0"/>
                <w:numId w:val="19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as atualizações e valida.</w:t>
            </w:r>
          </w:p>
          <w:p w14:paraId="12C43F01" w14:textId="2E1263B9" w:rsidR="00722FF7" w:rsidRPr="00E35504" w:rsidRDefault="00722FF7" w:rsidP="00722FF7">
            <w:pPr>
              <w:numPr>
                <w:ilvl w:val="0"/>
                <w:numId w:val="19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 atualização.</w:t>
            </w:r>
          </w:p>
          <w:p w14:paraId="0DB1B427" w14:textId="77777777" w:rsidR="00722FF7" w:rsidRPr="00E35504" w:rsidRDefault="00722FF7" w:rsidP="00722FF7">
            <w:pPr>
              <w:numPr>
                <w:ilvl w:val="0"/>
                <w:numId w:val="19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722FF7" w:rsidRPr="00E35504" w14:paraId="7EEB445D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E4D915D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E8C5B" w14:textId="19783AD8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Evento atualizado.</w:t>
            </w:r>
          </w:p>
        </w:tc>
      </w:tr>
      <w:tr w:rsidR="00722FF7" w:rsidRPr="00E35504" w14:paraId="284FE121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2AAA4AA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BD16C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341DD089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76D5E95D" w14:textId="1EC61EDB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Dados da atualização incorretos.</w:t>
            </w:r>
          </w:p>
          <w:p w14:paraId="07668D93" w14:textId="58D12A42" w:rsidR="00722FF7" w:rsidRPr="00E35504" w:rsidRDefault="00722FF7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deu erro.</w:t>
            </w:r>
          </w:p>
          <w:p w14:paraId="0451EC64" w14:textId="5087E8CC" w:rsidR="00722FF7" w:rsidRPr="00E35504" w:rsidRDefault="00722FF7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2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55E65D57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36F272B8" w14:textId="568FA529" w:rsidR="00722FF7" w:rsidRPr="00E35504" w:rsidRDefault="00722FF7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campo obrigatório não preenchido 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0E27CF7F" w14:textId="77777777" w:rsidR="00722FF7" w:rsidRPr="00E35504" w:rsidRDefault="00722FF7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722FF7" w:rsidRPr="00E35504" w14:paraId="47E6282B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7C65FD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15AD4" w14:textId="7A54AC81" w:rsidR="00722FF7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UC005 – cadastrar evento</w:t>
            </w:r>
          </w:p>
        </w:tc>
      </w:tr>
      <w:tr w:rsidR="00722FF7" w:rsidRPr="00E35504" w14:paraId="167AC9C7" w14:textId="77777777" w:rsidTr="00430D86">
        <w:trPr>
          <w:trHeight w:val="64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9FD974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1D32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440DB298" w14:textId="44830B55" w:rsidR="00722FF7" w:rsidRDefault="00722FF7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722FF7" w:rsidRPr="00E35504" w14:paraId="2F08A7FF" w14:textId="77777777" w:rsidTr="00430D8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7919" w14:textId="7E6F56C0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</w:t>
            </w:r>
            <w:proofErr w:type="gramStart"/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Preço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e Quantidade de ingressos</w:t>
            </w:r>
          </w:p>
        </w:tc>
      </w:tr>
      <w:tr w:rsidR="00722FF7" w:rsidRPr="00E35504" w14:paraId="63BFD1D0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21BB79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208FD" w14:textId="5645AD9B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007</w:t>
            </w:r>
          </w:p>
        </w:tc>
      </w:tr>
      <w:tr w:rsidR="00722FF7" w:rsidRPr="00E35504" w14:paraId="100F2740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0E0F4CC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26F3" w14:textId="3C4EF314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promotor a definir o preço e quantidade de ingressos por lote ou fixo.</w:t>
            </w:r>
          </w:p>
        </w:tc>
      </w:tr>
      <w:tr w:rsidR="00722FF7" w:rsidRPr="00E35504" w14:paraId="656A5F5D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61761A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C9199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Promotores.</w:t>
            </w:r>
          </w:p>
        </w:tc>
      </w:tr>
      <w:tr w:rsidR="00722FF7" w:rsidRPr="00E35504" w14:paraId="6275D8BB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D9693F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77664" w14:textId="6B517141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promotor pode gerar a quantidade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maxima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ingressos definida pelo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alavara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local do evento.</w:t>
            </w:r>
          </w:p>
        </w:tc>
      </w:tr>
      <w:tr w:rsidR="00722FF7" w:rsidRPr="00E35504" w14:paraId="3E2E15BB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E086841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47C27" w14:textId="34661040" w:rsidR="00722FF7" w:rsidRPr="00E35504" w:rsidRDefault="00722FF7" w:rsidP="00722FF7">
            <w:pPr>
              <w:numPr>
                <w:ilvl w:val="0"/>
                <w:numId w:val="20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>preço de ingressos</w:t>
            </w:r>
          </w:p>
          <w:p w14:paraId="726BA547" w14:textId="0D936C88" w:rsidR="00722FF7" w:rsidRPr="00E35504" w:rsidRDefault="00722FF7" w:rsidP="00722FF7">
            <w:pPr>
              <w:numPr>
                <w:ilvl w:val="0"/>
                <w:numId w:val="20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carrega o formulário para cadastro</w:t>
            </w:r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ingressos</w:t>
            </w:r>
          </w:p>
          <w:p w14:paraId="26B08F14" w14:textId="7C5164CF" w:rsidR="00722FF7" w:rsidRPr="00E35504" w:rsidRDefault="00722FF7" w:rsidP="00722FF7">
            <w:pPr>
              <w:numPr>
                <w:ilvl w:val="0"/>
                <w:numId w:val="20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proofErr w:type="spellStart"/>
            <w:proofErr w:type="gramStart"/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>numero</w:t>
            </w:r>
            <w:proofErr w:type="spellEnd"/>
            <w:proofErr w:type="gramEnd"/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lotes do evento o preço e quantidade de ingressos que cada lote vai ter e </w:t>
            </w:r>
            <w:proofErr w:type="spellStart"/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>inicio</w:t>
            </w:r>
            <w:proofErr w:type="spellEnd"/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 xml:space="preserve">das vendas. Lembrando que tem o limite máximo de ingressos. </w:t>
            </w:r>
          </w:p>
          <w:p w14:paraId="5E6DB686" w14:textId="02A271A6" w:rsidR="00722FF7" w:rsidRPr="00E35504" w:rsidRDefault="00722FF7" w:rsidP="00722FF7">
            <w:pPr>
              <w:numPr>
                <w:ilvl w:val="0"/>
                <w:numId w:val="20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</w:t>
            </w:r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>de preço e quantidade</w:t>
            </w:r>
          </w:p>
          <w:p w14:paraId="32001EBA" w14:textId="3431CFD7" w:rsidR="00722FF7" w:rsidRPr="00E35504" w:rsidRDefault="00722FF7" w:rsidP="00722FF7">
            <w:pPr>
              <w:numPr>
                <w:ilvl w:val="0"/>
                <w:numId w:val="20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</w:t>
            </w:r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>a operação.</w:t>
            </w:r>
          </w:p>
          <w:p w14:paraId="49A79C90" w14:textId="77777777" w:rsidR="00722FF7" w:rsidRPr="00E35504" w:rsidRDefault="00722FF7" w:rsidP="00722FF7">
            <w:pPr>
              <w:numPr>
                <w:ilvl w:val="0"/>
                <w:numId w:val="20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722FF7" w:rsidRPr="00E35504" w14:paraId="3110BA66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048379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478F3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722FF7" w:rsidRPr="00E35504" w14:paraId="09079630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9CBB6C4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63A1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000DFCF2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33AD8125" w14:textId="1C0CBAB1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proofErr w:type="spellStart"/>
            <w:proofErr w:type="gramStart"/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>Numero</w:t>
            </w:r>
            <w:proofErr w:type="spellEnd"/>
            <w:proofErr w:type="gramEnd"/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máximo excedido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</w:p>
          <w:p w14:paraId="224028E2" w14:textId="64EBFC4B" w:rsidR="00722FF7" w:rsidRPr="00E35504" w:rsidRDefault="00722FF7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942BB9">
              <w:rPr>
                <w:rFonts w:cs="Arial"/>
                <w:color w:val="000000"/>
                <w:sz w:val="22"/>
                <w:szCs w:val="22"/>
                <w:lang w:eastAsia="pt-BR"/>
              </w:rPr>
              <w:t>o limite foi ultrapassado.</w:t>
            </w:r>
          </w:p>
          <w:p w14:paraId="126D2F4F" w14:textId="77777777" w:rsidR="00722FF7" w:rsidRPr="00E35504" w:rsidRDefault="00722FF7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01BCAEF0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3E8FDA5F" w14:textId="4C3AB345" w:rsidR="00722FF7" w:rsidRPr="00E35504" w:rsidRDefault="00722FF7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campo obrigatório não preenchido </w:t>
            </w:r>
          </w:p>
          <w:p w14:paraId="2FB9364C" w14:textId="77777777" w:rsidR="00722FF7" w:rsidRPr="00E35504" w:rsidRDefault="00722FF7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6F64CC89" w14:textId="77777777" w:rsidR="00722FF7" w:rsidRPr="00E35504" w:rsidRDefault="00722FF7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722FF7" w:rsidRPr="00E35504" w14:paraId="5D15BC0C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197101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0E45F" w14:textId="0CE2BCD6" w:rsidR="00722FF7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UC005-Cadastrar evento.</w:t>
            </w:r>
          </w:p>
        </w:tc>
      </w:tr>
      <w:tr w:rsidR="00722FF7" w:rsidRPr="00E35504" w14:paraId="68318DE3" w14:textId="77777777" w:rsidTr="00430D86">
        <w:trPr>
          <w:trHeight w:val="64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DBF74A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AA967" w14:textId="77777777" w:rsidR="00722FF7" w:rsidRPr="00E35504" w:rsidRDefault="00722FF7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72569CE9" w14:textId="3A2131C4" w:rsidR="00722FF7" w:rsidRDefault="00722FF7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942BB9" w:rsidRPr="00E35504" w14:paraId="49742F2E" w14:textId="77777777" w:rsidTr="00430D8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84D8E" w14:textId="010A432F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Cadastrar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cartão de crédito</w:t>
            </w:r>
          </w:p>
        </w:tc>
      </w:tr>
      <w:tr w:rsidR="00942BB9" w:rsidRPr="00E35504" w14:paraId="6F80AFE5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42D573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3592B" w14:textId="239BEB30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00</w:t>
            </w:r>
            <w:r w:rsidR="00CA325C">
              <w:rPr>
                <w:rFonts w:cs="Arial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942BB9" w:rsidRPr="00E35504" w14:paraId="71B717AC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E8C5E6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CDD00" w14:textId="5673A078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para o cliente o cadastro do cartão de crédito.</w:t>
            </w:r>
          </w:p>
        </w:tc>
      </w:tr>
      <w:tr w:rsidR="00942BB9" w:rsidRPr="00E35504" w14:paraId="26E55123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814170D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5010C" w14:textId="77777777" w:rsidR="00942BB9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01C61376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</w:t>
            </w:r>
          </w:p>
        </w:tc>
      </w:tr>
      <w:tr w:rsidR="00942BB9" w:rsidRPr="00E35504" w14:paraId="27EF77B5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6667931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43699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942BB9" w:rsidRPr="00E35504" w14:paraId="1B900FB9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D0125A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CD7FE" w14:textId="3E6FA194" w:rsidR="00942BB9" w:rsidRPr="00E35504" w:rsidRDefault="00942BB9" w:rsidP="00CA325C">
            <w:pPr>
              <w:numPr>
                <w:ilvl w:val="0"/>
                <w:numId w:val="21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 seleciona opção de cadastro do cartão de crédito.</w:t>
            </w:r>
          </w:p>
          <w:p w14:paraId="71D7082F" w14:textId="6319237F" w:rsidR="00942BB9" w:rsidRPr="00E35504" w:rsidRDefault="00942BB9" w:rsidP="00CA325C">
            <w:pPr>
              <w:numPr>
                <w:ilvl w:val="0"/>
                <w:numId w:val="21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carrega o formulário para cadastro de c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artão de crédito.</w:t>
            </w:r>
          </w:p>
          <w:p w14:paraId="6161D5E7" w14:textId="7358FE74" w:rsidR="00942BB9" w:rsidRPr="00E35504" w:rsidRDefault="00942BB9" w:rsidP="00CA325C">
            <w:pPr>
              <w:numPr>
                <w:ilvl w:val="0"/>
                <w:numId w:val="21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cliente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inform</w:t>
            </w:r>
            <w:r w:rsidR="000C1CC6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os dados do cartão de </w:t>
            </w:r>
            <w:r w:rsidR="000C1CC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CPF, nome completo, CEP, vencimento do cartão, </w:t>
            </w:r>
            <w:proofErr w:type="spellStart"/>
            <w:proofErr w:type="gramStart"/>
            <w:r w:rsidR="000C1CC6">
              <w:rPr>
                <w:rFonts w:cs="Arial"/>
                <w:color w:val="000000"/>
                <w:sz w:val="22"/>
                <w:szCs w:val="24"/>
                <w:lang w:eastAsia="pt-BR"/>
              </w:rPr>
              <w:t>numero</w:t>
            </w:r>
            <w:proofErr w:type="spellEnd"/>
            <w:proofErr w:type="gramEnd"/>
            <w:r w:rsidR="000C1CC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do cartão, endereço, número, estado, cidade e telefone.</w:t>
            </w:r>
          </w:p>
          <w:p w14:paraId="0157EF3D" w14:textId="52C925F5" w:rsidR="00942BB9" w:rsidRPr="00E35504" w:rsidRDefault="00942BB9" w:rsidP="00CA325C">
            <w:pPr>
              <w:numPr>
                <w:ilvl w:val="0"/>
                <w:numId w:val="21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recebe e valida os dados do cliente</w:t>
            </w:r>
            <w:r w:rsidR="000C1CC6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 do cartão.</w:t>
            </w:r>
          </w:p>
          <w:p w14:paraId="2581B55A" w14:textId="6E7EAF7E" w:rsidR="00942BB9" w:rsidRPr="00E35504" w:rsidRDefault="00942BB9" w:rsidP="00CA325C">
            <w:pPr>
              <w:numPr>
                <w:ilvl w:val="0"/>
                <w:numId w:val="21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confirma o cadastro do c</w:t>
            </w:r>
            <w:r w:rsidR="000C1CC6">
              <w:rPr>
                <w:rFonts w:cs="Arial"/>
                <w:color w:val="000000"/>
                <w:sz w:val="22"/>
                <w:szCs w:val="22"/>
                <w:lang w:eastAsia="pt-BR"/>
              </w:rPr>
              <w:t>artão</w:t>
            </w:r>
          </w:p>
          <w:p w14:paraId="7C170E64" w14:textId="77777777" w:rsidR="00942BB9" w:rsidRPr="00E35504" w:rsidRDefault="00942BB9" w:rsidP="00CA325C">
            <w:pPr>
              <w:numPr>
                <w:ilvl w:val="0"/>
                <w:numId w:val="21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942BB9" w:rsidRPr="00E35504" w14:paraId="10054D9A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B7F1F8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A6EB1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942BB9" w:rsidRPr="00E35504" w14:paraId="50184DBA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7ECEFF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7D7C1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287CD172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577BBD15" w14:textId="59C2FA42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 –</w:t>
            </w:r>
            <w:r w:rsidR="00CA325C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Cartão já se encontra cadastrado</w:t>
            </w:r>
          </w:p>
          <w:p w14:paraId="4111B116" w14:textId="45049269" w:rsidR="00942BB9" w:rsidRPr="00E35504" w:rsidRDefault="00942BB9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 w:rsidR="00CA325C">
              <w:rPr>
                <w:rFonts w:cs="Arial"/>
                <w:color w:val="000000"/>
                <w:sz w:val="22"/>
                <w:szCs w:val="22"/>
                <w:lang w:eastAsia="pt-BR"/>
              </w:rPr>
              <w:t>cartão cadastrado.</w:t>
            </w:r>
          </w:p>
          <w:p w14:paraId="5EC36664" w14:textId="77777777" w:rsidR="00942BB9" w:rsidRPr="00E35504" w:rsidRDefault="00942BB9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093BFC86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5D534D43" w14:textId="4406FF58" w:rsidR="00942BB9" w:rsidRPr="00E35504" w:rsidRDefault="00942BB9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campo obrigatório não preenchido (</w:t>
            </w:r>
            <w:r w:rsidR="00CA325C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CPF, nome completo, CEP, vencimento do cartão, </w:t>
            </w:r>
            <w:proofErr w:type="spellStart"/>
            <w:proofErr w:type="gramStart"/>
            <w:r w:rsidR="00CA325C">
              <w:rPr>
                <w:rFonts w:cs="Arial"/>
                <w:color w:val="000000"/>
                <w:sz w:val="22"/>
                <w:szCs w:val="24"/>
                <w:lang w:eastAsia="pt-BR"/>
              </w:rPr>
              <w:t>numero</w:t>
            </w:r>
            <w:proofErr w:type="spellEnd"/>
            <w:proofErr w:type="gramEnd"/>
            <w:r w:rsidR="00CA325C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do </w:t>
            </w:r>
            <w:proofErr w:type="spellStart"/>
            <w:r w:rsidR="00CA325C">
              <w:rPr>
                <w:rFonts w:cs="Arial"/>
                <w:color w:val="000000"/>
                <w:sz w:val="22"/>
                <w:szCs w:val="24"/>
                <w:lang w:eastAsia="pt-BR"/>
              </w:rPr>
              <w:t>carato</w:t>
            </w:r>
            <w:proofErr w:type="spellEnd"/>
            <w:r w:rsidR="00CA325C">
              <w:rPr>
                <w:rFonts w:cs="Arial"/>
                <w:color w:val="000000"/>
                <w:sz w:val="22"/>
                <w:szCs w:val="24"/>
                <w:lang w:eastAsia="pt-BR"/>
              </w:rPr>
              <w:t>, endereço, número, estado, cidade e telefone.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</w:p>
          <w:p w14:paraId="5FC7E019" w14:textId="77777777" w:rsidR="00942BB9" w:rsidRPr="00E35504" w:rsidRDefault="00942BB9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11ED1A58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942BB9" w:rsidRPr="00E35504" w14:paraId="5AA9B1F1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F6AB568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E32A5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942BB9" w:rsidRPr="00E35504" w14:paraId="7A80B077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B1C47C3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9DC2E" w14:textId="77777777" w:rsidR="00942BB9" w:rsidRPr="00E35504" w:rsidRDefault="00942BB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67F0179" w14:textId="0A8C18C6" w:rsidR="00942BB9" w:rsidRDefault="00942BB9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CA325C" w:rsidRPr="00E35504" w14:paraId="12E90957" w14:textId="77777777" w:rsidTr="00430D8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B506B" w14:textId="365C003A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</w:t>
            </w:r>
            <w:proofErr w:type="gramStart"/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Tela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de venda para vendedores</w:t>
            </w:r>
          </w:p>
        </w:tc>
      </w:tr>
      <w:tr w:rsidR="00CA325C" w:rsidRPr="00E35504" w14:paraId="2A60C664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1181ABC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666C0" w14:textId="65C48A63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00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9</w:t>
            </w:r>
          </w:p>
        </w:tc>
      </w:tr>
      <w:tr w:rsidR="00CA325C" w:rsidRPr="00E35504" w14:paraId="1CCF4AAB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A7C0B8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93D3F" w14:textId="74D6EA1B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aos vendedores fazer venda de ingressos.</w:t>
            </w:r>
          </w:p>
        </w:tc>
      </w:tr>
      <w:tr w:rsidR="00CA325C" w:rsidRPr="00E35504" w14:paraId="31349957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7703F1D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20FD5" w14:textId="77777777" w:rsidR="00CA325C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03961F1F" w14:textId="6AB0C47C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</w:t>
            </w:r>
            <w:r w:rsidR="005D7DE6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 promotor.</w:t>
            </w:r>
          </w:p>
        </w:tc>
      </w:tr>
      <w:tr w:rsidR="00CA325C" w:rsidRPr="00E35504" w14:paraId="351CE7CE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9EB7778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320C4" w14:textId="3BE8E5E9" w:rsidR="00CA325C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cadastro de vendedor ou promotor.</w:t>
            </w:r>
          </w:p>
        </w:tc>
      </w:tr>
      <w:tr w:rsidR="00CA325C" w:rsidRPr="00E35504" w14:paraId="35A06284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F59331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C91F8" w14:textId="46B06DAB" w:rsidR="00CA325C" w:rsidRPr="00E35504" w:rsidRDefault="00CA325C" w:rsidP="00CA325C">
            <w:pPr>
              <w:numPr>
                <w:ilvl w:val="0"/>
                <w:numId w:val="22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seleciona a opção de venda de ingressos.</w:t>
            </w:r>
          </w:p>
          <w:p w14:paraId="5B18C8C2" w14:textId="739CBF6F" w:rsidR="00CA325C" w:rsidRPr="00E35504" w:rsidRDefault="00CA325C" w:rsidP="00CA325C">
            <w:pPr>
              <w:numPr>
                <w:ilvl w:val="0"/>
                <w:numId w:val="22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venda de ingressos.</w:t>
            </w:r>
          </w:p>
          <w:p w14:paraId="60DAA95E" w14:textId="1EAE7FD9" w:rsidR="00CA325C" w:rsidRDefault="00CA325C" w:rsidP="00CA325C">
            <w:pPr>
              <w:numPr>
                <w:ilvl w:val="0"/>
                <w:numId w:val="22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cliente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inform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ao vendedor a quantidade de ingressos que deseja,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nome e telefone</w:t>
            </w:r>
          </w:p>
          <w:p w14:paraId="276B790E" w14:textId="5B0C5D14" w:rsidR="00943F88" w:rsidRPr="00E35504" w:rsidRDefault="00943F88" w:rsidP="00CA325C">
            <w:pPr>
              <w:numPr>
                <w:ilvl w:val="0"/>
                <w:numId w:val="22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vendedor confirmar se ainda a disponíveis ou se continua no mesmo lote caso sim continua ou informa o cliente.</w:t>
            </w:r>
          </w:p>
          <w:p w14:paraId="28DC966F" w14:textId="7952DAD7" w:rsidR="00CA325C" w:rsidRPr="00CA325C" w:rsidRDefault="00CA325C" w:rsidP="00CA325C">
            <w:pPr>
              <w:numPr>
                <w:ilvl w:val="0"/>
                <w:numId w:val="22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coloca os dados no sistema</w:t>
            </w:r>
          </w:p>
          <w:p w14:paraId="09AC08C0" w14:textId="3B7C14B2" w:rsidR="00CA325C" w:rsidRPr="00E35504" w:rsidRDefault="00CA325C" w:rsidP="00CA325C">
            <w:pPr>
              <w:numPr>
                <w:ilvl w:val="0"/>
                <w:numId w:val="22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confirma 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s dados e passa o preço</w:t>
            </w:r>
          </w:p>
          <w:p w14:paraId="27D87229" w14:textId="45152C8A" w:rsidR="00CA325C" w:rsidRPr="00E35504" w:rsidRDefault="00CA325C" w:rsidP="00CA325C">
            <w:pPr>
              <w:numPr>
                <w:ilvl w:val="0"/>
                <w:numId w:val="22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vendedor recebe do cliente e faz a geração de ingressos que serão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enviado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se o cliente desejar pelo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wha</w:t>
            </w:r>
            <w:r w:rsidR="00943F88">
              <w:rPr>
                <w:rFonts w:cs="Arial"/>
                <w:color w:val="000000"/>
                <w:sz w:val="22"/>
                <w:szCs w:val="22"/>
                <w:lang w:eastAsia="pt-BR"/>
              </w:rPr>
              <w:t>tsapp</w:t>
            </w:r>
            <w:proofErr w:type="spellEnd"/>
            <w:r w:rsidR="00943F88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também.</w:t>
            </w:r>
          </w:p>
        </w:tc>
      </w:tr>
      <w:tr w:rsidR="00CA325C" w:rsidRPr="00E35504" w14:paraId="45582671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F030B3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93F8E" w14:textId="3B45858D" w:rsidR="00CA325C" w:rsidRPr="00E35504" w:rsidRDefault="00943F88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Dar baixa no estoque de ingressos.</w:t>
            </w:r>
          </w:p>
        </w:tc>
      </w:tr>
      <w:tr w:rsidR="00CA325C" w:rsidRPr="00E35504" w14:paraId="5D574D75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C7A0A1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29B0" w14:textId="40C9F450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 w:rsidR="00943F88"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7DCE1FAC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67A20869" w14:textId="4E4BFF1B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 –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proofErr w:type="gramStart"/>
            <w:r w:rsidR="00943F88">
              <w:rPr>
                <w:rFonts w:cs="Arial"/>
                <w:color w:val="000000"/>
                <w:sz w:val="22"/>
                <w:szCs w:val="22"/>
                <w:lang w:eastAsia="pt-BR"/>
              </w:rPr>
              <w:t>Numero</w:t>
            </w:r>
            <w:proofErr w:type="spellEnd"/>
            <w:proofErr w:type="gramEnd"/>
            <w:r w:rsidR="00943F88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ingressos indisponível ou aumento de preço.</w:t>
            </w:r>
          </w:p>
          <w:p w14:paraId="4E2998F5" w14:textId="2C349FAE" w:rsidR="00CA325C" w:rsidRPr="00E35504" w:rsidRDefault="00CA325C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943F88">
              <w:rPr>
                <w:rFonts w:cs="Arial"/>
                <w:color w:val="000000"/>
                <w:sz w:val="22"/>
                <w:szCs w:val="22"/>
                <w:lang w:eastAsia="pt-BR"/>
              </w:rPr>
              <w:t>lote esgotado ou aumento no valor.</w:t>
            </w:r>
          </w:p>
          <w:p w14:paraId="2CDDCFAA" w14:textId="617DCE06" w:rsidR="00CA325C" w:rsidRPr="00E35504" w:rsidRDefault="00CA325C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4a.2 O sistema retorna ao passo </w:t>
            </w:r>
            <w:r w:rsidR="00943F88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do fluxo principal</w:t>
            </w:r>
          </w:p>
          <w:p w14:paraId="54746C5F" w14:textId="6E8676BB" w:rsidR="00CA325C" w:rsidRPr="00E35504" w:rsidRDefault="00943F88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6a</w:t>
            </w:r>
            <w:r w:rsidR="00CA325C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 w:rsidR="00CA325C"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116E5A85" w14:textId="25F2AB72" w:rsidR="00CA325C" w:rsidRPr="00E35504" w:rsidRDefault="00943F88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6</w:t>
            </w:r>
            <w:r w:rsidR="00CA325C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="00CA325C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 w:rsidR="00CA325C">
              <w:rPr>
                <w:rFonts w:cs="Arial"/>
                <w:color w:val="000000"/>
                <w:sz w:val="22"/>
                <w:szCs w:val="22"/>
                <w:lang w:eastAsia="pt-BR"/>
              </w:rPr>
              <w:t>o campo obrigatório não preenchido (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aquantidade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ingressos,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nome e telefone)</w:t>
            </w:r>
          </w:p>
          <w:p w14:paraId="51936A45" w14:textId="4BB297FA" w:rsidR="00CA325C" w:rsidRPr="00E35504" w:rsidRDefault="00943F88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6c</w:t>
            </w:r>
            <w:r w:rsidR="00CA325C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 w:rsidR="00CA325C"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CA325C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1F60BD9F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CA325C" w:rsidRPr="00E35504" w14:paraId="6B1A03F1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437364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EC721" w14:textId="01522C0E" w:rsidR="00CA325C" w:rsidRPr="00943F88" w:rsidRDefault="00943F88" w:rsidP="005D7DE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5D7DE6">
              <w:rPr>
                <w:rFonts w:cs="Arial"/>
                <w:color w:val="000000"/>
                <w:sz w:val="22"/>
                <w:szCs w:val="22"/>
                <w:lang w:eastAsia="pt-BR"/>
              </w:rPr>
              <w:t>UC014: Cancelar vendas, UC</w:t>
            </w:r>
            <w:r w:rsidR="005D7DE6" w:rsidRPr="005D7DE6">
              <w:rPr>
                <w:rFonts w:cs="Arial"/>
                <w:color w:val="000000"/>
                <w:sz w:val="22"/>
                <w:szCs w:val="22"/>
                <w:lang w:eastAsia="pt-BR"/>
              </w:rPr>
              <w:t>13:Registrar vendas, UC012: Gerar ingresso.</w:t>
            </w:r>
          </w:p>
        </w:tc>
      </w:tr>
      <w:tr w:rsidR="00CA325C" w:rsidRPr="00E35504" w14:paraId="51281A62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163547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6C107" w14:textId="77777777" w:rsidR="00CA325C" w:rsidRPr="00E35504" w:rsidRDefault="00CA325C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3B9F0F50" w14:textId="1A6EBEE9" w:rsidR="00CA325C" w:rsidRDefault="00CA325C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5D7DE6" w:rsidRPr="00E35504" w14:paraId="002DEDDF" w14:textId="77777777" w:rsidTr="00430D8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FBB36" w14:textId="6355F7F2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</w:t>
            </w:r>
            <w:proofErr w:type="gramStart"/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Meios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de pagamento para vendedores</w:t>
            </w:r>
          </w:p>
        </w:tc>
      </w:tr>
      <w:tr w:rsidR="005D7DE6" w:rsidRPr="00E35504" w14:paraId="79392890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0B4306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7342B" w14:textId="38FD9334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5D7DE6" w:rsidRPr="00E35504" w14:paraId="583A45FE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0D61F70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E0BB" w14:textId="78B2F5B1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vo confirmar o pagamento dos ingressos aos vendedores.</w:t>
            </w:r>
          </w:p>
        </w:tc>
      </w:tr>
      <w:tr w:rsidR="005D7DE6" w:rsidRPr="00E35504" w14:paraId="2970DCFA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E9BF5DE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42242" w14:textId="77777777" w:rsidR="005D7DE6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7B132B4B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Vendedor.</w:t>
            </w:r>
          </w:p>
        </w:tc>
      </w:tr>
      <w:tr w:rsidR="005D7DE6" w:rsidRPr="00E35504" w14:paraId="5C07670C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9DA18B1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22F24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D7DE6" w:rsidRPr="00E35504" w14:paraId="646BAF06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30911A6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6E26D" w14:textId="69FB9D50" w:rsidR="005D7DE6" w:rsidRPr="00E35504" w:rsidRDefault="005D7DE6" w:rsidP="005D7DE6">
            <w:pPr>
              <w:numPr>
                <w:ilvl w:val="0"/>
                <w:numId w:val="23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seleciona a opção pagamento.</w:t>
            </w:r>
          </w:p>
          <w:p w14:paraId="73593042" w14:textId="10698A63" w:rsidR="005D7DE6" w:rsidRPr="00E35504" w:rsidRDefault="005D7DE6" w:rsidP="005D7DE6">
            <w:pPr>
              <w:numPr>
                <w:ilvl w:val="0"/>
                <w:numId w:val="23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pagamento com as opções cartão ou dinheiro.</w:t>
            </w:r>
          </w:p>
          <w:p w14:paraId="3F9D4AD0" w14:textId="020CFBCB" w:rsidR="005D7DE6" w:rsidRDefault="005D7DE6" w:rsidP="005D7DE6">
            <w:pPr>
              <w:numPr>
                <w:ilvl w:val="0"/>
                <w:numId w:val="23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cliente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inform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 ao vendedor a forma de pagamento.</w:t>
            </w:r>
          </w:p>
          <w:p w14:paraId="104BEAB4" w14:textId="7C239991" w:rsidR="005D7DE6" w:rsidRPr="00E35504" w:rsidRDefault="005D7DE6" w:rsidP="005D7DE6">
            <w:pPr>
              <w:numPr>
                <w:ilvl w:val="0"/>
                <w:numId w:val="23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Caso dinheiro o vendedor recebe do cliente e confirma no sistema o recebimento, no cartão o vendedor pode passar em uma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maqiuna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física e confirma o pagamento.</w:t>
            </w:r>
          </w:p>
          <w:p w14:paraId="48377AEF" w14:textId="767A09AD" w:rsidR="005D7DE6" w:rsidRPr="005D7DE6" w:rsidRDefault="005D7DE6" w:rsidP="005D7DE6">
            <w:pPr>
              <w:numPr>
                <w:ilvl w:val="0"/>
                <w:numId w:val="23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confirma o pagamento e passa ao sistema.</w:t>
            </w:r>
          </w:p>
          <w:p w14:paraId="13740189" w14:textId="216F9EBA" w:rsidR="005D7DE6" w:rsidRPr="00E35504" w:rsidRDefault="005D7DE6" w:rsidP="005D7DE6">
            <w:pPr>
              <w:numPr>
                <w:ilvl w:val="0"/>
                <w:numId w:val="23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 w:rsidR="00043AFD">
              <w:rPr>
                <w:rFonts w:cs="Arial"/>
                <w:color w:val="000000"/>
                <w:sz w:val="22"/>
                <w:szCs w:val="22"/>
                <w:lang w:eastAsia="pt-BR"/>
              </w:rPr>
              <w:t>sistema valida a compra</w:t>
            </w:r>
          </w:p>
        </w:tc>
      </w:tr>
      <w:tr w:rsidR="005D7DE6" w:rsidRPr="00E35504" w14:paraId="35C4AA79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226533F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5819" w14:textId="210A01C9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D7DE6" w:rsidRPr="00E35504" w14:paraId="151D81DB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CCB34E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79EE3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5B67455A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23DC7433" w14:textId="4CF97083" w:rsidR="005D7DE6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5</w:t>
            </w:r>
            <w:r w:rsidR="005D7DE6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 –</w:t>
            </w:r>
            <w:r w:rsidR="005D7DE6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Pagmento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não recebido.</w:t>
            </w:r>
          </w:p>
          <w:p w14:paraId="6F04E3F6" w14:textId="198B3459" w:rsidR="005D7DE6" w:rsidRPr="00E35504" w:rsidRDefault="00043AFD" w:rsidP="00043AFD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5</w:t>
            </w:r>
            <w:r w:rsidR="005D7DE6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a.1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cancela a compra.</w:t>
            </w:r>
          </w:p>
          <w:p w14:paraId="601375E5" w14:textId="7B6D4052" w:rsidR="005D7DE6" w:rsidRPr="00E35504" w:rsidRDefault="005D7DE6" w:rsidP="00043AF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659EB89E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D7DE6" w:rsidRPr="00E35504" w14:paraId="01277D79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0B7D16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A7641" w14:textId="5640D240" w:rsidR="005D7DE6" w:rsidRPr="00943F88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5D7DE6">
              <w:rPr>
                <w:rFonts w:cs="Arial"/>
                <w:color w:val="000000"/>
                <w:sz w:val="22"/>
                <w:szCs w:val="22"/>
                <w:lang w:eastAsia="pt-BR"/>
              </w:rPr>
              <w:t>UC014: Cancelar vendas, UC012: Gerar ingresso.</w:t>
            </w:r>
          </w:p>
        </w:tc>
      </w:tr>
      <w:tr w:rsidR="005D7DE6" w:rsidRPr="00E35504" w14:paraId="4F36B806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0546F9" w14:textId="77777777" w:rsidR="005D7DE6" w:rsidRPr="00E35504" w:rsidRDefault="005D7DE6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0AB41" w14:textId="22E5B83D" w:rsidR="005D7DE6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UC009- Tela de venda para vendedores.</w:t>
            </w:r>
          </w:p>
        </w:tc>
      </w:tr>
    </w:tbl>
    <w:p w14:paraId="259EBFC5" w14:textId="77777777" w:rsidR="005D7DE6" w:rsidRDefault="005D7DE6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043AFD" w:rsidRPr="00E35504" w14:paraId="3D006F38" w14:textId="77777777" w:rsidTr="00430D8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7A48D" w14:textId="0B565499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Disparar </w:t>
            </w:r>
            <w:proofErr w:type="spellStart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para cliente</w:t>
            </w:r>
            <w:r w:rsidR="00174BC9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e </w:t>
            </w:r>
            <w:proofErr w:type="spellStart"/>
            <w:r w:rsidR="00174BC9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whatsapp</w:t>
            </w:r>
            <w:proofErr w:type="spell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043AFD" w:rsidRPr="00E35504" w14:paraId="277360BD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B78172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E4E8" w14:textId="5A334B35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11</w:t>
            </w:r>
          </w:p>
        </w:tc>
      </w:tr>
      <w:tr w:rsidR="00043AFD" w:rsidRPr="00E35504" w14:paraId="52FAFF2A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52FEF1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B1394" w14:textId="4086E9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jetivo disparar um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para cliente com os ingressos.</w:t>
            </w:r>
          </w:p>
        </w:tc>
      </w:tr>
      <w:tr w:rsidR="00043AFD" w:rsidRPr="00E35504" w14:paraId="36EB7BCB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1BC567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0BD68" w14:textId="77777777" w:rsidR="00043AFD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461F3971" w14:textId="6F2D713B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Sistema.</w:t>
            </w:r>
          </w:p>
        </w:tc>
      </w:tr>
      <w:tr w:rsidR="00043AFD" w:rsidRPr="00E35504" w14:paraId="79B40B60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F8E920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423F4" w14:textId="44937DF0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Compra aprovada.</w:t>
            </w:r>
          </w:p>
        </w:tc>
      </w:tr>
      <w:tr w:rsidR="00043AFD" w:rsidRPr="00E35504" w14:paraId="643FAC1F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255A83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E1826" w14:textId="39F762C1" w:rsidR="00043AFD" w:rsidRDefault="00043AFD" w:rsidP="00043AFD">
            <w:pPr>
              <w:numPr>
                <w:ilvl w:val="0"/>
                <w:numId w:val="24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compra </w:t>
            </w:r>
            <w:proofErr w:type="spellStart"/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esta</w:t>
            </w:r>
            <w:proofErr w:type="spellEnd"/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aprovada</w:t>
            </w:r>
          </w:p>
          <w:p w14:paraId="62944B6C" w14:textId="5DB3CC06" w:rsidR="00174BC9" w:rsidRPr="00E35504" w:rsidRDefault="00174BC9" w:rsidP="00043AFD">
            <w:pPr>
              <w:numPr>
                <w:ilvl w:val="0"/>
                <w:numId w:val="24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solicita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 </w:t>
            </w:r>
            <w:proofErr w:type="spellStart"/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numero</w:t>
            </w:r>
            <w:proofErr w:type="spellEnd"/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telefone.</w:t>
            </w:r>
          </w:p>
          <w:p w14:paraId="3EC14B5D" w14:textId="504675DB" w:rsidR="00043AFD" w:rsidRDefault="00043AFD" w:rsidP="00043AFD">
            <w:pPr>
              <w:numPr>
                <w:ilvl w:val="0"/>
                <w:numId w:val="24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 w:rsidR="00174BC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verifica o </w:t>
            </w:r>
            <w:proofErr w:type="spellStart"/>
            <w:r w:rsidR="00174BC9">
              <w:rPr>
                <w:rFonts w:cs="Arial"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 w:rsidR="00174BC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 o </w:t>
            </w:r>
            <w:proofErr w:type="spellStart"/>
            <w:proofErr w:type="gramStart"/>
            <w:r w:rsidR="00174BC9">
              <w:rPr>
                <w:rFonts w:cs="Arial"/>
                <w:color w:val="000000"/>
                <w:sz w:val="22"/>
                <w:szCs w:val="22"/>
                <w:lang w:eastAsia="pt-BR"/>
              </w:rPr>
              <w:t>numero</w:t>
            </w:r>
            <w:proofErr w:type="spellEnd"/>
            <w:proofErr w:type="gramEnd"/>
            <w:r w:rsidR="00174BC9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  <w:p w14:paraId="082A926A" w14:textId="53D45193" w:rsidR="00043AFD" w:rsidRPr="00174BC9" w:rsidRDefault="00174BC9" w:rsidP="00174BC9">
            <w:pPr>
              <w:numPr>
                <w:ilvl w:val="0"/>
                <w:numId w:val="24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dispara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para cliente e mensagem no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whatsapp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043AFD" w:rsidRPr="00E35504" w14:paraId="4366FC72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BB0344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93806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043AFD" w:rsidRPr="00E35504" w14:paraId="2DF8E536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EF7914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4E209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7C605114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161355FE" w14:textId="3B131CBB" w:rsidR="00043AFD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043AFD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 –</w:t>
            </w:r>
            <w:r w:rsidR="00043AFD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ou </w:t>
            </w:r>
            <w:proofErr w:type="spellStart"/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numero</w:t>
            </w:r>
            <w:proofErr w:type="spellEnd"/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invalido.</w:t>
            </w:r>
          </w:p>
          <w:p w14:paraId="7ED6B023" w14:textId="65910560" w:rsidR="00043AFD" w:rsidRPr="00E35504" w:rsidRDefault="00043AFD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174BC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alguns dos </w:t>
            </w:r>
            <w:proofErr w:type="spellStart"/>
            <w:r w:rsidR="00174BC9">
              <w:rPr>
                <w:rFonts w:cs="Arial"/>
                <w:color w:val="000000"/>
                <w:sz w:val="22"/>
                <w:szCs w:val="22"/>
                <w:lang w:eastAsia="pt-BR"/>
              </w:rPr>
              <w:t>intens</w:t>
            </w:r>
            <w:proofErr w:type="spellEnd"/>
            <w:r w:rsidR="00174BC9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estão inválidos.</w:t>
            </w:r>
          </w:p>
          <w:p w14:paraId="0D3017C5" w14:textId="0C5476B2" w:rsidR="00043AFD" w:rsidRPr="00E35504" w:rsidRDefault="00043AFD" w:rsidP="00430D8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4a.2 O sistema retorna ao passo </w:t>
            </w:r>
            <w:r w:rsidR="00174BC9">
              <w:rPr>
                <w:rFonts w:cs="Arial"/>
                <w:color w:val="000000"/>
                <w:sz w:val="22"/>
                <w:szCs w:val="22"/>
                <w:lang w:eastAsia="pt-BR"/>
              </w:rPr>
              <w:t>2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28DFD4F1" w14:textId="77777777" w:rsidR="00043AFD" w:rsidRPr="00E35504" w:rsidRDefault="00043AFD" w:rsidP="00174BC9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043AFD" w:rsidRPr="00E35504" w14:paraId="539F8889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7E2348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C52C1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043AFD" w:rsidRPr="00E35504" w14:paraId="705AA74A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A45C21E" w14:textId="77777777" w:rsidR="00043AFD" w:rsidRPr="00E35504" w:rsidRDefault="00043AFD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4C447" w14:textId="65BB6ADA" w:rsidR="00043AFD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UC009 – Tela de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vanda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para vendedores, UC01</w:t>
            </w:r>
            <w:r w:rsidR="006525EA">
              <w:rPr>
                <w:rFonts w:cs="Arial"/>
                <w:color w:val="000000"/>
                <w:sz w:val="22"/>
                <w:szCs w:val="22"/>
                <w:lang w:eastAsia="pt-BR"/>
              </w:rPr>
              <w:t>6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Compras online.</w:t>
            </w:r>
          </w:p>
        </w:tc>
      </w:tr>
    </w:tbl>
    <w:p w14:paraId="7F9B6E0A" w14:textId="48A53B36" w:rsidR="00B96E3B" w:rsidRDefault="00B96E3B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174BC9" w:rsidRPr="00E35504" w14:paraId="484880FA" w14:textId="77777777" w:rsidTr="00430D8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E48B8" w14:textId="0A424A48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</w:t>
            </w:r>
            <w:proofErr w:type="gramStart"/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Gerar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ingresso</w:t>
            </w:r>
          </w:p>
        </w:tc>
      </w:tr>
      <w:tr w:rsidR="00174BC9" w:rsidRPr="00E35504" w14:paraId="509775B1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088D143" w14:textId="77777777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0B408" w14:textId="35EE8A72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012</w:t>
            </w:r>
          </w:p>
        </w:tc>
      </w:tr>
      <w:tr w:rsidR="00174BC9" w:rsidRPr="00E35504" w14:paraId="745154B6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8AD886" w14:textId="77777777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162A0" w14:textId="2FC13C02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</w:t>
            </w:r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gerar </w:t>
            </w:r>
            <w:proofErr w:type="gramStart"/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>os ingresso</w:t>
            </w:r>
            <w:proofErr w:type="gramEnd"/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em QR </w:t>
            </w:r>
            <w:proofErr w:type="spellStart"/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>code</w:t>
            </w:r>
            <w:proofErr w:type="spellEnd"/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174BC9" w:rsidRPr="00E35504" w14:paraId="18CFA50A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2BB9FC" w14:textId="77777777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AD9BA" w14:textId="67352B1B" w:rsidR="00174BC9" w:rsidRPr="00E35504" w:rsidRDefault="00476A13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Sistema.</w:t>
            </w:r>
          </w:p>
        </w:tc>
      </w:tr>
      <w:tr w:rsidR="00174BC9" w:rsidRPr="00E35504" w14:paraId="185512C8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FB3CD5" w14:textId="77777777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AD2A" w14:textId="05E4D70A" w:rsidR="00174BC9" w:rsidRPr="00E35504" w:rsidRDefault="00476A13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Compra aprovada</w:t>
            </w:r>
          </w:p>
        </w:tc>
      </w:tr>
      <w:tr w:rsidR="00174BC9" w:rsidRPr="00E35504" w14:paraId="60F3FE70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2BE3323" w14:textId="77777777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C8D33" w14:textId="2C1772DA" w:rsidR="00174BC9" w:rsidRPr="00E35504" w:rsidRDefault="00174BC9" w:rsidP="00174BC9">
            <w:pPr>
              <w:numPr>
                <w:ilvl w:val="0"/>
                <w:numId w:val="25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</w:t>
            </w:r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>a compra estiver aprovada</w:t>
            </w:r>
          </w:p>
          <w:p w14:paraId="00485228" w14:textId="0F560B6D" w:rsidR="00174BC9" w:rsidRPr="00476A13" w:rsidRDefault="00174BC9" w:rsidP="00476A13">
            <w:pPr>
              <w:numPr>
                <w:ilvl w:val="0"/>
                <w:numId w:val="2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as </w:t>
            </w:r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informações do ingresso (data de compra, </w:t>
            </w:r>
            <w:proofErr w:type="spellStart"/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vinculado, lote, e QR </w:t>
            </w:r>
            <w:proofErr w:type="spellStart"/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>code</w:t>
            </w:r>
            <w:proofErr w:type="spellEnd"/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</w:p>
          <w:p w14:paraId="718487B1" w14:textId="4B68769A" w:rsidR="00174BC9" w:rsidRPr="00E35504" w:rsidRDefault="00174BC9" w:rsidP="00174BC9">
            <w:pPr>
              <w:numPr>
                <w:ilvl w:val="0"/>
                <w:numId w:val="2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</w:t>
            </w:r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istema gera o ingresso </w:t>
            </w:r>
          </w:p>
          <w:p w14:paraId="08CDF9C7" w14:textId="137ABAA4" w:rsidR="00174BC9" w:rsidRPr="00E35504" w:rsidRDefault="00476A13" w:rsidP="00174BC9">
            <w:pPr>
              <w:numPr>
                <w:ilvl w:val="0"/>
                <w:numId w:val="2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 dispara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174BC9" w:rsidRPr="00E35504" w14:paraId="64D56362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7502E8" w14:textId="77777777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D2732" w14:textId="34E10932" w:rsidR="00174BC9" w:rsidRPr="00E35504" w:rsidRDefault="00476A13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Baixa no estoque</w:t>
            </w:r>
            <w:r w:rsidR="00174BC9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174BC9" w:rsidRPr="00E35504" w14:paraId="3618DA9F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952859C" w14:textId="77777777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91D61" w14:textId="77777777" w:rsidR="00174BC9" w:rsidRPr="00E35504" w:rsidRDefault="00174BC9" w:rsidP="00476A13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174BC9" w:rsidRPr="00E35504" w14:paraId="472FC0FF" w14:textId="77777777" w:rsidTr="00430D8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87D8B4" w14:textId="77777777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17483" w14:textId="13E26639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UC0</w:t>
            </w:r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11-Disparar </w:t>
            </w:r>
            <w:proofErr w:type="spellStart"/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>email</w:t>
            </w:r>
            <w:proofErr w:type="spellEnd"/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para cliente, UC009- Tela de venda para vendedores, UC01</w:t>
            </w:r>
            <w:r w:rsidR="006525EA">
              <w:rPr>
                <w:rFonts w:cs="Arial"/>
                <w:color w:val="000000"/>
                <w:sz w:val="22"/>
                <w:szCs w:val="22"/>
                <w:lang w:eastAsia="pt-BR"/>
              </w:rPr>
              <w:t>6</w:t>
            </w:r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- Compras online </w:t>
            </w:r>
          </w:p>
        </w:tc>
      </w:tr>
      <w:tr w:rsidR="00174BC9" w:rsidRPr="00E35504" w14:paraId="43DFA397" w14:textId="77777777" w:rsidTr="00430D86">
        <w:trPr>
          <w:trHeight w:val="64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E0BD6B3" w14:textId="77777777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3F41" w14:textId="77777777" w:rsidR="00174BC9" w:rsidRPr="00E35504" w:rsidRDefault="00174BC9" w:rsidP="00430D8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75939ECF" w14:textId="77777777" w:rsidR="00174BC9" w:rsidRDefault="00174BC9" w:rsidP="00174BC9">
      <w:pPr>
        <w:ind w:firstLine="709"/>
        <w:rPr>
          <w:szCs w:val="24"/>
        </w:rPr>
      </w:pPr>
    </w:p>
    <w:p w14:paraId="05DD6A93" w14:textId="77777777" w:rsidR="00174BC9" w:rsidRDefault="00174BC9" w:rsidP="003447F4">
      <w:pPr>
        <w:ind w:firstLine="709"/>
        <w:rPr>
          <w:szCs w:val="24"/>
        </w:rPr>
      </w:pPr>
    </w:p>
    <w:p w14:paraId="5FF3B730" w14:textId="4B330C4B" w:rsidR="00043AFD" w:rsidRDefault="00043AFD" w:rsidP="003447F4">
      <w:pPr>
        <w:ind w:firstLine="709"/>
        <w:rPr>
          <w:szCs w:val="24"/>
        </w:rPr>
      </w:pPr>
    </w:p>
    <w:p w14:paraId="006B6899" w14:textId="28387108" w:rsidR="00174BC9" w:rsidRDefault="00174BC9" w:rsidP="003447F4">
      <w:pPr>
        <w:ind w:firstLine="709"/>
        <w:rPr>
          <w:szCs w:val="24"/>
        </w:rPr>
      </w:pPr>
    </w:p>
    <w:p w14:paraId="1854F58F" w14:textId="0E5D2487" w:rsidR="00476A13" w:rsidRDefault="00476A13" w:rsidP="003447F4">
      <w:pPr>
        <w:ind w:firstLine="709"/>
        <w:rPr>
          <w:szCs w:val="24"/>
        </w:rPr>
      </w:pPr>
    </w:p>
    <w:p w14:paraId="264EFDA6" w14:textId="77777777" w:rsidR="00476A13" w:rsidRDefault="00476A13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81845" w:rsidRPr="00E35504" w14:paraId="3706AFF5" w14:textId="77777777" w:rsidTr="004238BD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E74E0" w14:textId="0B205A30" w:rsidR="00E35504" w:rsidRPr="00E35504" w:rsidRDefault="00E81845" w:rsidP="00E81845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Caso de Uso – </w:t>
            </w:r>
            <w:r w:rsidR="006009C2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Dados de venda</w:t>
            </w:r>
          </w:p>
        </w:tc>
      </w:tr>
      <w:tr w:rsidR="00E81845" w:rsidRPr="00E35504" w14:paraId="48CAE848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6992A24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25C48" w14:textId="3913D568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</w:t>
            </w:r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>1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</w:p>
        </w:tc>
      </w:tr>
      <w:tr w:rsidR="00E81845" w:rsidRPr="00E35504" w14:paraId="35D2B81E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B3DFFDA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D250B" w14:textId="77777777" w:rsidR="00E35504" w:rsidRPr="00E35504" w:rsidRDefault="00E81845" w:rsidP="00E8184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registro de vendas no sistema</w:t>
            </w:r>
          </w:p>
        </w:tc>
      </w:tr>
      <w:tr w:rsidR="00E81845" w:rsidRPr="00E35504" w14:paraId="772BF648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EE1550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483AB" w14:textId="54221E34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</w:t>
            </w:r>
            <w:r w:rsidR="00476A13">
              <w:rPr>
                <w:rFonts w:cs="Arial"/>
                <w:color w:val="000000"/>
                <w:sz w:val="22"/>
                <w:szCs w:val="22"/>
                <w:lang w:eastAsia="pt-BR"/>
              </w:rPr>
              <w:t>, cliente e promotor.</w:t>
            </w:r>
          </w:p>
        </w:tc>
      </w:tr>
      <w:tr w:rsidR="00E81845" w:rsidRPr="00E35504" w14:paraId="03F1F80A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942D14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23B19" w14:textId="675E203E" w:rsidR="00E35504" w:rsidRPr="00E35504" w:rsidRDefault="00476A13" w:rsidP="00E8184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Ter concluído </w:t>
            </w:r>
            <w:r w:rsidR="00105E2D">
              <w:rPr>
                <w:rFonts w:cs="Arial"/>
                <w:color w:val="000000"/>
                <w:sz w:val="22"/>
                <w:szCs w:val="22"/>
                <w:lang w:eastAsia="pt-BR"/>
              </w:rPr>
              <w:t>a compra.</w:t>
            </w:r>
          </w:p>
        </w:tc>
      </w:tr>
      <w:tr w:rsidR="00E81845" w:rsidRPr="00E35504" w14:paraId="14190518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C555D2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5059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registrar venda</w:t>
            </w:r>
          </w:p>
          <w:p w14:paraId="5C69584C" w14:textId="39F0B5E5" w:rsidR="00E81845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carrega o</w:t>
            </w:r>
            <w:r w:rsidR="00105E2D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 dados da venda (Quantidade de ingressos e valor, </w:t>
            </w:r>
            <w:proofErr w:type="spellStart"/>
            <w:r w:rsidR="00105E2D">
              <w:rPr>
                <w:rFonts w:cs="Arial"/>
                <w:color w:val="000000"/>
                <w:sz w:val="22"/>
                <w:szCs w:val="22"/>
                <w:lang w:eastAsia="pt-BR"/>
              </w:rPr>
              <w:t>numero</w:t>
            </w:r>
            <w:proofErr w:type="spellEnd"/>
            <w:r w:rsidR="00105E2D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venda, nome do cliente e </w:t>
            </w:r>
            <w:proofErr w:type="spellStart"/>
            <w:proofErr w:type="gramStart"/>
            <w:r w:rsidR="00105E2D"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 w:rsidR="00105E2D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</w:p>
          <w:p w14:paraId="789EBDBF" w14:textId="522D268F" w:rsidR="00E81845" w:rsidRPr="00105E2D" w:rsidRDefault="00105E2D" w:rsidP="00105E2D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Registra e guarda vinculada ao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cliente e </w:t>
            </w:r>
            <w:proofErr w:type="spellStart"/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numero</w:t>
            </w:r>
            <w:proofErr w:type="spellEnd"/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venda.</w:t>
            </w:r>
          </w:p>
          <w:p w14:paraId="6D369E39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registro da venda</w:t>
            </w:r>
          </w:p>
          <w:p w14:paraId="6360D004" w14:textId="77777777" w:rsidR="00E35504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E81845" w:rsidRPr="00E35504" w14:paraId="4F3568EE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E522D1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56F23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81845" w:rsidRPr="00E35504" w14:paraId="1564C139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F075CC9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F5B31" w14:textId="77777777" w:rsidR="00E81845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78DA4E46" w14:textId="77777777" w:rsidR="00E81845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0B60A348" w14:textId="77777777" w:rsidR="00E35504" w:rsidRPr="00E35504" w:rsidRDefault="00E35504" w:rsidP="00105E2D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81845" w:rsidRPr="00E35504" w14:paraId="11DDF4D5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55566CC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577B3" w14:textId="77120198" w:rsidR="00E35504" w:rsidRPr="00E35504" w:rsidRDefault="00105E2D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UC01</w:t>
            </w:r>
            <w:r w:rsidR="006525EA">
              <w:rPr>
                <w:rFonts w:cs="Arial"/>
                <w:color w:val="000000"/>
                <w:sz w:val="22"/>
                <w:szCs w:val="22"/>
                <w:lang w:eastAsia="pt-BR"/>
              </w:rPr>
              <w:t>6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- Compras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online ,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UC009- Tela de venda para vendedores.</w:t>
            </w:r>
          </w:p>
        </w:tc>
      </w:tr>
      <w:tr w:rsidR="00E81845" w:rsidRPr="00E35504" w14:paraId="4B346604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064AF3" w14:textId="77777777" w:rsidR="00E35504" w:rsidRPr="00E35504" w:rsidRDefault="00E81845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60F44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79356947" w14:textId="77777777" w:rsidR="00430D86" w:rsidRDefault="00430D86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02348" w:rsidRPr="00E35504" w14:paraId="423EE7A6" w14:textId="77777777" w:rsidTr="004238BD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1DC58" w14:textId="77777777" w:rsidR="00E35504" w:rsidRPr="00E35504" w:rsidRDefault="00402348" w:rsidP="0040234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Cancelar Venda</w:t>
            </w:r>
          </w:p>
        </w:tc>
      </w:tr>
      <w:tr w:rsidR="00402348" w:rsidRPr="00E35504" w14:paraId="2FB78A53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499051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23211" w14:textId="2848B5A2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</w:t>
            </w:r>
            <w:r w:rsidR="00430D86">
              <w:rPr>
                <w:rFonts w:cs="Arial"/>
                <w:color w:val="000000"/>
                <w:sz w:val="22"/>
                <w:szCs w:val="22"/>
                <w:lang w:eastAsia="pt-BR"/>
              </w:rPr>
              <w:t>1</w:t>
            </w:r>
            <w:r w:rsidR="006009C2">
              <w:rPr>
                <w:rFonts w:cs="Arial"/>
                <w:color w:val="000000"/>
                <w:sz w:val="22"/>
                <w:szCs w:val="22"/>
                <w:lang w:eastAsia="pt-BR"/>
              </w:rPr>
              <w:t>5</w:t>
            </w:r>
          </w:p>
        </w:tc>
      </w:tr>
      <w:tr w:rsidR="00402348" w:rsidRPr="00E35504" w14:paraId="545B58B3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F425BF5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E9CA0" w14:textId="77777777" w:rsidR="00E35504" w:rsidRPr="00E35504" w:rsidRDefault="00402348" w:rsidP="0040234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a exclusão de registros de vendas</w:t>
            </w:r>
          </w:p>
        </w:tc>
      </w:tr>
      <w:tr w:rsidR="00402348" w:rsidRPr="00E35504" w14:paraId="4450892D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F66BC2B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DA21A" w14:textId="39435BFC" w:rsidR="00E35504" w:rsidRPr="00E35504" w:rsidRDefault="00105E2D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Cliente, Vendedor e Gerente</w:t>
            </w:r>
          </w:p>
        </w:tc>
      </w:tr>
      <w:tr w:rsidR="00402348" w:rsidRPr="00E35504" w14:paraId="2194E66F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AB52FF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BDDB3" w14:textId="77777777" w:rsidR="00E35504" w:rsidRPr="00E35504" w:rsidRDefault="00402348" w:rsidP="00711DB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Ter previamente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efetuado o registro da venda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402348" w:rsidRPr="00E35504" w14:paraId="296AB476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858F1F6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748B4" w14:textId="77777777" w:rsidR="00402348" w:rsidRPr="00E35504" w:rsidRDefault="00402348" w:rsidP="00711DBE">
            <w:pPr>
              <w:numPr>
                <w:ilvl w:val="0"/>
                <w:numId w:val="15"/>
              </w:numPr>
              <w:tabs>
                <w:tab w:val="clear" w:pos="720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cancelar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venda</w:t>
            </w:r>
          </w:p>
          <w:p w14:paraId="44BCEF2B" w14:textId="77777777" w:rsidR="00402348" w:rsidRDefault="00402348" w:rsidP="00402348">
            <w:pPr>
              <w:numPr>
                <w:ilvl w:val="0"/>
                <w:numId w:val="1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cancelamento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 vendas</w:t>
            </w:r>
          </w:p>
          <w:p w14:paraId="1F300CEE" w14:textId="77777777" w:rsidR="00402348" w:rsidRDefault="00402348" w:rsidP="00402348">
            <w:pPr>
              <w:numPr>
                <w:ilvl w:val="0"/>
                <w:numId w:val="1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usuário informa 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número da venda desejada</w:t>
            </w:r>
          </w:p>
          <w:p w14:paraId="116CC4CE" w14:textId="77777777" w:rsidR="00402348" w:rsidRPr="00E35504" w:rsidRDefault="00402348" w:rsidP="00402348">
            <w:pPr>
              <w:numPr>
                <w:ilvl w:val="0"/>
                <w:numId w:val="15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exclui 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registro da venda</w:t>
            </w:r>
          </w:p>
          <w:p w14:paraId="14C6CB1C" w14:textId="77777777" w:rsidR="00E35504" w:rsidRPr="00E35504" w:rsidRDefault="00402348" w:rsidP="00402348">
            <w:pPr>
              <w:numPr>
                <w:ilvl w:val="0"/>
                <w:numId w:val="15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02348" w:rsidRPr="00E35504" w14:paraId="2A9C3DA1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99CAAF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1A825" w14:textId="64754C7C" w:rsidR="00E35504" w:rsidRPr="00E35504" w:rsidRDefault="00105E2D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Quando a venda é cancelada o saldo de estoque dos produtos deverá voltar somando-se a quantidade da venda cancelada e fazer reembolso do cliente.</w:t>
            </w:r>
          </w:p>
        </w:tc>
      </w:tr>
      <w:tr w:rsidR="00402348" w:rsidRPr="00E35504" w14:paraId="4F9280F6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6F50714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D6FF2" w14:textId="77777777" w:rsidR="00402348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215C5D0D" w14:textId="77777777" w:rsidR="00402348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6F6A6FCC" w14:textId="77777777" w:rsidR="00402348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4a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Venda</w:t>
            </w:r>
            <w:r w:rsidR="0035496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não encontrada</w:t>
            </w:r>
          </w:p>
          <w:p w14:paraId="614FC82A" w14:textId="77777777" w:rsidR="00402348" w:rsidRPr="00E35504" w:rsidRDefault="00402348" w:rsidP="004238BD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venda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não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foi encontrada.</w:t>
            </w:r>
          </w:p>
          <w:p w14:paraId="4CBED231" w14:textId="77777777" w:rsidR="00E35504" w:rsidRPr="00E35504" w:rsidRDefault="00402348" w:rsidP="00711DBE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a.2 O sistema retorna ao passo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</w:tc>
      </w:tr>
      <w:tr w:rsidR="00402348" w:rsidRPr="00E35504" w14:paraId="56F80433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6A2B11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12E0" w14:textId="77777777" w:rsidR="00E35504" w:rsidRPr="00E35504" w:rsidRDefault="00E35504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02348" w:rsidRPr="00E35504" w14:paraId="72D2101E" w14:textId="77777777" w:rsidTr="004238BD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C5F6DE" w14:textId="77777777" w:rsidR="00E35504" w:rsidRPr="00E35504" w:rsidRDefault="00402348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C4A0F" w14:textId="4C2764C2" w:rsidR="00E35504" w:rsidRPr="00E35504" w:rsidRDefault="00430D86" w:rsidP="004238BD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UC009- Tela de vendas para vendedor, UC01</w:t>
            </w:r>
            <w:r w:rsidR="006525EA">
              <w:rPr>
                <w:rFonts w:cs="Arial"/>
                <w:color w:val="000000"/>
                <w:sz w:val="22"/>
                <w:szCs w:val="22"/>
                <w:lang w:eastAsia="pt-BR"/>
              </w:rPr>
              <w:t>6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- compras online.</w:t>
            </w:r>
          </w:p>
        </w:tc>
      </w:tr>
    </w:tbl>
    <w:p w14:paraId="7FC13399" w14:textId="65FFD813" w:rsidR="00402348" w:rsidRDefault="00402348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7509C4" w:rsidRPr="00E35504" w14:paraId="0E5C2983" w14:textId="77777777" w:rsidTr="00D43C6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3850" w14:textId="664322B0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</w:t>
            </w:r>
            <w:proofErr w:type="gramStart"/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Compras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Online</w:t>
            </w:r>
          </w:p>
        </w:tc>
      </w:tr>
      <w:tr w:rsidR="007509C4" w:rsidRPr="00E35504" w14:paraId="318D0F84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B12EE8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231E" w14:textId="04DDDD64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16</w:t>
            </w:r>
          </w:p>
        </w:tc>
      </w:tr>
      <w:tr w:rsidR="007509C4" w:rsidRPr="00E35504" w14:paraId="6C54BFE6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99033A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D6FC0" w14:textId="3ED65890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vo de realizar a compra online.</w:t>
            </w:r>
          </w:p>
        </w:tc>
      </w:tr>
      <w:tr w:rsidR="007509C4" w:rsidRPr="00E35504" w14:paraId="38C330CC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52C405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6AD70" w14:textId="77777777" w:rsidR="007509C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60A86F50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Cliente.</w:t>
            </w:r>
          </w:p>
        </w:tc>
      </w:tr>
      <w:tr w:rsidR="007509C4" w:rsidRPr="00E35504" w14:paraId="778B57C3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33C8B1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70C2F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7509C4" w:rsidRPr="00E35504" w14:paraId="532440DB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7B2DB3C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6A0D" w14:textId="199A18C7" w:rsidR="007509C4" w:rsidRDefault="007509C4" w:rsidP="007509C4">
            <w:pPr>
              <w:numPr>
                <w:ilvl w:val="0"/>
                <w:numId w:val="26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 seleciona o evento que deseja.</w:t>
            </w:r>
          </w:p>
          <w:p w14:paraId="47B53F44" w14:textId="083D193E" w:rsidR="00C011B2" w:rsidRPr="007509C4" w:rsidRDefault="00C011B2" w:rsidP="007509C4">
            <w:pPr>
              <w:numPr>
                <w:ilvl w:val="0"/>
                <w:numId w:val="26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Adiciona os itens ao carrinho de compra e finaliza.</w:t>
            </w:r>
          </w:p>
          <w:p w14:paraId="5D68BDE2" w14:textId="2E237A0C" w:rsidR="007509C4" w:rsidRDefault="007509C4" w:rsidP="00D43C66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compras online.</w:t>
            </w:r>
          </w:p>
          <w:p w14:paraId="220DDF8D" w14:textId="227B0E80" w:rsidR="007509C4" w:rsidRPr="00E35504" w:rsidRDefault="007509C4" w:rsidP="00D43C66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verifica se o cliente tem cadastro para fazer compras online.</w:t>
            </w:r>
          </w:p>
          <w:p w14:paraId="1649752D" w14:textId="5904143D" w:rsidR="007509C4" w:rsidRDefault="007509C4" w:rsidP="00D43C66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cliente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inform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 ao sistema quantidade de ingressos que deseja.</w:t>
            </w:r>
          </w:p>
          <w:p w14:paraId="1B20EC4F" w14:textId="41139D13" w:rsidR="007509C4" w:rsidRPr="00E35504" w:rsidRDefault="007509C4" w:rsidP="00D43C66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informa o valor a ser pago e formas de pagamento</w:t>
            </w:r>
          </w:p>
          <w:p w14:paraId="75753038" w14:textId="77777777" w:rsidR="007509C4" w:rsidRDefault="007509C4" w:rsidP="00D43C66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Entra em meios de pagamento online.</w:t>
            </w:r>
          </w:p>
          <w:p w14:paraId="04809016" w14:textId="60D02797" w:rsidR="007509C4" w:rsidRPr="00E35504" w:rsidRDefault="007509C4" w:rsidP="00D43C66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operação</w:t>
            </w:r>
          </w:p>
        </w:tc>
      </w:tr>
      <w:tr w:rsidR="007509C4" w:rsidRPr="00E35504" w14:paraId="70BF7167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D8F97C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7E16B" w14:textId="6F058C58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Meios de pagamento online</w:t>
            </w:r>
          </w:p>
        </w:tc>
      </w:tr>
      <w:tr w:rsidR="007509C4" w:rsidRPr="00E35504" w14:paraId="7A3DA2B0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6E6AB6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0B057" w14:textId="77777777" w:rsidR="007509C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7379ECEB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2782E21E" w14:textId="77777777" w:rsidR="007509C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 –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Boleto não pago.</w:t>
            </w:r>
          </w:p>
          <w:p w14:paraId="63295E5B" w14:textId="77777777" w:rsidR="007509C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3a.1 O sistema não gera o ingresso</w:t>
            </w:r>
          </w:p>
          <w:p w14:paraId="4515B182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5a-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Cartao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cadastrado ou invalido.</w:t>
            </w:r>
          </w:p>
          <w:p w14:paraId="6C47AA01" w14:textId="77777777" w:rsidR="007509C4" w:rsidRPr="00E35504" w:rsidRDefault="007509C4" w:rsidP="00D43C6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5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 cartão já foi cadastrado</w:t>
            </w:r>
          </w:p>
          <w:p w14:paraId="1451EA24" w14:textId="77777777" w:rsidR="007509C4" w:rsidRPr="00E35504" w:rsidRDefault="007509C4" w:rsidP="00D43C6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5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5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259031A2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27CCE36D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7509C4" w:rsidRPr="00943F88" w14:paraId="2CD151A7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9972ED4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C3C48" w14:textId="77777777" w:rsidR="007509C4" w:rsidRPr="00943F88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5D7DE6">
              <w:rPr>
                <w:rFonts w:cs="Arial"/>
                <w:color w:val="000000"/>
                <w:sz w:val="22"/>
                <w:szCs w:val="22"/>
                <w:lang w:eastAsia="pt-BR"/>
              </w:rPr>
              <w:t>UC01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5</w:t>
            </w:r>
            <w:r w:rsidRPr="005D7DE6">
              <w:rPr>
                <w:rFonts w:cs="Arial"/>
                <w:color w:val="000000"/>
                <w:sz w:val="22"/>
                <w:szCs w:val="22"/>
                <w:lang w:eastAsia="pt-BR"/>
              </w:rPr>
              <w:t>: Cancelar vendas, UC012: Gerar ingresso.</w:t>
            </w:r>
          </w:p>
        </w:tc>
      </w:tr>
      <w:tr w:rsidR="007509C4" w:rsidRPr="00E35504" w14:paraId="6135C175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362FAF" w14:textId="77777777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0395F" w14:textId="05793A42" w:rsidR="007509C4" w:rsidRPr="00E35504" w:rsidRDefault="007509C4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UC017: Meios de pagamento online.</w:t>
            </w:r>
          </w:p>
        </w:tc>
      </w:tr>
    </w:tbl>
    <w:p w14:paraId="2311348F" w14:textId="661A1BC0" w:rsidR="007509C4" w:rsidRDefault="007509C4" w:rsidP="003447F4">
      <w:pPr>
        <w:ind w:firstLine="709"/>
        <w:rPr>
          <w:szCs w:val="24"/>
        </w:rPr>
      </w:pPr>
    </w:p>
    <w:p w14:paraId="12A791BC" w14:textId="77777777" w:rsidR="007509C4" w:rsidRDefault="007509C4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6525EA" w:rsidRPr="00E35504" w14:paraId="47B569EB" w14:textId="77777777" w:rsidTr="00D43C6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A70C8" w14:textId="25448576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</w:t>
            </w:r>
            <w:proofErr w:type="gramStart"/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Meios</w:t>
            </w:r>
            <w:proofErr w:type="gram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de pagamento online</w:t>
            </w:r>
          </w:p>
        </w:tc>
      </w:tr>
      <w:tr w:rsidR="006525EA" w:rsidRPr="00E35504" w14:paraId="53923D93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AD3E3B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1974" w14:textId="5E14FB76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1</w:t>
            </w:r>
            <w:r w:rsidR="007509C4">
              <w:rPr>
                <w:rFonts w:cs="Arial"/>
                <w:color w:val="000000"/>
                <w:sz w:val="22"/>
                <w:szCs w:val="22"/>
                <w:lang w:eastAsia="pt-BR"/>
              </w:rPr>
              <w:t>7</w:t>
            </w:r>
          </w:p>
        </w:tc>
      </w:tr>
      <w:tr w:rsidR="006525EA" w:rsidRPr="00E35504" w14:paraId="73F8C3FC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51005A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74F44" w14:textId="4A33F330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vo co</w:t>
            </w:r>
            <w:r w:rsidR="007509C4">
              <w:rPr>
                <w:rFonts w:cs="Arial"/>
                <w:color w:val="000000"/>
                <w:sz w:val="22"/>
                <w:szCs w:val="22"/>
                <w:lang w:eastAsia="pt-BR"/>
              </w:rPr>
              <w:t>n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firmar o pagamento online</w:t>
            </w:r>
          </w:p>
        </w:tc>
      </w:tr>
      <w:tr w:rsidR="006525EA" w:rsidRPr="00E35504" w14:paraId="1B9253EA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983840C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D909C" w14:textId="77777777" w:rsidR="006525EA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475178C1" w14:textId="2720FBB9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Cliente.</w:t>
            </w:r>
          </w:p>
        </w:tc>
      </w:tr>
      <w:tr w:rsidR="006525EA" w:rsidRPr="00E35504" w14:paraId="5F99B632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7A9FCA4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E081B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6525EA" w:rsidRPr="00E35504" w14:paraId="226A331B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6EF7375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D1A6F" w14:textId="7C2B1256" w:rsidR="006525EA" w:rsidRPr="00E35504" w:rsidRDefault="006525EA" w:rsidP="006525EA">
            <w:pPr>
              <w:numPr>
                <w:ilvl w:val="0"/>
                <w:numId w:val="26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 seleciona a opção pagamento.</w:t>
            </w:r>
          </w:p>
          <w:p w14:paraId="1C5BE061" w14:textId="4F5D1CCD" w:rsidR="006525EA" w:rsidRPr="00E35504" w:rsidRDefault="006525EA" w:rsidP="006525EA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pagamento com as opções cartão ou boleto.</w:t>
            </w:r>
          </w:p>
          <w:p w14:paraId="0BBBAABB" w14:textId="167BE740" w:rsidR="006525EA" w:rsidRDefault="006525EA" w:rsidP="006525EA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cliente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inform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ao </w:t>
            </w:r>
            <w:r w:rsidR="006009C2">
              <w:rPr>
                <w:rFonts w:cs="Arial"/>
                <w:color w:val="000000"/>
                <w:sz w:val="22"/>
                <w:szCs w:val="22"/>
                <w:lang w:eastAsia="pt-BR"/>
              </w:rPr>
              <w:t>sistema qual opção de pagamento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  <w:p w14:paraId="399171F8" w14:textId="0F839385" w:rsidR="006525EA" w:rsidRPr="00E35504" w:rsidRDefault="006525EA" w:rsidP="006525EA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Caso </w:t>
            </w:r>
            <w:r w:rsidR="006009C2">
              <w:rPr>
                <w:rFonts w:cs="Arial"/>
                <w:color w:val="000000"/>
                <w:sz w:val="22"/>
                <w:szCs w:val="22"/>
                <w:lang w:eastAsia="pt-BR"/>
              </w:rPr>
              <w:t>boleto o sistema gera um boleto para pagamento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  <w:p w14:paraId="1BCE0D1D" w14:textId="4C9AFAD3" w:rsidR="006525EA" w:rsidRPr="005D7DE6" w:rsidRDefault="006009C2" w:rsidP="006525EA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Caso cartão o sistema verifica se tem cartão cadastrado se não solicita o cadastro</w:t>
            </w:r>
            <w:r w:rsidR="006525EA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  <w:p w14:paraId="0269DF12" w14:textId="77777777" w:rsidR="006525EA" w:rsidRDefault="006525EA" w:rsidP="006525EA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vali</w:t>
            </w:r>
            <w:r w:rsidR="006009C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 o cartão de </w:t>
            </w:r>
            <w:proofErr w:type="gramStart"/>
            <w:r w:rsidR="006009C2">
              <w:rPr>
                <w:rFonts w:cs="Arial"/>
                <w:color w:val="000000"/>
                <w:sz w:val="22"/>
                <w:szCs w:val="22"/>
                <w:lang w:eastAsia="pt-BR"/>
              </w:rPr>
              <w:t>credito</w:t>
            </w:r>
            <w:proofErr w:type="gramEnd"/>
            <w:r w:rsidR="006009C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ou pagamento do boleto.</w:t>
            </w:r>
          </w:p>
          <w:p w14:paraId="4AD9D917" w14:textId="55C530F8" w:rsidR="006009C2" w:rsidRPr="00E35504" w:rsidRDefault="006009C2" w:rsidP="006525EA">
            <w:pPr>
              <w:numPr>
                <w:ilvl w:val="0"/>
                <w:numId w:val="26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Sistema gera o ingresso.</w:t>
            </w:r>
          </w:p>
        </w:tc>
      </w:tr>
      <w:tr w:rsidR="006525EA" w:rsidRPr="00E35504" w14:paraId="34A3D20A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F374DED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562FF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6525EA" w:rsidRPr="00E35504" w14:paraId="6AD6C059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BD97B6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24B0B" w14:textId="12D65607" w:rsidR="006525EA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43AF0344" w14:textId="77777777" w:rsidR="006009C2" w:rsidRPr="00E35504" w:rsidRDefault="006009C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7B0DFCA6" w14:textId="46054F81" w:rsidR="006009C2" w:rsidRDefault="006009C2" w:rsidP="006009C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 –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Boleto não pago.</w:t>
            </w:r>
          </w:p>
          <w:p w14:paraId="4365E148" w14:textId="421F8295" w:rsidR="006009C2" w:rsidRDefault="006009C2" w:rsidP="006009C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3a.1 O sistema não gera o ingresso</w:t>
            </w:r>
          </w:p>
          <w:p w14:paraId="4DE155FC" w14:textId="53E34A8F" w:rsidR="006009C2" w:rsidRPr="00E35504" w:rsidRDefault="006009C2" w:rsidP="006009C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5a-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Cartao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cadastrado ou invalido.</w:t>
            </w:r>
          </w:p>
          <w:p w14:paraId="62A26FE1" w14:textId="6D1DA91D" w:rsidR="006009C2" w:rsidRPr="00E35504" w:rsidRDefault="006009C2" w:rsidP="006009C2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5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 cartão já foi cadastrado</w:t>
            </w:r>
          </w:p>
          <w:p w14:paraId="0CAAE315" w14:textId="2BA63811" w:rsidR="006009C2" w:rsidRPr="00E35504" w:rsidRDefault="006009C2" w:rsidP="006009C2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5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5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75E85E8C" w14:textId="16E4FD2E" w:rsidR="006525EA" w:rsidRPr="00E35504" w:rsidRDefault="006525EA" w:rsidP="006009C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444D76E3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6525EA" w:rsidRPr="00943F88" w14:paraId="3DDEC413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B9E0706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05237" w14:textId="138C43AB" w:rsidR="006525EA" w:rsidRPr="00943F88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szCs w:val="24"/>
                <w:lang w:eastAsia="en-US"/>
              </w:rPr>
            </w:pPr>
            <w:r w:rsidRPr="005D7DE6">
              <w:rPr>
                <w:rFonts w:cs="Arial"/>
                <w:color w:val="000000"/>
                <w:sz w:val="22"/>
                <w:szCs w:val="22"/>
                <w:lang w:eastAsia="pt-BR"/>
              </w:rPr>
              <w:t>UC01</w:t>
            </w:r>
            <w:r w:rsidR="007509C4">
              <w:rPr>
                <w:rFonts w:cs="Arial"/>
                <w:color w:val="000000"/>
                <w:sz w:val="22"/>
                <w:szCs w:val="22"/>
                <w:lang w:eastAsia="pt-BR"/>
              </w:rPr>
              <w:t>5</w:t>
            </w:r>
            <w:r w:rsidRPr="005D7DE6">
              <w:rPr>
                <w:rFonts w:cs="Arial"/>
                <w:color w:val="000000"/>
                <w:sz w:val="22"/>
                <w:szCs w:val="22"/>
                <w:lang w:eastAsia="pt-BR"/>
              </w:rPr>
              <w:t>: Cancelar vendas, UC012: Gerar ingresso.</w:t>
            </w:r>
          </w:p>
        </w:tc>
      </w:tr>
      <w:tr w:rsidR="006525EA" w:rsidRPr="00E35504" w14:paraId="06B15435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614DA4E" w14:textId="77777777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7AE2B" w14:textId="0DE7EB03" w:rsidR="006525EA" w:rsidRPr="00E35504" w:rsidRDefault="006525EA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UC009</w:t>
            </w:r>
            <w:r w:rsidR="007509C4">
              <w:rPr>
                <w:rFonts w:cs="Arial"/>
                <w:color w:val="000000"/>
                <w:sz w:val="22"/>
                <w:szCs w:val="22"/>
                <w:lang w:eastAsia="pt-BR"/>
              </w:rPr>
              <w:t>: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Tela de venda para vendedores.</w:t>
            </w:r>
          </w:p>
        </w:tc>
      </w:tr>
    </w:tbl>
    <w:p w14:paraId="064EA237" w14:textId="2DF4C9F2" w:rsidR="00430D86" w:rsidRDefault="00430D86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C011B2" w:rsidRPr="00E35504" w14:paraId="382B5369" w14:textId="77777777" w:rsidTr="00D43C6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617CA" w14:textId="3512B6A6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Carrinho de compras</w:t>
            </w:r>
          </w:p>
        </w:tc>
      </w:tr>
      <w:tr w:rsidR="00C011B2" w:rsidRPr="00E35504" w14:paraId="2313DDC2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12BB15E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05544" w14:textId="508AAF03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001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8</w:t>
            </w:r>
          </w:p>
        </w:tc>
      </w:tr>
      <w:tr w:rsidR="00C011B2" w:rsidRPr="00E35504" w14:paraId="5E4CC801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C2F1CF7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70021" w14:textId="19E5C8A3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</w:t>
            </w:r>
            <w:proofErr w:type="gram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tem</w:t>
            </w:r>
            <w:proofErr w:type="gram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cliente a utilizar o carrinho de compras</w:t>
            </w:r>
          </w:p>
        </w:tc>
      </w:tr>
      <w:tr w:rsidR="00C011B2" w:rsidRPr="00E35504" w14:paraId="757E1AF4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A1BC49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101E7" w14:textId="77777777" w:rsidR="00C011B2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7472DC66" w14:textId="3E094848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</w:t>
            </w:r>
          </w:p>
        </w:tc>
      </w:tr>
      <w:tr w:rsidR="00C011B2" w:rsidRPr="00E35504" w14:paraId="3306BE98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1DD040C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0E826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C011B2" w:rsidRPr="00E35504" w14:paraId="0EACF37E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4CA8DF5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4C773" w14:textId="3C437600" w:rsidR="00C011B2" w:rsidRPr="00E35504" w:rsidRDefault="00C011B2" w:rsidP="00C011B2">
            <w:pPr>
              <w:numPr>
                <w:ilvl w:val="0"/>
                <w:numId w:val="27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 seleciona os ingressos desejados.</w:t>
            </w:r>
          </w:p>
          <w:p w14:paraId="77543947" w14:textId="2AC66BA0" w:rsidR="00C011B2" w:rsidRPr="00E35504" w:rsidRDefault="00C011B2" w:rsidP="00C011B2">
            <w:pPr>
              <w:numPr>
                <w:ilvl w:val="0"/>
                <w:numId w:val="2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carrinho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acumula todas as compras e calcula o valor</w:t>
            </w:r>
          </w:p>
          <w:p w14:paraId="752642F7" w14:textId="651D7520" w:rsidR="00C011B2" w:rsidRPr="00E35504" w:rsidRDefault="00C011B2" w:rsidP="00C011B2">
            <w:pPr>
              <w:numPr>
                <w:ilvl w:val="0"/>
                <w:numId w:val="2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Caso ele finaliza as compras entra em compras online</w:t>
            </w:r>
          </w:p>
          <w:p w14:paraId="57E3E667" w14:textId="55173AED" w:rsidR="00C011B2" w:rsidRPr="00E35504" w:rsidRDefault="00C011B2" w:rsidP="00C011B2">
            <w:pPr>
              <w:numPr>
                <w:ilvl w:val="0"/>
                <w:numId w:val="27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Caso não queira mais comprar e possível esvaziar o carrinho</w:t>
            </w:r>
          </w:p>
          <w:p w14:paraId="08465EBB" w14:textId="773C71E2" w:rsidR="00C011B2" w:rsidRPr="00E35504" w:rsidRDefault="00C011B2" w:rsidP="00C011B2">
            <w:pPr>
              <w:suppressAutoHyphens w:val="0"/>
              <w:spacing w:line="276" w:lineRule="auto"/>
              <w:ind w:left="377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C011B2" w:rsidRPr="00E35504" w14:paraId="318696FE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05EE29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E5604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C011B2" w:rsidRPr="00E35504" w14:paraId="0682CD4A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5B6950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3F024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278052E5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21E91978" w14:textId="77777777" w:rsidR="00C011B2" w:rsidRPr="00E35504" w:rsidRDefault="00C011B2" w:rsidP="00C011B2">
            <w:p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C011B2" w:rsidRPr="00E35504" w14:paraId="2869A8E5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0A484D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4A990" w14:textId="42E38C03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UC016-Compras online.</w:t>
            </w:r>
          </w:p>
        </w:tc>
      </w:tr>
      <w:tr w:rsidR="00C011B2" w:rsidRPr="00E35504" w14:paraId="66392113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8119C7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6D72A" w14:textId="77777777" w:rsidR="00C011B2" w:rsidRPr="00E35504" w:rsidRDefault="00C011B2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2F422C1" w14:textId="7368E745" w:rsidR="00C011B2" w:rsidRDefault="00C011B2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95292E" w:rsidRPr="00E35504" w14:paraId="5AF66DD7" w14:textId="77777777" w:rsidTr="00D43C6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BFC2F" w14:textId="25726053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Caso de Uso –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Tela de eventos</w:t>
            </w:r>
          </w:p>
        </w:tc>
      </w:tr>
      <w:tr w:rsidR="0095292E" w:rsidRPr="00E35504" w14:paraId="26D967DC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E0B7FC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F0115" w14:textId="4D87C8FA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19</w:t>
            </w:r>
          </w:p>
        </w:tc>
      </w:tr>
      <w:tr w:rsidR="0095292E" w:rsidRPr="00E35504" w14:paraId="34E168D7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72259B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99E7A" w14:textId="412D8339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criar a tela com todos eventos.</w:t>
            </w:r>
          </w:p>
        </w:tc>
      </w:tr>
      <w:tr w:rsidR="0095292E" w:rsidRPr="00E35504" w14:paraId="293D4EEF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67FD4A0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CD3C5" w14:textId="77777777" w:rsidR="0095292E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5424F7A5" w14:textId="2B79F0FE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Sistema</w:t>
            </w:r>
          </w:p>
        </w:tc>
      </w:tr>
      <w:tr w:rsidR="0095292E" w:rsidRPr="00E35504" w14:paraId="5F5CA5E9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09E012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5E3B1" w14:textId="3CD08BDB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pelo menos um evento cadastrado.</w:t>
            </w:r>
          </w:p>
        </w:tc>
      </w:tr>
      <w:tr w:rsidR="0095292E" w:rsidRPr="00E35504" w14:paraId="5D510F1B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55C6B9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549F9" w14:textId="5E485AF0" w:rsidR="0095292E" w:rsidRPr="00E35504" w:rsidRDefault="0095292E" w:rsidP="0095292E">
            <w:pPr>
              <w:numPr>
                <w:ilvl w:val="0"/>
                <w:numId w:val="28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 quando a alguém evento cadastrado</w:t>
            </w:r>
          </w:p>
          <w:p w14:paraId="46E3BA16" w14:textId="54D3CEA5" w:rsidR="0095292E" w:rsidRPr="00E35504" w:rsidRDefault="0095292E" w:rsidP="0095292E">
            <w:pPr>
              <w:numPr>
                <w:ilvl w:val="0"/>
                <w:numId w:val="28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na tela principal todos os eventos por ordem de data de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acontecimento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  <w:p w14:paraId="667EA2D7" w14:textId="3D991D48" w:rsidR="0095292E" w:rsidRPr="0095292E" w:rsidRDefault="0095292E" w:rsidP="0095292E">
            <w:pPr>
              <w:numPr>
                <w:ilvl w:val="0"/>
                <w:numId w:val="28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95292E">
              <w:rPr>
                <w:rFonts w:cs="Arial"/>
                <w:color w:val="000000"/>
                <w:sz w:val="22"/>
                <w:szCs w:val="22"/>
                <w:lang w:eastAsia="pt-BR"/>
              </w:rPr>
              <w:t>A cada novo evento cadastrado o siste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ma atualiza a tela de eventos</w:t>
            </w:r>
          </w:p>
          <w:p w14:paraId="2339FA2F" w14:textId="2161281D" w:rsidR="0095292E" w:rsidRPr="00E35504" w:rsidRDefault="0095292E" w:rsidP="0095292E">
            <w:pPr>
              <w:numPr>
                <w:ilvl w:val="0"/>
                <w:numId w:val="28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 </w:t>
            </w:r>
            <w:proofErr w:type="spellStart"/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esta</w:t>
            </w:r>
            <w:proofErr w:type="spellEnd"/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organizado.</w:t>
            </w:r>
          </w:p>
          <w:p w14:paraId="023F9C05" w14:textId="77777777" w:rsidR="0095292E" w:rsidRPr="00E35504" w:rsidRDefault="0095292E" w:rsidP="0095292E">
            <w:pPr>
              <w:numPr>
                <w:ilvl w:val="0"/>
                <w:numId w:val="28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95292E" w:rsidRPr="00E35504" w14:paraId="13153C91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BD6DDC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3C61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95292E" w:rsidRPr="00E35504" w14:paraId="1AAC79C5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C14CA9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32B7D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120A5CB0" w14:textId="4DFE23C9" w:rsidR="0095292E" w:rsidRPr="00E35504" w:rsidRDefault="0095292E" w:rsidP="0095292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2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Novo evento cadastrado ou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excluido</w:t>
            </w:r>
            <w:proofErr w:type="spellEnd"/>
          </w:p>
          <w:p w14:paraId="3292754D" w14:textId="532167E0" w:rsidR="0095292E" w:rsidRPr="00E35504" w:rsidRDefault="0095292E" w:rsidP="00D43C6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1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9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5298CC80" w14:textId="77777777" w:rsidR="0095292E" w:rsidRDefault="0095292E" w:rsidP="0095292E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75901EFF" w14:textId="77777777" w:rsidR="0095292E" w:rsidRDefault="0095292E" w:rsidP="0095292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2b- Promotor atualizou evento</w:t>
            </w:r>
          </w:p>
          <w:p w14:paraId="6EA0676C" w14:textId="0AED982A" w:rsidR="0095292E" w:rsidRPr="00E35504" w:rsidRDefault="0095292E" w:rsidP="0095292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2b.1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sitema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retorna ao passo 9 do fluxo principal.</w:t>
            </w:r>
          </w:p>
        </w:tc>
      </w:tr>
      <w:tr w:rsidR="0095292E" w:rsidRPr="00E35504" w14:paraId="0ED19147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5C844D2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065A" w14:textId="60004AE6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UC005: Cadastrar eventos, UC006 – Atualizar eventos</w:t>
            </w:r>
          </w:p>
        </w:tc>
      </w:tr>
      <w:tr w:rsidR="0095292E" w:rsidRPr="00E35504" w14:paraId="29681CBF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8BEF775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812DA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1A7D3276" w14:textId="77777777" w:rsidR="00C011B2" w:rsidRDefault="00C011B2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95292E" w:rsidRPr="00E35504" w14:paraId="7136C821" w14:textId="77777777" w:rsidTr="00D43C6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ADB95" w14:textId="3BA896C3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Ingressos do cliente</w:t>
            </w:r>
          </w:p>
        </w:tc>
      </w:tr>
      <w:tr w:rsidR="0095292E" w:rsidRPr="00E35504" w14:paraId="1BB63A88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A8947F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5A561" w14:textId="5B70BB75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20</w:t>
            </w:r>
          </w:p>
        </w:tc>
      </w:tr>
      <w:tr w:rsidR="0095292E" w:rsidRPr="00E35504" w14:paraId="2A41AAD9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8F0210A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047DC" w14:textId="384FEE38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Este caso de uso tem por objetivo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 o sistema armazena todos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osingressos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cliente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viculado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ao seu login</w:t>
            </w:r>
          </w:p>
        </w:tc>
      </w:tr>
      <w:tr w:rsidR="0095292E" w:rsidRPr="00E35504" w14:paraId="29423879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4441E46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3C4C" w14:textId="77777777" w:rsidR="0095292E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1EF7F36C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</w:t>
            </w:r>
          </w:p>
        </w:tc>
      </w:tr>
      <w:tr w:rsidR="0095292E" w:rsidRPr="00E35504" w14:paraId="47C9F440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7D434F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C273C" w14:textId="223D22F5" w:rsidR="0095292E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ingressos guardados.</w:t>
            </w:r>
          </w:p>
        </w:tc>
      </w:tr>
      <w:tr w:rsidR="0095292E" w:rsidRPr="00E35504" w14:paraId="44DB6F89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9AC11B8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08AD9" w14:textId="4DD16617" w:rsidR="0095292E" w:rsidRPr="00E35504" w:rsidRDefault="0095292E" w:rsidP="005E73D7">
            <w:pPr>
              <w:numPr>
                <w:ilvl w:val="0"/>
                <w:numId w:val="29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 seleciona opção d</w:t>
            </w:r>
            <w:r w:rsidR="005E73D7">
              <w:rPr>
                <w:rFonts w:cs="Arial"/>
                <w:color w:val="000000"/>
                <w:sz w:val="22"/>
                <w:szCs w:val="22"/>
                <w:lang w:eastAsia="pt-BR"/>
              </w:rPr>
              <w:t>e ingressos.</w:t>
            </w:r>
          </w:p>
          <w:p w14:paraId="664B79DA" w14:textId="62473FF7" w:rsidR="0095292E" w:rsidRPr="00E35504" w:rsidRDefault="0095292E" w:rsidP="005E73D7">
            <w:pPr>
              <w:numPr>
                <w:ilvl w:val="0"/>
                <w:numId w:val="29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O sistema carrega o</w:t>
            </w:r>
            <w:r w:rsidR="005E73D7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todos os ingressos vinculados ao seu login e exibi na tela</w:t>
            </w:r>
          </w:p>
          <w:p w14:paraId="43D09CA8" w14:textId="37521898" w:rsidR="0095292E" w:rsidRPr="005E73D7" w:rsidRDefault="005E73D7" w:rsidP="005E73D7">
            <w:pPr>
              <w:numPr>
                <w:ilvl w:val="0"/>
                <w:numId w:val="29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Ingressos também são vinculados ao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</w:p>
          <w:p w14:paraId="3516C049" w14:textId="77777777" w:rsidR="0095292E" w:rsidRPr="00E35504" w:rsidRDefault="0095292E" w:rsidP="005E73D7">
            <w:pPr>
              <w:numPr>
                <w:ilvl w:val="0"/>
                <w:numId w:val="29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95292E" w:rsidRPr="00E35504" w14:paraId="6FAAA6CE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52AB65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60640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95292E" w:rsidRPr="00E35504" w14:paraId="136E60FD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CE19B6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D0BBE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587873CE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1FFF8DEA" w14:textId="78C287F6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 w:rsidR="005E73D7">
              <w:rPr>
                <w:rFonts w:cs="Arial"/>
                <w:color w:val="000000"/>
                <w:sz w:val="22"/>
                <w:szCs w:val="22"/>
                <w:lang w:eastAsia="pt-BR"/>
              </w:rPr>
              <w:t>Sem ingressos cadastrados</w:t>
            </w:r>
          </w:p>
          <w:p w14:paraId="12081BEF" w14:textId="005821F2" w:rsidR="0095292E" w:rsidRPr="00E35504" w:rsidRDefault="0095292E" w:rsidP="005E73D7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5E73D7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não a ingressos vinculados aquele login ou </w:t>
            </w:r>
            <w:proofErr w:type="spellStart"/>
            <w:r w:rsidR="005E73D7"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l</w:t>
            </w:r>
            <w:proofErr w:type="spellEnd"/>
          </w:p>
          <w:p w14:paraId="5C246881" w14:textId="6FFCB0EB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5E73D7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– </w:t>
            </w:r>
            <w:proofErr w:type="spellStart"/>
            <w:r w:rsidR="005E73D7"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="005E73D7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sem cadastro</w:t>
            </w:r>
          </w:p>
          <w:p w14:paraId="6DCAAD7C" w14:textId="5C34CEC6" w:rsidR="0095292E" w:rsidRPr="00E35504" w:rsidRDefault="0095292E" w:rsidP="005E73D7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.1 O sistema mostra mensagem explicativa informando</w:t>
            </w:r>
            <w:r w:rsidR="005E73D7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 o cliente não tem cadastro e solicita que seja efetuado um.</w:t>
            </w:r>
          </w:p>
        </w:tc>
      </w:tr>
      <w:tr w:rsidR="0095292E" w:rsidRPr="00E35504" w14:paraId="7100C2BD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8B95F7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4E637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95292E" w:rsidRPr="00E35504" w14:paraId="09E376F9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53BC90B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C728E" w14:textId="77777777" w:rsidR="0095292E" w:rsidRPr="00E35504" w:rsidRDefault="0095292E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7657E993" w14:textId="77777777" w:rsidR="0095292E" w:rsidRDefault="0095292E" w:rsidP="0095292E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5E73D7" w:rsidRPr="00E35504" w14:paraId="5D288343" w14:textId="77777777" w:rsidTr="00D43C6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D5D7D" w14:textId="6FB01D2D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proofErr w:type="spellStart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Funçao</w:t>
            </w:r>
            <w:proofErr w:type="spellEnd"/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recepcionista</w:t>
            </w:r>
          </w:p>
        </w:tc>
      </w:tr>
      <w:tr w:rsidR="005E73D7" w:rsidRPr="00E35504" w14:paraId="2BE240E9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408F1B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F02FC" w14:textId="00B35C96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21</w:t>
            </w:r>
          </w:p>
        </w:tc>
      </w:tr>
      <w:tr w:rsidR="005E73D7" w:rsidRPr="00E35504" w14:paraId="53094BB4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E0E970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82968" w14:textId="03F0514E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permitir o recepcionista a ler os QR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code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dos ingressos.</w:t>
            </w:r>
          </w:p>
        </w:tc>
      </w:tr>
      <w:tr w:rsidR="005E73D7" w:rsidRPr="00E35504" w14:paraId="629A4098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6AA18D3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727B9" w14:textId="77777777" w:rsidR="005E73D7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6A0BD293" w14:textId="41071732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Recepcionista</w:t>
            </w:r>
          </w:p>
        </w:tc>
      </w:tr>
      <w:tr w:rsidR="005E73D7" w:rsidRPr="00E35504" w14:paraId="6D07CD99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2ACF656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32964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E73D7" w:rsidRPr="00E35504" w14:paraId="3957E4F0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F67527A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401BE" w14:textId="00D519DC" w:rsidR="005E73D7" w:rsidRPr="00E35504" w:rsidRDefault="005E73D7" w:rsidP="005E73D7">
            <w:pPr>
              <w:numPr>
                <w:ilvl w:val="0"/>
                <w:numId w:val="30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recepcionista seleciona opção de leitura de ingresso.</w:t>
            </w:r>
          </w:p>
          <w:p w14:paraId="75538D51" w14:textId="3A869AE0" w:rsidR="005E73D7" w:rsidRPr="00E35504" w:rsidRDefault="005E73D7" w:rsidP="005E73D7">
            <w:pPr>
              <w:numPr>
                <w:ilvl w:val="0"/>
                <w:numId w:val="30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 tela de leitura.</w:t>
            </w:r>
          </w:p>
          <w:p w14:paraId="21615E94" w14:textId="750C4666" w:rsidR="005E73D7" w:rsidRPr="00E35504" w:rsidRDefault="005E73D7" w:rsidP="005E73D7">
            <w:pPr>
              <w:numPr>
                <w:ilvl w:val="0"/>
                <w:numId w:val="30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recepcionista faz a leitura</w:t>
            </w:r>
          </w:p>
          <w:p w14:paraId="60F1C54F" w14:textId="5F98BF1F" w:rsidR="005E73D7" w:rsidRDefault="005E73D7" w:rsidP="005E73D7">
            <w:pPr>
              <w:numPr>
                <w:ilvl w:val="0"/>
                <w:numId w:val="30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proofErr w:type="gram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sistema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recebe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valida os dados do ingresso.</w:t>
            </w:r>
          </w:p>
          <w:p w14:paraId="01E8E447" w14:textId="6585EB28" w:rsidR="005E73D7" w:rsidRPr="005E73D7" w:rsidRDefault="005E73D7" w:rsidP="005E73D7">
            <w:pPr>
              <w:numPr>
                <w:ilvl w:val="0"/>
                <w:numId w:val="30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confirma a autenticidade do ingresso.</w:t>
            </w:r>
          </w:p>
          <w:p w14:paraId="362B61E8" w14:textId="77777777" w:rsidR="005E73D7" w:rsidRPr="00E35504" w:rsidRDefault="005E73D7" w:rsidP="005E73D7">
            <w:pPr>
              <w:numPr>
                <w:ilvl w:val="0"/>
                <w:numId w:val="30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5E73D7" w:rsidRPr="00E35504" w14:paraId="56AEC5C4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F694FD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EAAE4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5E73D7" w:rsidRPr="00E35504" w14:paraId="7D94BB41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E5E159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2D172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14:paraId="2E29F282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1A4934E1" w14:textId="57C6591E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Ingresso invalido.</w:t>
            </w:r>
          </w:p>
          <w:p w14:paraId="057E5271" w14:textId="59E2CCDF" w:rsidR="005E73D7" w:rsidRPr="00E35504" w:rsidRDefault="005E73D7" w:rsidP="00D43C66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ingresso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esta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invalido.</w:t>
            </w:r>
          </w:p>
          <w:p w14:paraId="67771048" w14:textId="6F975886" w:rsidR="005E73D7" w:rsidRDefault="005E73D7" w:rsidP="005E73D7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</w:t>
            </w:r>
          </w:p>
          <w:p w14:paraId="4DB69FEF" w14:textId="77777777" w:rsidR="005E73D7" w:rsidRDefault="005E73D7" w:rsidP="005E73D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4b – ingresso já utilizado     </w:t>
            </w:r>
          </w:p>
          <w:p w14:paraId="1C2BF2CF" w14:textId="6EE900C6" w:rsidR="005E73D7" w:rsidRDefault="005E73D7" w:rsidP="005E73D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     </w:t>
            </w:r>
            <w:r w:rsidR="00E40708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4b.1 O sistema mostra a mensagem informando que o </w:t>
            </w:r>
            <w:proofErr w:type="spellStart"/>
            <w:r w:rsidR="00E40708">
              <w:rPr>
                <w:rFonts w:cs="Arial"/>
                <w:color w:val="000000"/>
                <w:sz w:val="22"/>
                <w:szCs w:val="22"/>
                <w:lang w:eastAsia="pt-BR"/>
              </w:rPr>
              <w:t>inresso</w:t>
            </w:r>
            <w:proofErr w:type="spellEnd"/>
            <w:r w:rsidR="00E40708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foi utilizado.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                                             </w:t>
            </w:r>
          </w:p>
          <w:p w14:paraId="2D5F7860" w14:textId="77777777" w:rsidR="005E73D7" w:rsidRDefault="005E73D7" w:rsidP="005E73D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129906EC" w14:textId="77777777" w:rsidR="005E73D7" w:rsidRPr="00E35504" w:rsidRDefault="005E73D7" w:rsidP="005E73D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35B64878" w14:textId="5247829F" w:rsidR="005E73D7" w:rsidRPr="00E35504" w:rsidRDefault="005E73D7" w:rsidP="005E73D7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2D06EBE7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E73D7" w:rsidRPr="00E35504" w14:paraId="715EE2D8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E0B19C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A9765" w14:textId="522D8D0D" w:rsidR="005E73D7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UC022 – Histórico do recepcionista.</w:t>
            </w:r>
          </w:p>
        </w:tc>
      </w:tr>
      <w:tr w:rsidR="005E73D7" w:rsidRPr="00E35504" w14:paraId="1C87DFBF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315A8C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BA438" w14:textId="77777777" w:rsidR="005E73D7" w:rsidRPr="00E35504" w:rsidRDefault="005E73D7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239F6F57" w14:textId="77777777" w:rsidR="005E73D7" w:rsidRDefault="005E73D7" w:rsidP="005E73D7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40708" w:rsidRPr="00E35504" w14:paraId="7C289129" w14:textId="77777777" w:rsidTr="00D43C66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908EF" w14:textId="3284FCEB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Histórico do recepcionista</w:t>
            </w:r>
          </w:p>
        </w:tc>
      </w:tr>
      <w:tr w:rsidR="00E40708" w:rsidRPr="00E35504" w14:paraId="0DBA649C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B55D804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CF0AF" w14:textId="32E78ED3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UC0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22</w:t>
            </w:r>
          </w:p>
        </w:tc>
      </w:tr>
      <w:tr w:rsidR="00E40708" w:rsidRPr="00E35504" w14:paraId="5CE8267F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B271E3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7FAAA" w14:textId="04EA25D2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 gerar histórico do recepcionista.</w:t>
            </w:r>
          </w:p>
        </w:tc>
      </w:tr>
      <w:tr w:rsidR="00E40708" w:rsidRPr="00E35504" w14:paraId="0825A80A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19AEB4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FFDB0" w14:textId="77777777" w:rsidR="00E40708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54C44205" w14:textId="6FC19AFE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Sistema.</w:t>
            </w:r>
          </w:p>
        </w:tc>
      </w:tr>
      <w:tr w:rsidR="00E40708" w:rsidRPr="00E35504" w14:paraId="6ED19508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AC4287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1060B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40708" w:rsidRPr="00E35504" w14:paraId="2DFA635C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4F4738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C1E29" w14:textId="0FD6F3B3" w:rsidR="00E40708" w:rsidRPr="00E35504" w:rsidRDefault="00E40708" w:rsidP="00E40708">
            <w:pPr>
              <w:numPr>
                <w:ilvl w:val="0"/>
                <w:numId w:val="31"/>
              </w:numPr>
              <w:suppressAutoHyphens w:val="0"/>
              <w:spacing w:line="276" w:lineRule="auto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use case inicia quando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tem a leitura de ingressos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</w:p>
          <w:p w14:paraId="5BCDFD9C" w14:textId="4102306B" w:rsidR="00E40708" w:rsidRPr="00E35504" w:rsidRDefault="00E40708" w:rsidP="00E40708">
            <w:pPr>
              <w:numPr>
                <w:ilvl w:val="0"/>
                <w:numId w:val="31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carrega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todos os dados do recepcionista cadastrado 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login, logout e quantos ingressos escaneou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</w:p>
          <w:p w14:paraId="1BD74EE5" w14:textId="3B273096" w:rsidR="00E40708" w:rsidRPr="00E35504" w:rsidRDefault="00E40708" w:rsidP="00E4070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40708" w:rsidRPr="00E35504" w14:paraId="106BF08A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C294CA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2F774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40708" w:rsidRPr="00E35504" w14:paraId="21F38F96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F797FB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A5FC" w14:textId="77777777" w:rsidR="00E40708" w:rsidRPr="00E35504" w:rsidRDefault="00E40708" w:rsidP="00E40708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40708" w:rsidRPr="00E35504" w14:paraId="7B8A5EC6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D83B92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20DDA" w14:textId="6EBEE99C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UC021-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Funcao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recepcionista,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Cadastrar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recepcionista de eventos.</w:t>
            </w:r>
          </w:p>
        </w:tc>
      </w:tr>
      <w:tr w:rsidR="00E40708" w:rsidRPr="00E35504" w14:paraId="6F0A4241" w14:textId="77777777" w:rsidTr="00D43C66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662D86E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5A93D" w14:textId="77777777" w:rsidR="00E40708" w:rsidRPr="00E35504" w:rsidRDefault="00E40708" w:rsidP="00D43C66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779CA12F" w14:textId="77777777" w:rsidR="00E40708" w:rsidRDefault="00E40708" w:rsidP="00E40708">
      <w:pPr>
        <w:ind w:firstLine="709"/>
        <w:rPr>
          <w:szCs w:val="24"/>
        </w:rPr>
      </w:pPr>
    </w:p>
    <w:p w14:paraId="5241F789" w14:textId="79CA1B05" w:rsidR="006525EA" w:rsidRDefault="006525EA" w:rsidP="003447F4">
      <w:pPr>
        <w:ind w:firstLine="709"/>
        <w:rPr>
          <w:szCs w:val="24"/>
        </w:rPr>
      </w:pPr>
    </w:p>
    <w:p w14:paraId="597B81AE" w14:textId="77777777" w:rsidR="0095292E" w:rsidRPr="003447F4" w:rsidRDefault="0095292E" w:rsidP="003447F4">
      <w:pPr>
        <w:ind w:firstLine="709"/>
        <w:rPr>
          <w:szCs w:val="24"/>
        </w:rPr>
      </w:pPr>
    </w:p>
    <w:p w14:paraId="31E57995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3.2.6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</w:p>
    <w:p w14:paraId="4B760C7D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14:paraId="0AC9FC91" w14:textId="77777777" w:rsidR="003447F4" w:rsidRPr="003447F4" w:rsidRDefault="003447F4" w:rsidP="003447F4">
      <w:pPr>
        <w:ind w:firstLine="709"/>
        <w:rPr>
          <w:szCs w:val="24"/>
        </w:rPr>
      </w:pPr>
    </w:p>
    <w:p w14:paraId="01EB0266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3.2.7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</w:p>
    <w:p w14:paraId="2FC7AD9E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14:paraId="1A5C4079" w14:textId="77777777" w:rsidR="003447F4" w:rsidRPr="003447F4" w:rsidRDefault="003447F4" w:rsidP="003447F4">
      <w:pPr>
        <w:ind w:firstLine="709"/>
        <w:rPr>
          <w:szCs w:val="24"/>
        </w:rPr>
      </w:pPr>
    </w:p>
    <w:p w14:paraId="602223AB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3.2.8</w:t>
      </w:r>
      <w:r>
        <w:rPr>
          <w:szCs w:val="24"/>
        </w:rPr>
        <w:t xml:space="preserve"> </w:t>
      </w:r>
      <w:r w:rsidRPr="003447F4">
        <w:rPr>
          <w:szCs w:val="24"/>
        </w:rPr>
        <w:t>Diagrama de Estados</w:t>
      </w:r>
    </w:p>
    <w:p w14:paraId="18BF3C6D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 w:rsidR="005A6C40"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14:paraId="7B7DEB40" w14:textId="77777777" w:rsidR="003447F4" w:rsidRPr="003447F4" w:rsidRDefault="003447F4" w:rsidP="003447F4">
      <w:pPr>
        <w:ind w:firstLine="709"/>
        <w:rPr>
          <w:szCs w:val="24"/>
        </w:rPr>
      </w:pPr>
    </w:p>
    <w:p w14:paraId="28B6E54C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lastRenderedPageBreak/>
        <w:t>3.2.9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</w:p>
    <w:p w14:paraId="0B874F95" w14:textId="77777777" w:rsidR="009B1E6C" w:rsidRDefault="009B1E6C" w:rsidP="009B1E6C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6104B8BB" w14:textId="77777777" w:rsidR="003447F4" w:rsidRPr="003447F4" w:rsidRDefault="003447F4" w:rsidP="003447F4">
      <w:pPr>
        <w:ind w:firstLine="0"/>
        <w:rPr>
          <w:szCs w:val="24"/>
        </w:rPr>
      </w:pPr>
    </w:p>
    <w:p w14:paraId="0D2FC138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3.2.10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</w:p>
    <w:p w14:paraId="7C14284E" w14:textId="77777777" w:rsidR="005571E9" w:rsidRPr="005571E9" w:rsidRDefault="003447F4" w:rsidP="003447F4">
      <w:pPr>
        <w:ind w:firstLine="709"/>
        <w:rPr>
          <w:szCs w:val="24"/>
        </w:rPr>
      </w:pPr>
      <w:r>
        <w:rPr>
          <w:szCs w:val="24"/>
        </w:rPr>
        <w:t>Modelagem do banco de dados.</w:t>
      </w:r>
      <w:bookmarkEnd w:id="1"/>
    </w:p>
    <w:sectPr w:rsidR="005571E9" w:rsidRPr="005571E9" w:rsidSect="009B1E6C">
      <w:headerReference w:type="default" r:id="rId15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85988" w14:textId="77777777" w:rsidR="00702B74" w:rsidRDefault="00702B74">
      <w:pPr>
        <w:spacing w:line="240" w:lineRule="auto"/>
      </w:pPr>
      <w:r>
        <w:separator/>
      </w:r>
    </w:p>
  </w:endnote>
  <w:endnote w:type="continuationSeparator" w:id="0">
    <w:p w14:paraId="33F1FC5F" w14:textId="77777777" w:rsidR="00702B74" w:rsidRDefault="00702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640AB" w14:textId="77777777" w:rsidR="00702B74" w:rsidRDefault="00702B74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7653D994" w14:textId="77777777" w:rsidR="00702B74" w:rsidRDefault="00702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C18BE" w14:textId="77777777" w:rsidR="00D43C66" w:rsidRDefault="00D43C66">
    <w:pPr>
      <w:pStyle w:val="Cabealho"/>
      <w:jc w:val="right"/>
    </w:pPr>
  </w:p>
  <w:p w14:paraId="6F9E20BD" w14:textId="77777777" w:rsidR="00D43C66" w:rsidRDefault="00D43C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4059E" w14:textId="77777777" w:rsidR="00D43C66" w:rsidRDefault="00D43C6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  <w:p w14:paraId="0FF854DE" w14:textId="77777777" w:rsidR="00D43C66" w:rsidRDefault="00D43C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12214B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3E5CCF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BA275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88474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E7798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D589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B7A62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E2FD3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3F317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02AC6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9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C08E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23" w15:restartNumberingAfterBreak="0">
    <w:nsid w:val="58F576F1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FA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D2997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91104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7F9A0FE7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9"/>
  </w:num>
  <w:num w:numId="6">
    <w:abstractNumId w:val="10"/>
  </w:num>
  <w:num w:numId="7">
    <w:abstractNumId w:val="0"/>
  </w:num>
  <w:num w:numId="8">
    <w:abstractNumId w:val="19"/>
  </w:num>
  <w:num w:numId="9">
    <w:abstractNumId w:val="26"/>
  </w:num>
  <w:num w:numId="10">
    <w:abstractNumId w:val="18"/>
  </w:num>
  <w:num w:numId="11">
    <w:abstractNumId w:val="22"/>
  </w:num>
  <w:num w:numId="12">
    <w:abstractNumId w:val="21"/>
  </w:num>
  <w:num w:numId="13">
    <w:abstractNumId w:val="15"/>
  </w:num>
  <w:num w:numId="14">
    <w:abstractNumId w:val="11"/>
  </w:num>
  <w:num w:numId="15">
    <w:abstractNumId w:val="24"/>
  </w:num>
  <w:num w:numId="16">
    <w:abstractNumId w:val="5"/>
  </w:num>
  <w:num w:numId="17">
    <w:abstractNumId w:val="17"/>
  </w:num>
  <w:num w:numId="18">
    <w:abstractNumId w:val="9"/>
  </w:num>
  <w:num w:numId="19">
    <w:abstractNumId w:val="30"/>
  </w:num>
  <w:num w:numId="20">
    <w:abstractNumId w:val="20"/>
  </w:num>
  <w:num w:numId="21">
    <w:abstractNumId w:val="25"/>
  </w:num>
  <w:num w:numId="22">
    <w:abstractNumId w:val="8"/>
  </w:num>
  <w:num w:numId="23">
    <w:abstractNumId w:val="6"/>
  </w:num>
  <w:num w:numId="24">
    <w:abstractNumId w:val="13"/>
  </w:num>
  <w:num w:numId="25">
    <w:abstractNumId w:val="16"/>
  </w:num>
  <w:num w:numId="26">
    <w:abstractNumId w:val="12"/>
  </w:num>
  <w:num w:numId="27">
    <w:abstractNumId w:val="14"/>
  </w:num>
  <w:num w:numId="28">
    <w:abstractNumId w:val="23"/>
  </w:num>
  <w:num w:numId="29">
    <w:abstractNumId w:val="27"/>
  </w:num>
  <w:num w:numId="30">
    <w:abstractNumId w:val="2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hideSpellingErrors/>
  <w:hideGrammaticalErrors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93"/>
    <w:rsid w:val="00002BAB"/>
    <w:rsid w:val="000037F4"/>
    <w:rsid w:val="00006D7E"/>
    <w:rsid w:val="00020D4C"/>
    <w:rsid w:val="000352E7"/>
    <w:rsid w:val="00043528"/>
    <w:rsid w:val="00043AFD"/>
    <w:rsid w:val="00056D5A"/>
    <w:rsid w:val="00060B2E"/>
    <w:rsid w:val="00061666"/>
    <w:rsid w:val="000726F0"/>
    <w:rsid w:val="00076651"/>
    <w:rsid w:val="00080AAE"/>
    <w:rsid w:val="00086163"/>
    <w:rsid w:val="0008752C"/>
    <w:rsid w:val="00093C49"/>
    <w:rsid w:val="000A1072"/>
    <w:rsid w:val="000A1BAF"/>
    <w:rsid w:val="000B3A3A"/>
    <w:rsid w:val="000C1CC6"/>
    <w:rsid w:val="000C5BF7"/>
    <w:rsid w:val="000D2574"/>
    <w:rsid w:val="000D2B28"/>
    <w:rsid w:val="000E7778"/>
    <w:rsid w:val="000F1D0D"/>
    <w:rsid w:val="001027B6"/>
    <w:rsid w:val="00105E2D"/>
    <w:rsid w:val="00110344"/>
    <w:rsid w:val="0011524F"/>
    <w:rsid w:val="001155B1"/>
    <w:rsid w:val="00123BF6"/>
    <w:rsid w:val="00127B33"/>
    <w:rsid w:val="001363C5"/>
    <w:rsid w:val="00136F83"/>
    <w:rsid w:val="001419D2"/>
    <w:rsid w:val="00153062"/>
    <w:rsid w:val="00154EFB"/>
    <w:rsid w:val="00156759"/>
    <w:rsid w:val="00161BF4"/>
    <w:rsid w:val="00167E50"/>
    <w:rsid w:val="00172704"/>
    <w:rsid w:val="00174BC9"/>
    <w:rsid w:val="00180715"/>
    <w:rsid w:val="001B054B"/>
    <w:rsid w:val="001B66D4"/>
    <w:rsid w:val="001B7153"/>
    <w:rsid w:val="001E0837"/>
    <w:rsid w:val="001E1227"/>
    <w:rsid w:val="001E2DD8"/>
    <w:rsid w:val="001E5978"/>
    <w:rsid w:val="001E63D5"/>
    <w:rsid w:val="001E7914"/>
    <w:rsid w:val="001F6E92"/>
    <w:rsid w:val="00221861"/>
    <w:rsid w:val="002275AE"/>
    <w:rsid w:val="00227FB5"/>
    <w:rsid w:val="00236D62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1D39"/>
    <w:rsid w:val="002C4F1D"/>
    <w:rsid w:val="002C6C3E"/>
    <w:rsid w:val="002E5EE0"/>
    <w:rsid w:val="002F03A6"/>
    <w:rsid w:val="002F0C7D"/>
    <w:rsid w:val="002F4140"/>
    <w:rsid w:val="003043E1"/>
    <w:rsid w:val="00305CDB"/>
    <w:rsid w:val="00306EEF"/>
    <w:rsid w:val="003177E9"/>
    <w:rsid w:val="003245FE"/>
    <w:rsid w:val="00325835"/>
    <w:rsid w:val="003447F4"/>
    <w:rsid w:val="0034624E"/>
    <w:rsid w:val="00351A43"/>
    <w:rsid w:val="00354965"/>
    <w:rsid w:val="00355852"/>
    <w:rsid w:val="00356403"/>
    <w:rsid w:val="00363A1A"/>
    <w:rsid w:val="003657A7"/>
    <w:rsid w:val="00394021"/>
    <w:rsid w:val="00394337"/>
    <w:rsid w:val="003A141E"/>
    <w:rsid w:val="003B44AF"/>
    <w:rsid w:val="003B7784"/>
    <w:rsid w:val="003C2E49"/>
    <w:rsid w:val="0040124F"/>
    <w:rsid w:val="00402348"/>
    <w:rsid w:val="00416768"/>
    <w:rsid w:val="004238BD"/>
    <w:rsid w:val="00427593"/>
    <w:rsid w:val="00430D86"/>
    <w:rsid w:val="004358CA"/>
    <w:rsid w:val="00436322"/>
    <w:rsid w:val="00436427"/>
    <w:rsid w:val="0044473D"/>
    <w:rsid w:val="00445643"/>
    <w:rsid w:val="00465189"/>
    <w:rsid w:val="004756CA"/>
    <w:rsid w:val="00475763"/>
    <w:rsid w:val="00476A13"/>
    <w:rsid w:val="00476CD4"/>
    <w:rsid w:val="004835E5"/>
    <w:rsid w:val="00487393"/>
    <w:rsid w:val="00491601"/>
    <w:rsid w:val="00491BD9"/>
    <w:rsid w:val="004D7A7C"/>
    <w:rsid w:val="004E1960"/>
    <w:rsid w:val="004E46D3"/>
    <w:rsid w:val="004E6009"/>
    <w:rsid w:val="004F4164"/>
    <w:rsid w:val="0050271E"/>
    <w:rsid w:val="00510FB7"/>
    <w:rsid w:val="005135EA"/>
    <w:rsid w:val="00516635"/>
    <w:rsid w:val="00521763"/>
    <w:rsid w:val="00543A94"/>
    <w:rsid w:val="00553354"/>
    <w:rsid w:val="005571E9"/>
    <w:rsid w:val="00563D12"/>
    <w:rsid w:val="00563DBE"/>
    <w:rsid w:val="005715D5"/>
    <w:rsid w:val="00586740"/>
    <w:rsid w:val="00597416"/>
    <w:rsid w:val="005A0B4C"/>
    <w:rsid w:val="005A6C40"/>
    <w:rsid w:val="005B527A"/>
    <w:rsid w:val="005B58B2"/>
    <w:rsid w:val="005D52EB"/>
    <w:rsid w:val="005D61D4"/>
    <w:rsid w:val="005D7DE6"/>
    <w:rsid w:val="005E5668"/>
    <w:rsid w:val="005E73D7"/>
    <w:rsid w:val="005F0EE4"/>
    <w:rsid w:val="005F395D"/>
    <w:rsid w:val="005F5BC6"/>
    <w:rsid w:val="006009C2"/>
    <w:rsid w:val="00610433"/>
    <w:rsid w:val="0061428C"/>
    <w:rsid w:val="00624FDA"/>
    <w:rsid w:val="006340D0"/>
    <w:rsid w:val="006411D2"/>
    <w:rsid w:val="00642356"/>
    <w:rsid w:val="006525EA"/>
    <w:rsid w:val="00675635"/>
    <w:rsid w:val="006773E5"/>
    <w:rsid w:val="006858C2"/>
    <w:rsid w:val="006957C4"/>
    <w:rsid w:val="006A2975"/>
    <w:rsid w:val="006A3DB9"/>
    <w:rsid w:val="006A4600"/>
    <w:rsid w:val="006A709F"/>
    <w:rsid w:val="006A7985"/>
    <w:rsid w:val="006D3A8C"/>
    <w:rsid w:val="006E2006"/>
    <w:rsid w:val="006F1D6B"/>
    <w:rsid w:val="006F1EEB"/>
    <w:rsid w:val="006F7626"/>
    <w:rsid w:val="00701700"/>
    <w:rsid w:val="00702B74"/>
    <w:rsid w:val="00711DBE"/>
    <w:rsid w:val="007123F7"/>
    <w:rsid w:val="00712624"/>
    <w:rsid w:val="00712918"/>
    <w:rsid w:val="00717F9F"/>
    <w:rsid w:val="00722FF7"/>
    <w:rsid w:val="00724A7A"/>
    <w:rsid w:val="0072513B"/>
    <w:rsid w:val="007302BC"/>
    <w:rsid w:val="00731ED8"/>
    <w:rsid w:val="007365ED"/>
    <w:rsid w:val="007378BF"/>
    <w:rsid w:val="00747D77"/>
    <w:rsid w:val="007509C4"/>
    <w:rsid w:val="00762A53"/>
    <w:rsid w:val="007712DE"/>
    <w:rsid w:val="00776386"/>
    <w:rsid w:val="007774B1"/>
    <w:rsid w:val="00781A50"/>
    <w:rsid w:val="00784270"/>
    <w:rsid w:val="00791C12"/>
    <w:rsid w:val="00793D0A"/>
    <w:rsid w:val="00794773"/>
    <w:rsid w:val="007A74DE"/>
    <w:rsid w:val="007B0A68"/>
    <w:rsid w:val="007F038A"/>
    <w:rsid w:val="007F5685"/>
    <w:rsid w:val="007F71FA"/>
    <w:rsid w:val="00800839"/>
    <w:rsid w:val="00811962"/>
    <w:rsid w:val="008234EB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5753"/>
    <w:rsid w:val="00885C0D"/>
    <w:rsid w:val="008879E9"/>
    <w:rsid w:val="00892B85"/>
    <w:rsid w:val="00894949"/>
    <w:rsid w:val="008B0367"/>
    <w:rsid w:val="008B1E7E"/>
    <w:rsid w:val="008B4059"/>
    <w:rsid w:val="008B4E6F"/>
    <w:rsid w:val="008B5D68"/>
    <w:rsid w:val="008B73F2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2BB9"/>
    <w:rsid w:val="00943F88"/>
    <w:rsid w:val="00945794"/>
    <w:rsid w:val="00945E5E"/>
    <w:rsid w:val="0095292E"/>
    <w:rsid w:val="0095587F"/>
    <w:rsid w:val="00971342"/>
    <w:rsid w:val="00981907"/>
    <w:rsid w:val="009829FA"/>
    <w:rsid w:val="0098578D"/>
    <w:rsid w:val="00995ABB"/>
    <w:rsid w:val="009A5295"/>
    <w:rsid w:val="009A543B"/>
    <w:rsid w:val="009B196A"/>
    <w:rsid w:val="009B1E6C"/>
    <w:rsid w:val="009B3E09"/>
    <w:rsid w:val="009B423C"/>
    <w:rsid w:val="009C2B16"/>
    <w:rsid w:val="009C5421"/>
    <w:rsid w:val="009D358A"/>
    <w:rsid w:val="009E0659"/>
    <w:rsid w:val="009E3E49"/>
    <w:rsid w:val="009F114C"/>
    <w:rsid w:val="009F212E"/>
    <w:rsid w:val="009F6CE4"/>
    <w:rsid w:val="009F76E5"/>
    <w:rsid w:val="00A061E4"/>
    <w:rsid w:val="00A31D11"/>
    <w:rsid w:val="00A31E76"/>
    <w:rsid w:val="00A329B3"/>
    <w:rsid w:val="00A41AB1"/>
    <w:rsid w:val="00A463CB"/>
    <w:rsid w:val="00A47E87"/>
    <w:rsid w:val="00A52BDA"/>
    <w:rsid w:val="00A67642"/>
    <w:rsid w:val="00A73557"/>
    <w:rsid w:val="00A94029"/>
    <w:rsid w:val="00AA1ED0"/>
    <w:rsid w:val="00AA5AB8"/>
    <w:rsid w:val="00AB2651"/>
    <w:rsid w:val="00AB7C70"/>
    <w:rsid w:val="00AC047F"/>
    <w:rsid w:val="00AC1AD7"/>
    <w:rsid w:val="00AC73C7"/>
    <w:rsid w:val="00AD3F10"/>
    <w:rsid w:val="00AD59F6"/>
    <w:rsid w:val="00AF3366"/>
    <w:rsid w:val="00B01591"/>
    <w:rsid w:val="00B035D4"/>
    <w:rsid w:val="00B06FF2"/>
    <w:rsid w:val="00B271DE"/>
    <w:rsid w:val="00B418CC"/>
    <w:rsid w:val="00B55FBA"/>
    <w:rsid w:val="00B61DCE"/>
    <w:rsid w:val="00B80A05"/>
    <w:rsid w:val="00B96E3B"/>
    <w:rsid w:val="00BA057E"/>
    <w:rsid w:val="00BA547D"/>
    <w:rsid w:val="00BB1D48"/>
    <w:rsid w:val="00BB47F5"/>
    <w:rsid w:val="00BB630D"/>
    <w:rsid w:val="00BB74AB"/>
    <w:rsid w:val="00BC32AE"/>
    <w:rsid w:val="00BD099F"/>
    <w:rsid w:val="00BE2EA5"/>
    <w:rsid w:val="00BF1153"/>
    <w:rsid w:val="00BF47AC"/>
    <w:rsid w:val="00C00176"/>
    <w:rsid w:val="00C011B2"/>
    <w:rsid w:val="00C06367"/>
    <w:rsid w:val="00C138CC"/>
    <w:rsid w:val="00C14500"/>
    <w:rsid w:val="00C23248"/>
    <w:rsid w:val="00C267AC"/>
    <w:rsid w:val="00C408F3"/>
    <w:rsid w:val="00C44A34"/>
    <w:rsid w:val="00C45705"/>
    <w:rsid w:val="00C47AC8"/>
    <w:rsid w:val="00C52C75"/>
    <w:rsid w:val="00C56B2F"/>
    <w:rsid w:val="00C57589"/>
    <w:rsid w:val="00C624C4"/>
    <w:rsid w:val="00C632AC"/>
    <w:rsid w:val="00C725FA"/>
    <w:rsid w:val="00C726FD"/>
    <w:rsid w:val="00C7552D"/>
    <w:rsid w:val="00C77DFD"/>
    <w:rsid w:val="00C902FF"/>
    <w:rsid w:val="00C91201"/>
    <w:rsid w:val="00C9687C"/>
    <w:rsid w:val="00CA325C"/>
    <w:rsid w:val="00CB35C8"/>
    <w:rsid w:val="00CC39CE"/>
    <w:rsid w:val="00CD33D7"/>
    <w:rsid w:val="00CE01F2"/>
    <w:rsid w:val="00CE098D"/>
    <w:rsid w:val="00CE1739"/>
    <w:rsid w:val="00CE7E76"/>
    <w:rsid w:val="00CF3A74"/>
    <w:rsid w:val="00CF7275"/>
    <w:rsid w:val="00D00548"/>
    <w:rsid w:val="00D00D8B"/>
    <w:rsid w:val="00D03CB4"/>
    <w:rsid w:val="00D11F03"/>
    <w:rsid w:val="00D352BE"/>
    <w:rsid w:val="00D35593"/>
    <w:rsid w:val="00D35B90"/>
    <w:rsid w:val="00D41902"/>
    <w:rsid w:val="00D41F13"/>
    <w:rsid w:val="00D43C66"/>
    <w:rsid w:val="00D54D39"/>
    <w:rsid w:val="00D6014E"/>
    <w:rsid w:val="00D650BC"/>
    <w:rsid w:val="00D652EF"/>
    <w:rsid w:val="00D747DF"/>
    <w:rsid w:val="00D76A28"/>
    <w:rsid w:val="00D77699"/>
    <w:rsid w:val="00D80F73"/>
    <w:rsid w:val="00D925C7"/>
    <w:rsid w:val="00D930C6"/>
    <w:rsid w:val="00D931F1"/>
    <w:rsid w:val="00D93235"/>
    <w:rsid w:val="00DB21E7"/>
    <w:rsid w:val="00DB5C97"/>
    <w:rsid w:val="00DC08A2"/>
    <w:rsid w:val="00DC3F5A"/>
    <w:rsid w:val="00DC78BF"/>
    <w:rsid w:val="00DD1994"/>
    <w:rsid w:val="00E05374"/>
    <w:rsid w:val="00E204AE"/>
    <w:rsid w:val="00E21D14"/>
    <w:rsid w:val="00E22DCC"/>
    <w:rsid w:val="00E24131"/>
    <w:rsid w:val="00E24589"/>
    <w:rsid w:val="00E2615D"/>
    <w:rsid w:val="00E33B04"/>
    <w:rsid w:val="00E35504"/>
    <w:rsid w:val="00E36F4A"/>
    <w:rsid w:val="00E40708"/>
    <w:rsid w:val="00E43904"/>
    <w:rsid w:val="00E44AF0"/>
    <w:rsid w:val="00E51A33"/>
    <w:rsid w:val="00E7605E"/>
    <w:rsid w:val="00E81845"/>
    <w:rsid w:val="00E81CEA"/>
    <w:rsid w:val="00E94CE4"/>
    <w:rsid w:val="00E961F1"/>
    <w:rsid w:val="00EB2E08"/>
    <w:rsid w:val="00EB6413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7753"/>
    <w:rsid w:val="00F32212"/>
    <w:rsid w:val="00F35BFB"/>
    <w:rsid w:val="00F428E6"/>
    <w:rsid w:val="00F526DD"/>
    <w:rsid w:val="00F61496"/>
    <w:rsid w:val="00F65394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D5834"/>
    <w:rsid w:val="00FF2AA9"/>
    <w:rsid w:val="00FF4498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E55E3"/>
  <w15:docId w15:val="{EDD3C662-DA01-4559-A143-5E5D8D13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A1CC1"/>
    <w:rsid w:val="000C33A2"/>
    <w:rsid w:val="00103C33"/>
    <w:rsid w:val="00171836"/>
    <w:rsid w:val="001908FB"/>
    <w:rsid w:val="00245EA7"/>
    <w:rsid w:val="00277A3F"/>
    <w:rsid w:val="002A7779"/>
    <w:rsid w:val="003049DD"/>
    <w:rsid w:val="00413466"/>
    <w:rsid w:val="004D205E"/>
    <w:rsid w:val="005D0ACC"/>
    <w:rsid w:val="00632D1E"/>
    <w:rsid w:val="00645708"/>
    <w:rsid w:val="006E0820"/>
    <w:rsid w:val="00701AE9"/>
    <w:rsid w:val="007B0807"/>
    <w:rsid w:val="00835710"/>
    <w:rsid w:val="00872A30"/>
    <w:rsid w:val="00A73DA8"/>
    <w:rsid w:val="00BA23E6"/>
    <w:rsid w:val="00E03006"/>
    <w:rsid w:val="00EA53A0"/>
    <w:rsid w:val="00F27547"/>
    <w:rsid w:val="00F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745C4-1D25-4051-91B6-2A44956B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31</Pages>
  <Words>5145</Words>
  <Characters>27784</Characters>
  <Application>Microsoft Office Word</Application>
  <DocSecurity>0</DocSecurity>
  <Lines>231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32864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/>
  <cp:lastModifiedBy>Helio barolo</cp:lastModifiedBy>
  <cp:revision>12</cp:revision>
  <cp:lastPrinted>2016-03-17T13:59:00Z</cp:lastPrinted>
  <dcterms:created xsi:type="dcterms:W3CDTF">2019-10-02T22:14:00Z</dcterms:created>
  <dcterms:modified xsi:type="dcterms:W3CDTF">2019-11-06T18:42:00Z</dcterms:modified>
</cp:coreProperties>
</file>