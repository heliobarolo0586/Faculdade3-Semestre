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70FFC1" w14:textId="77777777" w:rsidR="008547E0" w:rsidRPr="00B01591" w:rsidRDefault="00794773" w:rsidP="005F395D">
      <w:pPr>
        <w:pStyle w:val="0-IES"/>
        <w:spacing w:after="0" w:line="360" w:lineRule="auto"/>
        <w:rPr>
          <w:rFonts w:cs="Arial"/>
          <w:sz w:val="28"/>
          <w:szCs w:val="28"/>
        </w:rPr>
      </w:pPr>
      <w:bookmarkStart w:id="0" w:name="_GoBack"/>
      <w:bookmarkEnd w:id="0"/>
      <w:r w:rsidRPr="00B01591">
        <w:rPr>
          <w:rFonts w:cs="Arial"/>
          <w:sz w:val="28"/>
          <w:szCs w:val="28"/>
        </w:rPr>
        <w:t>C</w:t>
      </w:r>
      <w:r w:rsidR="008547E0" w:rsidRPr="00B01591">
        <w:rPr>
          <w:rFonts w:cs="Arial"/>
          <w:sz w:val="28"/>
          <w:szCs w:val="28"/>
        </w:rPr>
        <w:t>ENTRO PAULA SOUZA</w:t>
      </w:r>
    </w:p>
    <w:p w14:paraId="1A106C67" w14:textId="77777777" w:rsidR="005135EA" w:rsidRPr="00B01591" w:rsidRDefault="008547E0" w:rsidP="00172704">
      <w:pPr>
        <w:pStyle w:val="0-IES"/>
        <w:spacing w:after="0" w:line="360" w:lineRule="auto"/>
        <w:rPr>
          <w:rFonts w:cs="Arial"/>
          <w:sz w:val="28"/>
          <w:szCs w:val="28"/>
        </w:rPr>
      </w:pPr>
      <w:r w:rsidRPr="00B01591">
        <w:rPr>
          <w:rFonts w:cs="Arial"/>
          <w:sz w:val="28"/>
          <w:szCs w:val="28"/>
        </w:rPr>
        <w:t>FAC</w:t>
      </w:r>
      <w:r w:rsidR="008F52E2" w:rsidRPr="00B01591">
        <w:rPr>
          <w:rFonts w:cs="Arial"/>
          <w:sz w:val="28"/>
          <w:szCs w:val="28"/>
        </w:rPr>
        <w:t>ULDADE DE TECNOLOGIA</w:t>
      </w:r>
      <w:r w:rsidR="005135EA" w:rsidRPr="00B01591">
        <w:rPr>
          <w:rFonts w:cs="Arial"/>
          <w:sz w:val="28"/>
          <w:szCs w:val="28"/>
        </w:rPr>
        <w:t xml:space="preserve"> DE FRANCA </w:t>
      </w:r>
    </w:p>
    <w:p w14:paraId="031B645E" w14:textId="77777777" w:rsidR="008547E0" w:rsidRDefault="008F52E2" w:rsidP="00172704">
      <w:pPr>
        <w:pStyle w:val="0-IES"/>
        <w:spacing w:after="0" w:line="360" w:lineRule="auto"/>
        <w:rPr>
          <w:rFonts w:cs="Arial"/>
          <w:sz w:val="28"/>
          <w:szCs w:val="28"/>
        </w:rPr>
      </w:pPr>
      <w:r w:rsidRPr="00B01591">
        <w:rPr>
          <w:rFonts w:cs="Arial"/>
          <w:sz w:val="28"/>
          <w:szCs w:val="28"/>
        </w:rPr>
        <w:t>“Dr. THOMAZ</w:t>
      </w:r>
      <w:r w:rsidR="00794773" w:rsidRPr="00B01591">
        <w:rPr>
          <w:rFonts w:cs="Arial"/>
          <w:sz w:val="28"/>
          <w:szCs w:val="28"/>
        </w:rPr>
        <w:t xml:space="preserve"> NOVELINO”</w:t>
      </w:r>
    </w:p>
    <w:p w14:paraId="4CE61F6C" w14:textId="77777777" w:rsidR="005D61D4" w:rsidRDefault="005D61D4" w:rsidP="005D61D4"/>
    <w:p w14:paraId="335051B2" w14:textId="77777777" w:rsidR="005D61D4" w:rsidRPr="005D61D4" w:rsidRDefault="005D61D4" w:rsidP="005D61D4"/>
    <w:sdt>
      <w:sdtPr>
        <w:rPr>
          <w:rFonts w:cs="Arial"/>
          <w:szCs w:val="28"/>
          <w:highlight w:val="yellow"/>
        </w:rPr>
        <w:alias w:val="APÓS SELECIONAR SEU CURSO, RETIRE A MARCAÇÃO AMARELA"/>
        <w:tag w:val="APÓS SELECIONAR SEU CURSO, RETIRE A MARCAÇÃO AMARELA"/>
        <w:id w:val="1163507436"/>
        <w:placeholder>
          <w:docPart w:val="DefaultPlaceholder_1081868575"/>
        </w:placeholder>
        <w:comboBox>
          <w:listItem w:value="Escolher um item."/>
          <w:listItem w:displayText="TECNOLOGIA EM ANÁLISE E DESENVOLVIMENTO DE SISTEMAS" w:value="TECNOLOGIA EM ANÁLISE E DESENVOLVIMENTO DE SISTEMAS"/>
          <w:listItem w:displayText="TECNOLOGIA EM GESTÃO DA PRODUÇÃO INDUSTRIAL" w:value="TECNOLOGIA EM GESTÃO DA PRODUÇÃO INDUSTRIAL"/>
          <w:listItem w:displayText="TECNOLOGIA EM GESTÃO EMPRESARIAL" w:value="TECNOLOGIA EM GESTÃO EMPRESARIAL"/>
        </w:comboBox>
      </w:sdtPr>
      <w:sdtEndPr/>
      <w:sdtContent>
        <w:p w14:paraId="2B5AF3E1" w14:textId="77777777" w:rsidR="00794773" w:rsidRPr="00B01591" w:rsidRDefault="003447F4" w:rsidP="00172704">
          <w:pPr>
            <w:pStyle w:val="0-Autor"/>
            <w:spacing w:line="360" w:lineRule="auto"/>
            <w:rPr>
              <w:rFonts w:cs="Arial"/>
              <w:szCs w:val="28"/>
            </w:rPr>
          </w:pPr>
          <w:r>
            <w:rPr>
              <w:rFonts w:cs="Arial"/>
              <w:szCs w:val="28"/>
              <w:highlight w:val="yellow"/>
            </w:rPr>
            <w:t>TECNOLOGIA EM ANÁLISE E DESENVOLVIMENTO DE SISTEMAS</w:t>
          </w:r>
        </w:p>
      </w:sdtContent>
    </w:sdt>
    <w:p w14:paraId="5B4ACCE3" w14:textId="77777777" w:rsidR="001F6E92" w:rsidRPr="00B01591" w:rsidRDefault="001F6E92" w:rsidP="00172704">
      <w:pPr>
        <w:pStyle w:val="0-Autor"/>
        <w:spacing w:line="360" w:lineRule="auto"/>
        <w:rPr>
          <w:rFonts w:cs="Arial"/>
          <w:szCs w:val="28"/>
        </w:rPr>
      </w:pPr>
    </w:p>
    <w:p w14:paraId="5FA30B9C" w14:textId="77777777" w:rsidR="00D80F73" w:rsidRPr="00B01591" w:rsidRDefault="00D80F73" w:rsidP="00172704">
      <w:pPr>
        <w:pStyle w:val="0-Autor"/>
        <w:spacing w:line="360" w:lineRule="auto"/>
        <w:rPr>
          <w:rFonts w:cs="Arial"/>
          <w:szCs w:val="28"/>
        </w:rPr>
      </w:pPr>
    </w:p>
    <w:p w14:paraId="0D015623" w14:textId="77777777" w:rsidR="001E1227" w:rsidRPr="00B01591" w:rsidRDefault="001E1227" w:rsidP="00172704">
      <w:pPr>
        <w:pStyle w:val="0-Autor"/>
        <w:spacing w:line="360" w:lineRule="auto"/>
        <w:rPr>
          <w:rFonts w:cs="Arial"/>
          <w:szCs w:val="28"/>
        </w:rPr>
      </w:pPr>
    </w:p>
    <w:p w14:paraId="075236DD" w14:textId="77777777" w:rsidR="001E1227" w:rsidRPr="00B01591" w:rsidRDefault="001E1227" w:rsidP="00172704">
      <w:pPr>
        <w:pStyle w:val="0-Autor"/>
        <w:spacing w:line="360" w:lineRule="auto"/>
        <w:rPr>
          <w:rFonts w:cs="Arial"/>
          <w:szCs w:val="28"/>
        </w:rPr>
      </w:pPr>
    </w:p>
    <w:p w14:paraId="780F6DF6" w14:textId="77777777" w:rsidR="00F909A8" w:rsidRDefault="008E40AA" w:rsidP="00172704">
      <w:pPr>
        <w:pStyle w:val="0-Autor"/>
        <w:spacing w:line="360" w:lineRule="auto"/>
        <w:rPr>
          <w:rFonts w:cs="Arial"/>
          <w:szCs w:val="28"/>
        </w:rPr>
      </w:pPr>
      <w:r w:rsidRPr="00B01591">
        <w:rPr>
          <w:rFonts w:cs="Arial"/>
          <w:szCs w:val="28"/>
        </w:rPr>
        <w:t>NOM</w:t>
      </w:r>
      <w:r w:rsidR="001F6E92" w:rsidRPr="00B01591">
        <w:rPr>
          <w:rFonts w:cs="Arial"/>
          <w:szCs w:val="28"/>
        </w:rPr>
        <w:t>E DO</w:t>
      </w:r>
      <w:r w:rsidR="00AC73C7">
        <w:rPr>
          <w:rFonts w:cs="Arial"/>
          <w:szCs w:val="28"/>
        </w:rPr>
        <w:t>(s)</w:t>
      </w:r>
      <w:r w:rsidR="001F6E92" w:rsidRPr="00B01591">
        <w:rPr>
          <w:rFonts w:cs="Arial"/>
          <w:szCs w:val="28"/>
        </w:rPr>
        <w:t xml:space="preserve"> ALUNO</w:t>
      </w:r>
      <w:r w:rsidR="00AC73C7">
        <w:rPr>
          <w:rFonts w:cs="Arial"/>
          <w:szCs w:val="28"/>
        </w:rPr>
        <w:t>(s)</w:t>
      </w:r>
    </w:p>
    <w:p w14:paraId="02FA609F" w14:textId="77777777" w:rsidR="00F909A8" w:rsidRPr="00F909A8" w:rsidRDefault="00F909A8" w:rsidP="00172704">
      <w:pPr>
        <w:pStyle w:val="0-Autor"/>
        <w:spacing w:line="360" w:lineRule="auto"/>
        <w:rPr>
          <w:rFonts w:cs="Arial"/>
          <w:szCs w:val="28"/>
        </w:rPr>
      </w:pPr>
    </w:p>
    <w:p w14:paraId="5A5956C1" w14:textId="77777777" w:rsidR="00F909A8" w:rsidRPr="00F909A8" w:rsidRDefault="00F909A8" w:rsidP="00172704">
      <w:pPr>
        <w:pStyle w:val="0-Autor"/>
        <w:spacing w:line="360" w:lineRule="auto"/>
        <w:rPr>
          <w:rFonts w:cs="Arial"/>
          <w:szCs w:val="28"/>
        </w:rPr>
      </w:pPr>
    </w:p>
    <w:p w14:paraId="3061FD4A" w14:textId="77777777" w:rsidR="00F909A8" w:rsidRPr="00F909A8" w:rsidRDefault="00F909A8" w:rsidP="00172704">
      <w:pPr>
        <w:pStyle w:val="0-Autor"/>
        <w:spacing w:line="360" w:lineRule="auto"/>
        <w:rPr>
          <w:rFonts w:cs="Arial"/>
          <w:szCs w:val="28"/>
        </w:rPr>
      </w:pPr>
    </w:p>
    <w:p w14:paraId="3A3EBBD3" w14:textId="77777777" w:rsidR="00ED5129" w:rsidRPr="00B01591" w:rsidRDefault="007378BF" w:rsidP="00172704">
      <w:pPr>
        <w:pStyle w:val="0-TitTCC"/>
        <w:spacing w:before="0" w:line="360" w:lineRule="auto"/>
        <w:rPr>
          <w:rFonts w:cs="Arial"/>
          <w:szCs w:val="28"/>
        </w:rPr>
      </w:pPr>
      <w:r>
        <w:rPr>
          <w:rFonts w:cs="Arial"/>
          <w:szCs w:val="28"/>
        </w:rPr>
        <w:t>TRABALHO DE ESTATÍSTICA</w:t>
      </w:r>
    </w:p>
    <w:p w14:paraId="13B8737C" w14:textId="77777777" w:rsidR="00794773" w:rsidRPr="00B01591" w:rsidRDefault="009D358A" w:rsidP="00172704">
      <w:pPr>
        <w:pStyle w:val="0-SubTitTCC"/>
        <w:spacing w:line="360" w:lineRule="auto"/>
        <w:rPr>
          <w:rFonts w:cs="Arial"/>
          <w:szCs w:val="28"/>
        </w:rPr>
      </w:pPr>
      <w:r w:rsidRPr="00B01591">
        <w:rPr>
          <w:rFonts w:cs="Arial"/>
          <w:szCs w:val="28"/>
        </w:rPr>
        <w:t>S</w:t>
      </w:r>
      <w:r w:rsidR="00ED5129" w:rsidRPr="00B01591">
        <w:rPr>
          <w:rFonts w:cs="Arial"/>
          <w:szCs w:val="28"/>
        </w:rPr>
        <w:t>ubtítulo</w:t>
      </w:r>
      <w:r w:rsidRPr="00B01591">
        <w:rPr>
          <w:rFonts w:cs="Arial"/>
          <w:szCs w:val="28"/>
        </w:rPr>
        <w:t xml:space="preserve"> (se necessário)</w:t>
      </w:r>
    </w:p>
    <w:p w14:paraId="263309C1" w14:textId="77777777" w:rsidR="00D80F73" w:rsidRPr="00B01591" w:rsidRDefault="00D80F73" w:rsidP="00172704">
      <w:pPr>
        <w:pStyle w:val="0-Autor"/>
        <w:spacing w:line="360" w:lineRule="auto"/>
        <w:rPr>
          <w:rFonts w:cs="Arial"/>
          <w:szCs w:val="28"/>
        </w:rPr>
      </w:pPr>
    </w:p>
    <w:p w14:paraId="0F0A0350" w14:textId="77777777" w:rsidR="00D80F73" w:rsidRPr="00B01591" w:rsidRDefault="00D80F73" w:rsidP="00172704">
      <w:pPr>
        <w:pStyle w:val="0-Autor"/>
        <w:spacing w:line="360" w:lineRule="auto"/>
        <w:rPr>
          <w:rFonts w:cs="Arial"/>
          <w:szCs w:val="28"/>
        </w:rPr>
      </w:pPr>
    </w:p>
    <w:p w14:paraId="0E2DD182" w14:textId="77777777" w:rsidR="00F909A8" w:rsidRPr="00F909A8" w:rsidRDefault="00F909A8" w:rsidP="00172704">
      <w:pPr>
        <w:pStyle w:val="0-TitAFR"/>
        <w:spacing w:before="0" w:line="360" w:lineRule="auto"/>
        <w:rPr>
          <w:rFonts w:cs="Arial"/>
          <w:szCs w:val="28"/>
        </w:rPr>
      </w:pPr>
    </w:p>
    <w:p w14:paraId="0ECB199C" w14:textId="77777777" w:rsidR="00ED5129" w:rsidRDefault="00262F3B" w:rsidP="00172704">
      <w:pPr>
        <w:pStyle w:val="0-Natureza"/>
        <w:spacing w:before="0"/>
        <w:ind w:left="3969"/>
        <w:rPr>
          <w:rFonts w:cs="Arial"/>
        </w:rPr>
      </w:pPr>
      <w:r w:rsidRPr="00B01591">
        <w:rPr>
          <w:rFonts w:cs="Arial"/>
        </w:rPr>
        <w:t>Trabalho de Graduação apresentado à Faculdade de Tecnolog</w:t>
      </w:r>
      <w:r w:rsidR="008B0367" w:rsidRPr="00B01591">
        <w:rPr>
          <w:rFonts w:cs="Arial"/>
        </w:rPr>
        <w:t>ia</w:t>
      </w:r>
      <w:r w:rsidR="002B6ED8" w:rsidRPr="00B01591">
        <w:rPr>
          <w:rFonts w:cs="Arial"/>
        </w:rPr>
        <w:t xml:space="preserve"> de Franca -</w:t>
      </w:r>
      <w:r w:rsidR="008B0367" w:rsidRPr="00B01591">
        <w:rPr>
          <w:rFonts w:cs="Arial"/>
        </w:rPr>
        <w:t xml:space="preserve"> “Dr. Thomaz </w:t>
      </w:r>
      <w:proofErr w:type="spellStart"/>
      <w:r w:rsidR="008B0367" w:rsidRPr="00B01591">
        <w:rPr>
          <w:rFonts w:cs="Arial"/>
        </w:rPr>
        <w:t>Novelino</w:t>
      </w:r>
      <w:proofErr w:type="spellEnd"/>
      <w:r w:rsidR="008B0367" w:rsidRPr="00B01591">
        <w:rPr>
          <w:rFonts w:cs="Arial"/>
        </w:rPr>
        <w:t>”</w:t>
      </w:r>
      <w:r w:rsidRPr="00B01591">
        <w:rPr>
          <w:rFonts w:cs="Arial"/>
        </w:rPr>
        <w:t xml:space="preserve">, como parte dos requisitos obrigatórios para obtenção do título de Tecnólogo em </w:t>
      </w:r>
      <w:sdt>
        <w:sdtPr>
          <w:rPr>
            <w:rFonts w:cs="Arial"/>
            <w:highlight w:val="yellow"/>
          </w:rPr>
          <w:id w:val="2089799071"/>
          <w:placeholder>
            <w:docPart w:val="DefaultPlaceholder_1081868575"/>
          </w:placeholder>
          <w:comboBox>
            <w:listItem w:value="Escolher um item."/>
            <w:listItem w:displayText="Análise e Desenvolvimento de Sistemas." w:value="Análise e Desenvolvimento de Sistemas."/>
            <w:listItem w:displayText="Gestão da Produção Industrial." w:value="Gestão da Produção Industrial."/>
            <w:listItem w:displayText="Gestão Empresarial." w:value="Gestão Empresarial."/>
          </w:comboBox>
        </w:sdtPr>
        <w:sdtEndPr/>
        <w:sdtContent>
          <w:r w:rsidR="003447F4">
            <w:rPr>
              <w:rFonts w:cs="Arial"/>
              <w:highlight w:val="yellow"/>
            </w:rPr>
            <w:t>Análise e Desenvolvimento de Sistemas.</w:t>
          </w:r>
        </w:sdtContent>
      </w:sdt>
    </w:p>
    <w:p w14:paraId="20A21DB0" w14:textId="77777777" w:rsidR="00F909A8" w:rsidRPr="00F909A8" w:rsidRDefault="00F909A8" w:rsidP="00172704">
      <w:pPr>
        <w:ind w:left="3969" w:firstLine="0"/>
        <w:rPr>
          <w:rFonts w:cs="Arial"/>
        </w:rPr>
      </w:pPr>
    </w:p>
    <w:p w14:paraId="06599C44" w14:textId="77777777" w:rsidR="00043528" w:rsidRPr="00B01591" w:rsidRDefault="00043528" w:rsidP="00172704">
      <w:pPr>
        <w:ind w:left="3969" w:firstLine="0"/>
        <w:rPr>
          <w:rFonts w:cs="Arial"/>
        </w:rPr>
      </w:pPr>
      <w:r w:rsidRPr="00B01591">
        <w:rPr>
          <w:rFonts w:cs="Arial"/>
        </w:rPr>
        <w:t xml:space="preserve">Orientador: </w:t>
      </w:r>
    </w:p>
    <w:p w14:paraId="36CCA070" w14:textId="77777777" w:rsidR="00325835" w:rsidRDefault="00325835" w:rsidP="00325835"/>
    <w:p w14:paraId="6333CA51" w14:textId="77777777" w:rsidR="00AC73C7" w:rsidRDefault="00AC73C7" w:rsidP="00325835"/>
    <w:p w14:paraId="54E57944" w14:textId="77777777" w:rsidR="00F909A8" w:rsidRPr="00F909A8" w:rsidRDefault="00F909A8" w:rsidP="00172704">
      <w:pPr>
        <w:pStyle w:val="0-TitAFR"/>
        <w:spacing w:before="0" w:line="360" w:lineRule="auto"/>
        <w:rPr>
          <w:rFonts w:cs="Arial"/>
          <w:szCs w:val="28"/>
        </w:rPr>
      </w:pPr>
    </w:p>
    <w:p w14:paraId="0269F881" w14:textId="77777777" w:rsidR="00ED5129" w:rsidRPr="00B01591" w:rsidRDefault="00262F3B" w:rsidP="00172704">
      <w:pPr>
        <w:pStyle w:val="0-LocalAFR"/>
        <w:spacing w:before="0" w:line="360" w:lineRule="auto"/>
        <w:rPr>
          <w:rFonts w:cs="Arial"/>
        </w:rPr>
      </w:pPr>
      <w:r w:rsidRPr="00B01591">
        <w:rPr>
          <w:rFonts w:cs="Arial"/>
        </w:rPr>
        <w:t>FRANCA</w:t>
      </w:r>
      <w:r w:rsidR="005D52EB" w:rsidRPr="00B01591">
        <w:rPr>
          <w:rFonts w:cs="Arial"/>
        </w:rPr>
        <w:t>/SP</w:t>
      </w:r>
    </w:p>
    <w:p w14:paraId="366F1553" w14:textId="77777777" w:rsidR="0044473D" w:rsidRDefault="00835230" w:rsidP="00172704">
      <w:pPr>
        <w:pStyle w:val="0-Data"/>
        <w:spacing w:line="360" w:lineRule="auto"/>
        <w:rPr>
          <w:rFonts w:cs="Arial"/>
        </w:rPr>
        <w:sectPr w:rsidR="0044473D" w:rsidSect="00BD099F">
          <w:headerReference w:type="default" r:id="rId8"/>
          <w:footnotePr>
            <w:pos w:val="beneathText"/>
          </w:footnotePr>
          <w:type w:val="continuous"/>
          <w:pgSz w:w="11905" w:h="16837"/>
          <w:pgMar w:top="1701" w:right="1134" w:bottom="1134" w:left="1701" w:header="720" w:footer="720" w:gutter="0"/>
          <w:pgNumType w:start="0"/>
          <w:cols w:space="720"/>
          <w:docGrid w:linePitch="360"/>
        </w:sectPr>
      </w:pPr>
      <w:r>
        <w:rPr>
          <w:rFonts w:cs="Arial"/>
        </w:rPr>
        <w:t>ANO</w:t>
      </w:r>
    </w:p>
    <w:p w14:paraId="5E91EE4A" w14:textId="77777777" w:rsidR="00CF7275" w:rsidRPr="004B4E13" w:rsidRDefault="00CF7275" w:rsidP="00CF7275">
      <w:pPr>
        <w:pStyle w:val="0-Data"/>
        <w:rPr>
          <w:rFonts w:cs="Arial"/>
          <w:b w:val="0"/>
          <w:szCs w:val="24"/>
        </w:rPr>
      </w:pPr>
      <w:bookmarkStart w:id="1" w:name="_Toc434489461"/>
      <w:r w:rsidRPr="004B4E13">
        <w:rPr>
          <w:rFonts w:cs="Arial"/>
          <w:szCs w:val="24"/>
        </w:rPr>
        <w:lastRenderedPageBreak/>
        <w:t>TÍTULO</w:t>
      </w:r>
    </w:p>
    <w:p w14:paraId="1F6F7543" w14:textId="77777777" w:rsidR="00CF7275" w:rsidRPr="00AF435B" w:rsidRDefault="00CF7275" w:rsidP="00CF7275">
      <w:pPr>
        <w:ind w:firstLine="0"/>
        <w:jc w:val="center"/>
        <w:rPr>
          <w:rFonts w:cs="Arial"/>
          <w:b/>
          <w:szCs w:val="24"/>
        </w:rPr>
      </w:pPr>
      <w:r w:rsidRPr="00AF435B">
        <w:rPr>
          <w:rFonts w:cs="Arial"/>
          <w:b/>
          <w:szCs w:val="24"/>
        </w:rPr>
        <w:t>Nome do autor</w:t>
      </w:r>
      <w:r>
        <w:rPr>
          <w:rStyle w:val="Refdenotaderodap"/>
          <w:rFonts w:cs="Arial"/>
          <w:b/>
          <w:szCs w:val="24"/>
        </w:rPr>
        <w:footnoteReference w:id="1"/>
      </w:r>
    </w:p>
    <w:p w14:paraId="11F23FCB" w14:textId="77777777" w:rsidR="00CF7275" w:rsidRPr="00AF435B" w:rsidRDefault="00CF7275" w:rsidP="00CF7275">
      <w:pPr>
        <w:ind w:firstLine="0"/>
        <w:jc w:val="center"/>
        <w:rPr>
          <w:rFonts w:cs="Arial"/>
          <w:b/>
          <w:szCs w:val="24"/>
        </w:rPr>
      </w:pPr>
      <w:r w:rsidRPr="00AF435B">
        <w:rPr>
          <w:rFonts w:cs="Arial"/>
          <w:b/>
          <w:szCs w:val="24"/>
        </w:rPr>
        <w:t>Nome do autor</w:t>
      </w:r>
      <w:r>
        <w:rPr>
          <w:rStyle w:val="Refdenotaderodap"/>
          <w:rFonts w:cs="Arial"/>
          <w:b/>
          <w:szCs w:val="24"/>
        </w:rPr>
        <w:footnoteReference w:id="2"/>
      </w:r>
    </w:p>
    <w:p w14:paraId="158607EB" w14:textId="77777777" w:rsidR="00CF7275" w:rsidRPr="00AF435B" w:rsidRDefault="00CF7275" w:rsidP="00CF7275">
      <w:pPr>
        <w:ind w:firstLine="0"/>
        <w:jc w:val="center"/>
        <w:rPr>
          <w:rFonts w:cs="Arial"/>
          <w:b/>
          <w:szCs w:val="24"/>
        </w:rPr>
      </w:pPr>
      <w:r w:rsidRPr="00AF435B">
        <w:rPr>
          <w:rFonts w:cs="Arial"/>
          <w:b/>
          <w:szCs w:val="24"/>
        </w:rPr>
        <w:t>Nome do autor</w:t>
      </w:r>
      <w:r>
        <w:rPr>
          <w:rStyle w:val="Refdenotaderodap"/>
          <w:rFonts w:cs="Arial"/>
          <w:b/>
          <w:szCs w:val="24"/>
        </w:rPr>
        <w:footnoteReference w:id="3"/>
      </w:r>
    </w:p>
    <w:p w14:paraId="51EA8C8D" w14:textId="77777777" w:rsidR="00CF7275" w:rsidRDefault="00CF7275" w:rsidP="00CF7275">
      <w:pPr>
        <w:pStyle w:val="RME-Resumo"/>
        <w:numPr>
          <w:ilvl w:val="0"/>
          <w:numId w:val="0"/>
        </w:numPr>
        <w:spacing w:before="0"/>
        <w:ind w:left="227" w:hanging="227"/>
        <w:rPr>
          <w:rFonts w:ascii="Arial" w:hAnsi="Arial" w:cs="Arial"/>
          <w:b/>
          <w:sz w:val="24"/>
          <w:szCs w:val="24"/>
        </w:rPr>
      </w:pPr>
    </w:p>
    <w:p w14:paraId="2E1ED052" w14:textId="77777777" w:rsidR="00CF7275" w:rsidRPr="004B4E13" w:rsidRDefault="00CF7275" w:rsidP="00CF7275">
      <w:pPr>
        <w:pStyle w:val="RME-Resumo"/>
        <w:numPr>
          <w:ilvl w:val="0"/>
          <w:numId w:val="0"/>
        </w:numPr>
        <w:spacing w:before="0"/>
        <w:ind w:left="227" w:hanging="227"/>
        <w:rPr>
          <w:rFonts w:ascii="Arial" w:hAnsi="Arial" w:cs="Arial"/>
          <w:b/>
          <w:sz w:val="24"/>
          <w:szCs w:val="24"/>
        </w:rPr>
      </w:pPr>
      <w:r w:rsidRPr="004B4E13">
        <w:rPr>
          <w:rFonts w:ascii="Arial" w:hAnsi="Arial" w:cs="Arial"/>
          <w:b/>
          <w:sz w:val="24"/>
          <w:szCs w:val="24"/>
        </w:rPr>
        <w:t>Resumo</w:t>
      </w:r>
    </w:p>
    <w:p w14:paraId="6F2A9E1F" w14:textId="77777777" w:rsidR="009B196A" w:rsidRPr="004B4E13" w:rsidRDefault="009B196A" w:rsidP="009B196A">
      <w:pPr>
        <w:pStyle w:val="RME-Resumo"/>
        <w:numPr>
          <w:ilvl w:val="0"/>
          <w:numId w:val="0"/>
        </w:numPr>
        <w:spacing w:before="0"/>
        <w:rPr>
          <w:rFonts w:ascii="Arial" w:hAnsi="Arial" w:cs="Arial"/>
          <w:b/>
          <w:sz w:val="24"/>
          <w:szCs w:val="24"/>
        </w:rPr>
      </w:pPr>
    </w:p>
    <w:p w14:paraId="5100FE47" w14:textId="77777777" w:rsidR="009B196A" w:rsidRPr="004B4E13" w:rsidRDefault="009B196A" w:rsidP="009B196A">
      <w:pPr>
        <w:autoSpaceDE w:val="0"/>
        <w:autoSpaceDN w:val="0"/>
        <w:adjustRightInd w:val="0"/>
        <w:spacing w:line="240" w:lineRule="auto"/>
        <w:ind w:firstLine="0"/>
        <w:rPr>
          <w:rFonts w:cs="Arial"/>
          <w:szCs w:val="24"/>
        </w:rPr>
      </w:pPr>
      <w:r w:rsidRPr="004B4E13">
        <w:rPr>
          <w:rFonts w:cs="Arial"/>
          <w:szCs w:val="24"/>
        </w:rPr>
        <w:t>Digitar o resumo do trabalho em único parágrafo. Esse item deve conter entre 100 e 250 palavras, incluindo números, preposições, conjunções e artigos. Não deve conter citações bibliográficas nem abreviaturas. A expressão “Termos para indexação” (ou “Palavras-chave) deve ser seguida de dois pontos (:), deve ser grafada em letras minúsculas (exceto a letra inicial) e em negrito. Os termos devem vir logo à frente da expressão “Palavras-chave” ou “Termos para indexação” e ser separados por ponto e iniciados com letra maiúscula. Devem conter no mínimo três e no máximo seis palavras-chave, em ordem alfabética. Não devem conter palavras que apareceram no título.</w:t>
      </w:r>
    </w:p>
    <w:p w14:paraId="2E27BCBD" w14:textId="77777777" w:rsidR="009B196A" w:rsidRPr="004B4E13" w:rsidRDefault="009B196A" w:rsidP="009B196A">
      <w:pPr>
        <w:pStyle w:val="RME-Resumo"/>
        <w:numPr>
          <w:ilvl w:val="0"/>
          <w:numId w:val="0"/>
        </w:numPr>
        <w:spacing w:before="0"/>
        <w:ind w:left="227" w:hanging="227"/>
        <w:rPr>
          <w:rFonts w:ascii="Arial" w:hAnsi="Arial" w:cs="Arial"/>
          <w:sz w:val="24"/>
          <w:szCs w:val="24"/>
        </w:rPr>
      </w:pPr>
    </w:p>
    <w:p w14:paraId="45807B6C" w14:textId="77777777" w:rsidR="009B196A" w:rsidRPr="004B4E13" w:rsidRDefault="009B196A" w:rsidP="009B196A">
      <w:pPr>
        <w:pStyle w:val="RME-Resumo"/>
        <w:numPr>
          <w:ilvl w:val="0"/>
          <w:numId w:val="0"/>
        </w:numPr>
        <w:spacing w:before="0"/>
        <w:ind w:left="227" w:hanging="227"/>
        <w:rPr>
          <w:rFonts w:ascii="Arial" w:hAnsi="Arial" w:cs="Arial"/>
          <w:sz w:val="24"/>
          <w:szCs w:val="24"/>
        </w:rPr>
      </w:pPr>
      <w:r w:rsidRPr="004B4E13">
        <w:rPr>
          <w:rFonts w:ascii="Arial" w:hAnsi="Arial" w:cs="Arial"/>
          <w:b/>
          <w:sz w:val="24"/>
          <w:szCs w:val="24"/>
        </w:rPr>
        <w:t>Palavras-chave:</w:t>
      </w:r>
      <w:r w:rsidRPr="004B4E13">
        <w:rPr>
          <w:rFonts w:ascii="Arial" w:hAnsi="Arial" w:cs="Arial"/>
          <w:sz w:val="24"/>
          <w:szCs w:val="24"/>
        </w:rPr>
        <w:t xml:space="preserve"> Digitar. Em ordem alfabética. Palavras-Chave. </w:t>
      </w:r>
    </w:p>
    <w:p w14:paraId="6D0BB320" w14:textId="77777777" w:rsidR="009B196A" w:rsidRPr="004B4E13" w:rsidRDefault="009B196A" w:rsidP="009B196A">
      <w:pPr>
        <w:pStyle w:val="RME-Resumo"/>
        <w:numPr>
          <w:ilvl w:val="0"/>
          <w:numId w:val="0"/>
        </w:numPr>
        <w:spacing w:before="0"/>
        <w:ind w:left="227" w:hanging="227"/>
        <w:rPr>
          <w:rFonts w:ascii="Arial" w:hAnsi="Arial" w:cs="Arial"/>
          <w:sz w:val="24"/>
          <w:szCs w:val="24"/>
        </w:rPr>
      </w:pPr>
    </w:p>
    <w:p w14:paraId="74E3CB1B" w14:textId="77777777" w:rsidR="009B196A" w:rsidRPr="004B4E13" w:rsidRDefault="009B196A" w:rsidP="009B196A">
      <w:pPr>
        <w:autoSpaceDE w:val="0"/>
        <w:autoSpaceDN w:val="0"/>
        <w:adjustRightInd w:val="0"/>
        <w:spacing w:line="240" w:lineRule="auto"/>
        <w:ind w:firstLine="0"/>
        <w:rPr>
          <w:rFonts w:cs="Arial"/>
          <w:b/>
          <w:bCs/>
          <w:i/>
          <w:szCs w:val="24"/>
        </w:rPr>
      </w:pPr>
      <w:r w:rsidRPr="004B4E13">
        <w:rPr>
          <w:rFonts w:cs="Arial"/>
          <w:b/>
          <w:bCs/>
          <w:i/>
          <w:szCs w:val="24"/>
        </w:rPr>
        <w:t>Abstract</w:t>
      </w:r>
    </w:p>
    <w:p w14:paraId="61F3CE02" w14:textId="77777777" w:rsidR="009B196A" w:rsidRPr="004B4E13" w:rsidRDefault="009B196A" w:rsidP="009B196A">
      <w:pPr>
        <w:pStyle w:val="RME-Resumo"/>
        <w:numPr>
          <w:ilvl w:val="0"/>
          <w:numId w:val="0"/>
        </w:numPr>
        <w:spacing w:before="0"/>
        <w:rPr>
          <w:rFonts w:ascii="Arial" w:hAnsi="Arial" w:cs="Arial"/>
          <w:i/>
          <w:sz w:val="24"/>
          <w:szCs w:val="24"/>
        </w:rPr>
      </w:pPr>
    </w:p>
    <w:p w14:paraId="6132FEA9" w14:textId="77777777" w:rsidR="009B196A" w:rsidRPr="004B4E13" w:rsidRDefault="009B196A" w:rsidP="009B196A">
      <w:pPr>
        <w:spacing w:line="240" w:lineRule="auto"/>
        <w:ind w:firstLine="0"/>
        <w:rPr>
          <w:rFonts w:cs="Arial"/>
          <w:szCs w:val="24"/>
        </w:rPr>
      </w:pPr>
      <w:r w:rsidRPr="004B4E13">
        <w:rPr>
          <w:rFonts w:cs="Arial"/>
          <w:i/>
          <w:szCs w:val="24"/>
        </w:rPr>
        <w:t>Tradução para o inglês do texto contido no “Resumo”. Deve seguir os mesmos padrões do “Resumo” e ser todo em itálico.</w:t>
      </w:r>
    </w:p>
    <w:p w14:paraId="7C6094B9" w14:textId="77777777" w:rsidR="009B196A" w:rsidRPr="004B4E13" w:rsidRDefault="009B196A" w:rsidP="009B196A">
      <w:pPr>
        <w:pStyle w:val="Estilo1"/>
        <w:spacing w:after="0" w:line="240" w:lineRule="auto"/>
        <w:rPr>
          <w:i/>
          <w:sz w:val="24"/>
          <w:szCs w:val="24"/>
        </w:rPr>
      </w:pPr>
    </w:p>
    <w:p w14:paraId="20367CAA" w14:textId="77777777" w:rsidR="009B196A" w:rsidRPr="004B4E13" w:rsidRDefault="009B196A" w:rsidP="009B196A">
      <w:pPr>
        <w:pStyle w:val="RME-Resumo"/>
        <w:numPr>
          <w:ilvl w:val="0"/>
          <w:numId w:val="0"/>
        </w:numPr>
        <w:spacing w:before="0"/>
        <w:ind w:left="227" w:hanging="227"/>
        <w:rPr>
          <w:rFonts w:ascii="Arial" w:hAnsi="Arial" w:cs="Arial"/>
          <w:i/>
          <w:sz w:val="24"/>
          <w:szCs w:val="24"/>
        </w:rPr>
      </w:pPr>
      <w:r w:rsidRPr="004B4E13">
        <w:rPr>
          <w:rFonts w:ascii="Arial" w:hAnsi="Arial" w:cs="Arial"/>
          <w:b/>
          <w:i/>
          <w:sz w:val="24"/>
          <w:szCs w:val="24"/>
        </w:rPr>
        <w:t>Keywords:</w:t>
      </w:r>
      <w:r w:rsidRPr="004B4E13">
        <w:rPr>
          <w:rFonts w:ascii="Arial" w:hAnsi="Arial" w:cs="Arial"/>
          <w:i/>
          <w:sz w:val="24"/>
          <w:szCs w:val="24"/>
        </w:rPr>
        <w:t xml:space="preserve"> Digitar. Em ordem alfabética. Palavras-Chave. </w:t>
      </w:r>
    </w:p>
    <w:p w14:paraId="6559382F" w14:textId="77777777" w:rsidR="009B196A" w:rsidRPr="004B4E13" w:rsidRDefault="009B196A" w:rsidP="009B196A">
      <w:pPr>
        <w:pStyle w:val="Estilo1"/>
        <w:spacing w:after="0" w:line="360" w:lineRule="auto"/>
        <w:rPr>
          <w:sz w:val="24"/>
          <w:szCs w:val="24"/>
        </w:rPr>
      </w:pPr>
    </w:p>
    <w:p w14:paraId="2ACD4648" w14:textId="77777777" w:rsidR="00BA547D" w:rsidRPr="005571E9" w:rsidRDefault="00BA547D" w:rsidP="005571E9">
      <w:pPr>
        <w:pStyle w:val="Estilo1"/>
        <w:spacing w:after="0" w:line="360" w:lineRule="auto"/>
        <w:rPr>
          <w:sz w:val="24"/>
          <w:szCs w:val="24"/>
        </w:rPr>
      </w:pPr>
      <w:r w:rsidRPr="005571E9">
        <w:rPr>
          <w:sz w:val="24"/>
          <w:szCs w:val="24"/>
        </w:rPr>
        <w:t xml:space="preserve">1 </w:t>
      </w:r>
      <w:r w:rsidR="005571E9" w:rsidRPr="005571E9">
        <w:rPr>
          <w:sz w:val="24"/>
          <w:szCs w:val="24"/>
        </w:rPr>
        <w:t>Introdução</w:t>
      </w:r>
      <w:bookmarkEnd w:id="1"/>
    </w:p>
    <w:p w14:paraId="200DFE84" w14:textId="77777777" w:rsidR="00610433" w:rsidRPr="005571E9" w:rsidRDefault="00610433" w:rsidP="005571E9">
      <w:pPr>
        <w:ind w:firstLine="709"/>
        <w:rPr>
          <w:rFonts w:cs="Arial"/>
          <w:szCs w:val="24"/>
          <w:highlight w:val="yellow"/>
        </w:rPr>
      </w:pPr>
    </w:p>
    <w:p w14:paraId="53E9D6EF" w14:textId="77777777" w:rsidR="005571E9" w:rsidRDefault="00D11F03" w:rsidP="005571E9">
      <w:pPr>
        <w:ind w:firstLine="709"/>
        <w:rPr>
          <w:rFonts w:cs="Arial"/>
          <w:szCs w:val="24"/>
        </w:rPr>
      </w:pPr>
      <w:bookmarkStart w:id="2" w:name="_Toc434489512"/>
      <w:r w:rsidRPr="005571E9">
        <w:rPr>
          <w:rFonts w:cs="Arial"/>
          <w:szCs w:val="24"/>
        </w:rPr>
        <w:t>A água para uso humano é um recurso natural essencial a vida, tendo sido demonstrado ser um recurso limitado e finito. Possui uso diversificado, desde a agricultura até consumo próprio. Nas últimas décadas, se tornou item mais caro, devido às formas de captação, aos tratamentos e a s</w:t>
      </w:r>
      <w:r w:rsidR="009B1E6C">
        <w:rPr>
          <w:rFonts w:cs="Arial"/>
          <w:szCs w:val="24"/>
        </w:rPr>
        <w:t xml:space="preserve">ua forma de distribuição. </w:t>
      </w:r>
    </w:p>
    <w:p w14:paraId="4CE76584" w14:textId="77777777" w:rsidR="009B1E6C" w:rsidRPr="005571E9" w:rsidRDefault="009B1E6C" w:rsidP="005571E9">
      <w:pPr>
        <w:ind w:firstLine="709"/>
        <w:rPr>
          <w:b/>
          <w:szCs w:val="24"/>
        </w:rPr>
      </w:pPr>
    </w:p>
    <w:p w14:paraId="642E58DC" w14:textId="77777777" w:rsidR="005571E9" w:rsidRPr="005571E9" w:rsidRDefault="007378BF" w:rsidP="005571E9">
      <w:pPr>
        <w:ind w:firstLine="0"/>
        <w:rPr>
          <w:szCs w:val="24"/>
          <w:highlight w:val="yellow"/>
        </w:rPr>
      </w:pPr>
      <w:r>
        <w:rPr>
          <w:b/>
          <w:bCs/>
          <w:szCs w:val="24"/>
        </w:rPr>
        <w:t>2</w:t>
      </w:r>
      <w:r w:rsidR="005571E9" w:rsidRPr="005571E9">
        <w:rPr>
          <w:b/>
          <w:bCs/>
          <w:szCs w:val="24"/>
        </w:rPr>
        <w:t xml:space="preserve"> </w:t>
      </w:r>
      <w:r w:rsidR="003447F4" w:rsidRPr="003447F4">
        <w:rPr>
          <w:b/>
          <w:bCs/>
          <w:szCs w:val="24"/>
        </w:rPr>
        <w:t>Levantamento de Requisitos</w:t>
      </w:r>
    </w:p>
    <w:p w14:paraId="6113DCF1" w14:textId="77777777" w:rsidR="003447F4" w:rsidRDefault="003447F4" w:rsidP="003447F4">
      <w:pPr>
        <w:ind w:firstLine="0"/>
        <w:rPr>
          <w:szCs w:val="24"/>
        </w:rPr>
      </w:pPr>
    </w:p>
    <w:p w14:paraId="520FEE67" w14:textId="77777777" w:rsidR="003447F4" w:rsidRDefault="007378BF" w:rsidP="003447F4">
      <w:pPr>
        <w:ind w:firstLine="0"/>
        <w:rPr>
          <w:szCs w:val="24"/>
        </w:rPr>
      </w:pPr>
      <w:r>
        <w:rPr>
          <w:szCs w:val="24"/>
        </w:rPr>
        <w:t>2</w:t>
      </w:r>
      <w:r w:rsidR="003447F4">
        <w:rPr>
          <w:szCs w:val="24"/>
        </w:rPr>
        <w:t xml:space="preserve">.1 </w:t>
      </w:r>
      <w:proofErr w:type="spellStart"/>
      <w:r w:rsidR="003447F4">
        <w:rPr>
          <w:szCs w:val="24"/>
        </w:rPr>
        <w:t>Elicitação</w:t>
      </w:r>
      <w:proofErr w:type="spellEnd"/>
      <w:r w:rsidR="003447F4">
        <w:rPr>
          <w:szCs w:val="24"/>
        </w:rPr>
        <w:t xml:space="preserve"> de Requisitos</w:t>
      </w:r>
    </w:p>
    <w:p w14:paraId="4839D1FD" w14:textId="77777777" w:rsidR="003447F4" w:rsidRDefault="003447F4" w:rsidP="003447F4">
      <w:pPr>
        <w:ind w:firstLine="709"/>
        <w:rPr>
          <w:szCs w:val="24"/>
        </w:rPr>
      </w:pPr>
      <w:r>
        <w:rPr>
          <w:szCs w:val="24"/>
        </w:rPr>
        <w:t>D</w:t>
      </w:r>
      <w:r w:rsidRPr="003447F4">
        <w:rPr>
          <w:szCs w:val="24"/>
        </w:rPr>
        <w:t>escrever como foi realizado o levantamento dos requisitos (en</w:t>
      </w:r>
      <w:r>
        <w:rPr>
          <w:szCs w:val="24"/>
        </w:rPr>
        <w:t xml:space="preserve">trevistas, questionários, </w:t>
      </w:r>
      <w:proofErr w:type="gramStart"/>
      <w:r>
        <w:rPr>
          <w:szCs w:val="24"/>
        </w:rPr>
        <w:t>etc..</w:t>
      </w:r>
      <w:proofErr w:type="gramEnd"/>
    </w:p>
    <w:p w14:paraId="6D39B851" w14:textId="77777777" w:rsidR="003447F4" w:rsidRPr="003447F4" w:rsidRDefault="003447F4" w:rsidP="003447F4">
      <w:pPr>
        <w:ind w:firstLine="709"/>
        <w:rPr>
          <w:szCs w:val="24"/>
        </w:rPr>
      </w:pPr>
    </w:p>
    <w:p w14:paraId="5A60DA5C" w14:textId="77777777" w:rsidR="003447F4" w:rsidRPr="003447F4" w:rsidRDefault="007378BF" w:rsidP="003447F4">
      <w:pPr>
        <w:ind w:firstLine="0"/>
        <w:rPr>
          <w:szCs w:val="24"/>
        </w:rPr>
      </w:pPr>
      <w:r>
        <w:rPr>
          <w:szCs w:val="24"/>
        </w:rPr>
        <w:lastRenderedPageBreak/>
        <w:t>2</w:t>
      </w:r>
      <w:r w:rsidR="003447F4">
        <w:rPr>
          <w:szCs w:val="24"/>
        </w:rPr>
        <w:t xml:space="preserve">.2 </w:t>
      </w:r>
      <w:r w:rsidR="003447F4" w:rsidRPr="003447F4">
        <w:rPr>
          <w:szCs w:val="24"/>
        </w:rPr>
        <w:t>Especificação dos Requisitos</w:t>
      </w:r>
    </w:p>
    <w:p w14:paraId="50A5DAA8" w14:textId="77777777" w:rsidR="003447F4" w:rsidRDefault="007378BF" w:rsidP="009B1E6C">
      <w:pPr>
        <w:ind w:firstLine="709"/>
        <w:rPr>
          <w:szCs w:val="24"/>
        </w:rPr>
      </w:pPr>
      <w:r>
        <w:rPr>
          <w:szCs w:val="24"/>
        </w:rPr>
        <w:t xml:space="preserve">Escrever uma introdução sobre o que é a especificação de requisitos. </w:t>
      </w:r>
    </w:p>
    <w:p w14:paraId="05C233B4" w14:textId="77777777" w:rsidR="003447F4" w:rsidRDefault="003447F4" w:rsidP="003447F4">
      <w:pPr>
        <w:ind w:firstLine="0"/>
        <w:rPr>
          <w:szCs w:val="24"/>
        </w:rPr>
      </w:pPr>
    </w:p>
    <w:p w14:paraId="06463D9C" w14:textId="77777777" w:rsidR="003447F4" w:rsidRPr="003447F4" w:rsidRDefault="003447F4" w:rsidP="003447F4">
      <w:pPr>
        <w:ind w:firstLine="0"/>
        <w:rPr>
          <w:szCs w:val="24"/>
        </w:rPr>
      </w:pPr>
      <w:r>
        <w:rPr>
          <w:szCs w:val="24"/>
        </w:rPr>
        <w:t xml:space="preserve">3.2.1 </w:t>
      </w:r>
      <w:r w:rsidRPr="003447F4">
        <w:rPr>
          <w:szCs w:val="24"/>
        </w:rPr>
        <w:t>BPMN</w:t>
      </w:r>
    </w:p>
    <w:p w14:paraId="4FB64C82" w14:textId="77777777" w:rsidR="009B1E6C" w:rsidRDefault="00AF3366" w:rsidP="009B1E6C">
      <w:pPr>
        <w:ind w:firstLine="709"/>
        <w:rPr>
          <w:szCs w:val="24"/>
        </w:rPr>
      </w:pPr>
      <w:r>
        <w:rPr>
          <w:szCs w:val="24"/>
        </w:rPr>
        <w:t>Coloque aqui os seus diagramas de BPMN</w:t>
      </w:r>
    </w:p>
    <w:p w14:paraId="1FA1F1F8" w14:textId="77777777" w:rsidR="003447F4" w:rsidRDefault="003447F4" w:rsidP="003447F4">
      <w:pPr>
        <w:ind w:firstLine="0"/>
        <w:rPr>
          <w:szCs w:val="24"/>
        </w:rPr>
      </w:pPr>
    </w:p>
    <w:p w14:paraId="22CC694C" w14:textId="77777777" w:rsidR="003447F4" w:rsidRPr="003447F4" w:rsidRDefault="003447F4" w:rsidP="003447F4">
      <w:pPr>
        <w:ind w:firstLine="0"/>
        <w:rPr>
          <w:szCs w:val="24"/>
        </w:rPr>
      </w:pPr>
      <w:r w:rsidRPr="003447F4">
        <w:rPr>
          <w:szCs w:val="24"/>
        </w:rPr>
        <w:t>3.2.2</w:t>
      </w:r>
      <w:r>
        <w:rPr>
          <w:szCs w:val="24"/>
        </w:rPr>
        <w:t xml:space="preserve"> </w:t>
      </w:r>
      <w:r w:rsidRPr="003447F4">
        <w:rPr>
          <w:szCs w:val="24"/>
        </w:rPr>
        <w:t>Requisitos Funcionais</w:t>
      </w:r>
    </w:p>
    <w:tbl>
      <w:tblPr>
        <w:tblW w:w="874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085"/>
        <w:gridCol w:w="1842"/>
        <w:gridCol w:w="1818"/>
      </w:tblGrid>
      <w:tr w:rsidR="005E5668" w:rsidRPr="007378BF" w14:paraId="35F06D5B" w14:textId="77777777" w:rsidTr="005E5668">
        <w:trPr>
          <w:trHeight w:val="768"/>
          <w:tblCellSpacing w:w="0" w:type="dxa"/>
        </w:trPr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16F056EA" w14:textId="77777777" w:rsidR="007378BF" w:rsidRPr="007378BF" w:rsidRDefault="005E5668" w:rsidP="007378BF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 xml:space="preserve">RF 001 </w:t>
            </w:r>
            <w:r w:rsidRPr="007378BF">
              <w:rPr>
                <w:rFonts w:cs="Arial"/>
                <w:b/>
                <w:bCs/>
                <w:i/>
                <w:iCs/>
                <w:color w:val="000000"/>
                <w:sz w:val="22"/>
                <w:szCs w:val="24"/>
                <w:lang w:eastAsia="pt-BR"/>
              </w:rPr>
              <w:t xml:space="preserve">– </w:t>
            </w:r>
            <w:r>
              <w:rPr>
                <w:rFonts w:cs="Arial"/>
                <w:b/>
                <w:bCs/>
                <w:i/>
                <w:iCs/>
                <w:color w:val="000000"/>
                <w:sz w:val="22"/>
                <w:szCs w:val="24"/>
                <w:lang w:eastAsia="pt-BR"/>
              </w:rPr>
              <w:t>Cadastrar Produtos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1D42FB5E" w14:textId="77777777" w:rsidR="005E5668" w:rsidRDefault="005E5668" w:rsidP="00090EA3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Categoria: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2DB20D02" w14:textId="77777777" w:rsidR="005E5668" w:rsidRPr="007378BF" w:rsidRDefault="005E5668" w:rsidP="00090EA3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Oculto</w:t>
            </w:r>
          </w:p>
          <w:p w14:paraId="22A9C09F" w14:textId="77777777" w:rsidR="007378BF" w:rsidRPr="007378BF" w:rsidRDefault="005E5668" w:rsidP="00090EA3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(X) Evidente</w:t>
            </w:r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4F64C2" w14:textId="77777777" w:rsidR="005E5668" w:rsidRDefault="005E5668" w:rsidP="00090EA3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Prioridade: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31D94DE1" w14:textId="77777777" w:rsidR="005E5668" w:rsidRPr="007378BF" w:rsidRDefault="005E5668" w:rsidP="00090EA3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(X) Altíssima</w:t>
            </w:r>
          </w:p>
          <w:p w14:paraId="788D7DB0" w14:textId="77777777" w:rsidR="005E5668" w:rsidRPr="007378BF" w:rsidRDefault="005E5668" w:rsidP="00090EA3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Alta</w:t>
            </w:r>
          </w:p>
          <w:p w14:paraId="671BB7AE" w14:textId="77777777" w:rsidR="005E5668" w:rsidRPr="007378BF" w:rsidRDefault="005E5668" w:rsidP="00090EA3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Média</w:t>
            </w:r>
          </w:p>
          <w:p w14:paraId="2D627A09" w14:textId="77777777" w:rsidR="007378BF" w:rsidRPr="007378BF" w:rsidRDefault="005E5668" w:rsidP="00090EA3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Baixa </w:t>
            </w:r>
          </w:p>
        </w:tc>
      </w:tr>
      <w:tr w:rsidR="007378BF" w:rsidRPr="007378BF" w14:paraId="10A59C85" w14:textId="77777777" w:rsidTr="007378BF">
        <w:trPr>
          <w:trHeight w:val="255"/>
          <w:tblCellSpacing w:w="0" w:type="dxa"/>
        </w:trPr>
        <w:tc>
          <w:tcPr>
            <w:tcW w:w="8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A01DD7" w14:textId="77777777" w:rsidR="007378BF" w:rsidRPr="007378BF" w:rsidRDefault="007378BF" w:rsidP="007378BF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Descrição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: O sistema deve </w:t>
            </w:r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permitir o cadastro de produtos contendo as informações de sua descrição, marca, preço de custo, preço de venda e código de barras. </w:t>
            </w:r>
          </w:p>
        </w:tc>
      </w:tr>
    </w:tbl>
    <w:p w14:paraId="3C7264DF" w14:textId="77777777" w:rsidR="009B1E6C" w:rsidRDefault="009B1E6C" w:rsidP="009B1E6C">
      <w:pPr>
        <w:ind w:firstLine="709"/>
        <w:rPr>
          <w:szCs w:val="24"/>
        </w:rPr>
      </w:pPr>
    </w:p>
    <w:tbl>
      <w:tblPr>
        <w:tblW w:w="874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085"/>
        <w:gridCol w:w="1842"/>
        <w:gridCol w:w="1818"/>
      </w:tblGrid>
      <w:tr w:rsidR="005E5668" w:rsidRPr="007378BF" w14:paraId="67123CE5" w14:textId="77777777" w:rsidTr="005E5668">
        <w:trPr>
          <w:trHeight w:val="768"/>
          <w:tblCellSpacing w:w="0" w:type="dxa"/>
        </w:trPr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0B948E97" w14:textId="77777777" w:rsidR="007378BF" w:rsidRPr="007378BF" w:rsidRDefault="005E5668" w:rsidP="005E566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 xml:space="preserve">RF 001 </w:t>
            </w:r>
            <w:r w:rsidRPr="007378BF">
              <w:rPr>
                <w:rFonts w:cs="Arial"/>
                <w:b/>
                <w:bCs/>
                <w:i/>
                <w:iCs/>
                <w:color w:val="000000"/>
                <w:sz w:val="22"/>
                <w:szCs w:val="24"/>
                <w:lang w:eastAsia="pt-BR"/>
              </w:rPr>
              <w:t xml:space="preserve">– </w:t>
            </w:r>
            <w:r>
              <w:rPr>
                <w:rFonts w:cs="Arial"/>
                <w:b/>
                <w:bCs/>
                <w:i/>
                <w:iCs/>
                <w:color w:val="000000"/>
                <w:sz w:val="22"/>
                <w:szCs w:val="24"/>
                <w:lang w:eastAsia="pt-BR"/>
              </w:rPr>
              <w:t>Cadastrar Clientes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5D2EE695" w14:textId="77777777" w:rsidR="005E5668" w:rsidRDefault="005E5668" w:rsidP="00090EA3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Categoria: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6B50D704" w14:textId="77777777" w:rsidR="005E5668" w:rsidRPr="007378BF" w:rsidRDefault="005E5668" w:rsidP="00090EA3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Oculto</w:t>
            </w:r>
          </w:p>
          <w:p w14:paraId="17559C15" w14:textId="77777777" w:rsidR="007378BF" w:rsidRPr="007378BF" w:rsidRDefault="005E5668" w:rsidP="00090EA3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(X) Evidente</w:t>
            </w:r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518D32" w14:textId="77777777" w:rsidR="005E5668" w:rsidRDefault="005E5668" w:rsidP="00090EA3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Prioridade: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35A2A084" w14:textId="77777777" w:rsidR="005E5668" w:rsidRPr="007378BF" w:rsidRDefault="005E5668" w:rsidP="00090EA3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(X) Altíssima</w:t>
            </w:r>
          </w:p>
          <w:p w14:paraId="3AF4AA44" w14:textId="77777777" w:rsidR="005E5668" w:rsidRPr="007378BF" w:rsidRDefault="005E5668" w:rsidP="00090EA3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Alta</w:t>
            </w:r>
          </w:p>
          <w:p w14:paraId="5734C306" w14:textId="77777777" w:rsidR="005E5668" w:rsidRPr="007378BF" w:rsidRDefault="005E5668" w:rsidP="00090EA3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Média</w:t>
            </w:r>
          </w:p>
          <w:p w14:paraId="1E2AB298" w14:textId="77777777" w:rsidR="007378BF" w:rsidRPr="007378BF" w:rsidRDefault="005E5668" w:rsidP="00090EA3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Baixa </w:t>
            </w:r>
          </w:p>
        </w:tc>
      </w:tr>
      <w:tr w:rsidR="005E5668" w:rsidRPr="007378BF" w14:paraId="25D06151" w14:textId="77777777" w:rsidTr="00090EA3">
        <w:trPr>
          <w:trHeight w:val="255"/>
          <w:tblCellSpacing w:w="0" w:type="dxa"/>
        </w:trPr>
        <w:tc>
          <w:tcPr>
            <w:tcW w:w="8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B70890" w14:textId="77777777" w:rsidR="007378BF" w:rsidRPr="007378BF" w:rsidRDefault="005E5668" w:rsidP="005E5668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Descrição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: O sistema deve </w:t>
            </w:r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permitir o cadastro de clientes contendo as informações de nome, </w:t>
            </w:r>
            <w:proofErr w:type="spellStart"/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>cpf</w:t>
            </w:r>
            <w:proofErr w:type="spellEnd"/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ou </w:t>
            </w:r>
            <w:proofErr w:type="spellStart"/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>cnpj</w:t>
            </w:r>
            <w:proofErr w:type="spellEnd"/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>, endereço, bairro, cidade, estado, cep</w:t>
            </w:r>
            <w:r w:rsidR="008B73F2">
              <w:rPr>
                <w:rFonts w:cs="Arial"/>
                <w:color w:val="000000"/>
                <w:sz w:val="22"/>
                <w:szCs w:val="24"/>
                <w:lang w:eastAsia="pt-BR"/>
              </w:rPr>
              <w:t>, telefone</w:t>
            </w:r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e data de nascimento.</w:t>
            </w:r>
          </w:p>
        </w:tc>
      </w:tr>
    </w:tbl>
    <w:p w14:paraId="46323492" w14:textId="77777777" w:rsidR="005E5668" w:rsidRDefault="005E5668" w:rsidP="009B1E6C">
      <w:pPr>
        <w:ind w:firstLine="709"/>
        <w:rPr>
          <w:szCs w:val="24"/>
        </w:rPr>
      </w:pPr>
    </w:p>
    <w:tbl>
      <w:tblPr>
        <w:tblW w:w="874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085"/>
        <w:gridCol w:w="1842"/>
        <w:gridCol w:w="1818"/>
      </w:tblGrid>
      <w:tr w:rsidR="007378BF" w:rsidRPr="007378BF" w14:paraId="72EEFEFF" w14:textId="77777777" w:rsidTr="005E5668">
        <w:trPr>
          <w:trHeight w:val="768"/>
          <w:tblCellSpacing w:w="0" w:type="dxa"/>
        </w:trPr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0F179E35" w14:textId="77777777" w:rsidR="007378BF" w:rsidRPr="007378BF" w:rsidRDefault="007378BF" w:rsidP="007378BF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RF 00</w:t>
            </w:r>
            <w:r w:rsidR="005E5668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3</w:t>
            </w: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 xml:space="preserve"> </w:t>
            </w:r>
            <w:r w:rsidRPr="007378BF">
              <w:rPr>
                <w:rFonts w:cs="Arial"/>
                <w:b/>
                <w:bCs/>
                <w:i/>
                <w:iCs/>
                <w:color w:val="000000"/>
                <w:sz w:val="22"/>
                <w:szCs w:val="24"/>
                <w:lang w:eastAsia="pt-BR"/>
              </w:rPr>
              <w:t xml:space="preserve">– Registrar </w:t>
            </w:r>
            <w:r>
              <w:rPr>
                <w:rFonts w:cs="Arial"/>
                <w:b/>
                <w:bCs/>
                <w:i/>
                <w:iCs/>
                <w:color w:val="000000"/>
                <w:sz w:val="22"/>
                <w:szCs w:val="24"/>
                <w:lang w:eastAsia="pt-BR"/>
              </w:rPr>
              <w:t>Venda</w:t>
            </w:r>
            <w:r w:rsidR="005E5668">
              <w:rPr>
                <w:rFonts w:cs="Arial"/>
                <w:b/>
                <w:bCs/>
                <w:i/>
                <w:iCs/>
                <w:color w:val="000000"/>
                <w:sz w:val="22"/>
                <w:szCs w:val="24"/>
                <w:lang w:eastAsia="pt-BR"/>
              </w:rPr>
              <w:t>s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181D1094" w14:textId="77777777" w:rsidR="005E5668" w:rsidRDefault="007378BF" w:rsidP="00090EA3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Categoria: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2E11AF85" w14:textId="77777777" w:rsidR="007378BF" w:rsidRPr="007378BF" w:rsidRDefault="007378BF" w:rsidP="00090EA3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Oculto</w:t>
            </w:r>
          </w:p>
          <w:p w14:paraId="77874C2B" w14:textId="77777777" w:rsidR="007378BF" w:rsidRPr="007378BF" w:rsidRDefault="007378BF" w:rsidP="00090EA3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(X) Evidente</w:t>
            </w:r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81F912" w14:textId="77777777" w:rsidR="005E5668" w:rsidRDefault="007378BF" w:rsidP="00090EA3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Prioridade: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413CED4C" w14:textId="77777777" w:rsidR="007378BF" w:rsidRPr="007378BF" w:rsidRDefault="007378BF" w:rsidP="00090EA3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(X) Altíssima</w:t>
            </w:r>
          </w:p>
          <w:p w14:paraId="59685A91" w14:textId="77777777" w:rsidR="007378BF" w:rsidRPr="007378BF" w:rsidRDefault="007378BF" w:rsidP="00090EA3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Alta</w:t>
            </w:r>
          </w:p>
          <w:p w14:paraId="13676457" w14:textId="77777777" w:rsidR="007378BF" w:rsidRPr="007378BF" w:rsidRDefault="007378BF" w:rsidP="00090EA3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Média</w:t>
            </w:r>
          </w:p>
          <w:p w14:paraId="00811428" w14:textId="77777777" w:rsidR="007378BF" w:rsidRPr="007378BF" w:rsidRDefault="007378BF" w:rsidP="00090EA3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Baixa </w:t>
            </w:r>
          </w:p>
        </w:tc>
      </w:tr>
      <w:tr w:rsidR="007378BF" w:rsidRPr="007378BF" w14:paraId="4592DCDD" w14:textId="77777777" w:rsidTr="00090EA3">
        <w:trPr>
          <w:trHeight w:val="255"/>
          <w:tblCellSpacing w:w="0" w:type="dxa"/>
        </w:trPr>
        <w:tc>
          <w:tcPr>
            <w:tcW w:w="8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B96CE1" w14:textId="77777777" w:rsidR="007378BF" w:rsidRPr="007378BF" w:rsidRDefault="007378BF" w:rsidP="007378BF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Descrição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: O sistema deve registrar </w:t>
            </w:r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>vendas de produtos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, indicando o cliente e os </w:t>
            </w:r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>produtos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que foram </w:t>
            </w:r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>vendidos, os quais devem possuir um atributo de quantidade.</w:t>
            </w:r>
          </w:p>
        </w:tc>
      </w:tr>
    </w:tbl>
    <w:p w14:paraId="2E2FDE0E" w14:textId="77777777" w:rsidR="007378BF" w:rsidRDefault="007378BF" w:rsidP="009B1E6C">
      <w:pPr>
        <w:ind w:firstLine="709"/>
        <w:rPr>
          <w:szCs w:val="24"/>
        </w:rPr>
      </w:pPr>
    </w:p>
    <w:tbl>
      <w:tblPr>
        <w:tblW w:w="874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085"/>
        <w:gridCol w:w="1842"/>
        <w:gridCol w:w="1818"/>
      </w:tblGrid>
      <w:tr w:rsidR="00C14500" w:rsidRPr="007378BF" w14:paraId="2F931277" w14:textId="77777777" w:rsidTr="00090EA3">
        <w:trPr>
          <w:trHeight w:val="768"/>
          <w:tblCellSpacing w:w="0" w:type="dxa"/>
        </w:trPr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7D669BC5" w14:textId="77777777" w:rsidR="007378BF" w:rsidRPr="007378BF" w:rsidRDefault="00C14500" w:rsidP="00C1450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RF 004</w:t>
            </w: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 xml:space="preserve"> </w:t>
            </w:r>
            <w:r w:rsidRPr="007378BF">
              <w:rPr>
                <w:rFonts w:cs="Arial"/>
                <w:b/>
                <w:bCs/>
                <w:i/>
                <w:iCs/>
                <w:color w:val="000000"/>
                <w:sz w:val="22"/>
                <w:szCs w:val="24"/>
                <w:lang w:eastAsia="pt-BR"/>
              </w:rPr>
              <w:t xml:space="preserve">– </w:t>
            </w:r>
            <w:r>
              <w:rPr>
                <w:rFonts w:cs="Arial"/>
                <w:b/>
                <w:bCs/>
                <w:i/>
                <w:iCs/>
                <w:color w:val="000000"/>
                <w:sz w:val="22"/>
                <w:szCs w:val="24"/>
                <w:lang w:eastAsia="pt-BR"/>
              </w:rPr>
              <w:t>Cancelar Vendas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6472C8DA" w14:textId="77777777" w:rsidR="00C14500" w:rsidRDefault="00C14500" w:rsidP="00090EA3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Categoria: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22904FCE" w14:textId="77777777" w:rsidR="00C14500" w:rsidRPr="007378BF" w:rsidRDefault="00C14500" w:rsidP="00090EA3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Oculto</w:t>
            </w:r>
          </w:p>
          <w:p w14:paraId="155247F0" w14:textId="77777777" w:rsidR="007378BF" w:rsidRPr="007378BF" w:rsidRDefault="00C14500" w:rsidP="00090EA3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(X) Evidente</w:t>
            </w:r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9E7B36" w14:textId="77777777" w:rsidR="00C14500" w:rsidRDefault="00C14500" w:rsidP="00090EA3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Prioridade: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2AE982DC" w14:textId="77777777" w:rsidR="00C14500" w:rsidRPr="007378BF" w:rsidRDefault="00C14500" w:rsidP="00090EA3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(X) Altíssima</w:t>
            </w:r>
          </w:p>
          <w:p w14:paraId="5B4E0D42" w14:textId="77777777" w:rsidR="00C14500" w:rsidRPr="007378BF" w:rsidRDefault="00C14500" w:rsidP="00090EA3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Alta</w:t>
            </w:r>
          </w:p>
          <w:p w14:paraId="5C5F86EC" w14:textId="77777777" w:rsidR="00C14500" w:rsidRPr="007378BF" w:rsidRDefault="00C14500" w:rsidP="00090EA3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Média</w:t>
            </w:r>
          </w:p>
          <w:p w14:paraId="57C805CB" w14:textId="77777777" w:rsidR="007378BF" w:rsidRPr="007378BF" w:rsidRDefault="00C14500" w:rsidP="00090EA3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Baixa </w:t>
            </w:r>
          </w:p>
        </w:tc>
      </w:tr>
      <w:tr w:rsidR="00C14500" w:rsidRPr="007378BF" w14:paraId="5EC746A9" w14:textId="77777777" w:rsidTr="00090EA3">
        <w:trPr>
          <w:trHeight w:val="255"/>
          <w:tblCellSpacing w:w="0" w:type="dxa"/>
        </w:trPr>
        <w:tc>
          <w:tcPr>
            <w:tcW w:w="8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383147" w14:textId="77777777" w:rsidR="007378BF" w:rsidRPr="007378BF" w:rsidRDefault="00C14500" w:rsidP="00BE2EA5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Descrição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: O sistema deve </w:t>
            </w:r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>permitir que vendas p</w:t>
            </w:r>
            <w:r w:rsidR="003B44A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ossam ser canceladas no sistema. Quando a venda é cancelada </w:t>
            </w:r>
            <w:r w:rsidR="00BE2EA5">
              <w:rPr>
                <w:rFonts w:cs="Arial"/>
                <w:color w:val="000000"/>
                <w:sz w:val="22"/>
                <w:szCs w:val="24"/>
                <w:lang w:eastAsia="pt-BR"/>
              </w:rPr>
              <w:t>o saldo de estoque d</w:t>
            </w:r>
            <w:r w:rsidR="003B44A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os produtos </w:t>
            </w:r>
            <w:r w:rsidR="00BE2EA5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deverá voltar </w:t>
            </w:r>
            <w:r w:rsidR="00BE2EA5">
              <w:rPr>
                <w:rFonts w:cs="Arial"/>
                <w:color w:val="000000"/>
                <w:sz w:val="22"/>
                <w:szCs w:val="24"/>
                <w:lang w:eastAsia="pt-BR"/>
              </w:rPr>
              <w:lastRenderedPageBreak/>
              <w:t>somando-se a quantidade da venda cancelada.</w:t>
            </w:r>
          </w:p>
        </w:tc>
      </w:tr>
    </w:tbl>
    <w:p w14:paraId="1DEEA161" w14:textId="77777777" w:rsidR="00C14500" w:rsidRDefault="00C14500" w:rsidP="009B1E6C">
      <w:pPr>
        <w:ind w:firstLine="709"/>
        <w:rPr>
          <w:szCs w:val="24"/>
        </w:rPr>
      </w:pPr>
    </w:p>
    <w:p w14:paraId="66B1D3DD" w14:textId="77777777" w:rsidR="003447F4" w:rsidRDefault="003447F4" w:rsidP="003447F4">
      <w:pPr>
        <w:ind w:firstLine="709"/>
        <w:rPr>
          <w:szCs w:val="24"/>
        </w:rPr>
      </w:pPr>
    </w:p>
    <w:p w14:paraId="4F19A604" w14:textId="77777777" w:rsidR="003447F4" w:rsidRDefault="003447F4" w:rsidP="003447F4">
      <w:pPr>
        <w:ind w:firstLine="0"/>
        <w:rPr>
          <w:szCs w:val="24"/>
        </w:rPr>
      </w:pPr>
      <w:r w:rsidRPr="003447F4">
        <w:rPr>
          <w:szCs w:val="24"/>
        </w:rPr>
        <w:t>3.2.3</w:t>
      </w:r>
      <w:r>
        <w:rPr>
          <w:szCs w:val="24"/>
        </w:rPr>
        <w:t xml:space="preserve"> </w:t>
      </w:r>
      <w:r w:rsidRPr="003447F4">
        <w:rPr>
          <w:szCs w:val="24"/>
        </w:rPr>
        <w:t>Requisitos Não Funcionais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540"/>
        <w:gridCol w:w="1535"/>
        <w:gridCol w:w="1855"/>
        <w:gridCol w:w="2130"/>
      </w:tblGrid>
      <w:tr w:rsidR="00510FB7" w:rsidRPr="00510FB7" w14:paraId="3579830A" w14:textId="77777777" w:rsidTr="00510FB7">
        <w:tc>
          <w:tcPr>
            <w:tcW w:w="3652" w:type="dxa"/>
          </w:tcPr>
          <w:p w14:paraId="2602D467" w14:textId="77777777" w:rsidR="00510FB7" w:rsidRPr="00510FB7" w:rsidRDefault="00510FB7" w:rsidP="00510FB7">
            <w:pPr>
              <w:ind w:firstLine="0"/>
              <w:jc w:val="left"/>
              <w:rPr>
                <w:sz w:val="22"/>
                <w:szCs w:val="22"/>
              </w:rPr>
            </w:pPr>
            <w:r w:rsidRPr="00510FB7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RNF 001</w:t>
            </w:r>
            <w:r w:rsidRPr="007378BF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 xml:space="preserve"> </w:t>
            </w:r>
            <w:r w:rsidRPr="007378BF">
              <w:rPr>
                <w:rFonts w:cs="Arial"/>
                <w:b/>
                <w:bCs/>
                <w:i/>
                <w:iCs/>
                <w:color w:val="000000"/>
                <w:sz w:val="22"/>
                <w:szCs w:val="22"/>
                <w:lang w:eastAsia="pt-BR"/>
              </w:rPr>
              <w:t xml:space="preserve">– </w:t>
            </w:r>
            <w:r w:rsidRPr="00510FB7">
              <w:rPr>
                <w:rFonts w:cs="Arial"/>
                <w:b/>
                <w:bCs/>
                <w:i/>
                <w:iCs/>
                <w:color w:val="000000"/>
                <w:sz w:val="22"/>
                <w:szCs w:val="22"/>
                <w:lang w:eastAsia="pt-BR"/>
              </w:rPr>
              <w:t>Controle de acesso</w:t>
            </w:r>
          </w:p>
        </w:tc>
        <w:tc>
          <w:tcPr>
            <w:tcW w:w="1547" w:type="dxa"/>
          </w:tcPr>
          <w:p w14:paraId="559B2AF0" w14:textId="77777777" w:rsidR="00510FB7" w:rsidRPr="00510FB7" w:rsidRDefault="00510FB7" w:rsidP="005B58B2">
            <w:pPr>
              <w:spacing w:line="240" w:lineRule="auto"/>
              <w:ind w:firstLine="0"/>
              <w:rPr>
                <w:sz w:val="22"/>
                <w:szCs w:val="22"/>
              </w:rPr>
            </w:pPr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Categoria: </w:t>
            </w:r>
            <w:r w:rsidRPr="00510FB7">
              <w:rPr>
                <w:rFonts w:cs="Arial"/>
                <w:color w:val="000000"/>
                <w:sz w:val="22"/>
                <w:szCs w:val="22"/>
                <w:lang w:eastAsia="pt-BR"/>
              </w:rPr>
              <w:t>Segurança</w:t>
            </w:r>
          </w:p>
        </w:tc>
        <w:tc>
          <w:tcPr>
            <w:tcW w:w="1855" w:type="dxa"/>
          </w:tcPr>
          <w:p w14:paraId="3CCB29E1" w14:textId="77777777" w:rsidR="00510FB7" w:rsidRPr="00510FB7" w:rsidRDefault="00510FB7" w:rsidP="005B58B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510FB7">
              <w:rPr>
                <w:rFonts w:cs="Arial"/>
                <w:color w:val="000000"/>
                <w:sz w:val="22"/>
                <w:szCs w:val="22"/>
                <w:lang w:eastAsia="pt-BR"/>
              </w:rPr>
              <w:t>Obrigatoriedade</w:t>
            </w:r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: </w:t>
            </w:r>
          </w:p>
          <w:p w14:paraId="59127DC5" w14:textId="77777777" w:rsidR="00510FB7" w:rsidRPr="007378BF" w:rsidRDefault="005B58B2" w:rsidP="005B58B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(  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 </w:t>
            </w:r>
            <w:r w:rsidR="00510FB7"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) </w:t>
            </w:r>
            <w:r w:rsidR="00510FB7" w:rsidRPr="00510FB7">
              <w:rPr>
                <w:rFonts w:cs="Arial"/>
                <w:color w:val="000000"/>
                <w:sz w:val="22"/>
                <w:szCs w:val="22"/>
                <w:lang w:eastAsia="pt-BR"/>
              </w:rPr>
              <w:t>Desejável</w:t>
            </w:r>
          </w:p>
          <w:p w14:paraId="356FD106" w14:textId="77777777" w:rsidR="00510FB7" w:rsidRPr="00510FB7" w:rsidRDefault="00510FB7" w:rsidP="005B58B2">
            <w:pPr>
              <w:spacing w:line="240" w:lineRule="auto"/>
              <w:ind w:firstLine="0"/>
              <w:rPr>
                <w:sz w:val="22"/>
                <w:szCs w:val="22"/>
              </w:rPr>
            </w:pPr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>(</w:t>
            </w:r>
            <w:proofErr w:type="gramStart"/>
            <w:r w:rsidR="005B58B2">
              <w:rPr>
                <w:rFonts w:cs="Arial"/>
                <w:color w:val="000000"/>
                <w:sz w:val="22"/>
                <w:szCs w:val="22"/>
                <w:lang w:eastAsia="pt-BR"/>
              </w:rPr>
              <w:t>X</w:t>
            </w:r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</w:t>
            </w:r>
            <w:r w:rsidRPr="00510FB7">
              <w:rPr>
                <w:rFonts w:cs="Arial"/>
                <w:color w:val="000000"/>
                <w:sz w:val="22"/>
                <w:szCs w:val="22"/>
                <w:lang w:eastAsia="pt-BR"/>
              </w:rPr>
              <w:t>Obrigatório</w:t>
            </w:r>
          </w:p>
        </w:tc>
        <w:tc>
          <w:tcPr>
            <w:tcW w:w="2156" w:type="dxa"/>
          </w:tcPr>
          <w:p w14:paraId="1DB2A095" w14:textId="77777777" w:rsidR="00510FB7" w:rsidRDefault="00510FB7" w:rsidP="005B58B2">
            <w:pPr>
              <w:spacing w:line="240" w:lineRule="auto"/>
              <w:ind w:firstLine="0"/>
              <w:rPr>
                <w:sz w:val="22"/>
                <w:szCs w:val="22"/>
              </w:rPr>
            </w:pPr>
            <w:r w:rsidRPr="00510FB7">
              <w:rPr>
                <w:sz w:val="22"/>
                <w:szCs w:val="22"/>
              </w:rPr>
              <w:t>Permanência</w:t>
            </w:r>
            <w:r>
              <w:rPr>
                <w:sz w:val="22"/>
                <w:szCs w:val="22"/>
              </w:rPr>
              <w:t>:</w:t>
            </w:r>
          </w:p>
          <w:p w14:paraId="68C73FF4" w14:textId="77777777" w:rsidR="00510FB7" w:rsidRDefault="00510FB7" w:rsidP="005B58B2">
            <w:pPr>
              <w:spacing w:line="240" w:lineRule="auto"/>
              <w:ind w:firstLine="0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( X</w:t>
            </w:r>
            <w:proofErr w:type="gramEnd"/>
            <w:r>
              <w:rPr>
                <w:sz w:val="22"/>
                <w:szCs w:val="22"/>
              </w:rPr>
              <w:t xml:space="preserve"> ) Permanente</w:t>
            </w:r>
          </w:p>
          <w:p w14:paraId="3EED6CF3" w14:textId="77777777" w:rsidR="00510FB7" w:rsidRPr="00510FB7" w:rsidRDefault="00510FB7" w:rsidP="003447F4">
            <w:pPr>
              <w:ind w:firstLine="0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 xml:space="preserve">(  </w:t>
            </w:r>
            <w:proofErr w:type="gramEnd"/>
            <w:r>
              <w:rPr>
                <w:sz w:val="22"/>
                <w:szCs w:val="22"/>
              </w:rPr>
              <w:t xml:space="preserve">  ) Transitório</w:t>
            </w:r>
          </w:p>
        </w:tc>
      </w:tr>
      <w:tr w:rsidR="00510FB7" w:rsidRPr="00510FB7" w14:paraId="7EEC6C29" w14:textId="77777777" w:rsidTr="00BD43BB">
        <w:tc>
          <w:tcPr>
            <w:tcW w:w="9210" w:type="dxa"/>
            <w:gridSpan w:val="4"/>
          </w:tcPr>
          <w:p w14:paraId="11A4EB88" w14:textId="77777777" w:rsidR="00510FB7" w:rsidRPr="00C14500" w:rsidRDefault="005B58B2" w:rsidP="00C14500">
            <w:pPr>
              <w:ind w:firstLine="0"/>
            </w:pPr>
            <w:r>
              <w:rPr>
                <w:sz w:val="22"/>
                <w:szCs w:val="22"/>
              </w:rPr>
              <w:t xml:space="preserve">O sistema deverá permitir que usuários autenticados </w:t>
            </w:r>
            <w:r w:rsidR="00C14500">
              <w:rPr>
                <w:sz w:val="22"/>
                <w:szCs w:val="22"/>
              </w:rPr>
              <w:t>com</w:t>
            </w:r>
            <w:r w:rsidR="00C57589">
              <w:rPr>
                <w:sz w:val="22"/>
                <w:szCs w:val="22"/>
              </w:rPr>
              <w:t>o</w:t>
            </w:r>
            <w:r w:rsidR="00C14500">
              <w:rPr>
                <w:sz w:val="22"/>
                <w:szCs w:val="22"/>
              </w:rPr>
              <w:t xml:space="preserve"> vendedor </w:t>
            </w:r>
            <w:r>
              <w:rPr>
                <w:sz w:val="22"/>
                <w:szCs w:val="22"/>
              </w:rPr>
              <w:t xml:space="preserve">possam executar </w:t>
            </w:r>
            <w:r w:rsidR="00C14500">
              <w:rPr>
                <w:sz w:val="22"/>
                <w:szCs w:val="22"/>
              </w:rPr>
              <w:t xml:space="preserve">apenas </w:t>
            </w:r>
            <w:r>
              <w:rPr>
                <w:sz w:val="22"/>
                <w:szCs w:val="22"/>
              </w:rPr>
              <w:t xml:space="preserve">as funcionalidades de cadastrar produtos, clientes </w:t>
            </w:r>
            <w:r w:rsidR="00C14500">
              <w:rPr>
                <w:sz w:val="22"/>
                <w:szCs w:val="22"/>
              </w:rPr>
              <w:t>e registrar vendas. Usuários não autenticados não poderão executar nenhuma funcionalidade no sistema</w:t>
            </w:r>
          </w:p>
        </w:tc>
      </w:tr>
    </w:tbl>
    <w:p w14:paraId="4EFE6418" w14:textId="77777777" w:rsidR="00510FB7" w:rsidRDefault="00510FB7" w:rsidP="003447F4">
      <w:pPr>
        <w:ind w:firstLine="0"/>
        <w:rPr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540"/>
        <w:gridCol w:w="1535"/>
        <w:gridCol w:w="1855"/>
        <w:gridCol w:w="2130"/>
      </w:tblGrid>
      <w:tr w:rsidR="00C14500" w:rsidRPr="00510FB7" w14:paraId="69122259" w14:textId="77777777" w:rsidTr="00090EA3">
        <w:tc>
          <w:tcPr>
            <w:tcW w:w="3652" w:type="dxa"/>
          </w:tcPr>
          <w:p w14:paraId="1052C8A9" w14:textId="77777777" w:rsidR="00C14500" w:rsidRPr="00510FB7" w:rsidRDefault="00C14500" w:rsidP="00090EA3">
            <w:pPr>
              <w:ind w:firstLine="0"/>
              <w:jc w:val="left"/>
              <w:rPr>
                <w:sz w:val="22"/>
                <w:szCs w:val="22"/>
              </w:rPr>
            </w:pPr>
            <w:r w:rsidRPr="00510FB7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RNF 00</w:t>
            </w: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2</w:t>
            </w:r>
            <w:r w:rsidRPr="007378BF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 xml:space="preserve"> </w:t>
            </w:r>
            <w:r w:rsidRPr="007378BF">
              <w:rPr>
                <w:rFonts w:cs="Arial"/>
                <w:b/>
                <w:bCs/>
                <w:i/>
                <w:iCs/>
                <w:color w:val="000000"/>
                <w:sz w:val="22"/>
                <w:szCs w:val="22"/>
                <w:lang w:eastAsia="pt-BR"/>
              </w:rPr>
              <w:t xml:space="preserve">– </w:t>
            </w:r>
            <w:r w:rsidRPr="00510FB7">
              <w:rPr>
                <w:rFonts w:cs="Arial"/>
                <w:b/>
                <w:bCs/>
                <w:i/>
                <w:iCs/>
                <w:color w:val="000000"/>
                <w:sz w:val="22"/>
                <w:szCs w:val="22"/>
                <w:lang w:eastAsia="pt-BR"/>
              </w:rPr>
              <w:t>Controle de acesso</w:t>
            </w:r>
            <w:r>
              <w:rPr>
                <w:rFonts w:cs="Arial"/>
                <w:b/>
                <w:bCs/>
                <w:i/>
                <w:iCs/>
                <w:color w:val="000000"/>
                <w:sz w:val="22"/>
                <w:szCs w:val="22"/>
                <w:lang w:eastAsia="pt-BR"/>
              </w:rPr>
              <w:t xml:space="preserve"> do gerente</w:t>
            </w:r>
          </w:p>
        </w:tc>
        <w:tc>
          <w:tcPr>
            <w:tcW w:w="1547" w:type="dxa"/>
          </w:tcPr>
          <w:p w14:paraId="52E8AA00" w14:textId="77777777" w:rsidR="00C14500" w:rsidRPr="00510FB7" w:rsidRDefault="00C14500" w:rsidP="00090EA3">
            <w:pPr>
              <w:spacing w:line="240" w:lineRule="auto"/>
              <w:ind w:firstLine="0"/>
              <w:rPr>
                <w:sz w:val="22"/>
                <w:szCs w:val="22"/>
              </w:rPr>
            </w:pPr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Categoria: </w:t>
            </w:r>
            <w:r w:rsidRPr="00510FB7">
              <w:rPr>
                <w:rFonts w:cs="Arial"/>
                <w:color w:val="000000"/>
                <w:sz w:val="22"/>
                <w:szCs w:val="22"/>
                <w:lang w:eastAsia="pt-BR"/>
              </w:rPr>
              <w:t>Segurança</w:t>
            </w:r>
          </w:p>
        </w:tc>
        <w:tc>
          <w:tcPr>
            <w:tcW w:w="1855" w:type="dxa"/>
          </w:tcPr>
          <w:p w14:paraId="42CE9B17" w14:textId="77777777" w:rsidR="00C14500" w:rsidRPr="00510FB7" w:rsidRDefault="00C14500" w:rsidP="00090EA3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510FB7">
              <w:rPr>
                <w:rFonts w:cs="Arial"/>
                <w:color w:val="000000"/>
                <w:sz w:val="22"/>
                <w:szCs w:val="22"/>
                <w:lang w:eastAsia="pt-BR"/>
              </w:rPr>
              <w:t>Obrigatoriedade</w:t>
            </w:r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: </w:t>
            </w:r>
          </w:p>
          <w:p w14:paraId="0B209A13" w14:textId="77777777" w:rsidR="00C14500" w:rsidRPr="007378BF" w:rsidRDefault="00C14500" w:rsidP="00090EA3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(  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 </w:t>
            </w:r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) </w:t>
            </w:r>
            <w:r w:rsidRPr="00510FB7">
              <w:rPr>
                <w:rFonts w:cs="Arial"/>
                <w:color w:val="000000"/>
                <w:sz w:val="22"/>
                <w:szCs w:val="22"/>
                <w:lang w:eastAsia="pt-BR"/>
              </w:rPr>
              <w:t>Desejável</w:t>
            </w:r>
          </w:p>
          <w:p w14:paraId="7CC380C6" w14:textId="77777777" w:rsidR="00C14500" w:rsidRPr="00510FB7" w:rsidRDefault="00C14500" w:rsidP="00090EA3">
            <w:pPr>
              <w:spacing w:line="240" w:lineRule="auto"/>
              <w:ind w:firstLine="0"/>
              <w:rPr>
                <w:sz w:val="22"/>
                <w:szCs w:val="22"/>
              </w:rPr>
            </w:pPr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>(</w:t>
            </w: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X</w:t>
            </w:r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</w:t>
            </w:r>
            <w:r w:rsidRPr="00510FB7">
              <w:rPr>
                <w:rFonts w:cs="Arial"/>
                <w:color w:val="000000"/>
                <w:sz w:val="22"/>
                <w:szCs w:val="22"/>
                <w:lang w:eastAsia="pt-BR"/>
              </w:rPr>
              <w:t>Obrigatório</w:t>
            </w:r>
          </w:p>
        </w:tc>
        <w:tc>
          <w:tcPr>
            <w:tcW w:w="2156" w:type="dxa"/>
          </w:tcPr>
          <w:p w14:paraId="73301CC5" w14:textId="77777777" w:rsidR="00C14500" w:rsidRDefault="00C14500" w:rsidP="00090EA3">
            <w:pPr>
              <w:spacing w:line="240" w:lineRule="auto"/>
              <w:ind w:firstLine="0"/>
              <w:rPr>
                <w:sz w:val="22"/>
                <w:szCs w:val="22"/>
              </w:rPr>
            </w:pPr>
            <w:r w:rsidRPr="00510FB7">
              <w:rPr>
                <w:sz w:val="22"/>
                <w:szCs w:val="22"/>
              </w:rPr>
              <w:t>Permanência</w:t>
            </w:r>
            <w:r>
              <w:rPr>
                <w:sz w:val="22"/>
                <w:szCs w:val="22"/>
              </w:rPr>
              <w:t>:</w:t>
            </w:r>
          </w:p>
          <w:p w14:paraId="17CCA0B0" w14:textId="77777777" w:rsidR="00C14500" w:rsidRDefault="00C14500" w:rsidP="00090EA3">
            <w:pPr>
              <w:spacing w:line="240" w:lineRule="auto"/>
              <w:ind w:firstLine="0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( X</w:t>
            </w:r>
            <w:proofErr w:type="gramEnd"/>
            <w:r>
              <w:rPr>
                <w:sz w:val="22"/>
                <w:szCs w:val="22"/>
              </w:rPr>
              <w:t xml:space="preserve"> ) Permanente</w:t>
            </w:r>
          </w:p>
          <w:p w14:paraId="203D41CD" w14:textId="77777777" w:rsidR="00C14500" w:rsidRPr="00510FB7" w:rsidRDefault="00C14500" w:rsidP="00090EA3">
            <w:pPr>
              <w:ind w:firstLine="0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 xml:space="preserve">(  </w:t>
            </w:r>
            <w:proofErr w:type="gramEnd"/>
            <w:r>
              <w:rPr>
                <w:sz w:val="22"/>
                <w:szCs w:val="22"/>
              </w:rPr>
              <w:t xml:space="preserve">  ) Transitório</w:t>
            </w:r>
          </w:p>
        </w:tc>
      </w:tr>
      <w:tr w:rsidR="00C14500" w:rsidRPr="00510FB7" w14:paraId="1924339B" w14:textId="77777777" w:rsidTr="00090EA3">
        <w:tc>
          <w:tcPr>
            <w:tcW w:w="9210" w:type="dxa"/>
            <w:gridSpan w:val="4"/>
          </w:tcPr>
          <w:p w14:paraId="77BC981B" w14:textId="77777777" w:rsidR="00C14500" w:rsidRPr="00C14500" w:rsidRDefault="00C14500" w:rsidP="00C14500">
            <w:pPr>
              <w:ind w:firstLine="0"/>
            </w:pPr>
            <w:r>
              <w:rPr>
                <w:sz w:val="22"/>
                <w:szCs w:val="22"/>
              </w:rPr>
              <w:t>O sistema deverá permitir que usuários autenticados com</w:t>
            </w:r>
            <w:r w:rsidR="00C57589">
              <w:rPr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 xml:space="preserve"> gerente possam executar todas as funcionalidades do sistema. Usuários não autenticados não poderão executar nenhuma funcionalidade no sistema</w:t>
            </w:r>
          </w:p>
        </w:tc>
      </w:tr>
    </w:tbl>
    <w:p w14:paraId="1CDC7516" w14:textId="77777777" w:rsidR="00C14500" w:rsidRDefault="00C14500" w:rsidP="003447F4">
      <w:pPr>
        <w:ind w:firstLine="0"/>
        <w:rPr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541"/>
        <w:gridCol w:w="1533"/>
        <w:gridCol w:w="1855"/>
        <w:gridCol w:w="2131"/>
      </w:tblGrid>
      <w:tr w:rsidR="00C14500" w:rsidRPr="00510FB7" w14:paraId="16ECE4BA" w14:textId="77777777" w:rsidTr="00090EA3">
        <w:tc>
          <w:tcPr>
            <w:tcW w:w="3652" w:type="dxa"/>
          </w:tcPr>
          <w:p w14:paraId="5084942C" w14:textId="77777777" w:rsidR="00C14500" w:rsidRPr="00510FB7" w:rsidRDefault="00C14500" w:rsidP="00090EA3">
            <w:pPr>
              <w:ind w:firstLine="0"/>
              <w:jc w:val="left"/>
              <w:rPr>
                <w:sz w:val="22"/>
                <w:szCs w:val="22"/>
              </w:rPr>
            </w:pPr>
            <w:r w:rsidRPr="00510FB7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RNF 00</w:t>
            </w: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3</w:t>
            </w:r>
            <w:r w:rsidRPr="007378BF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 xml:space="preserve"> </w:t>
            </w:r>
            <w:r w:rsidRPr="007378BF">
              <w:rPr>
                <w:rFonts w:cs="Arial"/>
                <w:b/>
                <w:bCs/>
                <w:i/>
                <w:iCs/>
                <w:color w:val="000000"/>
                <w:sz w:val="22"/>
                <w:szCs w:val="22"/>
                <w:lang w:eastAsia="pt-BR"/>
              </w:rPr>
              <w:t xml:space="preserve">– </w:t>
            </w:r>
            <w:r>
              <w:rPr>
                <w:rFonts w:cs="Arial"/>
                <w:b/>
                <w:bCs/>
                <w:i/>
                <w:iCs/>
                <w:color w:val="000000"/>
                <w:sz w:val="22"/>
                <w:szCs w:val="22"/>
                <w:lang w:eastAsia="pt-BR"/>
              </w:rPr>
              <w:t>Sistema Web</w:t>
            </w:r>
          </w:p>
        </w:tc>
        <w:tc>
          <w:tcPr>
            <w:tcW w:w="1547" w:type="dxa"/>
          </w:tcPr>
          <w:p w14:paraId="09354B42" w14:textId="77777777" w:rsidR="00C14500" w:rsidRPr="00510FB7" w:rsidRDefault="00C14500" w:rsidP="00090EA3">
            <w:pPr>
              <w:spacing w:line="240" w:lineRule="auto"/>
              <w:ind w:firstLine="0"/>
              <w:rPr>
                <w:sz w:val="22"/>
                <w:szCs w:val="22"/>
              </w:rPr>
            </w:pPr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Categoria: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Produto</w:t>
            </w:r>
          </w:p>
        </w:tc>
        <w:tc>
          <w:tcPr>
            <w:tcW w:w="1855" w:type="dxa"/>
          </w:tcPr>
          <w:p w14:paraId="5C94CC56" w14:textId="77777777" w:rsidR="00C14500" w:rsidRPr="00510FB7" w:rsidRDefault="00C14500" w:rsidP="00090EA3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510FB7">
              <w:rPr>
                <w:rFonts w:cs="Arial"/>
                <w:color w:val="000000"/>
                <w:sz w:val="22"/>
                <w:szCs w:val="22"/>
                <w:lang w:eastAsia="pt-BR"/>
              </w:rPr>
              <w:t>Obrigatoriedade</w:t>
            </w:r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: </w:t>
            </w:r>
          </w:p>
          <w:p w14:paraId="536FE345" w14:textId="77777777" w:rsidR="00C14500" w:rsidRPr="007378BF" w:rsidRDefault="00C14500" w:rsidP="00090EA3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(  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 </w:t>
            </w:r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) </w:t>
            </w:r>
            <w:r w:rsidRPr="00510FB7">
              <w:rPr>
                <w:rFonts w:cs="Arial"/>
                <w:color w:val="000000"/>
                <w:sz w:val="22"/>
                <w:szCs w:val="22"/>
                <w:lang w:eastAsia="pt-BR"/>
              </w:rPr>
              <w:t>Desejável</w:t>
            </w:r>
          </w:p>
          <w:p w14:paraId="066EBAB7" w14:textId="77777777" w:rsidR="00C14500" w:rsidRPr="00510FB7" w:rsidRDefault="00C14500" w:rsidP="00090EA3">
            <w:pPr>
              <w:spacing w:line="240" w:lineRule="auto"/>
              <w:ind w:firstLine="0"/>
              <w:rPr>
                <w:sz w:val="22"/>
                <w:szCs w:val="22"/>
              </w:rPr>
            </w:pPr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>(</w:t>
            </w: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X</w:t>
            </w:r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</w:t>
            </w:r>
            <w:r w:rsidRPr="00510FB7">
              <w:rPr>
                <w:rFonts w:cs="Arial"/>
                <w:color w:val="000000"/>
                <w:sz w:val="22"/>
                <w:szCs w:val="22"/>
                <w:lang w:eastAsia="pt-BR"/>
              </w:rPr>
              <w:t>Obrigatório</w:t>
            </w:r>
          </w:p>
        </w:tc>
        <w:tc>
          <w:tcPr>
            <w:tcW w:w="2156" w:type="dxa"/>
          </w:tcPr>
          <w:p w14:paraId="60FDC07E" w14:textId="77777777" w:rsidR="00C14500" w:rsidRDefault="00C14500" w:rsidP="00090EA3">
            <w:pPr>
              <w:spacing w:line="240" w:lineRule="auto"/>
              <w:ind w:firstLine="0"/>
              <w:rPr>
                <w:sz w:val="22"/>
                <w:szCs w:val="22"/>
              </w:rPr>
            </w:pPr>
            <w:r w:rsidRPr="00510FB7">
              <w:rPr>
                <w:sz w:val="22"/>
                <w:szCs w:val="22"/>
              </w:rPr>
              <w:t>Permanência</w:t>
            </w:r>
            <w:r>
              <w:rPr>
                <w:sz w:val="22"/>
                <w:szCs w:val="22"/>
              </w:rPr>
              <w:t>:</w:t>
            </w:r>
          </w:p>
          <w:p w14:paraId="01CE7C97" w14:textId="77777777" w:rsidR="00C14500" w:rsidRDefault="00C14500" w:rsidP="00090EA3">
            <w:pPr>
              <w:spacing w:line="240" w:lineRule="auto"/>
              <w:ind w:firstLine="0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( X</w:t>
            </w:r>
            <w:proofErr w:type="gramEnd"/>
            <w:r>
              <w:rPr>
                <w:sz w:val="22"/>
                <w:szCs w:val="22"/>
              </w:rPr>
              <w:t xml:space="preserve"> ) Permanente</w:t>
            </w:r>
          </w:p>
          <w:p w14:paraId="698E6606" w14:textId="77777777" w:rsidR="00C14500" w:rsidRPr="00510FB7" w:rsidRDefault="00C14500" w:rsidP="00090EA3">
            <w:pPr>
              <w:ind w:firstLine="0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 xml:space="preserve">(  </w:t>
            </w:r>
            <w:proofErr w:type="gramEnd"/>
            <w:r>
              <w:rPr>
                <w:sz w:val="22"/>
                <w:szCs w:val="22"/>
              </w:rPr>
              <w:t xml:space="preserve">  ) Transitório</w:t>
            </w:r>
          </w:p>
        </w:tc>
      </w:tr>
      <w:tr w:rsidR="00C14500" w:rsidRPr="00510FB7" w14:paraId="0160CCF9" w14:textId="77777777" w:rsidTr="00090EA3">
        <w:tc>
          <w:tcPr>
            <w:tcW w:w="9210" w:type="dxa"/>
            <w:gridSpan w:val="4"/>
          </w:tcPr>
          <w:p w14:paraId="190F774F" w14:textId="77777777" w:rsidR="00C14500" w:rsidRPr="00510FB7" w:rsidRDefault="00C14500" w:rsidP="00090EA3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 usuário poderá acessar o sistema através da internet utilizando um navegador compatível com Internet Explorer 9 ou superior. </w:t>
            </w:r>
          </w:p>
        </w:tc>
      </w:tr>
    </w:tbl>
    <w:p w14:paraId="79A41391" w14:textId="77777777" w:rsidR="00C14500" w:rsidRDefault="00C14500" w:rsidP="003447F4">
      <w:pPr>
        <w:ind w:firstLine="0"/>
        <w:rPr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536"/>
        <w:gridCol w:w="1546"/>
        <w:gridCol w:w="1855"/>
        <w:gridCol w:w="2123"/>
      </w:tblGrid>
      <w:tr w:rsidR="005B58B2" w:rsidRPr="00510FB7" w14:paraId="765C42D3" w14:textId="77777777" w:rsidTr="00090EA3">
        <w:tc>
          <w:tcPr>
            <w:tcW w:w="3652" w:type="dxa"/>
          </w:tcPr>
          <w:p w14:paraId="268F9AD6" w14:textId="77777777" w:rsidR="005B58B2" w:rsidRPr="00510FB7" w:rsidRDefault="005B58B2" w:rsidP="005B58B2">
            <w:pPr>
              <w:ind w:firstLine="0"/>
              <w:jc w:val="left"/>
              <w:rPr>
                <w:sz w:val="22"/>
                <w:szCs w:val="22"/>
              </w:rPr>
            </w:pPr>
            <w:r w:rsidRPr="00510FB7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RNF 00</w:t>
            </w:r>
            <w:r w:rsidR="00C14500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4</w:t>
            </w:r>
            <w:r w:rsidRPr="007378BF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 xml:space="preserve"> </w:t>
            </w:r>
            <w:r w:rsidRPr="007378BF">
              <w:rPr>
                <w:rFonts w:cs="Arial"/>
                <w:b/>
                <w:bCs/>
                <w:i/>
                <w:iCs/>
                <w:color w:val="000000"/>
                <w:sz w:val="22"/>
                <w:szCs w:val="22"/>
                <w:lang w:eastAsia="pt-BR"/>
              </w:rPr>
              <w:t xml:space="preserve">– </w:t>
            </w:r>
            <w:r>
              <w:rPr>
                <w:rFonts w:cs="Arial"/>
                <w:b/>
                <w:bCs/>
                <w:i/>
                <w:iCs/>
                <w:color w:val="000000"/>
                <w:sz w:val="22"/>
                <w:szCs w:val="22"/>
                <w:lang w:eastAsia="pt-BR"/>
              </w:rPr>
              <w:t>Desempenho do registro de vendas</w:t>
            </w:r>
          </w:p>
        </w:tc>
        <w:tc>
          <w:tcPr>
            <w:tcW w:w="1547" w:type="dxa"/>
          </w:tcPr>
          <w:p w14:paraId="6E33DE2E" w14:textId="77777777" w:rsidR="005B58B2" w:rsidRPr="00510FB7" w:rsidRDefault="005B58B2" w:rsidP="005B58B2">
            <w:pPr>
              <w:spacing w:line="240" w:lineRule="auto"/>
              <w:ind w:firstLine="0"/>
              <w:rPr>
                <w:sz w:val="22"/>
                <w:szCs w:val="22"/>
              </w:rPr>
            </w:pPr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Categoria: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Desempenho</w:t>
            </w:r>
          </w:p>
        </w:tc>
        <w:tc>
          <w:tcPr>
            <w:tcW w:w="1855" w:type="dxa"/>
          </w:tcPr>
          <w:p w14:paraId="56DF6DC4" w14:textId="77777777" w:rsidR="005B58B2" w:rsidRPr="00510FB7" w:rsidRDefault="005B58B2" w:rsidP="00090EA3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510FB7">
              <w:rPr>
                <w:rFonts w:cs="Arial"/>
                <w:color w:val="000000"/>
                <w:sz w:val="22"/>
                <w:szCs w:val="22"/>
                <w:lang w:eastAsia="pt-BR"/>
              </w:rPr>
              <w:t>Obrigatoriedade</w:t>
            </w:r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: </w:t>
            </w:r>
          </w:p>
          <w:p w14:paraId="5482D723" w14:textId="77777777" w:rsidR="005B58B2" w:rsidRPr="007378BF" w:rsidRDefault="005B58B2" w:rsidP="00090EA3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X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</w:t>
            </w:r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) </w:t>
            </w:r>
            <w:r w:rsidRPr="00510FB7">
              <w:rPr>
                <w:rFonts w:cs="Arial"/>
                <w:color w:val="000000"/>
                <w:sz w:val="22"/>
                <w:szCs w:val="22"/>
                <w:lang w:eastAsia="pt-BR"/>
              </w:rPr>
              <w:t>Desejável</w:t>
            </w:r>
          </w:p>
          <w:p w14:paraId="3A8438E0" w14:textId="77777777" w:rsidR="005B58B2" w:rsidRPr="00510FB7" w:rsidRDefault="005B58B2" w:rsidP="00090EA3">
            <w:pPr>
              <w:spacing w:line="240" w:lineRule="auto"/>
              <w:ind w:firstLine="0"/>
              <w:rPr>
                <w:sz w:val="22"/>
                <w:szCs w:val="22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>(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 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) </w:t>
            </w:r>
            <w:r w:rsidRPr="00510FB7">
              <w:rPr>
                <w:rFonts w:cs="Arial"/>
                <w:color w:val="000000"/>
                <w:sz w:val="22"/>
                <w:szCs w:val="22"/>
                <w:lang w:eastAsia="pt-BR"/>
              </w:rPr>
              <w:t>Obrigatório</w:t>
            </w:r>
          </w:p>
        </w:tc>
        <w:tc>
          <w:tcPr>
            <w:tcW w:w="2156" w:type="dxa"/>
          </w:tcPr>
          <w:p w14:paraId="7D86B712" w14:textId="77777777" w:rsidR="005B58B2" w:rsidRDefault="005B58B2" w:rsidP="00090EA3">
            <w:pPr>
              <w:spacing w:line="240" w:lineRule="auto"/>
              <w:ind w:firstLine="0"/>
              <w:rPr>
                <w:sz w:val="22"/>
                <w:szCs w:val="22"/>
              </w:rPr>
            </w:pPr>
            <w:r w:rsidRPr="00510FB7">
              <w:rPr>
                <w:sz w:val="22"/>
                <w:szCs w:val="22"/>
              </w:rPr>
              <w:t>Permanência</w:t>
            </w:r>
            <w:r>
              <w:rPr>
                <w:sz w:val="22"/>
                <w:szCs w:val="22"/>
              </w:rPr>
              <w:t>:</w:t>
            </w:r>
          </w:p>
          <w:p w14:paraId="342A3B9B" w14:textId="77777777" w:rsidR="005B58B2" w:rsidRDefault="005B58B2" w:rsidP="00090EA3">
            <w:pPr>
              <w:spacing w:line="240" w:lineRule="auto"/>
              <w:ind w:firstLine="0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( X</w:t>
            </w:r>
            <w:proofErr w:type="gramEnd"/>
            <w:r>
              <w:rPr>
                <w:sz w:val="22"/>
                <w:szCs w:val="22"/>
              </w:rPr>
              <w:t xml:space="preserve"> ) Permanente</w:t>
            </w:r>
          </w:p>
          <w:p w14:paraId="533D6BC5" w14:textId="77777777" w:rsidR="005B58B2" w:rsidRPr="00510FB7" w:rsidRDefault="005B58B2" w:rsidP="00090EA3">
            <w:pPr>
              <w:ind w:firstLine="0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 xml:space="preserve">(  </w:t>
            </w:r>
            <w:proofErr w:type="gramEnd"/>
            <w:r>
              <w:rPr>
                <w:sz w:val="22"/>
                <w:szCs w:val="22"/>
              </w:rPr>
              <w:t xml:space="preserve">  ) Transitório</w:t>
            </w:r>
          </w:p>
        </w:tc>
      </w:tr>
      <w:tr w:rsidR="005B58B2" w:rsidRPr="00510FB7" w14:paraId="6026BC27" w14:textId="77777777" w:rsidTr="00090EA3">
        <w:tc>
          <w:tcPr>
            <w:tcW w:w="9210" w:type="dxa"/>
            <w:gridSpan w:val="4"/>
          </w:tcPr>
          <w:p w14:paraId="4C7C85D3" w14:textId="77777777" w:rsidR="005B58B2" w:rsidRPr="00510FB7" w:rsidRDefault="005B58B2" w:rsidP="00885753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 sistema deverá registrar vendas com no máximo 5 segundos, considerando o </w:t>
            </w:r>
            <w:r w:rsidR="00885753">
              <w:rPr>
                <w:sz w:val="22"/>
                <w:szCs w:val="22"/>
              </w:rPr>
              <w:t xml:space="preserve">acesso por </w:t>
            </w:r>
            <w:r>
              <w:rPr>
                <w:sz w:val="22"/>
                <w:szCs w:val="22"/>
              </w:rPr>
              <w:t xml:space="preserve">um computador </w:t>
            </w:r>
            <w:r w:rsidR="00885753">
              <w:rPr>
                <w:sz w:val="22"/>
                <w:szCs w:val="22"/>
              </w:rPr>
              <w:t>com internet na velocidade mínima de 500Kbps.</w:t>
            </w:r>
          </w:p>
        </w:tc>
      </w:tr>
    </w:tbl>
    <w:p w14:paraId="490D0F77" w14:textId="77777777" w:rsidR="005B58B2" w:rsidRDefault="005B58B2" w:rsidP="003447F4">
      <w:pPr>
        <w:ind w:firstLine="0"/>
        <w:rPr>
          <w:szCs w:val="24"/>
        </w:rPr>
      </w:pPr>
    </w:p>
    <w:p w14:paraId="15172645" w14:textId="77777777" w:rsidR="00642356" w:rsidRDefault="00642356" w:rsidP="003447F4">
      <w:pPr>
        <w:ind w:firstLine="0"/>
        <w:rPr>
          <w:szCs w:val="24"/>
        </w:rPr>
      </w:pPr>
    </w:p>
    <w:p w14:paraId="3423D6F8" w14:textId="77777777" w:rsidR="00642356" w:rsidRDefault="00642356" w:rsidP="00642356">
      <w:pPr>
        <w:ind w:firstLine="0"/>
        <w:rPr>
          <w:szCs w:val="24"/>
        </w:rPr>
      </w:pPr>
      <w:r>
        <w:rPr>
          <w:szCs w:val="24"/>
        </w:rPr>
        <w:t>Matrizes de Rastreabilidade entre Requisitos Funcionais e Requisitos Não Funcionais: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47"/>
        <w:gridCol w:w="1825"/>
        <w:gridCol w:w="1825"/>
        <w:gridCol w:w="1738"/>
        <w:gridCol w:w="1825"/>
      </w:tblGrid>
      <w:tr w:rsidR="00C14500" w:rsidRPr="00B035D4" w14:paraId="7D0DC49D" w14:textId="77777777" w:rsidTr="00C14500">
        <w:tc>
          <w:tcPr>
            <w:tcW w:w="1892" w:type="dxa"/>
          </w:tcPr>
          <w:p w14:paraId="5DFAC0E2" w14:textId="77777777" w:rsidR="00C14500" w:rsidRPr="00B035D4" w:rsidRDefault="00C14500" w:rsidP="00090EA3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1871" w:type="dxa"/>
          </w:tcPr>
          <w:p w14:paraId="77C6814E" w14:textId="77777777" w:rsidR="00C14500" w:rsidRPr="00B035D4" w:rsidRDefault="00C14500" w:rsidP="00090EA3">
            <w:pPr>
              <w:ind w:firstLine="0"/>
              <w:rPr>
                <w:sz w:val="22"/>
                <w:szCs w:val="22"/>
              </w:rPr>
            </w:pPr>
            <w:r w:rsidRPr="00B035D4">
              <w:rPr>
                <w:sz w:val="22"/>
                <w:szCs w:val="22"/>
              </w:rPr>
              <w:t>RF 001</w:t>
            </w:r>
          </w:p>
        </w:tc>
        <w:tc>
          <w:tcPr>
            <w:tcW w:w="1871" w:type="dxa"/>
          </w:tcPr>
          <w:p w14:paraId="155B7A0F" w14:textId="77777777" w:rsidR="00C14500" w:rsidRPr="00B035D4" w:rsidRDefault="00C14500" w:rsidP="00090EA3">
            <w:pPr>
              <w:ind w:firstLine="0"/>
              <w:rPr>
                <w:sz w:val="22"/>
                <w:szCs w:val="22"/>
              </w:rPr>
            </w:pPr>
            <w:r w:rsidRPr="00B035D4">
              <w:rPr>
                <w:sz w:val="22"/>
                <w:szCs w:val="22"/>
              </w:rPr>
              <w:t>RF 002</w:t>
            </w:r>
          </w:p>
        </w:tc>
        <w:tc>
          <w:tcPr>
            <w:tcW w:w="1781" w:type="dxa"/>
          </w:tcPr>
          <w:p w14:paraId="71665A80" w14:textId="77777777" w:rsidR="00C14500" w:rsidRPr="00B035D4" w:rsidRDefault="00C14500" w:rsidP="00090EA3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RF 003</w:t>
            </w:r>
          </w:p>
        </w:tc>
        <w:tc>
          <w:tcPr>
            <w:tcW w:w="1871" w:type="dxa"/>
          </w:tcPr>
          <w:p w14:paraId="7EAAE485" w14:textId="77777777" w:rsidR="00C14500" w:rsidRPr="00B035D4" w:rsidRDefault="00C14500" w:rsidP="00090EA3">
            <w:pPr>
              <w:ind w:firstLine="0"/>
              <w:rPr>
                <w:sz w:val="22"/>
                <w:szCs w:val="22"/>
              </w:rPr>
            </w:pPr>
            <w:r w:rsidRPr="00B035D4">
              <w:rPr>
                <w:sz w:val="22"/>
                <w:szCs w:val="22"/>
              </w:rPr>
              <w:t>RF 0</w:t>
            </w:r>
            <w:r>
              <w:rPr>
                <w:sz w:val="22"/>
                <w:szCs w:val="22"/>
              </w:rPr>
              <w:t>04</w:t>
            </w:r>
          </w:p>
        </w:tc>
      </w:tr>
      <w:tr w:rsidR="00C14500" w:rsidRPr="00B035D4" w14:paraId="3D2909C4" w14:textId="77777777" w:rsidTr="00C14500">
        <w:tc>
          <w:tcPr>
            <w:tcW w:w="1892" w:type="dxa"/>
          </w:tcPr>
          <w:p w14:paraId="143CB672" w14:textId="77777777" w:rsidR="00C14500" w:rsidRPr="00B035D4" w:rsidRDefault="00C14500" w:rsidP="00090EA3">
            <w:pPr>
              <w:ind w:firstLine="0"/>
              <w:rPr>
                <w:sz w:val="22"/>
                <w:szCs w:val="22"/>
              </w:rPr>
            </w:pPr>
            <w:r w:rsidRPr="00B035D4">
              <w:rPr>
                <w:sz w:val="22"/>
                <w:szCs w:val="22"/>
              </w:rPr>
              <w:t>RNF 001</w:t>
            </w:r>
          </w:p>
        </w:tc>
        <w:tc>
          <w:tcPr>
            <w:tcW w:w="1871" w:type="dxa"/>
          </w:tcPr>
          <w:p w14:paraId="782FED2E" w14:textId="77777777" w:rsidR="00C14500" w:rsidRPr="00B035D4" w:rsidRDefault="00C14500" w:rsidP="00642356">
            <w:pPr>
              <w:ind w:firstLine="0"/>
              <w:jc w:val="center"/>
              <w:rPr>
                <w:sz w:val="22"/>
                <w:szCs w:val="22"/>
              </w:rPr>
            </w:pPr>
            <w:r w:rsidRPr="00B035D4">
              <w:rPr>
                <w:sz w:val="22"/>
                <w:szCs w:val="22"/>
              </w:rPr>
              <w:t>X</w:t>
            </w:r>
          </w:p>
        </w:tc>
        <w:tc>
          <w:tcPr>
            <w:tcW w:w="1871" w:type="dxa"/>
          </w:tcPr>
          <w:p w14:paraId="61AAFFA3" w14:textId="77777777" w:rsidR="00C14500" w:rsidRPr="00B035D4" w:rsidRDefault="00C14500" w:rsidP="00642356">
            <w:pPr>
              <w:ind w:firstLine="0"/>
              <w:jc w:val="center"/>
              <w:rPr>
                <w:sz w:val="22"/>
                <w:szCs w:val="22"/>
              </w:rPr>
            </w:pPr>
            <w:r w:rsidRPr="00B035D4">
              <w:rPr>
                <w:sz w:val="22"/>
                <w:szCs w:val="22"/>
              </w:rPr>
              <w:t>X</w:t>
            </w:r>
          </w:p>
        </w:tc>
        <w:tc>
          <w:tcPr>
            <w:tcW w:w="1781" w:type="dxa"/>
          </w:tcPr>
          <w:p w14:paraId="781DE8DA" w14:textId="77777777" w:rsidR="00C14500" w:rsidRPr="00B035D4" w:rsidRDefault="00C14500" w:rsidP="00642356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871" w:type="dxa"/>
          </w:tcPr>
          <w:p w14:paraId="2E7AEED4" w14:textId="77777777" w:rsidR="00C14500" w:rsidRPr="00B035D4" w:rsidRDefault="00C14500" w:rsidP="00642356">
            <w:pPr>
              <w:ind w:firstLine="0"/>
              <w:jc w:val="center"/>
              <w:rPr>
                <w:sz w:val="22"/>
                <w:szCs w:val="22"/>
              </w:rPr>
            </w:pPr>
          </w:p>
        </w:tc>
      </w:tr>
      <w:tr w:rsidR="00C14500" w:rsidRPr="00B035D4" w14:paraId="378FEAC6" w14:textId="77777777" w:rsidTr="00C14500">
        <w:tc>
          <w:tcPr>
            <w:tcW w:w="1892" w:type="dxa"/>
          </w:tcPr>
          <w:p w14:paraId="6A687A5E" w14:textId="77777777" w:rsidR="00C14500" w:rsidRPr="00B035D4" w:rsidRDefault="00C14500" w:rsidP="00090EA3">
            <w:pPr>
              <w:ind w:firstLine="0"/>
              <w:rPr>
                <w:sz w:val="22"/>
                <w:szCs w:val="22"/>
              </w:rPr>
            </w:pPr>
            <w:r w:rsidRPr="00B035D4">
              <w:rPr>
                <w:sz w:val="22"/>
                <w:szCs w:val="22"/>
              </w:rPr>
              <w:t>RNF 002</w:t>
            </w:r>
          </w:p>
        </w:tc>
        <w:tc>
          <w:tcPr>
            <w:tcW w:w="1871" w:type="dxa"/>
          </w:tcPr>
          <w:p w14:paraId="452B6401" w14:textId="77777777" w:rsidR="00C14500" w:rsidRPr="00B035D4" w:rsidRDefault="00C14500" w:rsidP="00642356">
            <w:pPr>
              <w:ind w:firstLine="0"/>
              <w:jc w:val="center"/>
              <w:rPr>
                <w:sz w:val="22"/>
                <w:szCs w:val="22"/>
              </w:rPr>
            </w:pPr>
            <w:r w:rsidRPr="00B035D4">
              <w:rPr>
                <w:sz w:val="22"/>
                <w:szCs w:val="22"/>
              </w:rPr>
              <w:t>X</w:t>
            </w:r>
          </w:p>
        </w:tc>
        <w:tc>
          <w:tcPr>
            <w:tcW w:w="1871" w:type="dxa"/>
          </w:tcPr>
          <w:p w14:paraId="2CA85DDF" w14:textId="77777777" w:rsidR="00C14500" w:rsidRPr="00B035D4" w:rsidRDefault="00C14500" w:rsidP="00642356">
            <w:pPr>
              <w:ind w:firstLine="0"/>
              <w:jc w:val="center"/>
              <w:rPr>
                <w:sz w:val="22"/>
                <w:szCs w:val="22"/>
              </w:rPr>
            </w:pPr>
            <w:r w:rsidRPr="00B035D4">
              <w:rPr>
                <w:sz w:val="22"/>
                <w:szCs w:val="22"/>
              </w:rPr>
              <w:t>X</w:t>
            </w:r>
          </w:p>
        </w:tc>
        <w:tc>
          <w:tcPr>
            <w:tcW w:w="1781" w:type="dxa"/>
          </w:tcPr>
          <w:p w14:paraId="5225EFE1" w14:textId="77777777" w:rsidR="00C14500" w:rsidRPr="00B035D4" w:rsidRDefault="00C14500" w:rsidP="00642356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871" w:type="dxa"/>
          </w:tcPr>
          <w:p w14:paraId="1470699A" w14:textId="77777777" w:rsidR="00C14500" w:rsidRPr="00B035D4" w:rsidRDefault="00C14500" w:rsidP="00642356">
            <w:pPr>
              <w:ind w:firstLine="0"/>
              <w:jc w:val="center"/>
              <w:rPr>
                <w:sz w:val="22"/>
                <w:szCs w:val="22"/>
              </w:rPr>
            </w:pPr>
            <w:r w:rsidRPr="00B035D4">
              <w:rPr>
                <w:sz w:val="22"/>
                <w:szCs w:val="22"/>
              </w:rPr>
              <w:t>X</w:t>
            </w:r>
          </w:p>
        </w:tc>
      </w:tr>
      <w:tr w:rsidR="00C14500" w:rsidRPr="00B035D4" w14:paraId="594C66DB" w14:textId="77777777" w:rsidTr="00C14500">
        <w:tc>
          <w:tcPr>
            <w:tcW w:w="1892" w:type="dxa"/>
          </w:tcPr>
          <w:p w14:paraId="272E7FC1" w14:textId="77777777" w:rsidR="00C14500" w:rsidRPr="00B035D4" w:rsidRDefault="00C14500" w:rsidP="00090EA3">
            <w:pPr>
              <w:ind w:firstLine="0"/>
              <w:rPr>
                <w:sz w:val="22"/>
                <w:szCs w:val="22"/>
              </w:rPr>
            </w:pPr>
            <w:r w:rsidRPr="00B035D4">
              <w:rPr>
                <w:sz w:val="22"/>
                <w:szCs w:val="22"/>
              </w:rPr>
              <w:t>RNF 003</w:t>
            </w:r>
          </w:p>
        </w:tc>
        <w:tc>
          <w:tcPr>
            <w:tcW w:w="1871" w:type="dxa"/>
          </w:tcPr>
          <w:p w14:paraId="3DE7D014" w14:textId="77777777" w:rsidR="00C14500" w:rsidRPr="00B035D4" w:rsidRDefault="00C14500" w:rsidP="00642356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871" w:type="dxa"/>
          </w:tcPr>
          <w:p w14:paraId="01265541" w14:textId="77777777" w:rsidR="00C14500" w:rsidRPr="00B035D4" w:rsidRDefault="00C14500" w:rsidP="00642356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781" w:type="dxa"/>
          </w:tcPr>
          <w:p w14:paraId="36A144C1" w14:textId="77777777" w:rsidR="00C14500" w:rsidRPr="00B035D4" w:rsidRDefault="00C14500" w:rsidP="00642356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871" w:type="dxa"/>
          </w:tcPr>
          <w:p w14:paraId="63D7650C" w14:textId="77777777" w:rsidR="00C14500" w:rsidRPr="00B035D4" w:rsidRDefault="00C14500" w:rsidP="00642356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</w:tr>
      <w:tr w:rsidR="00C14500" w:rsidRPr="00B035D4" w14:paraId="5890DC95" w14:textId="77777777" w:rsidTr="00C14500">
        <w:tc>
          <w:tcPr>
            <w:tcW w:w="1892" w:type="dxa"/>
          </w:tcPr>
          <w:p w14:paraId="6312D62B" w14:textId="77777777" w:rsidR="00C14500" w:rsidRPr="00B035D4" w:rsidRDefault="00C14500" w:rsidP="00090EA3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RNF 004</w:t>
            </w:r>
          </w:p>
        </w:tc>
        <w:tc>
          <w:tcPr>
            <w:tcW w:w="1871" w:type="dxa"/>
          </w:tcPr>
          <w:p w14:paraId="64AF1E10" w14:textId="77777777" w:rsidR="00C14500" w:rsidRPr="00B035D4" w:rsidRDefault="00C14500" w:rsidP="00642356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871" w:type="dxa"/>
          </w:tcPr>
          <w:p w14:paraId="2D2141FA" w14:textId="77777777" w:rsidR="00C14500" w:rsidRPr="00B035D4" w:rsidRDefault="00C14500" w:rsidP="00642356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781" w:type="dxa"/>
          </w:tcPr>
          <w:p w14:paraId="6FECD874" w14:textId="77777777" w:rsidR="00C14500" w:rsidRPr="00B035D4" w:rsidRDefault="00981907" w:rsidP="00642356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871" w:type="dxa"/>
          </w:tcPr>
          <w:p w14:paraId="6C38C2AA" w14:textId="77777777" w:rsidR="00C14500" w:rsidRPr="00B035D4" w:rsidRDefault="00C14500" w:rsidP="00642356">
            <w:pPr>
              <w:ind w:firstLine="0"/>
              <w:jc w:val="center"/>
              <w:rPr>
                <w:sz w:val="22"/>
                <w:szCs w:val="22"/>
              </w:rPr>
            </w:pPr>
          </w:p>
        </w:tc>
      </w:tr>
    </w:tbl>
    <w:p w14:paraId="486B1E77" w14:textId="77777777" w:rsidR="00642356" w:rsidRDefault="00642356" w:rsidP="003447F4">
      <w:pPr>
        <w:ind w:firstLine="0"/>
        <w:rPr>
          <w:szCs w:val="24"/>
        </w:rPr>
      </w:pPr>
    </w:p>
    <w:p w14:paraId="507C8901" w14:textId="77777777" w:rsidR="00510FB7" w:rsidRDefault="00510FB7" w:rsidP="003447F4">
      <w:pPr>
        <w:ind w:firstLine="0"/>
        <w:rPr>
          <w:szCs w:val="24"/>
        </w:rPr>
      </w:pPr>
    </w:p>
    <w:p w14:paraId="54A0DA08" w14:textId="77777777" w:rsidR="003447F4" w:rsidRDefault="003447F4" w:rsidP="003447F4">
      <w:pPr>
        <w:ind w:firstLine="0"/>
        <w:rPr>
          <w:szCs w:val="24"/>
        </w:rPr>
      </w:pPr>
      <w:r w:rsidRPr="003447F4">
        <w:rPr>
          <w:szCs w:val="24"/>
        </w:rPr>
        <w:t>3.2.4</w:t>
      </w:r>
      <w:r>
        <w:rPr>
          <w:szCs w:val="24"/>
        </w:rPr>
        <w:t xml:space="preserve"> </w:t>
      </w:r>
      <w:r w:rsidRPr="003447F4">
        <w:rPr>
          <w:szCs w:val="24"/>
        </w:rPr>
        <w:t>Regras de Negócio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0"/>
      </w:tblGrid>
      <w:tr w:rsidR="001E63D5" w:rsidRPr="00510FB7" w14:paraId="5FE9C44E" w14:textId="77777777" w:rsidTr="009D707E">
        <w:tc>
          <w:tcPr>
            <w:tcW w:w="9210" w:type="dxa"/>
          </w:tcPr>
          <w:p w14:paraId="39D9499C" w14:textId="77777777" w:rsidR="001E63D5" w:rsidRPr="00510FB7" w:rsidRDefault="001E63D5" w:rsidP="001E63D5">
            <w:pPr>
              <w:ind w:firstLine="0"/>
              <w:rPr>
                <w:sz w:val="22"/>
                <w:szCs w:val="22"/>
              </w:rPr>
            </w:pPr>
            <w:r w:rsidRPr="00510FB7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RN 00</w:t>
            </w: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1</w:t>
            </w:r>
            <w:r w:rsidRPr="007378BF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 xml:space="preserve"> </w:t>
            </w:r>
            <w:r w:rsidRPr="007378BF">
              <w:rPr>
                <w:rFonts w:cs="Arial"/>
                <w:b/>
                <w:bCs/>
                <w:i/>
                <w:iCs/>
                <w:color w:val="000000"/>
                <w:sz w:val="22"/>
                <w:szCs w:val="22"/>
                <w:lang w:eastAsia="pt-BR"/>
              </w:rPr>
              <w:t xml:space="preserve">– </w:t>
            </w:r>
            <w:r>
              <w:rPr>
                <w:rFonts w:cs="Arial"/>
                <w:b/>
                <w:bCs/>
                <w:i/>
                <w:iCs/>
                <w:color w:val="000000"/>
                <w:sz w:val="22"/>
                <w:szCs w:val="22"/>
                <w:lang w:eastAsia="pt-BR"/>
              </w:rPr>
              <w:t>Produtos sem estoque</w:t>
            </w:r>
          </w:p>
        </w:tc>
      </w:tr>
      <w:tr w:rsidR="001E63D5" w:rsidRPr="00510FB7" w14:paraId="3A171ABC" w14:textId="77777777" w:rsidTr="00090EA3">
        <w:tc>
          <w:tcPr>
            <w:tcW w:w="9210" w:type="dxa"/>
          </w:tcPr>
          <w:p w14:paraId="261CCDFD" w14:textId="77777777" w:rsidR="001E63D5" w:rsidRPr="00510FB7" w:rsidRDefault="001E63D5" w:rsidP="001E63D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Não deverá ser vendido nenhum produto que estiver com saldo de estoque insuficiente</w:t>
            </w:r>
          </w:p>
        </w:tc>
      </w:tr>
    </w:tbl>
    <w:p w14:paraId="23695E23" w14:textId="77777777" w:rsidR="009B1E6C" w:rsidRDefault="009B1E6C" w:rsidP="001E63D5">
      <w:pPr>
        <w:ind w:firstLine="0"/>
        <w:rPr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0"/>
      </w:tblGrid>
      <w:tr w:rsidR="001E63D5" w:rsidRPr="00510FB7" w14:paraId="59012F4B" w14:textId="77777777" w:rsidTr="00090EA3">
        <w:tc>
          <w:tcPr>
            <w:tcW w:w="9210" w:type="dxa"/>
          </w:tcPr>
          <w:p w14:paraId="1C4D3544" w14:textId="77777777" w:rsidR="001E63D5" w:rsidRPr="00510FB7" w:rsidRDefault="001E63D5" w:rsidP="001E63D5">
            <w:pPr>
              <w:ind w:firstLine="0"/>
              <w:rPr>
                <w:sz w:val="22"/>
                <w:szCs w:val="22"/>
              </w:rPr>
            </w:pPr>
            <w:r w:rsidRPr="00510FB7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RN 00</w:t>
            </w: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2</w:t>
            </w:r>
            <w:r w:rsidRPr="007378BF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 xml:space="preserve"> </w:t>
            </w:r>
            <w:r w:rsidRPr="007378BF">
              <w:rPr>
                <w:rFonts w:cs="Arial"/>
                <w:b/>
                <w:bCs/>
                <w:i/>
                <w:iCs/>
                <w:color w:val="000000"/>
                <w:sz w:val="22"/>
                <w:szCs w:val="22"/>
                <w:lang w:eastAsia="pt-BR"/>
              </w:rPr>
              <w:t xml:space="preserve">– </w:t>
            </w:r>
            <w:r>
              <w:rPr>
                <w:rFonts w:cs="Arial"/>
                <w:b/>
                <w:bCs/>
                <w:i/>
                <w:iCs/>
                <w:color w:val="000000"/>
                <w:sz w:val="22"/>
                <w:szCs w:val="22"/>
                <w:lang w:eastAsia="pt-BR"/>
              </w:rPr>
              <w:t>Embrulhar para presente</w:t>
            </w:r>
          </w:p>
        </w:tc>
      </w:tr>
      <w:tr w:rsidR="001E63D5" w:rsidRPr="00510FB7" w14:paraId="5AA18B3B" w14:textId="77777777" w:rsidTr="00090EA3">
        <w:tc>
          <w:tcPr>
            <w:tcW w:w="9210" w:type="dxa"/>
          </w:tcPr>
          <w:p w14:paraId="1D8035ED" w14:textId="77777777" w:rsidR="001E63D5" w:rsidRPr="00510FB7" w:rsidRDefault="001E63D5" w:rsidP="001E63D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Não será cobra custo adicional para embrulhar produtos para presente.</w:t>
            </w:r>
          </w:p>
        </w:tc>
      </w:tr>
    </w:tbl>
    <w:p w14:paraId="026730E0" w14:textId="77777777" w:rsidR="001E63D5" w:rsidRDefault="001E63D5" w:rsidP="001E63D5">
      <w:pPr>
        <w:ind w:firstLine="0"/>
        <w:rPr>
          <w:szCs w:val="24"/>
        </w:rPr>
      </w:pPr>
    </w:p>
    <w:p w14:paraId="4BCABE11" w14:textId="77777777" w:rsidR="00FF5DB8" w:rsidRDefault="00FF5DB8" w:rsidP="00FF5DB8">
      <w:pPr>
        <w:ind w:firstLine="0"/>
        <w:rPr>
          <w:szCs w:val="24"/>
        </w:rPr>
      </w:pPr>
      <w:r>
        <w:rPr>
          <w:szCs w:val="24"/>
        </w:rPr>
        <w:t>Matrizes de Rastreabilidade entre Requisitos Funcionais e Regras de Negócio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29"/>
        <w:gridCol w:w="1829"/>
        <w:gridCol w:w="1830"/>
        <w:gridCol w:w="1830"/>
        <w:gridCol w:w="1742"/>
      </w:tblGrid>
      <w:tr w:rsidR="005715D5" w:rsidRPr="00B035D4" w14:paraId="08AC6AD1" w14:textId="77777777" w:rsidTr="005715D5">
        <w:tc>
          <w:tcPr>
            <w:tcW w:w="1874" w:type="dxa"/>
          </w:tcPr>
          <w:p w14:paraId="3BEA70F7" w14:textId="77777777" w:rsidR="005715D5" w:rsidRPr="00B035D4" w:rsidRDefault="005715D5" w:rsidP="00FF5DB8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1875" w:type="dxa"/>
          </w:tcPr>
          <w:p w14:paraId="2BFC7598" w14:textId="77777777" w:rsidR="005715D5" w:rsidRPr="00B035D4" w:rsidRDefault="005715D5" w:rsidP="00FF5DB8">
            <w:pPr>
              <w:ind w:firstLine="0"/>
              <w:rPr>
                <w:sz w:val="22"/>
                <w:szCs w:val="22"/>
              </w:rPr>
            </w:pPr>
            <w:r w:rsidRPr="00B035D4">
              <w:rPr>
                <w:sz w:val="22"/>
                <w:szCs w:val="22"/>
              </w:rPr>
              <w:t>RF 001</w:t>
            </w:r>
          </w:p>
        </w:tc>
        <w:tc>
          <w:tcPr>
            <w:tcW w:w="1876" w:type="dxa"/>
          </w:tcPr>
          <w:p w14:paraId="0F381519" w14:textId="77777777" w:rsidR="005715D5" w:rsidRPr="00B035D4" w:rsidRDefault="005715D5" w:rsidP="00FF5DB8">
            <w:pPr>
              <w:ind w:firstLine="0"/>
              <w:rPr>
                <w:sz w:val="22"/>
                <w:szCs w:val="22"/>
              </w:rPr>
            </w:pPr>
            <w:r w:rsidRPr="00B035D4">
              <w:rPr>
                <w:sz w:val="22"/>
                <w:szCs w:val="22"/>
              </w:rPr>
              <w:t>RF 002</w:t>
            </w:r>
          </w:p>
        </w:tc>
        <w:tc>
          <w:tcPr>
            <w:tcW w:w="1876" w:type="dxa"/>
          </w:tcPr>
          <w:p w14:paraId="758E217E" w14:textId="77777777" w:rsidR="005715D5" w:rsidRPr="00B035D4" w:rsidRDefault="005715D5" w:rsidP="00FF5DB8">
            <w:pPr>
              <w:ind w:firstLine="0"/>
              <w:rPr>
                <w:sz w:val="22"/>
                <w:szCs w:val="22"/>
              </w:rPr>
            </w:pPr>
            <w:r w:rsidRPr="00B035D4">
              <w:rPr>
                <w:sz w:val="22"/>
                <w:szCs w:val="22"/>
              </w:rPr>
              <w:t>RF 003</w:t>
            </w:r>
          </w:p>
        </w:tc>
        <w:tc>
          <w:tcPr>
            <w:tcW w:w="1785" w:type="dxa"/>
          </w:tcPr>
          <w:p w14:paraId="68A7CE90" w14:textId="77777777" w:rsidR="005715D5" w:rsidRPr="00B035D4" w:rsidRDefault="005715D5" w:rsidP="00FF5DB8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RF 004</w:t>
            </w:r>
          </w:p>
        </w:tc>
      </w:tr>
      <w:tr w:rsidR="005715D5" w:rsidRPr="00B035D4" w14:paraId="0E1BAFC2" w14:textId="77777777" w:rsidTr="005715D5">
        <w:tc>
          <w:tcPr>
            <w:tcW w:w="1874" w:type="dxa"/>
          </w:tcPr>
          <w:p w14:paraId="598A9B1B" w14:textId="77777777" w:rsidR="005715D5" w:rsidRPr="00B035D4" w:rsidRDefault="005715D5" w:rsidP="00FF5DB8">
            <w:pPr>
              <w:ind w:firstLine="0"/>
              <w:rPr>
                <w:sz w:val="22"/>
                <w:szCs w:val="22"/>
              </w:rPr>
            </w:pPr>
            <w:r w:rsidRPr="00B035D4">
              <w:rPr>
                <w:sz w:val="22"/>
                <w:szCs w:val="22"/>
              </w:rPr>
              <w:t>RN 001</w:t>
            </w:r>
          </w:p>
        </w:tc>
        <w:tc>
          <w:tcPr>
            <w:tcW w:w="1875" w:type="dxa"/>
          </w:tcPr>
          <w:p w14:paraId="356D4A14" w14:textId="77777777" w:rsidR="005715D5" w:rsidRPr="00B035D4" w:rsidRDefault="005715D5" w:rsidP="00642356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876" w:type="dxa"/>
          </w:tcPr>
          <w:p w14:paraId="3CBFB0FD" w14:textId="77777777" w:rsidR="005715D5" w:rsidRPr="00B035D4" w:rsidRDefault="005715D5" w:rsidP="00642356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876" w:type="dxa"/>
          </w:tcPr>
          <w:p w14:paraId="20F5BDF1" w14:textId="77777777" w:rsidR="005715D5" w:rsidRPr="00B035D4" w:rsidRDefault="00C57589" w:rsidP="00642356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785" w:type="dxa"/>
          </w:tcPr>
          <w:p w14:paraId="0E848CD6" w14:textId="77777777" w:rsidR="005715D5" w:rsidRPr="00B035D4" w:rsidRDefault="005715D5" w:rsidP="00642356">
            <w:pPr>
              <w:ind w:firstLine="0"/>
              <w:jc w:val="center"/>
              <w:rPr>
                <w:sz w:val="22"/>
                <w:szCs w:val="22"/>
              </w:rPr>
            </w:pPr>
          </w:p>
        </w:tc>
      </w:tr>
      <w:tr w:rsidR="005715D5" w:rsidRPr="00B035D4" w14:paraId="2754E4AE" w14:textId="77777777" w:rsidTr="005715D5">
        <w:tc>
          <w:tcPr>
            <w:tcW w:w="1874" w:type="dxa"/>
          </w:tcPr>
          <w:p w14:paraId="573259ED" w14:textId="77777777" w:rsidR="005715D5" w:rsidRPr="00B035D4" w:rsidRDefault="005715D5" w:rsidP="00FF5DB8">
            <w:pPr>
              <w:ind w:firstLine="0"/>
              <w:rPr>
                <w:sz w:val="22"/>
                <w:szCs w:val="22"/>
              </w:rPr>
            </w:pPr>
            <w:r w:rsidRPr="00B035D4">
              <w:rPr>
                <w:sz w:val="22"/>
                <w:szCs w:val="22"/>
              </w:rPr>
              <w:t>RN 002</w:t>
            </w:r>
          </w:p>
        </w:tc>
        <w:tc>
          <w:tcPr>
            <w:tcW w:w="1875" w:type="dxa"/>
          </w:tcPr>
          <w:p w14:paraId="41B0B8A2" w14:textId="77777777" w:rsidR="005715D5" w:rsidRPr="00B035D4" w:rsidRDefault="005715D5" w:rsidP="00642356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876" w:type="dxa"/>
          </w:tcPr>
          <w:p w14:paraId="33A7E908" w14:textId="77777777" w:rsidR="005715D5" w:rsidRPr="00B035D4" w:rsidRDefault="005715D5" w:rsidP="00642356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876" w:type="dxa"/>
          </w:tcPr>
          <w:p w14:paraId="4BA3AB00" w14:textId="77777777" w:rsidR="005715D5" w:rsidRPr="00B035D4" w:rsidRDefault="005715D5" w:rsidP="00642356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785" w:type="dxa"/>
          </w:tcPr>
          <w:p w14:paraId="60E409B2" w14:textId="77777777" w:rsidR="005715D5" w:rsidRPr="00B035D4" w:rsidRDefault="005715D5" w:rsidP="00642356">
            <w:pPr>
              <w:ind w:firstLine="0"/>
              <w:jc w:val="center"/>
              <w:rPr>
                <w:sz w:val="22"/>
                <w:szCs w:val="22"/>
              </w:rPr>
            </w:pPr>
          </w:p>
        </w:tc>
      </w:tr>
    </w:tbl>
    <w:p w14:paraId="7ED5BA14" w14:textId="77777777" w:rsidR="00FF5DB8" w:rsidRDefault="00FF5DB8" w:rsidP="00FF5DB8">
      <w:pPr>
        <w:ind w:firstLine="0"/>
        <w:rPr>
          <w:szCs w:val="24"/>
        </w:rPr>
      </w:pPr>
    </w:p>
    <w:p w14:paraId="68508D6B" w14:textId="77777777" w:rsidR="00FF5DB8" w:rsidRDefault="00FF5DB8" w:rsidP="001E63D5">
      <w:pPr>
        <w:ind w:firstLine="0"/>
        <w:rPr>
          <w:szCs w:val="24"/>
        </w:rPr>
      </w:pPr>
    </w:p>
    <w:p w14:paraId="754E4152" w14:textId="77777777" w:rsidR="003447F4" w:rsidRPr="003447F4" w:rsidRDefault="003447F4" w:rsidP="003447F4">
      <w:pPr>
        <w:ind w:firstLine="0"/>
        <w:rPr>
          <w:szCs w:val="24"/>
        </w:rPr>
      </w:pPr>
    </w:p>
    <w:p w14:paraId="562CE5DE" w14:textId="77777777" w:rsidR="003447F4" w:rsidRDefault="003447F4" w:rsidP="003447F4">
      <w:pPr>
        <w:ind w:firstLine="0"/>
        <w:rPr>
          <w:szCs w:val="24"/>
        </w:rPr>
      </w:pPr>
      <w:r w:rsidRPr="003447F4">
        <w:rPr>
          <w:szCs w:val="24"/>
        </w:rPr>
        <w:t>3.2.5</w:t>
      </w:r>
      <w:r>
        <w:rPr>
          <w:szCs w:val="24"/>
        </w:rPr>
        <w:t xml:space="preserve"> </w:t>
      </w:r>
      <w:r w:rsidRPr="003447F4">
        <w:rPr>
          <w:szCs w:val="24"/>
        </w:rPr>
        <w:t>Casos de Uso</w:t>
      </w:r>
    </w:p>
    <w:p w14:paraId="137B51E3" w14:textId="77777777" w:rsidR="003447F4" w:rsidRPr="008234EB" w:rsidRDefault="003447F4" w:rsidP="003447F4">
      <w:pPr>
        <w:ind w:firstLine="709"/>
        <w:rPr>
          <w:b/>
          <w:szCs w:val="24"/>
        </w:rPr>
      </w:pPr>
      <w:r w:rsidRPr="008234EB">
        <w:rPr>
          <w:b/>
          <w:szCs w:val="24"/>
        </w:rPr>
        <w:t>Índice de casos de uso</w:t>
      </w:r>
      <w:r w:rsidR="008234EB" w:rsidRPr="008234EB">
        <w:rPr>
          <w:b/>
          <w:szCs w:val="24"/>
        </w:rPr>
        <w:t>:</w:t>
      </w:r>
    </w:p>
    <w:p w14:paraId="7D013BF1" w14:textId="77777777" w:rsidR="008234EB" w:rsidRPr="008234EB" w:rsidRDefault="008234EB" w:rsidP="008234EB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8234EB">
        <w:rPr>
          <w:rFonts w:ascii="Arial" w:hAnsi="Arial" w:cs="Arial"/>
          <w:sz w:val="24"/>
          <w:szCs w:val="24"/>
        </w:rPr>
        <w:t>UC 001: Cadastrar Produtos</w:t>
      </w:r>
    </w:p>
    <w:p w14:paraId="33657B85" w14:textId="77777777" w:rsidR="008234EB" w:rsidRPr="008234EB" w:rsidRDefault="008234EB" w:rsidP="008234EB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8234EB">
        <w:rPr>
          <w:rFonts w:ascii="Arial" w:hAnsi="Arial" w:cs="Arial"/>
          <w:sz w:val="24"/>
          <w:szCs w:val="24"/>
        </w:rPr>
        <w:t>UC 002: Cadastrar Clientes</w:t>
      </w:r>
    </w:p>
    <w:p w14:paraId="5740779B" w14:textId="77777777" w:rsidR="008234EB" w:rsidRDefault="008234EB" w:rsidP="008234EB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8234EB">
        <w:rPr>
          <w:rFonts w:ascii="Arial" w:hAnsi="Arial" w:cs="Arial"/>
          <w:sz w:val="24"/>
          <w:szCs w:val="24"/>
        </w:rPr>
        <w:t>UC 003: Registrar Venda</w:t>
      </w:r>
    </w:p>
    <w:p w14:paraId="5F394A6D" w14:textId="77777777" w:rsidR="003B44AF" w:rsidRDefault="003B44AF" w:rsidP="008234EB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 004: Cancelar Venda</w:t>
      </w:r>
    </w:p>
    <w:p w14:paraId="33E91EA0" w14:textId="77777777" w:rsidR="005B527A" w:rsidRPr="008234EB" w:rsidRDefault="005B527A" w:rsidP="005B527A">
      <w:pPr>
        <w:ind w:firstLine="709"/>
        <w:rPr>
          <w:b/>
          <w:szCs w:val="24"/>
        </w:rPr>
      </w:pPr>
      <w:r>
        <w:rPr>
          <w:b/>
          <w:szCs w:val="24"/>
        </w:rPr>
        <w:t>Indicação dos atores do sistema</w:t>
      </w:r>
      <w:r w:rsidRPr="008234EB">
        <w:rPr>
          <w:b/>
          <w:szCs w:val="24"/>
        </w:rPr>
        <w:t>:</w:t>
      </w:r>
    </w:p>
    <w:p w14:paraId="1148B09A" w14:textId="77777777" w:rsidR="005B527A" w:rsidRDefault="005B527A" w:rsidP="005B527A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Vendedor: </w:t>
      </w:r>
      <w:r w:rsidR="00D747DF">
        <w:rPr>
          <w:rFonts w:ascii="Arial" w:hAnsi="Arial" w:cs="Arial"/>
          <w:sz w:val="24"/>
          <w:szCs w:val="24"/>
        </w:rPr>
        <w:t>é o usuário que representa o vendedor da loja</w:t>
      </w:r>
    </w:p>
    <w:p w14:paraId="2CABBA92" w14:textId="77777777" w:rsidR="005B527A" w:rsidRPr="008234EB" w:rsidRDefault="005B527A" w:rsidP="005B527A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Gerente</w:t>
      </w:r>
      <w:r w:rsidR="003B44AF">
        <w:rPr>
          <w:rFonts w:ascii="Arial" w:hAnsi="Arial" w:cs="Arial"/>
          <w:sz w:val="24"/>
          <w:szCs w:val="24"/>
        </w:rPr>
        <w:t xml:space="preserve">: </w:t>
      </w:r>
      <w:r w:rsidR="00D747DF">
        <w:rPr>
          <w:rFonts w:ascii="Arial" w:hAnsi="Arial" w:cs="Arial"/>
          <w:sz w:val="24"/>
          <w:szCs w:val="24"/>
        </w:rPr>
        <w:t>é o ator que faz todas as funcionalidades do sistema</w:t>
      </w:r>
    </w:p>
    <w:p w14:paraId="53213679" w14:textId="77777777" w:rsidR="005B527A" w:rsidRPr="005B527A" w:rsidRDefault="005B527A" w:rsidP="005B527A">
      <w:pPr>
        <w:rPr>
          <w:rFonts w:cs="Arial"/>
          <w:szCs w:val="24"/>
        </w:rPr>
      </w:pPr>
    </w:p>
    <w:p w14:paraId="3C33AC14" w14:textId="77777777" w:rsidR="008234EB" w:rsidRPr="008234EB" w:rsidRDefault="008234EB" w:rsidP="003447F4">
      <w:pPr>
        <w:ind w:firstLine="709"/>
        <w:rPr>
          <w:b/>
          <w:szCs w:val="24"/>
        </w:rPr>
      </w:pPr>
      <w:r w:rsidRPr="008234EB">
        <w:rPr>
          <w:b/>
          <w:szCs w:val="24"/>
        </w:rPr>
        <w:t>Diagrama de casos de uso:</w:t>
      </w:r>
    </w:p>
    <w:p w14:paraId="255D593A" w14:textId="77777777" w:rsidR="008234EB" w:rsidRDefault="00AF3366" w:rsidP="003447F4">
      <w:pPr>
        <w:ind w:firstLine="709"/>
        <w:rPr>
          <w:szCs w:val="24"/>
        </w:rPr>
      </w:pPr>
      <w:r>
        <w:rPr>
          <w:szCs w:val="24"/>
        </w:rPr>
        <w:tab/>
        <w:t>Coloque aqui o seu diagrama de casos de uso</w:t>
      </w:r>
      <w:r>
        <w:rPr>
          <w:szCs w:val="24"/>
        </w:rPr>
        <w:tab/>
      </w:r>
    </w:p>
    <w:p w14:paraId="0934D75F" w14:textId="77777777" w:rsidR="00AF3366" w:rsidRDefault="00AF3366" w:rsidP="003447F4">
      <w:pPr>
        <w:ind w:firstLine="709"/>
        <w:rPr>
          <w:szCs w:val="24"/>
        </w:rPr>
      </w:pPr>
    </w:p>
    <w:p w14:paraId="4B370E0F" w14:textId="77777777" w:rsidR="00D747DF" w:rsidRPr="008234EB" w:rsidRDefault="00D747DF" w:rsidP="00D747DF">
      <w:pPr>
        <w:ind w:firstLine="709"/>
        <w:rPr>
          <w:b/>
          <w:szCs w:val="24"/>
        </w:rPr>
      </w:pPr>
      <w:r>
        <w:rPr>
          <w:b/>
          <w:szCs w:val="24"/>
        </w:rPr>
        <w:t>Especificação dos casos de uso</w:t>
      </w:r>
      <w:r w:rsidRPr="008234EB">
        <w:rPr>
          <w:b/>
          <w:szCs w:val="24"/>
        </w:rPr>
        <w:t>:</w:t>
      </w:r>
    </w:p>
    <w:p w14:paraId="1A233848" w14:textId="77777777" w:rsidR="00B035D4" w:rsidRDefault="00B035D4" w:rsidP="003447F4">
      <w:pPr>
        <w:ind w:firstLine="709"/>
        <w:rPr>
          <w:szCs w:val="24"/>
        </w:rPr>
      </w:pPr>
    </w:p>
    <w:tbl>
      <w:tblPr>
        <w:tblW w:w="7520" w:type="dxa"/>
        <w:tblCellSpacing w:w="0" w:type="dxa"/>
        <w:tblInd w:w="6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420"/>
        <w:gridCol w:w="6100"/>
      </w:tblGrid>
      <w:tr w:rsidR="00E35504" w:rsidRPr="00E35504" w14:paraId="4095F2DB" w14:textId="77777777" w:rsidTr="008B73F2">
        <w:trPr>
          <w:tblCellSpacing w:w="0" w:type="dxa"/>
        </w:trPr>
        <w:tc>
          <w:tcPr>
            <w:tcW w:w="752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32EC09" w14:textId="77777777" w:rsidR="00E35504" w:rsidRPr="00E35504" w:rsidRDefault="00E35504" w:rsidP="00E35504">
            <w:pPr>
              <w:suppressAutoHyphens w:val="0"/>
              <w:spacing w:line="276" w:lineRule="auto"/>
              <w:ind w:firstLine="0"/>
              <w:jc w:val="center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Caso de Uso – Cadastrar Cliente</w:t>
            </w:r>
          </w:p>
        </w:tc>
      </w:tr>
      <w:tr w:rsidR="00E35504" w:rsidRPr="00E35504" w14:paraId="44E47149" w14:textId="77777777" w:rsidTr="008B73F2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53929060" w14:textId="77777777" w:rsidR="00E35504" w:rsidRPr="00E35504" w:rsidRDefault="00E35504" w:rsidP="00E35504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ID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B9A464" w14:textId="77777777" w:rsidR="00E35504" w:rsidRPr="00E35504" w:rsidRDefault="00E35504" w:rsidP="00E35504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>UC 001</w:t>
            </w:r>
          </w:p>
        </w:tc>
      </w:tr>
      <w:tr w:rsidR="00E35504" w:rsidRPr="00E35504" w14:paraId="6057A9B3" w14:textId="77777777" w:rsidTr="008B73F2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0ADAD903" w14:textId="77777777" w:rsidR="00E35504" w:rsidRPr="00E35504" w:rsidRDefault="00E35504" w:rsidP="00E35504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Descrição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C3F341" w14:textId="77777777" w:rsidR="00E35504" w:rsidRPr="00E35504" w:rsidRDefault="00E35504" w:rsidP="00E35504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Este caso de uso tem por objetivo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permitir o cadastro de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lastRenderedPageBreak/>
              <w:t>clientes</w:t>
            </w:r>
          </w:p>
        </w:tc>
      </w:tr>
      <w:tr w:rsidR="00E35504" w:rsidRPr="00E35504" w14:paraId="156EA51F" w14:textId="77777777" w:rsidTr="008B73F2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1E1634DC" w14:textId="77777777" w:rsidR="00E35504" w:rsidRPr="00E35504" w:rsidRDefault="00E35504" w:rsidP="00E35504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lastRenderedPageBreak/>
              <w:t>Ator Primário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F6A6ED" w14:textId="77777777" w:rsidR="00E35504" w:rsidRPr="00E35504" w:rsidRDefault="00E35504" w:rsidP="00E35504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Vendedor e Gerente</w:t>
            </w:r>
          </w:p>
        </w:tc>
      </w:tr>
      <w:tr w:rsidR="00E35504" w:rsidRPr="00E35504" w14:paraId="025994D7" w14:textId="77777777" w:rsidTr="008B73F2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50C153A1" w14:textId="77777777" w:rsidR="00E35504" w:rsidRPr="00E35504" w:rsidRDefault="00E35504" w:rsidP="00E35504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Pré-condição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B21843" w14:textId="77777777" w:rsidR="00E35504" w:rsidRPr="00E35504" w:rsidRDefault="00E35504" w:rsidP="00E35504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>Não possui</w:t>
            </w:r>
          </w:p>
        </w:tc>
      </w:tr>
      <w:tr w:rsidR="00E35504" w:rsidRPr="00E35504" w14:paraId="1FAE0DE1" w14:textId="77777777" w:rsidTr="008B73F2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41AFAF0F" w14:textId="77777777" w:rsidR="00E35504" w:rsidRPr="00E35504" w:rsidRDefault="00E35504" w:rsidP="00E35504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Cenário Principal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DB99B6" w14:textId="77777777" w:rsidR="00E35504" w:rsidRPr="00E35504" w:rsidRDefault="00E35504" w:rsidP="00E35504">
            <w:pPr>
              <w:numPr>
                <w:ilvl w:val="0"/>
                <w:numId w:val="12"/>
              </w:numPr>
              <w:tabs>
                <w:tab w:val="clear" w:pos="720"/>
                <w:tab w:val="num" w:pos="377"/>
              </w:tabs>
              <w:suppressAutoHyphens w:val="0"/>
              <w:spacing w:line="276" w:lineRule="auto"/>
              <w:ind w:left="377" w:hanging="377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O use case inicia quando o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usuário </w:t>
            </w: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>seleciona a opção de cadastrar cliente</w:t>
            </w:r>
          </w:p>
          <w:p w14:paraId="02A49BA2" w14:textId="77777777" w:rsidR="00E35504" w:rsidRPr="00E35504" w:rsidRDefault="00E35504" w:rsidP="00E35504">
            <w:pPr>
              <w:numPr>
                <w:ilvl w:val="0"/>
                <w:numId w:val="12"/>
              </w:numPr>
              <w:tabs>
                <w:tab w:val="clear" w:pos="720"/>
                <w:tab w:val="num" w:pos="377"/>
              </w:tabs>
              <w:suppressAutoHyphens w:val="0"/>
              <w:spacing w:line="276" w:lineRule="auto"/>
              <w:ind w:left="377" w:hanging="377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>O sistema carrega o formulário para cadastro de cliente</w:t>
            </w:r>
          </w:p>
          <w:p w14:paraId="7FF35862" w14:textId="77777777" w:rsidR="00E35504" w:rsidRPr="00E35504" w:rsidRDefault="00E35504" w:rsidP="00E35504">
            <w:pPr>
              <w:numPr>
                <w:ilvl w:val="0"/>
                <w:numId w:val="12"/>
              </w:numPr>
              <w:tabs>
                <w:tab w:val="clear" w:pos="720"/>
                <w:tab w:val="num" w:pos="377"/>
              </w:tabs>
              <w:suppressAutoHyphens w:val="0"/>
              <w:spacing w:line="276" w:lineRule="auto"/>
              <w:ind w:left="377" w:hanging="377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O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usuário</w:t>
            </w: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informa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os </w:t>
            </w: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dados do cliente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de </w:t>
            </w:r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nome, </w:t>
            </w:r>
            <w:proofErr w:type="spellStart"/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>cpf</w:t>
            </w:r>
            <w:proofErr w:type="spellEnd"/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ou </w:t>
            </w:r>
            <w:proofErr w:type="spellStart"/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>cnpj</w:t>
            </w:r>
            <w:proofErr w:type="spellEnd"/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>, endereço, bairro, cidade, estado, cep</w:t>
            </w:r>
            <w:r w:rsidR="008B73F2">
              <w:rPr>
                <w:rFonts w:cs="Arial"/>
                <w:color w:val="000000"/>
                <w:sz w:val="22"/>
                <w:szCs w:val="24"/>
                <w:lang w:eastAsia="pt-BR"/>
              </w:rPr>
              <w:t>, telefone</w:t>
            </w:r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e data de nascimento.</w:t>
            </w:r>
          </w:p>
          <w:p w14:paraId="3592B332" w14:textId="77777777" w:rsidR="00E35504" w:rsidRPr="00E35504" w:rsidRDefault="00E35504" w:rsidP="00E35504">
            <w:pPr>
              <w:numPr>
                <w:ilvl w:val="0"/>
                <w:numId w:val="12"/>
              </w:numPr>
              <w:tabs>
                <w:tab w:val="clear" w:pos="720"/>
                <w:tab w:val="num" w:pos="377"/>
              </w:tabs>
              <w:suppressAutoHyphens w:val="0"/>
              <w:spacing w:line="276" w:lineRule="auto"/>
              <w:ind w:left="377" w:hanging="377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>O sistema recebe e valida os dados do cliente</w:t>
            </w:r>
          </w:p>
          <w:p w14:paraId="57F15EDA" w14:textId="77777777" w:rsidR="00E35504" w:rsidRPr="00E35504" w:rsidRDefault="00E35504" w:rsidP="00E35504">
            <w:pPr>
              <w:numPr>
                <w:ilvl w:val="0"/>
                <w:numId w:val="12"/>
              </w:numPr>
              <w:tabs>
                <w:tab w:val="clear" w:pos="720"/>
                <w:tab w:val="num" w:pos="377"/>
              </w:tabs>
              <w:suppressAutoHyphens w:val="0"/>
              <w:spacing w:line="276" w:lineRule="auto"/>
              <w:ind w:left="377" w:hanging="377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>O sistema confirma o cadastro do cliente</w:t>
            </w:r>
          </w:p>
          <w:p w14:paraId="61D0BB4B" w14:textId="77777777" w:rsidR="00E35504" w:rsidRPr="00E35504" w:rsidRDefault="00E35504" w:rsidP="00E35504">
            <w:pPr>
              <w:numPr>
                <w:ilvl w:val="0"/>
                <w:numId w:val="12"/>
              </w:numPr>
              <w:tabs>
                <w:tab w:val="clear" w:pos="720"/>
                <w:tab w:val="num" w:pos="377"/>
              </w:tabs>
              <w:suppressAutoHyphens w:val="0"/>
              <w:spacing w:line="276" w:lineRule="auto"/>
              <w:ind w:left="377" w:hanging="377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>O sistema encerra a operação</w:t>
            </w:r>
          </w:p>
        </w:tc>
      </w:tr>
      <w:tr w:rsidR="00E35504" w:rsidRPr="00E35504" w14:paraId="4C771F31" w14:textId="77777777" w:rsidTr="008B73F2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73573E36" w14:textId="77777777" w:rsidR="00E35504" w:rsidRPr="00E35504" w:rsidRDefault="00E35504" w:rsidP="00E35504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Pós-condição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FA96C6" w14:textId="77777777" w:rsidR="00E35504" w:rsidRPr="00E35504" w:rsidRDefault="00E35504" w:rsidP="00E35504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>Não possui</w:t>
            </w:r>
          </w:p>
        </w:tc>
      </w:tr>
      <w:tr w:rsidR="00E35504" w:rsidRPr="00E35504" w14:paraId="7AACC8F2" w14:textId="77777777" w:rsidTr="008B73F2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10F47EFC" w14:textId="77777777" w:rsidR="00E35504" w:rsidRPr="00E35504" w:rsidRDefault="00E35504" w:rsidP="00E35504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Cenário Alternativo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B83768" w14:textId="77777777" w:rsidR="00E35504" w:rsidRPr="00E35504" w:rsidRDefault="00E35504" w:rsidP="00E35504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>*a – Em qualquer momento o atendente pode sair do sistema</w:t>
            </w:r>
          </w:p>
          <w:p w14:paraId="4C324A8D" w14:textId="77777777" w:rsidR="00E35504" w:rsidRPr="00E35504" w:rsidRDefault="00E35504" w:rsidP="00E35504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</w:p>
          <w:p w14:paraId="4062DEC9" w14:textId="77777777" w:rsidR="00E35504" w:rsidRPr="00E35504" w:rsidRDefault="00E35504" w:rsidP="00E35504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4a – CPF já se encontra cadastrado </w:t>
            </w:r>
          </w:p>
          <w:p w14:paraId="2C099D83" w14:textId="77777777" w:rsidR="00E35504" w:rsidRPr="00E35504" w:rsidRDefault="00E35504" w:rsidP="00E35504">
            <w:pPr>
              <w:suppressAutoHyphens w:val="0"/>
              <w:spacing w:line="276" w:lineRule="auto"/>
              <w:ind w:left="709"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>4a.1 O sistema mostra mensagem informando</w:t>
            </w:r>
            <w:r w:rsidR="008B73F2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que</w:t>
            </w: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já existe </w:t>
            </w:r>
            <w:r w:rsidR="008B73F2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o </w:t>
            </w:r>
            <w:proofErr w:type="spellStart"/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>cpf</w:t>
            </w:r>
            <w:proofErr w:type="spellEnd"/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cadastrado</w:t>
            </w:r>
          </w:p>
          <w:p w14:paraId="07EC71ED" w14:textId="77777777" w:rsidR="00E35504" w:rsidRPr="00E35504" w:rsidRDefault="00E35504" w:rsidP="00E35504">
            <w:pPr>
              <w:suppressAutoHyphens w:val="0"/>
              <w:spacing w:line="276" w:lineRule="auto"/>
              <w:ind w:left="709"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>4a.2 O sistema retorna ao passo 3 do fluxo principal</w:t>
            </w:r>
          </w:p>
          <w:p w14:paraId="14DB4194" w14:textId="77777777" w:rsidR="00E35504" w:rsidRPr="00E35504" w:rsidRDefault="008B73F2" w:rsidP="00E35504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4b</w:t>
            </w:r>
            <w:r w:rsidR="00E35504"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–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Campos obrigatórios não preenchidos</w:t>
            </w:r>
          </w:p>
          <w:p w14:paraId="3A6F923F" w14:textId="77777777" w:rsidR="00E35504" w:rsidRPr="00E35504" w:rsidRDefault="008B73F2" w:rsidP="00E35504">
            <w:pPr>
              <w:suppressAutoHyphens w:val="0"/>
              <w:spacing w:line="276" w:lineRule="auto"/>
              <w:ind w:left="709"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4</w:t>
            </w:r>
            <w:r w:rsidR="00FD5834">
              <w:rPr>
                <w:rFonts w:cs="Arial"/>
                <w:color w:val="000000"/>
                <w:sz w:val="22"/>
                <w:szCs w:val="22"/>
                <w:lang w:eastAsia="pt-BR"/>
              </w:rPr>
              <w:t>b</w:t>
            </w:r>
            <w:r w:rsidR="00E35504"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.1 O sistema mostra mensagem explicativa informando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o campo obrigatório não preenchido (nome, </w:t>
            </w:r>
            <w:proofErr w:type="spell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cpf</w:t>
            </w:r>
            <w:proofErr w:type="spell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ou </w:t>
            </w:r>
            <w:proofErr w:type="spell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cnpj</w:t>
            </w:r>
            <w:proofErr w:type="spell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, endereço e telefone)</w:t>
            </w:r>
          </w:p>
          <w:p w14:paraId="654A5FAA" w14:textId="77777777" w:rsidR="00E35504" w:rsidRPr="00E35504" w:rsidRDefault="008B73F2" w:rsidP="00E35504">
            <w:pPr>
              <w:suppressAutoHyphens w:val="0"/>
              <w:spacing w:line="276" w:lineRule="auto"/>
              <w:ind w:left="709"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4</w:t>
            </w:r>
            <w:r w:rsidR="00FD5834">
              <w:rPr>
                <w:rFonts w:cs="Arial"/>
                <w:color w:val="000000"/>
                <w:sz w:val="22"/>
                <w:szCs w:val="22"/>
                <w:lang w:eastAsia="pt-BR"/>
              </w:rPr>
              <w:t>b</w:t>
            </w:r>
            <w:r w:rsidR="00E35504"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.2 O sistema retorna ao passo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3</w:t>
            </w:r>
            <w:r w:rsidR="00E35504"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do fluxo principal</w:t>
            </w:r>
          </w:p>
          <w:p w14:paraId="7144E25C" w14:textId="77777777" w:rsidR="00E35504" w:rsidRPr="00E35504" w:rsidRDefault="00E35504" w:rsidP="00E35504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</w:p>
        </w:tc>
      </w:tr>
      <w:tr w:rsidR="00E35504" w:rsidRPr="00E35504" w14:paraId="426C6F4D" w14:textId="77777777" w:rsidTr="008B73F2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51A5F0E9" w14:textId="77777777" w:rsidR="00E35504" w:rsidRPr="00E35504" w:rsidRDefault="00E35504" w:rsidP="00E35504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Inclusão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18045E" w14:textId="77777777" w:rsidR="00E35504" w:rsidRPr="00E35504" w:rsidRDefault="00E35504" w:rsidP="00E35504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</w:p>
        </w:tc>
      </w:tr>
      <w:tr w:rsidR="00E35504" w:rsidRPr="00E35504" w14:paraId="07F3262A" w14:textId="77777777" w:rsidTr="008B73F2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54F6BF0E" w14:textId="77777777" w:rsidR="00E35504" w:rsidRPr="00E35504" w:rsidRDefault="00E35504" w:rsidP="00E35504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Extensão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0C4D03" w14:textId="77777777" w:rsidR="00E35504" w:rsidRPr="00E35504" w:rsidRDefault="00E35504" w:rsidP="00E35504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</w:p>
        </w:tc>
      </w:tr>
    </w:tbl>
    <w:p w14:paraId="160BC3F8" w14:textId="77777777" w:rsidR="00E35504" w:rsidRDefault="00E35504" w:rsidP="003447F4">
      <w:pPr>
        <w:ind w:firstLine="709"/>
        <w:rPr>
          <w:szCs w:val="24"/>
        </w:rPr>
      </w:pPr>
    </w:p>
    <w:tbl>
      <w:tblPr>
        <w:tblW w:w="7520" w:type="dxa"/>
        <w:tblCellSpacing w:w="0" w:type="dxa"/>
        <w:tblInd w:w="6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420"/>
        <w:gridCol w:w="6100"/>
      </w:tblGrid>
      <w:tr w:rsidR="00563D12" w:rsidRPr="00E35504" w14:paraId="6154B346" w14:textId="77777777" w:rsidTr="0099577B">
        <w:trPr>
          <w:tblCellSpacing w:w="0" w:type="dxa"/>
        </w:trPr>
        <w:tc>
          <w:tcPr>
            <w:tcW w:w="752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69C919" w14:textId="77777777" w:rsidR="00E35504" w:rsidRPr="00E35504" w:rsidRDefault="00563D12" w:rsidP="00563D12">
            <w:pPr>
              <w:suppressAutoHyphens w:val="0"/>
              <w:spacing w:line="276" w:lineRule="auto"/>
              <w:ind w:firstLine="0"/>
              <w:jc w:val="center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 xml:space="preserve">Caso de Uso – Cadastrar </w:t>
            </w: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Produto</w:t>
            </w:r>
          </w:p>
        </w:tc>
      </w:tr>
      <w:tr w:rsidR="00563D12" w:rsidRPr="00E35504" w14:paraId="3DADFB00" w14:textId="77777777" w:rsidTr="0099577B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096E738D" w14:textId="77777777" w:rsidR="00E35504" w:rsidRPr="00E35504" w:rsidRDefault="00563D12" w:rsidP="0099577B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ID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53AA02" w14:textId="77777777" w:rsidR="00E35504" w:rsidRPr="00E35504" w:rsidRDefault="00563D12" w:rsidP="0099577B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UC 002</w:t>
            </w:r>
          </w:p>
        </w:tc>
      </w:tr>
      <w:tr w:rsidR="00563D12" w:rsidRPr="00E35504" w14:paraId="7D628A33" w14:textId="77777777" w:rsidTr="0099577B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5682F49B" w14:textId="77777777" w:rsidR="00E35504" w:rsidRPr="00E35504" w:rsidRDefault="00563D12" w:rsidP="0099577B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Descrição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EED4B1" w14:textId="77777777" w:rsidR="00E35504" w:rsidRPr="00E35504" w:rsidRDefault="00563D12" w:rsidP="00563D12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Este caso de uso tem por objetivo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permitir o cadastro de produtos</w:t>
            </w:r>
          </w:p>
        </w:tc>
      </w:tr>
      <w:tr w:rsidR="00563D12" w:rsidRPr="00E35504" w14:paraId="5AB9C112" w14:textId="77777777" w:rsidTr="0099577B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485CC921" w14:textId="77777777" w:rsidR="00E35504" w:rsidRPr="00E35504" w:rsidRDefault="00563D12" w:rsidP="0099577B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Ator Primário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9CC18B" w14:textId="77777777" w:rsidR="00E35504" w:rsidRPr="00E35504" w:rsidRDefault="00563D12" w:rsidP="0099577B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Vendedor e Gerente</w:t>
            </w:r>
          </w:p>
        </w:tc>
      </w:tr>
      <w:tr w:rsidR="00563D12" w:rsidRPr="00E35504" w14:paraId="1EB47881" w14:textId="77777777" w:rsidTr="0099577B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2330A5A2" w14:textId="77777777" w:rsidR="00E35504" w:rsidRPr="00E35504" w:rsidRDefault="00563D12" w:rsidP="0099577B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Pré-condição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4F0661" w14:textId="77777777" w:rsidR="00E35504" w:rsidRPr="00E35504" w:rsidRDefault="00563D12" w:rsidP="0099577B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>Não possui</w:t>
            </w:r>
          </w:p>
        </w:tc>
      </w:tr>
      <w:tr w:rsidR="00563D12" w:rsidRPr="00E35504" w14:paraId="3CF07451" w14:textId="77777777" w:rsidTr="0099577B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0C7FA85C" w14:textId="77777777" w:rsidR="00E35504" w:rsidRPr="00E35504" w:rsidRDefault="00563D12" w:rsidP="0099577B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Cenário Principal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6A8D71" w14:textId="77777777" w:rsidR="00563D12" w:rsidRPr="00E35504" w:rsidRDefault="00563D12" w:rsidP="00563D12">
            <w:pPr>
              <w:numPr>
                <w:ilvl w:val="0"/>
                <w:numId w:val="13"/>
              </w:numPr>
              <w:tabs>
                <w:tab w:val="clear" w:pos="720"/>
                <w:tab w:val="num" w:pos="447"/>
              </w:tabs>
              <w:suppressAutoHyphens w:val="0"/>
              <w:spacing w:line="276" w:lineRule="auto"/>
              <w:ind w:left="447" w:hanging="425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O use case inicia quando o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usuário </w:t>
            </w: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seleciona a opção de cadastrar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produto</w:t>
            </w:r>
          </w:p>
          <w:p w14:paraId="4AC0EE7C" w14:textId="77777777" w:rsidR="00563D12" w:rsidRPr="00E35504" w:rsidRDefault="00563D12" w:rsidP="00563D12">
            <w:pPr>
              <w:numPr>
                <w:ilvl w:val="0"/>
                <w:numId w:val="13"/>
              </w:numPr>
              <w:tabs>
                <w:tab w:val="clear" w:pos="720"/>
                <w:tab w:val="num" w:pos="377"/>
              </w:tabs>
              <w:suppressAutoHyphens w:val="0"/>
              <w:spacing w:line="276" w:lineRule="auto"/>
              <w:ind w:left="377" w:hanging="377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O sistema carrega o formulário para cadastro de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produto</w:t>
            </w:r>
          </w:p>
          <w:p w14:paraId="6689DAFE" w14:textId="77777777" w:rsidR="00563D12" w:rsidRPr="00E35504" w:rsidRDefault="00563D12" w:rsidP="00563D12">
            <w:pPr>
              <w:numPr>
                <w:ilvl w:val="0"/>
                <w:numId w:val="13"/>
              </w:numPr>
              <w:tabs>
                <w:tab w:val="clear" w:pos="720"/>
                <w:tab w:val="num" w:pos="377"/>
              </w:tabs>
              <w:suppressAutoHyphens w:val="0"/>
              <w:spacing w:line="276" w:lineRule="auto"/>
              <w:ind w:left="377" w:hanging="377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O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usuário</w:t>
            </w: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informa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os </w:t>
            </w: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dados do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produto</w:t>
            </w: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de </w:t>
            </w:r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>descrição, marca, preço de custo, preço de venda e código de barras.</w:t>
            </w:r>
          </w:p>
          <w:p w14:paraId="51A33B35" w14:textId="77777777" w:rsidR="00563D12" w:rsidRPr="00E35504" w:rsidRDefault="00563D12" w:rsidP="00563D12">
            <w:pPr>
              <w:numPr>
                <w:ilvl w:val="0"/>
                <w:numId w:val="13"/>
              </w:numPr>
              <w:tabs>
                <w:tab w:val="clear" w:pos="720"/>
                <w:tab w:val="num" w:pos="377"/>
              </w:tabs>
              <w:suppressAutoHyphens w:val="0"/>
              <w:spacing w:line="276" w:lineRule="auto"/>
              <w:ind w:left="377" w:hanging="377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lastRenderedPageBreak/>
              <w:t xml:space="preserve">O sistema recebe e valida os dados do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produto</w:t>
            </w:r>
          </w:p>
          <w:p w14:paraId="7E234089" w14:textId="77777777" w:rsidR="00563D12" w:rsidRPr="00E35504" w:rsidRDefault="00563D12" w:rsidP="00563D12">
            <w:pPr>
              <w:numPr>
                <w:ilvl w:val="0"/>
                <w:numId w:val="13"/>
              </w:numPr>
              <w:tabs>
                <w:tab w:val="clear" w:pos="720"/>
                <w:tab w:val="num" w:pos="377"/>
              </w:tabs>
              <w:suppressAutoHyphens w:val="0"/>
              <w:spacing w:line="276" w:lineRule="auto"/>
              <w:ind w:left="377" w:hanging="377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O sistema confirma o cadastro do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produto</w:t>
            </w:r>
          </w:p>
          <w:p w14:paraId="296FB145" w14:textId="77777777" w:rsidR="00E35504" w:rsidRPr="00E35504" w:rsidRDefault="00563D12" w:rsidP="00563D12">
            <w:pPr>
              <w:numPr>
                <w:ilvl w:val="0"/>
                <w:numId w:val="13"/>
              </w:numPr>
              <w:tabs>
                <w:tab w:val="clear" w:pos="720"/>
                <w:tab w:val="num" w:pos="377"/>
              </w:tabs>
              <w:suppressAutoHyphens w:val="0"/>
              <w:spacing w:line="276" w:lineRule="auto"/>
              <w:ind w:left="377" w:hanging="377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>O sistema encerra a operação</w:t>
            </w:r>
          </w:p>
        </w:tc>
      </w:tr>
      <w:tr w:rsidR="00563D12" w:rsidRPr="00E35504" w14:paraId="694CD740" w14:textId="77777777" w:rsidTr="0099577B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6FAB0F81" w14:textId="77777777" w:rsidR="00E35504" w:rsidRPr="00E35504" w:rsidRDefault="00563D12" w:rsidP="0099577B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lastRenderedPageBreak/>
              <w:t>Pós-condição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7EBE07" w14:textId="77777777" w:rsidR="00E35504" w:rsidRPr="00E35504" w:rsidRDefault="00563D12" w:rsidP="0099577B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>Não possui</w:t>
            </w:r>
          </w:p>
        </w:tc>
      </w:tr>
      <w:tr w:rsidR="00563D12" w:rsidRPr="00E35504" w14:paraId="28B679F0" w14:textId="77777777" w:rsidTr="0099577B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43EAA1BE" w14:textId="77777777" w:rsidR="00E35504" w:rsidRPr="00E35504" w:rsidRDefault="00563D12" w:rsidP="0099577B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Cenário Alternativo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4BDAA8" w14:textId="77777777" w:rsidR="00563D12" w:rsidRPr="00E35504" w:rsidRDefault="00563D12" w:rsidP="0099577B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>*a – Em qualquer momento o atendente pode sair do sistema</w:t>
            </w:r>
          </w:p>
          <w:p w14:paraId="48101055" w14:textId="77777777" w:rsidR="00563D12" w:rsidRPr="00E35504" w:rsidRDefault="00563D12" w:rsidP="0099577B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</w:p>
          <w:p w14:paraId="2B4F7AA7" w14:textId="77777777" w:rsidR="00563D12" w:rsidRPr="00E35504" w:rsidRDefault="00563D12" w:rsidP="0099577B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4a –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Código de Barras</w:t>
            </w: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já se encontra cadastrado </w:t>
            </w:r>
          </w:p>
          <w:p w14:paraId="2321101E" w14:textId="77777777" w:rsidR="00563D12" w:rsidRPr="00E35504" w:rsidRDefault="00563D12" w:rsidP="0099577B">
            <w:pPr>
              <w:suppressAutoHyphens w:val="0"/>
              <w:spacing w:line="276" w:lineRule="auto"/>
              <w:ind w:left="709"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>4a.1 O sistema mostra mensagem informando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que</w:t>
            </w: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já existe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o código de barras</w:t>
            </w: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cadastrado</w:t>
            </w:r>
          </w:p>
          <w:p w14:paraId="46741242" w14:textId="77777777" w:rsidR="00563D12" w:rsidRPr="00E35504" w:rsidRDefault="00563D12" w:rsidP="0099577B">
            <w:pPr>
              <w:suppressAutoHyphens w:val="0"/>
              <w:spacing w:line="276" w:lineRule="auto"/>
              <w:ind w:left="709"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>4a.2 O sistema retorna ao passo 3 do fluxo principal</w:t>
            </w:r>
          </w:p>
          <w:p w14:paraId="6DED5321" w14:textId="77777777" w:rsidR="00563D12" w:rsidRPr="00E35504" w:rsidRDefault="00563D12" w:rsidP="0099577B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4b</w:t>
            </w: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–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Campos obrigatórios não preenchidos</w:t>
            </w:r>
          </w:p>
          <w:p w14:paraId="449AFB12" w14:textId="77777777" w:rsidR="00563D12" w:rsidRPr="00E35504" w:rsidRDefault="00563D12" w:rsidP="0099577B">
            <w:pPr>
              <w:suppressAutoHyphens w:val="0"/>
              <w:spacing w:line="276" w:lineRule="auto"/>
              <w:ind w:left="709"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4</w:t>
            </w:r>
            <w:r w:rsidR="00FD5834">
              <w:rPr>
                <w:rFonts w:cs="Arial"/>
                <w:color w:val="000000"/>
                <w:sz w:val="22"/>
                <w:szCs w:val="22"/>
                <w:lang w:eastAsia="pt-BR"/>
              </w:rPr>
              <w:t>b</w:t>
            </w: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.1 O sistema mostra mensagem explicativa informando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o campo obrigatório não preenchido (código de barras, descrição e valor de venda)</w:t>
            </w:r>
          </w:p>
          <w:p w14:paraId="089EB28A" w14:textId="77777777" w:rsidR="00563D12" w:rsidRPr="00E35504" w:rsidRDefault="00563D12" w:rsidP="0099577B">
            <w:pPr>
              <w:suppressAutoHyphens w:val="0"/>
              <w:spacing w:line="276" w:lineRule="auto"/>
              <w:ind w:left="709"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4</w:t>
            </w:r>
            <w:r w:rsidR="00FD5834">
              <w:rPr>
                <w:rFonts w:cs="Arial"/>
                <w:color w:val="000000"/>
                <w:sz w:val="22"/>
                <w:szCs w:val="22"/>
                <w:lang w:eastAsia="pt-BR"/>
              </w:rPr>
              <w:t>b</w:t>
            </w: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.2 O sistema retorna ao passo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3</w:t>
            </w: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do fluxo principal</w:t>
            </w:r>
          </w:p>
          <w:p w14:paraId="4B34192C" w14:textId="77777777" w:rsidR="00E35504" w:rsidRPr="00E35504" w:rsidRDefault="00E35504" w:rsidP="0099577B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</w:p>
        </w:tc>
      </w:tr>
      <w:tr w:rsidR="00563D12" w:rsidRPr="00E35504" w14:paraId="07B5D2ED" w14:textId="77777777" w:rsidTr="0099577B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7B70B491" w14:textId="77777777" w:rsidR="00E35504" w:rsidRPr="00E35504" w:rsidRDefault="00563D12" w:rsidP="0099577B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Inclusão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CC0A59" w14:textId="77777777" w:rsidR="00E35504" w:rsidRPr="00E35504" w:rsidRDefault="00E35504" w:rsidP="0099577B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</w:p>
        </w:tc>
      </w:tr>
      <w:tr w:rsidR="00563D12" w:rsidRPr="00E35504" w14:paraId="742BD87C" w14:textId="77777777" w:rsidTr="0099577B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6569725C" w14:textId="77777777" w:rsidR="00E35504" w:rsidRPr="00E35504" w:rsidRDefault="00563D12" w:rsidP="0099577B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Extensão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553054" w14:textId="77777777" w:rsidR="00E35504" w:rsidRPr="00E35504" w:rsidRDefault="00E35504" w:rsidP="0099577B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</w:p>
        </w:tc>
      </w:tr>
    </w:tbl>
    <w:p w14:paraId="511D024F" w14:textId="77777777" w:rsidR="00563D12" w:rsidRDefault="00563D12" w:rsidP="003447F4">
      <w:pPr>
        <w:ind w:firstLine="709"/>
        <w:rPr>
          <w:szCs w:val="24"/>
        </w:rPr>
      </w:pPr>
    </w:p>
    <w:tbl>
      <w:tblPr>
        <w:tblW w:w="7520" w:type="dxa"/>
        <w:tblCellSpacing w:w="0" w:type="dxa"/>
        <w:tblInd w:w="6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420"/>
        <w:gridCol w:w="6100"/>
      </w:tblGrid>
      <w:tr w:rsidR="00E81845" w:rsidRPr="00E35504" w14:paraId="3706AFF5" w14:textId="77777777" w:rsidTr="0099577B">
        <w:trPr>
          <w:tblCellSpacing w:w="0" w:type="dxa"/>
        </w:trPr>
        <w:tc>
          <w:tcPr>
            <w:tcW w:w="752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EE74E0" w14:textId="77777777" w:rsidR="00E35504" w:rsidRPr="00E35504" w:rsidRDefault="00E81845" w:rsidP="00E81845">
            <w:pPr>
              <w:suppressAutoHyphens w:val="0"/>
              <w:spacing w:line="276" w:lineRule="auto"/>
              <w:ind w:firstLine="0"/>
              <w:jc w:val="center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 xml:space="preserve">Caso de Uso – </w:t>
            </w: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Registrar Venda</w:t>
            </w:r>
          </w:p>
        </w:tc>
      </w:tr>
      <w:tr w:rsidR="00E81845" w:rsidRPr="00E35504" w14:paraId="48CAE848" w14:textId="77777777" w:rsidTr="0099577B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16992A24" w14:textId="77777777" w:rsidR="00E35504" w:rsidRPr="00E35504" w:rsidRDefault="00E81845" w:rsidP="0099577B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ID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F25C48" w14:textId="77777777" w:rsidR="00E35504" w:rsidRPr="00E35504" w:rsidRDefault="00E81845" w:rsidP="0099577B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UC 003</w:t>
            </w:r>
          </w:p>
        </w:tc>
      </w:tr>
      <w:tr w:rsidR="00E81845" w:rsidRPr="00E35504" w14:paraId="35D2B81E" w14:textId="77777777" w:rsidTr="0099577B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2B3DFFDA" w14:textId="77777777" w:rsidR="00E35504" w:rsidRPr="00E35504" w:rsidRDefault="00E81845" w:rsidP="0099577B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Descrição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8D250B" w14:textId="77777777" w:rsidR="00E35504" w:rsidRPr="00E35504" w:rsidRDefault="00E81845" w:rsidP="00E81845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Este caso de uso tem por objetivo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permitir o registro de vendas no sistema</w:t>
            </w:r>
          </w:p>
        </w:tc>
      </w:tr>
      <w:tr w:rsidR="00E81845" w:rsidRPr="00E35504" w14:paraId="772BF648" w14:textId="77777777" w:rsidTr="0099577B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6FEE1550" w14:textId="77777777" w:rsidR="00E35504" w:rsidRPr="00E35504" w:rsidRDefault="00E81845" w:rsidP="0099577B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Ator Primário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B483AB" w14:textId="77777777" w:rsidR="00E35504" w:rsidRPr="00E35504" w:rsidRDefault="00E81845" w:rsidP="0099577B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Vendedor e Gerente</w:t>
            </w:r>
          </w:p>
        </w:tc>
      </w:tr>
      <w:tr w:rsidR="00E81845" w:rsidRPr="00E35504" w14:paraId="03F1F80A" w14:textId="77777777" w:rsidTr="0099577B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6C942D14" w14:textId="77777777" w:rsidR="00E35504" w:rsidRPr="00E35504" w:rsidRDefault="00E81845" w:rsidP="0099577B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Pré-condição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923B19" w14:textId="77777777" w:rsidR="00E35504" w:rsidRPr="00E35504" w:rsidRDefault="00E81845" w:rsidP="00E81845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Ter previamente cadastrado cliente e produtos.</w:t>
            </w:r>
          </w:p>
        </w:tc>
      </w:tr>
      <w:tr w:rsidR="00E81845" w:rsidRPr="00E35504" w14:paraId="14190518" w14:textId="77777777" w:rsidTr="0099577B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74C555D2" w14:textId="77777777" w:rsidR="00E35504" w:rsidRPr="00E35504" w:rsidRDefault="00E81845" w:rsidP="0099577B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Cenário Principal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7A5059" w14:textId="77777777" w:rsidR="00E81845" w:rsidRPr="00E35504" w:rsidRDefault="00E81845" w:rsidP="00E81845">
            <w:pPr>
              <w:numPr>
                <w:ilvl w:val="0"/>
                <w:numId w:val="14"/>
              </w:numPr>
              <w:tabs>
                <w:tab w:val="clear" w:pos="720"/>
                <w:tab w:val="num" w:pos="447"/>
              </w:tabs>
              <w:suppressAutoHyphens w:val="0"/>
              <w:spacing w:line="276" w:lineRule="auto"/>
              <w:ind w:left="447" w:hanging="425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O use case inicia quando o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usuário </w:t>
            </w: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seleciona a opção de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registrar venda</w:t>
            </w:r>
          </w:p>
          <w:p w14:paraId="5C69584C" w14:textId="77777777" w:rsidR="00E81845" w:rsidRDefault="00E81845" w:rsidP="00E81845">
            <w:pPr>
              <w:numPr>
                <w:ilvl w:val="0"/>
                <w:numId w:val="14"/>
              </w:numPr>
              <w:tabs>
                <w:tab w:val="clear" w:pos="720"/>
                <w:tab w:val="num" w:pos="377"/>
              </w:tabs>
              <w:suppressAutoHyphens w:val="0"/>
              <w:spacing w:line="276" w:lineRule="auto"/>
              <w:ind w:left="377" w:hanging="377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O sistema carrega o formulário para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registro de vendas</w:t>
            </w:r>
          </w:p>
          <w:p w14:paraId="506D4003" w14:textId="77777777" w:rsidR="00E81845" w:rsidRDefault="00E81845" w:rsidP="00E81845">
            <w:pPr>
              <w:numPr>
                <w:ilvl w:val="0"/>
                <w:numId w:val="14"/>
              </w:numPr>
              <w:tabs>
                <w:tab w:val="clear" w:pos="720"/>
                <w:tab w:val="num" w:pos="377"/>
              </w:tabs>
              <w:suppressAutoHyphens w:val="0"/>
              <w:spacing w:line="276" w:lineRule="auto"/>
              <w:ind w:left="377" w:hanging="377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O usuário informa o nome do cliente desejado</w:t>
            </w:r>
          </w:p>
          <w:p w14:paraId="0A3D9C38" w14:textId="77777777" w:rsidR="00E81845" w:rsidRPr="00E35504" w:rsidRDefault="00E81845" w:rsidP="00E81845">
            <w:pPr>
              <w:numPr>
                <w:ilvl w:val="0"/>
                <w:numId w:val="14"/>
              </w:numPr>
              <w:tabs>
                <w:tab w:val="clear" w:pos="720"/>
                <w:tab w:val="num" w:pos="377"/>
              </w:tabs>
              <w:suppressAutoHyphens w:val="0"/>
              <w:spacing w:line="276" w:lineRule="auto"/>
              <w:ind w:left="377" w:hanging="377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O usuário informa o código de barras do produto desejado</w:t>
            </w:r>
          </w:p>
          <w:p w14:paraId="789EBDBF" w14:textId="77777777" w:rsidR="00E81845" w:rsidRDefault="00E81845" w:rsidP="00E81845">
            <w:pPr>
              <w:numPr>
                <w:ilvl w:val="0"/>
                <w:numId w:val="14"/>
              </w:numPr>
              <w:tabs>
                <w:tab w:val="clear" w:pos="720"/>
                <w:tab w:val="num" w:pos="377"/>
              </w:tabs>
              <w:suppressAutoHyphens w:val="0"/>
              <w:spacing w:line="276" w:lineRule="auto"/>
              <w:ind w:left="377" w:hanging="377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O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usuário</w:t>
            </w: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digita a quantidade do produto</w:t>
            </w:r>
          </w:p>
          <w:p w14:paraId="7CE24B6F" w14:textId="77777777" w:rsidR="00E81845" w:rsidRPr="00E35504" w:rsidRDefault="00E81845" w:rsidP="00E81845">
            <w:pPr>
              <w:numPr>
                <w:ilvl w:val="0"/>
                <w:numId w:val="14"/>
              </w:numPr>
              <w:tabs>
                <w:tab w:val="clear" w:pos="720"/>
                <w:tab w:val="num" w:pos="377"/>
              </w:tabs>
              <w:suppressAutoHyphens w:val="0"/>
              <w:spacing w:line="276" w:lineRule="auto"/>
              <w:ind w:left="377" w:hanging="377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O usuário fecha a venda</w:t>
            </w:r>
          </w:p>
          <w:p w14:paraId="1074D5B1" w14:textId="77777777" w:rsidR="00E81845" w:rsidRPr="00E35504" w:rsidRDefault="00E81845" w:rsidP="00E81845">
            <w:pPr>
              <w:numPr>
                <w:ilvl w:val="0"/>
                <w:numId w:val="14"/>
              </w:numPr>
              <w:tabs>
                <w:tab w:val="clear" w:pos="720"/>
                <w:tab w:val="num" w:pos="377"/>
              </w:tabs>
              <w:suppressAutoHyphens w:val="0"/>
              <w:spacing w:line="276" w:lineRule="auto"/>
              <w:ind w:left="377" w:hanging="377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O sistema recebe e valida os dados </w:t>
            </w:r>
            <w:proofErr w:type="gramStart"/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do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venda</w:t>
            </w:r>
            <w:proofErr w:type="gramEnd"/>
          </w:p>
          <w:p w14:paraId="6D369E39" w14:textId="77777777" w:rsidR="00E81845" w:rsidRPr="00E35504" w:rsidRDefault="00E81845" w:rsidP="00E81845">
            <w:pPr>
              <w:numPr>
                <w:ilvl w:val="0"/>
                <w:numId w:val="14"/>
              </w:numPr>
              <w:tabs>
                <w:tab w:val="clear" w:pos="720"/>
                <w:tab w:val="num" w:pos="377"/>
              </w:tabs>
              <w:suppressAutoHyphens w:val="0"/>
              <w:spacing w:line="276" w:lineRule="auto"/>
              <w:ind w:left="377" w:hanging="377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O sistema confirma o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registro da venda</w:t>
            </w:r>
          </w:p>
          <w:p w14:paraId="6360D004" w14:textId="77777777" w:rsidR="00E35504" w:rsidRPr="00E35504" w:rsidRDefault="00E81845" w:rsidP="00E81845">
            <w:pPr>
              <w:numPr>
                <w:ilvl w:val="0"/>
                <w:numId w:val="14"/>
              </w:numPr>
              <w:tabs>
                <w:tab w:val="clear" w:pos="720"/>
                <w:tab w:val="num" w:pos="377"/>
              </w:tabs>
              <w:suppressAutoHyphens w:val="0"/>
              <w:spacing w:line="276" w:lineRule="auto"/>
              <w:ind w:left="377" w:hanging="377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>O sistema encerra a operação</w:t>
            </w:r>
          </w:p>
        </w:tc>
      </w:tr>
      <w:tr w:rsidR="00E81845" w:rsidRPr="00E35504" w14:paraId="4F3568EE" w14:textId="77777777" w:rsidTr="0099577B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1EE522D1" w14:textId="77777777" w:rsidR="00E35504" w:rsidRPr="00E35504" w:rsidRDefault="00E81845" w:rsidP="0099577B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Pós-condição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756F23" w14:textId="77777777" w:rsidR="00E35504" w:rsidRPr="00E35504" w:rsidRDefault="00E81845" w:rsidP="0099577B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>Não possui</w:t>
            </w:r>
          </w:p>
        </w:tc>
      </w:tr>
      <w:tr w:rsidR="00E81845" w:rsidRPr="00E35504" w14:paraId="1564C139" w14:textId="77777777" w:rsidTr="0099577B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4F075CC9" w14:textId="77777777" w:rsidR="00E35504" w:rsidRPr="00E35504" w:rsidRDefault="00E81845" w:rsidP="0099577B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Cenário Alternativo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7F5B31" w14:textId="77777777" w:rsidR="00E81845" w:rsidRPr="00E35504" w:rsidRDefault="00E81845" w:rsidP="0099577B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>*a – Em qualquer momento o atendente pode sair do sistema</w:t>
            </w:r>
          </w:p>
          <w:p w14:paraId="78DA4E46" w14:textId="77777777" w:rsidR="00E81845" w:rsidRPr="00E35504" w:rsidRDefault="00E81845" w:rsidP="0099577B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</w:p>
          <w:p w14:paraId="69F9CDB6" w14:textId="77777777" w:rsidR="00E81845" w:rsidRPr="00E35504" w:rsidRDefault="00E81845" w:rsidP="0099577B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3</w:t>
            </w: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a –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Cliente não encontrado</w:t>
            </w:r>
          </w:p>
          <w:p w14:paraId="2F55A9BE" w14:textId="77777777" w:rsidR="00E81845" w:rsidRPr="00E35504" w:rsidRDefault="00354965" w:rsidP="0099577B">
            <w:pPr>
              <w:suppressAutoHyphens w:val="0"/>
              <w:spacing w:line="276" w:lineRule="auto"/>
              <w:ind w:left="709"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3</w:t>
            </w:r>
            <w:r w:rsidR="00E81845"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>a.1 O sistema mostra mensagem informando</w:t>
            </w:r>
            <w:r w:rsidR="00E81845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que</w:t>
            </w:r>
            <w:r w:rsidR="00E81845"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</w:t>
            </w:r>
            <w:r w:rsidR="00E81845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o </w:t>
            </w:r>
            <w:r w:rsidR="00E81845">
              <w:rPr>
                <w:rFonts w:cs="Arial"/>
                <w:color w:val="000000"/>
                <w:sz w:val="22"/>
                <w:szCs w:val="22"/>
                <w:lang w:eastAsia="pt-BR"/>
              </w:rPr>
              <w:lastRenderedPageBreak/>
              <w:t>cliente não está cadastrado</w:t>
            </w:r>
          </w:p>
          <w:p w14:paraId="045DA3B6" w14:textId="77777777" w:rsidR="00E81845" w:rsidRPr="00E35504" w:rsidRDefault="00354965" w:rsidP="0099577B">
            <w:pPr>
              <w:suppressAutoHyphens w:val="0"/>
              <w:spacing w:line="276" w:lineRule="auto"/>
              <w:ind w:left="709"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3</w:t>
            </w:r>
            <w:r w:rsidR="00E81845"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>a.2 O sistema retorna ao passo 3 do fluxo principal</w:t>
            </w:r>
          </w:p>
          <w:p w14:paraId="175E2DC0" w14:textId="77777777" w:rsidR="00E81845" w:rsidRPr="00E35504" w:rsidRDefault="00E81845" w:rsidP="00E81845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4a</w:t>
            </w: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–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Produto não encontrado</w:t>
            </w:r>
          </w:p>
          <w:p w14:paraId="130DCDCF" w14:textId="77777777" w:rsidR="00E81845" w:rsidRPr="00E35504" w:rsidRDefault="00E81845" w:rsidP="00E81845">
            <w:pPr>
              <w:suppressAutoHyphens w:val="0"/>
              <w:spacing w:line="276" w:lineRule="auto"/>
              <w:ind w:left="709"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>4a.1 O sistema mostra mensagem informando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que</w:t>
            </w: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o produto não está cadastrado</w:t>
            </w:r>
          </w:p>
          <w:p w14:paraId="139D3460" w14:textId="77777777" w:rsidR="00E81845" w:rsidRPr="00E35504" w:rsidRDefault="00E81845" w:rsidP="00E81845">
            <w:pPr>
              <w:suppressAutoHyphens w:val="0"/>
              <w:spacing w:line="276" w:lineRule="auto"/>
              <w:ind w:left="709"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>4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a.2 O sistema retorna ao passo 4</w:t>
            </w: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do fluxo principal</w:t>
            </w:r>
          </w:p>
          <w:p w14:paraId="10EF06DE" w14:textId="77777777" w:rsidR="00E81845" w:rsidRPr="00E35504" w:rsidRDefault="00E81845" w:rsidP="0099577B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6a</w:t>
            </w: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–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Usuário deseja adicionar outro produto</w:t>
            </w:r>
          </w:p>
          <w:p w14:paraId="3CE72AC5" w14:textId="77777777" w:rsidR="00E81845" w:rsidRPr="00E35504" w:rsidRDefault="00E81845" w:rsidP="00E81845">
            <w:pPr>
              <w:suppressAutoHyphens w:val="0"/>
              <w:spacing w:line="276" w:lineRule="auto"/>
              <w:ind w:left="709"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6</w:t>
            </w: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a.1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O sistema retorna ao passo 4 do fluxo principal</w:t>
            </w:r>
          </w:p>
          <w:p w14:paraId="0B60A348" w14:textId="77777777" w:rsidR="00E35504" w:rsidRPr="00E35504" w:rsidRDefault="00E35504" w:rsidP="0099577B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</w:p>
        </w:tc>
      </w:tr>
      <w:tr w:rsidR="00E81845" w:rsidRPr="00E35504" w14:paraId="11DDF4D5" w14:textId="77777777" w:rsidTr="0099577B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555566CC" w14:textId="77777777" w:rsidR="00E35504" w:rsidRPr="00E35504" w:rsidRDefault="00E81845" w:rsidP="0099577B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lastRenderedPageBreak/>
              <w:t>Inclusão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5577B3" w14:textId="77777777" w:rsidR="00E35504" w:rsidRPr="00E35504" w:rsidRDefault="00E35504" w:rsidP="0099577B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</w:p>
        </w:tc>
      </w:tr>
      <w:tr w:rsidR="00E81845" w:rsidRPr="00E35504" w14:paraId="4B346604" w14:textId="77777777" w:rsidTr="0099577B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0B064AF3" w14:textId="77777777" w:rsidR="00E35504" w:rsidRPr="00E35504" w:rsidRDefault="00E81845" w:rsidP="0099577B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Extensão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760F44" w14:textId="77777777" w:rsidR="00E35504" w:rsidRPr="00E35504" w:rsidRDefault="00E35504" w:rsidP="0099577B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</w:p>
        </w:tc>
      </w:tr>
    </w:tbl>
    <w:p w14:paraId="343A77C7" w14:textId="77777777" w:rsidR="00B035D4" w:rsidRDefault="00B035D4" w:rsidP="003447F4">
      <w:pPr>
        <w:ind w:firstLine="709"/>
        <w:rPr>
          <w:szCs w:val="24"/>
        </w:rPr>
      </w:pPr>
    </w:p>
    <w:tbl>
      <w:tblPr>
        <w:tblW w:w="7520" w:type="dxa"/>
        <w:tblCellSpacing w:w="0" w:type="dxa"/>
        <w:tblInd w:w="6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420"/>
        <w:gridCol w:w="6100"/>
      </w:tblGrid>
      <w:tr w:rsidR="00402348" w:rsidRPr="00E35504" w14:paraId="423EE7A6" w14:textId="77777777" w:rsidTr="0099577B">
        <w:trPr>
          <w:tblCellSpacing w:w="0" w:type="dxa"/>
        </w:trPr>
        <w:tc>
          <w:tcPr>
            <w:tcW w:w="752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11DC58" w14:textId="77777777" w:rsidR="00E35504" w:rsidRPr="00E35504" w:rsidRDefault="00402348" w:rsidP="00402348">
            <w:pPr>
              <w:suppressAutoHyphens w:val="0"/>
              <w:spacing w:line="276" w:lineRule="auto"/>
              <w:ind w:firstLine="0"/>
              <w:jc w:val="center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 xml:space="preserve">Caso de Uso – </w:t>
            </w: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Cancelar Venda</w:t>
            </w:r>
          </w:p>
        </w:tc>
      </w:tr>
      <w:tr w:rsidR="00402348" w:rsidRPr="00E35504" w14:paraId="2FB78A53" w14:textId="77777777" w:rsidTr="0099577B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02499051" w14:textId="77777777" w:rsidR="00E35504" w:rsidRPr="00E35504" w:rsidRDefault="00402348" w:rsidP="0099577B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ID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323211" w14:textId="77777777" w:rsidR="00E35504" w:rsidRPr="00E35504" w:rsidRDefault="00402348" w:rsidP="0099577B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UC 004</w:t>
            </w:r>
          </w:p>
        </w:tc>
      </w:tr>
      <w:tr w:rsidR="00402348" w:rsidRPr="00E35504" w14:paraId="545B58B3" w14:textId="77777777" w:rsidTr="0099577B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2F425BF5" w14:textId="77777777" w:rsidR="00E35504" w:rsidRPr="00E35504" w:rsidRDefault="00402348" w:rsidP="0099577B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Descrição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CE9CA0" w14:textId="77777777" w:rsidR="00E35504" w:rsidRPr="00E35504" w:rsidRDefault="00402348" w:rsidP="0040234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Este caso de uso tem por objetivo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permitir a exclusão de registros de vendas</w:t>
            </w:r>
          </w:p>
        </w:tc>
      </w:tr>
      <w:tr w:rsidR="00402348" w:rsidRPr="00E35504" w14:paraId="4450892D" w14:textId="77777777" w:rsidTr="0099577B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4F66BC2B" w14:textId="77777777" w:rsidR="00E35504" w:rsidRPr="00E35504" w:rsidRDefault="00402348" w:rsidP="0099577B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Ator Primário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4DA21A" w14:textId="77777777" w:rsidR="00E35504" w:rsidRPr="00E35504" w:rsidRDefault="00402348" w:rsidP="0099577B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Gerente</w:t>
            </w:r>
          </w:p>
        </w:tc>
      </w:tr>
      <w:tr w:rsidR="00402348" w:rsidRPr="00E35504" w14:paraId="2194E66F" w14:textId="77777777" w:rsidTr="0099577B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60AB52FF" w14:textId="77777777" w:rsidR="00E35504" w:rsidRPr="00E35504" w:rsidRDefault="00402348" w:rsidP="0099577B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Pré-condição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9BDDB3" w14:textId="77777777" w:rsidR="00E35504" w:rsidRPr="00E35504" w:rsidRDefault="00402348" w:rsidP="00711DBE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Ter previamente </w:t>
            </w:r>
            <w:r w:rsidR="00711DBE">
              <w:rPr>
                <w:rFonts w:cs="Arial"/>
                <w:color w:val="000000"/>
                <w:sz w:val="22"/>
                <w:szCs w:val="22"/>
                <w:lang w:eastAsia="pt-BR"/>
              </w:rPr>
              <w:t>efetuado o registro da venda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.</w:t>
            </w:r>
          </w:p>
        </w:tc>
      </w:tr>
      <w:tr w:rsidR="00402348" w:rsidRPr="00E35504" w14:paraId="296AB476" w14:textId="77777777" w:rsidTr="0099577B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6858F1F6" w14:textId="77777777" w:rsidR="00E35504" w:rsidRPr="00E35504" w:rsidRDefault="00402348" w:rsidP="0099577B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Cenário Principal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4748B4" w14:textId="77777777" w:rsidR="00402348" w:rsidRPr="00E35504" w:rsidRDefault="00402348" w:rsidP="00711DBE">
            <w:pPr>
              <w:numPr>
                <w:ilvl w:val="0"/>
                <w:numId w:val="15"/>
              </w:numPr>
              <w:tabs>
                <w:tab w:val="clear" w:pos="720"/>
              </w:tabs>
              <w:suppressAutoHyphens w:val="0"/>
              <w:spacing w:line="276" w:lineRule="auto"/>
              <w:ind w:left="447" w:hanging="425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O use case inicia quando o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usuário </w:t>
            </w: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seleciona a opção de </w:t>
            </w:r>
            <w:r w:rsidR="00711DBE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cancelar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venda</w:t>
            </w:r>
          </w:p>
          <w:p w14:paraId="44BCEF2B" w14:textId="77777777" w:rsidR="00402348" w:rsidRDefault="00402348" w:rsidP="00402348">
            <w:pPr>
              <w:numPr>
                <w:ilvl w:val="0"/>
                <w:numId w:val="15"/>
              </w:numPr>
              <w:suppressAutoHyphens w:val="0"/>
              <w:spacing w:line="276" w:lineRule="auto"/>
              <w:ind w:left="377" w:hanging="377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O sistema carrega o formulário para </w:t>
            </w:r>
            <w:r w:rsidR="00711DBE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cancelamento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de vendas</w:t>
            </w:r>
          </w:p>
          <w:p w14:paraId="1F300CEE" w14:textId="77777777" w:rsidR="00402348" w:rsidRDefault="00402348" w:rsidP="00402348">
            <w:pPr>
              <w:numPr>
                <w:ilvl w:val="0"/>
                <w:numId w:val="15"/>
              </w:numPr>
              <w:suppressAutoHyphens w:val="0"/>
              <w:spacing w:line="276" w:lineRule="auto"/>
              <w:ind w:left="377" w:hanging="377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O usuário informa o </w:t>
            </w:r>
            <w:r w:rsidR="00711DBE">
              <w:rPr>
                <w:rFonts w:cs="Arial"/>
                <w:color w:val="000000"/>
                <w:sz w:val="22"/>
                <w:szCs w:val="22"/>
                <w:lang w:eastAsia="pt-BR"/>
              </w:rPr>
              <w:t>número da venda desejada</w:t>
            </w:r>
          </w:p>
          <w:p w14:paraId="116CC4CE" w14:textId="77777777" w:rsidR="00402348" w:rsidRPr="00E35504" w:rsidRDefault="00402348" w:rsidP="00402348">
            <w:pPr>
              <w:numPr>
                <w:ilvl w:val="0"/>
                <w:numId w:val="15"/>
              </w:numPr>
              <w:tabs>
                <w:tab w:val="clear" w:pos="720"/>
                <w:tab w:val="num" w:pos="377"/>
              </w:tabs>
              <w:suppressAutoHyphens w:val="0"/>
              <w:spacing w:line="276" w:lineRule="auto"/>
              <w:ind w:left="377" w:hanging="377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O sistema </w:t>
            </w:r>
            <w:r w:rsidR="00711DBE">
              <w:rPr>
                <w:rFonts w:cs="Arial"/>
                <w:color w:val="000000"/>
                <w:sz w:val="22"/>
                <w:szCs w:val="22"/>
                <w:lang w:eastAsia="pt-BR"/>
              </w:rPr>
              <w:t>exclui o</w:t>
            </w: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registro da venda</w:t>
            </w:r>
          </w:p>
          <w:p w14:paraId="14C6CB1C" w14:textId="77777777" w:rsidR="00E35504" w:rsidRPr="00E35504" w:rsidRDefault="00402348" w:rsidP="00402348">
            <w:pPr>
              <w:numPr>
                <w:ilvl w:val="0"/>
                <w:numId w:val="15"/>
              </w:numPr>
              <w:tabs>
                <w:tab w:val="clear" w:pos="720"/>
                <w:tab w:val="num" w:pos="377"/>
              </w:tabs>
              <w:suppressAutoHyphens w:val="0"/>
              <w:spacing w:line="276" w:lineRule="auto"/>
              <w:ind w:left="377" w:hanging="377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>O sistema encerra a operação</w:t>
            </w:r>
          </w:p>
        </w:tc>
      </w:tr>
      <w:tr w:rsidR="00402348" w:rsidRPr="00E35504" w14:paraId="2A9C3DA1" w14:textId="77777777" w:rsidTr="0099577B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7D99CAAF" w14:textId="77777777" w:rsidR="00E35504" w:rsidRPr="00E35504" w:rsidRDefault="00402348" w:rsidP="0099577B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Pós-condição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01A825" w14:textId="77777777" w:rsidR="00E35504" w:rsidRPr="00E35504" w:rsidRDefault="00402348" w:rsidP="0099577B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>Não possui</w:t>
            </w:r>
          </w:p>
        </w:tc>
      </w:tr>
      <w:tr w:rsidR="00402348" w:rsidRPr="00E35504" w14:paraId="4F9280F6" w14:textId="77777777" w:rsidTr="0099577B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46F50714" w14:textId="77777777" w:rsidR="00E35504" w:rsidRPr="00E35504" w:rsidRDefault="00402348" w:rsidP="0099577B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Cenário Alternativo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1D6FF2" w14:textId="77777777" w:rsidR="00402348" w:rsidRPr="00E35504" w:rsidRDefault="00402348" w:rsidP="0099577B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>*a – Em qualquer momento o atendente pode sair do sistema</w:t>
            </w:r>
          </w:p>
          <w:p w14:paraId="215C5D0D" w14:textId="77777777" w:rsidR="00402348" w:rsidRPr="00E35504" w:rsidRDefault="00402348" w:rsidP="0099577B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</w:p>
          <w:p w14:paraId="6F6A6FCC" w14:textId="77777777" w:rsidR="00402348" w:rsidRPr="00E35504" w:rsidRDefault="00402348" w:rsidP="0099577B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4a</w:t>
            </w: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– </w:t>
            </w:r>
            <w:r w:rsidR="00711DBE">
              <w:rPr>
                <w:rFonts w:cs="Arial"/>
                <w:color w:val="000000"/>
                <w:sz w:val="22"/>
                <w:szCs w:val="22"/>
                <w:lang w:eastAsia="pt-BR"/>
              </w:rPr>
              <w:t>Venda</w:t>
            </w:r>
            <w:r w:rsidR="00354965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não encontrada</w:t>
            </w:r>
          </w:p>
          <w:p w14:paraId="614FC82A" w14:textId="77777777" w:rsidR="00402348" w:rsidRPr="00E35504" w:rsidRDefault="00402348" w:rsidP="0099577B">
            <w:pPr>
              <w:suppressAutoHyphens w:val="0"/>
              <w:spacing w:line="276" w:lineRule="auto"/>
              <w:ind w:left="709"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>4a.1 O sistema mostra mensagem informando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que</w:t>
            </w: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</w:t>
            </w:r>
            <w:r w:rsidR="00711DBE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a venda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não </w:t>
            </w:r>
            <w:r w:rsidR="00711DBE">
              <w:rPr>
                <w:rFonts w:cs="Arial"/>
                <w:color w:val="000000"/>
                <w:sz w:val="22"/>
                <w:szCs w:val="22"/>
                <w:lang w:eastAsia="pt-BR"/>
              </w:rPr>
              <w:t>foi encontrada.</w:t>
            </w:r>
          </w:p>
          <w:p w14:paraId="4CBED231" w14:textId="77777777" w:rsidR="00E35504" w:rsidRPr="00E35504" w:rsidRDefault="00402348" w:rsidP="00711DBE">
            <w:pPr>
              <w:suppressAutoHyphens w:val="0"/>
              <w:spacing w:line="276" w:lineRule="auto"/>
              <w:ind w:left="709"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>4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a.2 O sistema retorna ao passo </w:t>
            </w:r>
            <w:r w:rsidR="00711DBE">
              <w:rPr>
                <w:rFonts w:cs="Arial"/>
                <w:color w:val="000000"/>
                <w:sz w:val="22"/>
                <w:szCs w:val="22"/>
                <w:lang w:eastAsia="pt-BR"/>
              </w:rPr>
              <w:t>3</w:t>
            </w: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do fluxo principal</w:t>
            </w:r>
          </w:p>
        </w:tc>
      </w:tr>
      <w:tr w:rsidR="00402348" w:rsidRPr="00E35504" w14:paraId="56F80433" w14:textId="77777777" w:rsidTr="0099577B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426A2B11" w14:textId="77777777" w:rsidR="00E35504" w:rsidRPr="00E35504" w:rsidRDefault="00402348" w:rsidP="0099577B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Inclusão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0312E0" w14:textId="77777777" w:rsidR="00E35504" w:rsidRPr="00E35504" w:rsidRDefault="00E35504" w:rsidP="0099577B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</w:p>
        </w:tc>
      </w:tr>
      <w:tr w:rsidR="00402348" w:rsidRPr="00E35504" w14:paraId="72D2101E" w14:textId="77777777" w:rsidTr="0099577B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03C5F6DE" w14:textId="77777777" w:rsidR="00E35504" w:rsidRPr="00E35504" w:rsidRDefault="00402348" w:rsidP="0099577B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Extensão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9C4A0F" w14:textId="77777777" w:rsidR="00E35504" w:rsidRPr="00E35504" w:rsidRDefault="00E35504" w:rsidP="0099577B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</w:p>
        </w:tc>
      </w:tr>
    </w:tbl>
    <w:p w14:paraId="7FC13399" w14:textId="77777777" w:rsidR="00402348" w:rsidRPr="003447F4" w:rsidRDefault="00402348" w:rsidP="003447F4">
      <w:pPr>
        <w:ind w:firstLine="709"/>
        <w:rPr>
          <w:szCs w:val="24"/>
        </w:rPr>
      </w:pPr>
    </w:p>
    <w:p w14:paraId="31E57995" w14:textId="77777777" w:rsidR="003447F4" w:rsidRDefault="003447F4" w:rsidP="003447F4">
      <w:pPr>
        <w:ind w:firstLine="0"/>
        <w:rPr>
          <w:szCs w:val="24"/>
        </w:rPr>
      </w:pPr>
      <w:r w:rsidRPr="003447F4">
        <w:rPr>
          <w:szCs w:val="24"/>
        </w:rPr>
        <w:t>3.2.6</w:t>
      </w:r>
      <w:r>
        <w:rPr>
          <w:szCs w:val="24"/>
        </w:rPr>
        <w:t xml:space="preserve"> </w:t>
      </w:r>
      <w:r w:rsidRPr="003447F4">
        <w:rPr>
          <w:szCs w:val="24"/>
        </w:rPr>
        <w:t>Diagrama de Classes</w:t>
      </w:r>
    </w:p>
    <w:p w14:paraId="4B760C7D" w14:textId="77777777" w:rsidR="003447F4" w:rsidRDefault="003447F4" w:rsidP="003447F4">
      <w:pPr>
        <w:ind w:firstLine="709"/>
        <w:rPr>
          <w:szCs w:val="24"/>
        </w:rPr>
      </w:pPr>
      <w:r>
        <w:rPr>
          <w:szCs w:val="24"/>
        </w:rPr>
        <w:t>E</w:t>
      </w:r>
      <w:r w:rsidRPr="003447F4">
        <w:rPr>
          <w:szCs w:val="24"/>
        </w:rPr>
        <w:t>specificar toda a estrutura de classes,</w:t>
      </w:r>
      <w:r>
        <w:rPr>
          <w:szCs w:val="24"/>
        </w:rPr>
        <w:t xml:space="preserve"> atributos e métodos do projeto.</w:t>
      </w:r>
    </w:p>
    <w:p w14:paraId="0AC9FC91" w14:textId="77777777" w:rsidR="003447F4" w:rsidRPr="003447F4" w:rsidRDefault="003447F4" w:rsidP="003447F4">
      <w:pPr>
        <w:ind w:firstLine="709"/>
        <w:rPr>
          <w:szCs w:val="24"/>
        </w:rPr>
      </w:pPr>
    </w:p>
    <w:p w14:paraId="01EB0266" w14:textId="77777777" w:rsidR="003447F4" w:rsidRDefault="003447F4" w:rsidP="003447F4">
      <w:pPr>
        <w:ind w:firstLine="0"/>
        <w:rPr>
          <w:szCs w:val="24"/>
        </w:rPr>
      </w:pPr>
      <w:r w:rsidRPr="003447F4">
        <w:rPr>
          <w:szCs w:val="24"/>
        </w:rPr>
        <w:t>3.2.7</w:t>
      </w:r>
      <w:r>
        <w:rPr>
          <w:szCs w:val="24"/>
        </w:rPr>
        <w:t xml:space="preserve"> </w:t>
      </w:r>
      <w:r w:rsidRPr="003447F4">
        <w:rPr>
          <w:szCs w:val="24"/>
        </w:rPr>
        <w:t>Diagrama de Atividades</w:t>
      </w:r>
    </w:p>
    <w:p w14:paraId="2FC7AD9E" w14:textId="77777777" w:rsidR="003447F4" w:rsidRDefault="003447F4" w:rsidP="003447F4">
      <w:pPr>
        <w:ind w:firstLine="709"/>
        <w:rPr>
          <w:szCs w:val="24"/>
        </w:rPr>
      </w:pPr>
      <w:r>
        <w:rPr>
          <w:szCs w:val="24"/>
        </w:rPr>
        <w:lastRenderedPageBreak/>
        <w:t>E</w:t>
      </w:r>
      <w:r w:rsidRPr="003447F4">
        <w:rPr>
          <w:szCs w:val="24"/>
        </w:rPr>
        <w:t>specificar o fluxo das atividades mais complexas do sistema, especialmente a lógica dos casos de uso que exigem maior conhecimento sobre as interações entre as atividades internas</w:t>
      </w:r>
      <w:r>
        <w:rPr>
          <w:szCs w:val="24"/>
        </w:rPr>
        <w:t>.</w:t>
      </w:r>
    </w:p>
    <w:p w14:paraId="1A5C4079" w14:textId="77777777" w:rsidR="003447F4" w:rsidRPr="003447F4" w:rsidRDefault="003447F4" w:rsidP="003447F4">
      <w:pPr>
        <w:ind w:firstLine="709"/>
        <w:rPr>
          <w:szCs w:val="24"/>
        </w:rPr>
      </w:pPr>
    </w:p>
    <w:p w14:paraId="602223AB" w14:textId="77777777" w:rsidR="003447F4" w:rsidRDefault="003447F4" w:rsidP="003447F4">
      <w:pPr>
        <w:ind w:firstLine="0"/>
        <w:rPr>
          <w:szCs w:val="24"/>
        </w:rPr>
      </w:pPr>
      <w:r w:rsidRPr="003447F4">
        <w:rPr>
          <w:szCs w:val="24"/>
        </w:rPr>
        <w:t>3.2.8</w:t>
      </w:r>
      <w:r>
        <w:rPr>
          <w:szCs w:val="24"/>
        </w:rPr>
        <w:t xml:space="preserve"> </w:t>
      </w:r>
      <w:r w:rsidRPr="003447F4">
        <w:rPr>
          <w:szCs w:val="24"/>
        </w:rPr>
        <w:t>Diagrama de Estados</w:t>
      </w:r>
    </w:p>
    <w:p w14:paraId="18BF3C6D" w14:textId="77777777" w:rsidR="003447F4" w:rsidRDefault="003447F4" w:rsidP="003447F4">
      <w:pPr>
        <w:ind w:firstLine="709"/>
        <w:rPr>
          <w:szCs w:val="24"/>
        </w:rPr>
      </w:pPr>
      <w:r>
        <w:rPr>
          <w:szCs w:val="24"/>
        </w:rPr>
        <w:t>E</w:t>
      </w:r>
      <w:r w:rsidRPr="003447F4">
        <w:rPr>
          <w:szCs w:val="24"/>
        </w:rPr>
        <w:t>specificar os possíveis estados em que podem estar os objetos (</w:t>
      </w:r>
      <w:r w:rsidR="005A6C40">
        <w:rPr>
          <w:szCs w:val="24"/>
        </w:rPr>
        <w:t>a</w:t>
      </w:r>
      <w:r w:rsidRPr="003447F4">
        <w:rPr>
          <w:szCs w:val="24"/>
        </w:rPr>
        <w:t xml:space="preserve"> partir das classes do Diagrama de Classes), e quais são os eventos que provocam mudanças nestes estados). Ex.: Cliente (ativo/inativo); Despesa (pendente/em atraso</w:t>
      </w:r>
      <w:r>
        <w:rPr>
          <w:szCs w:val="24"/>
        </w:rPr>
        <w:t>/paga).</w:t>
      </w:r>
    </w:p>
    <w:p w14:paraId="7B7DEB40" w14:textId="77777777" w:rsidR="003447F4" w:rsidRPr="003447F4" w:rsidRDefault="003447F4" w:rsidP="003447F4">
      <w:pPr>
        <w:ind w:firstLine="709"/>
        <w:rPr>
          <w:szCs w:val="24"/>
        </w:rPr>
      </w:pPr>
    </w:p>
    <w:p w14:paraId="28B6E54C" w14:textId="77777777" w:rsidR="003447F4" w:rsidRDefault="003447F4" w:rsidP="003447F4">
      <w:pPr>
        <w:ind w:firstLine="0"/>
        <w:rPr>
          <w:szCs w:val="24"/>
        </w:rPr>
      </w:pPr>
      <w:r w:rsidRPr="003447F4">
        <w:rPr>
          <w:szCs w:val="24"/>
        </w:rPr>
        <w:t>3.2.9</w:t>
      </w:r>
      <w:r>
        <w:rPr>
          <w:szCs w:val="24"/>
        </w:rPr>
        <w:t xml:space="preserve"> </w:t>
      </w:r>
      <w:r w:rsidRPr="003447F4">
        <w:rPr>
          <w:szCs w:val="24"/>
        </w:rPr>
        <w:t>Diagrama de Sequência</w:t>
      </w:r>
    </w:p>
    <w:p w14:paraId="0B874F95" w14:textId="77777777" w:rsidR="009B1E6C" w:rsidRDefault="009B1E6C" w:rsidP="009B1E6C">
      <w:pPr>
        <w:ind w:firstLine="709"/>
        <w:rPr>
          <w:szCs w:val="24"/>
        </w:rPr>
      </w:pPr>
      <w:r>
        <w:rPr>
          <w:szCs w:val="24"/>
        </w:rPr>
        <w:t>Usar modelo estudado nas aulas de engenharia de software.</w:t>
      </w:r>
    </w:p>
    <w:p w14:paraId="6104B8BB" w14:textId="77777777" w:rsidR="003447F4" w:rsidRPr="003447F4" w:rsidRDefault="003447F4" w:rsidP="003447F4">
      <w:pPr>
        <w:ind w:firstLine="0"/>
        <w:rPr>
          <w:szCs w:val="24"/>
        </w:rPr>
      </w:pPr>
    </w:p>
    <w:p w14:paraId="0D2FC138" w14:textId="77777777" w:rsidR="003447F4" w:rsidRDefault="003447F4" w:rsidP="003447F4">
      <w:pPr>
        <w:ind w:firstLine="0"/>
        <w:rPr>
          <w:szCs w:val="24"/>
        </w:rPr>
      </w:pPr>
      <w:r w:rsidRPr="003447F4">
        <w:rPr>
          <w:szCs w:val="24"/>
        </w:rPr>
        <w:t>3.2.10</w:t>
      </w:r>
      <w:r>
        <w:rPr>
          <w:szCs w:val="24"/>
        </w:rPr>
        <w:t xml:space="preserve"> </w:t>
      </w:r>
      <w:r w:rsidRPr="003447F4">
        <w:rPr>
          <w:szCs w:val="24"/>
        </w:rPr>
        <w:t xml:space="preserve">Diagrama </w:t>
      </w:r>
      <w:r w:rsidR="005A6C40">
        <w:rPr>
          <w:szCs w:val="24"/>
        </w:rPr>
        <w:t>Entidade-R</w:t>
      </w:r>
      <w:r w:rsidRPr="003447F4">
        <w:rPr>
          <w:szCs w:val="24"/>
        </w:rPr>
        <w:t>elacionamento</w:t>
      </w:r>
    </w:p>
    <w:p w14:paraId="7C14284E" w14:textId="77777777" w:rsidR="005571E9" w:rsidRPr="005571E9" w:rsidRDefault="003447F4" w:rsidP="003447F4">
      <w:pPr>
        <w:ind w:firstLine="709"/>
        <w:rPr>
          <w:szCs w:val="24"/>
        </w:rPr>
      </w:pPr>
      <w:r>
        <w:rPr>
          <w:szCs w:val="24"/>
        </w:rPr>
        <w:t>Modelagem do banco de dados.</w:t>
      </w:r>
      <w:bookmarkEnd w:id="2"/>
    </w:p>
    <w:sectPr w:rsidR="005571E9" w:rsidRPr="005571E9" w:rsidSect="009B1E6C">
      <w:headerReference w:type="default" r:id="rId9"/>
      <w:footnotePr>
        <w:pos w:val="beneathText"/>
      </w:footnotePr>
      <w:type w:val="continuous"/>
      <w:pgSz w:w="11905" w:h="16837"/>
      <w:pgMar w:top="1701" w:right="1134" w:bottom="1134" w:left="1701" w:header="720" w:footer="720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187A74" w14:textId="77777777" w:rsidR="00363A1A" w:rsidRDefault="00363A1A">
      <w:pPr>
        <w:spacing w:line="240" w:lineRule="auto"/>
      </w:pPr>
      <w:r>
        <w:separator/>
      </w:r>
    </w:p>
  </w:endnote>
  <w:endnote w:type="continuationSeparator" w:id="0">
    <w:p w14:paraId="6E268DD1" w14:textId="77777777" w:rsidR="00363A1A" w:rsidRDefault="00363A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F3227D" w14:textId="77777777" w:rsidR="00363A1A" w:rsidRDefault="00363A1A" w:rsidP="00AC047F">
      <w:pPr>
        <w:spacing w:line="240" w:lineRule="auto"/>
        <w:ind w:firstLine="0"/>
        <w:jc w:val="left"/>
      </w:pPr>
      <w:r>
        <w:separator/>
      </w:r>
    </w:p>
  </w:footnote>
  <w:footnote w:type="continuationSeparator" w:id="0">
    <w:p w14:paraId="270C6EAD" w14:textId="77777777" w:rsidR="00363A1A" w:rsidRDefault="00363A1A">
      <w:pPr>
        <w:spacing w:line="240" w:lineRule="auto"/>
      </w:pPr>
      <w:r>
        <w:continuationSeparator/>
      </w:r>
    </w:p>
  </w:footnote>
  <w:footnote w:id="1">
    <w:p w14:paraId="2CD383AB" w14:textId="77777777" w:rsidR="00CF7275" w:rsidRPr="00131254" w:rsidRDefault="00CF7275" w:rsidP="00CF7275">
      <w:pPr>
        <w:pStyle w:val="Textodenotaderodap"/>
        <w:ind w:firstLine="0"/>
      </w:pPr>
      <w:r>
        <w:rPr>
          <w:rStyle w:val="Refdenotaderodap"/>
        </w:rPr>
        <w:footnoteRef/>
      </w:r>
      <w:r>
        <w:t xml:space="preserve"> </w:t>
      </w:r>
      <w:r w:rsidRPr="0070155D">
        <w:rPr>
          <w:szCs w:val="16"/>
        </w:rPr>
        <w:t xml:space="preserve">Graduando em [...] pela Fatec </w:t>
      </w:r>
      <w:r>
        <w:rPr>
          <w:szCs w:val="16"/>
        </w:rPr>
        <w:t>Dr Thomaz Novelino – Franca/SP</w:t>
      </w:r>
      <w:r w:rsidRPr="0070155D">
        <w:rPr>
          <w:szCs w:val="16"/>
        </w:rPr>
        <w:t>.</w:t>
      </w:r>
      <w:r>
        <w:rPr>
          <w:szCs w:val="16"/>
        </w:rPr>
        <w:t xml:space="preserve"> </w:t>
      </w:r>
      <w:r w:rsidRPr="0070155D">
        <w:rPr>
          <w:szCs w:val="16"/>
        </w:rPr>
        <w:t>Endereço eletrônico: [...].</w:t>
      </w:r>
    </w:p>
  </w:footnote>
  <w:footnote w:id="2">
    <w:p w14:paraId="496F07E5" w14:textId="77777777" w:rsidR="00CF7275" w:rsidRPr="00131254" w:rsidRDefault="00CF7275" w:rsidP="00CF7275">
      <w:pPr>
        <w:pStyle w:val="Textodenotaderodap"/>
        <w:ind w:firstLine="0"/>
        <w:rPr>
          <w:lang w:val="en-US"/>
        </w:rPr>
      </w:pPr>
      <w:r>
        <w:rPr>
          <w:rStyle w:val="Refdenotaderodap"/>
        </w:rPr>
        <w:footnoteRef/>
      </w:r>
      <w:r>
        <w:t xml:space="preserve"> </w:t>
      </w:r>
      <w:r w:rsidRPr="0070155D">
        <w:rPr>
          <w:szCs w:val="16"/>
        </w:rPr>
        <w:t xml:space="preserve">Graduando em [...] pela Fatec </w:t>
      </w:r>
      <w:r>
        <w:rPr>
          <w:szCs w:val="16"/>
        </w:rPr>
        <w:t>Dr Thomaz Novelino – Franca/SP</w:t>
      </w:r>
      <w:r w:rsidRPr="0070155D">
        <w:rPr>
          <w:szCs w:val="16"/>
        </w:rPr>
        <w:t>.</w:t>
      </w:r>
      <w:r>
        <w:rPr>
          <w:szCs w:val="16"/>
        </w:rPr>
        <w:t xml:space="preserve"> </w:t>
      </w:r>
      <w:r w:rsidRPr="0070155D">
        <w:rPr>
          <w:szCs w:val="16"/>
        </w:rPr>
        <w:t>Endereço eletrônico: [...].</w:t>
      </w:r>
    </w:p>
  </w:footnote>
  <w:footnote w:id="3">
    <w:p w14:paraId="438EAEB0" w14:textId="77777777" w:rsidR="00CF7275" w:rsidRPr="00131254" w:rsidRDefault="00CF7275" w:rsidP="00CF7275">
      <w:pPr>
        <w:pStyle w:val="Textodenotaderodap"/>
        <w:ind w:firstLine="0"/>
        <w:rPr>
          <w:lang w:val="en-US"/>
        </w:rPr>
      </w:pPr>
      <w:r>
        <w:rPr>
          <w:rStyle w:val="Refdenotaderodap"/>
        </w:rPr>
        <w:footnoteRef/>
      </w:r>
      <w:r>
        <w:t xml:space="preserve"> </w:t>
      </w:r>
      <w:r w:rsidRPr="0070155D">
        <w:rPr>
          <w:szCs w:val="16"/>
        </w:rPr>
        <w:t xml:space="preserve">Graduando em [...] pela Fatec </w:t>
      </w:r>
      <w:r>
        <w:rPr>
          <w:szCs w:val="16"/>
        </w:rPr>
        <w:t>Dr Thomaz Novelino – Franca/SP</w:t>
      </w:r>
      <w:r w:rsidRPr="0070155D">
        <w:rPr>
          <w:szCs w:val="16"/>
        </w:rPr>
        <w:t>.</w:t>
      </w:r>
      <w:r>
        <w:rPr>
          <w:szCs w:val="16"/>
        </w:rPr>
        <w:t xml:space="preserve"> </w:t>
      </w:r>
      <w:r w:rsidRPr="0070155D">
        <w:rPr>
          <w:szCs w:val="16"/>
        </w:rPr>
        <w:t>Endereço eletrônico: [...].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8C18BE" w14:textId="77777777" w:rsidR="00BD099F" w:rsidRDefault="00BD099F">
    <w:pPr>
      <w:pStyle w:val="Cabealho"/>
      <w:jc w:val="right"/>
    </w:pPr>
  </w:p>
  <w:p w14:paraId="6F9E20BD" w14:textId="77777777" w:rsidR="00BD099F" w:rsidRDefault="00BD099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24059E" w14:textId="77777777" w:rsidR="0044473D" w:rsidRDefault="0044473D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 w:rsidR="00156759">
      <w:rPr>
        <w:noProof/>
      </w:rPr>
      <w:t>9</w:t>
    </w:r>
    <w:r>
      <w:fldChar w:fldCharType="end"/>
    </w:r>
  </w:p>
  <w:p w14:paraId="0FF854DE" w14:textId="77777777" w:rsidR="0044473D" w:rsidRDefault="0044473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ED82253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singleLevel"/>
    <w:tmpl w:val="00000001"/>
    <w:lvl w:ilvl="0">
      <w:start w:val="1"/>
      <w:numFmt w:val="decimal"/>
      <w:lvlText w:val="%1 "/>
      <w:lvlJc w:val="left"/>
      <w:pPr>
        <w:tabs>
          <w:tab w:val="num" w:pos="0"/>
        </w:tabs>
        <w:ind w:left="720" w:hanging="360"/>
      </w:pPr>
    </w:lvl>
  </w:abstractNum>
  <w:abstractNum w:abstractNumId="2" w15:restartNumberingAfterBreak="0">
    <w:nsid w:val="00000002"/>
    <w:multiLevelType w:val="multilevel"/>
    <w:tmpl w:val="00000002"/>
    <w:name w:val="WW8Num15"/>
    <w:lvl w:ilvl="0">
      <w:start w:val="1"/>
      <w:numFmt w:val="decimal"/>
      <w:pStyle w:val="0-TitCap1"/>
      <w:suff w:val="space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3" w15:restartNumberingAfterBreak="0">
    <w:nsid w:val="00000003"/>
    <w:multiLevelType w:val="multilevel"/>
    <w:tmpl w:val="00000003"/>
    <w:name w:val="WW8Num17"/>
    <w:lvl w:ilvl="0">
      <w:start w:val="1"/>
      <w:numFmt w:val="decimal"/>
      <w:pStyle w:val="0-TitTextoComNum"/>
      <w:suff w:val="space"/>
      <w:lvlText w:val="%1 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00000004"/>
    <w:multiLevelType w:val="singleLevel"/>
    <w:tmpl w:val="00000004"/>
    <w:name w:val="WW8Num20"/>
    <w:lvl w:ilvl="0">
      <w:start w:val="1"/>
      <w:numFmt w:val="decimal"/>
      <w:pStyle w:val="0-SubTitComNum"/>
      <w:lvlText w:val="%1 "/>
      <w:lvlJc w:val="left"/>
      <w:pPr>
        <w:tabs>
          <w:tab w:val="num" w:pos="0"/>
        </w:tabs>
        <w:ind w:left="720" w:hanging="360"/>
      </w:pPr>
    </w:lvl>
  </w:abstractNum>
  <w:abstractNum w:abstractNumId="5" w15:restartNumberingAfterBreak="0">
    <w:nsid w:val="0C793541"/>
    <w:multiLevelType w:val="hybridMultilevel"/>
    <w:tmpl w:val="5558AB90"/>
    <w:lvl w:ilvl="0" w:tplc="1876C844">
      <w:start w:val="1"/>
      <w:numFmt w:val="decimal"/>
      <w:lvlText w:val="(%1)"/>
      <w:lvlJc w:val="left"/>
      <w:pPr>
        <w:ind w:left="17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6" w15:restartNumberingAfterBreak="0">
    <w:nsid w:val="0D441280"/>
    <w:multiLevelType w:val="multilevel"/>
    <w:tmpl w:val="383CC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4E2805"/>
    <w:multiLevelType w:val="multilevel"/>
    <w:tmpl w:val="383CC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C91BDA"/>
    <w:multiLevelType w:val="singleLevel"/>
    <w:tmpl w:val="D9B244CC"/>
    <w:lvl w:ilvl="0">
      <w:start w:val="1"/>
      <w:numFmt w:val="bullet"/>
      <w:pStyle w:val="RME-Resumo"/>
      <w:lvlText w:val=""/>
      <w:lvlJc w:val="left"/>
      <w:pPr>
        <w:tabs>
          <w:tab w:val="num" w:pos="360"/>
        </w:tabs>
        <w:ind w:left="227" w:hanging="227"/>
      </w:pPr>
      <w:rPr>
        <w:rFonts w:ascii="Wingdings" w:hAnsi="Wingdings" w:hint="default"/>
        <w:b w:val="0"/>
        <w:i w:val="0"/>
        <w:strike w:val="0"/>
        <w:dstrike w:val="0"/>
        <w:sz w:val="20"/>
        <w:u w:val="none"/>
        <w:effect w:val="none"/>
      </w:rPr>
    </w:lvl>
  </w:abstractNum>
  <w:abstractNum w:abstractNumId="9" w15:restartNumberingAfterBreak="0">
    <w:nsid w:val="4D1019B5"/>
    <w:multiLevelType w:val="hybridMultilevel"/>
    <w:tmpl w:val="FAE01F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961ABE"/>
    <w:multiLevelType w:val="multilevel"/>
    <w:tmpl w:val="383CC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5387AB1"/>
    <w:multiLevelType w:val="hybridMultilevel"/>
    <w:tmpl w:val="3E8842D6"/>
    <w:lvl w:ilvl="0" w:tplc="0416000B">
      <w:start w:val="1"/>
      <w:numFmt w:val="bullet"/>
      <w:lvlText w:val=""/>
      <w:lvlJc w:val="left"/>
      <w:pPr>
        <w:ind w:left="1429" w:hanging="360"/>
      </w:pPr>
      <w:rPr>
        <w:rFonts w:ascii="Bookshelf Symbol 7" w:hAnsi="Bookshelf Symbol 7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Bookshelf Symbol 7" w:hAnsi="Bookshelf Symbol 7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Bookshelf Symbol 7" w:hAnsi="Bookshelf Symbol 7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Bookshelf Symbol 7" w:hAnsi="Bookshelf Symbol 7" w:hint="default"/>
      </w:rPr>
    </w:lvl>
  </w:abstractNum>
  <w:abstractNum w:abstractNumId="12" w15:restartNumberingAfterBreak="0">
    <w:nsid w:val="59FD0FBB"/>
    <w:multiLevelType w:val="multilevel"/>
    <w:tmpl w:val="383CC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E010AB6"/>
    <w:multiLevelType w:val="hybridMultilevel"/>
    <w:tmpl w:val="116014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16225B"/>
    <w:multiLevelType w:val="hybridMultilevel"/>
    <w:tmpl w:val="13BC6A5C"/>
    <w:lvl w:ilvl="0" w:tplc="FA6CC3DA">
      <w:numFmt w:val="bullet"/>
      <w:lvlText w:val=""/>
      <w:lvlJc w:val="left"/>
      <w:pPr>
        <w:ind w:left="1778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14"/>
  </w:num>
  <w:num w:numId="6">
    <w:abstractNumId w:val="5"/>
  </w:num>
  <w:num w:numId="7">
    <w:abstractNumId w:val="0"/>
  </w:num>
  <w:num w:numId="8">
    <w:abstractNumId w:val="9"/>
  </w:num>
  <w:num w:numId="9">
    <w:abstractNumId w:val="13"/>
  </w:num>
  <w:num w:numId="10">
    <w:abstractNumId w:val="8"/>
  </w:num>
  <w:num w:numId="11">
    <w:abstractNumId w:val="11"/>
  </w:num>
  <w:num w:numId="12">
    <w:abstractNumId w:val="10"/>
  </w:num>
  <w:num w:numId="13">
    <w:abstractNumId w:val="7"/>
  </w:num>
  <w:num w:numId="14">
    <w:abstractNumId w:val="6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hideSpellingErrors/>
  <w:hideGrammaticalErrors/>
  <w:proofState w:spelling="clean" w:grammar="clean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593"/>
    <w:rsid w:val="00002BAB"/>
    <w:rsid w:val="000037F4"/>
    <w:rsid w:val="00006D7E"/>
    <w:rsid w:val="00020D4C"/>
    <w:rsid w:val="000352E7"/>
    <w:rsid w:val="00043528"/>
    <w:rsid w:val="00056D5A"/>
    <w:rsid w:val="00060B2E"/>
    <w:rsid w:val="00061666"/>
    <w:rsid w:val="000726F0"/>
    <w:rsid w:val="00076651"/>
    <w:rsid w:val="00080AAE"/>
    <w:rsid w:val="00086163"/>
    <w:rsid w:val="0008752C"/>
    <w:rsid w:val="00093C49"/>
    <w:rsid w:val="000A1072"/>
    <w:rsid w:val="000A1BAF"/>
    <w:rsid w:val="000B3A3A"/>
    <w:rsid w:val="000C5BF7"/>
    <w:rsid w:val="000D2574"/>
    <w:rsid w:val="000D2B28"/>
    <w:rsid w:val="000E7778"/>
    <w:rsid w:val="000F1D0D"/>
    <w:rsid w:val="001027B6"/>
    <w:rsid w:val="001155B1"/>
    <w:rsid w:val="00123BF6"/>
    <w:rsid w:val="00127B33"/>
    <w:rsid w:val="001363C5"/>
    <w:rsid w:val="00136F83"/>
    <w:rsid w:val="001419D2"/>
    <w:rsid w:val="00153062"/>
    <w:rsid w:val="00154EFB"/>
    <w:rsid w:val="00156759"/>
    <w:rsid w:val="00161BF4"/>
    <w:rsid w:val="00167E50"/>
    <w:rsid w:val="00172704"/>
    <w:rsid w:val="00180715"/>
    <w:rsid w:val="001B054B"/>
    <w:rsid w:val="001B66D4"/>
    <w:rsid w:val="001B7153"/>
    <w:rsid w:val="001E0837"/>
    <w:rsid w:val="001E1227"/>
    <w:rsid w:val="001E2DD8"/>
    <w:rsid w:val="001E63D5"/>
    <w:rsid w:val="001E7914"/>
    <w:rsid w:val="001F6E92"/>
    <w:rsid w:val="00221861"/>
    <w:rsid w:val="002275AE"/>
    <w:rsid w:val="00227FB5"/>
    <w:rsid w:val="00240B18"/>
    <w:rsid w:val="00251264"/>
    <w:rsid w:val="00254EE6"/>
    <w:rsid w:val="00262F3B"/>
    <w:rsid w:val="0026777B"/>
    <w:rsid w:val="002717F5"/>
    <w:rsid w:val="00273317"/>
    <w:rsid w:val="00284107"/>
    <w:rsid w:val="0029132C"/>
    <w:rsid w:val="00294508"/>
    <w:rsid w:val="002B6ED8"/>
    <w:rsid w:val="002C0EF1"/>
    <w:rsid w:val="002C1365"/>
    <w:rsid w:val="002C6C3E"/>
    <w:rsid w:val="002E5EE0"/>
    <w:rsid w:val="002F03A6"/>
    <w:rsid w:val="002F0C7D"/>
    <w:rsid w:val="003043E1"/>
    <w:rsid w:val="00305CDB"/>
    <w:rsid w:val="003177E9"/>
    <w:rsid w:val="003245FE"/>
    <w:rsid w:val="00325835"/>
    <w:rsid w:val="003447F4"/>
    <w:rsid w:val="00351A43"/>
    <w:rsid w:val="00354965"/>
    <w:rsid w:val="00355852"/>
    <w:rsid w:val="00363A1A"/>
    <w:rsid w:val="003657A7"/>
    <w:rsid w:val="00394021"/>
    <w:rsid w:val="00394337"/>
    <w:rsid w:val="003A141E"/>
    <w:rsid w:val="003B44AF"/>
    <w:rsid w:val="003B7784"/>
    <w:rsid w:val="003C2E49"/>
    <w:rsid w:val="0040124F"/>
    <w:rsid w:val="00402348"/>
    <w:rsid w:val="00416768"/>
    <w:rsid w:val="00427593"/>
    <w:rsid w:val="004358CA"/>
    <w:rsid w:val="00436427"/>
    <w:rsid w:val="0044473D"/>
    <w:rsid w:val="00445643"/>
    <w:rsid w:val="00465189"/>
    <w:rsid w:val="004756CA"/>
    <w:rsid w:val="00475763"/>
    <w:rsid w:val="00476CD4"/>
    <w:rsid w:val="00487393"/>
    <w:rsid w:val="00491601"/>
    <w:rsid w:val="004D7A7C"/>
    <w:rsid w:val="004E46D3"/>
    <w:rsid w:val="004E6009"/>
    <w:rsid w:val="004F4164"/>
    <w:rsid w:val="0050271E"/>
    <w:rsid w:val="00510FB7"/>
    <w:rsid w:val="005135EA"/>
    <w:rsid w:val="00516635"/>
    <w:rsid w:val="00521763"/>
    <w:rsid w:val="00543A94"/>
    <w:rsid w:val="00553354"/>
    <w:rsid w:val="005571E9"/>
    <w:rsid w:val="00563D12"/>
    <w:rsid w:val="00563DBE"/>
    <w:rsid w:val="005715D5"/>
    <w:rsid w:val="00586740"/>
    <w:rsid w:val="00597416"/>
    <w:rsid w:val="005A0B4C"/>
    <w:rsid w:val="005A6C40"/>
    <w:rsid w:val="005B527A"/>
    <w:rsid w:val="005B58B2"/>
    <w:rsid w:val="005D52EB"/>
    <w:rsid w:val="005D61D4"/>
    <w:rsid w:val="005E5668"/>
    <w:rsid w:val="005F0EE4"/>
    <w:rsid w:val="005F395D"/>
    <w:rsid w:val="00610433"/>
    <w:rsid w:val="00624FDA"/>
    <w:rsid w:val="006340D0"/>
    <w:rsid w:val="006411D2"/>
    <w:rsid w:val="00642356"/>
    <w:rsid w:val="00675635"/>
    <w:rsid w:val="006773E5"/>
    <w:rsid w:val="006858C2"/>
    <w:rsid w:val="006957C4"/>
    <w:rsid w:val="006A2975"/>
    <w:rsid w:val="006A3DB9"/>
    <w:rsid w:val="006A709F"/>
    <w:rsid w:val="006A7985"/>
    <w:rsid w:val="006D3A8C"/>
    <w:rsid w:val="006E2006"/>
    <w:rsid w:val="006F1D6B"/>
    <w:rsid w:val="006F1EEB"/>
    <w:rsid w:val="006F7626"/>
    <w:rsid w:val="00701700"/>
    <w:rsid w:val="00711DBE"/>
    <w:rsid w:val="007123F7"/>
    <w:rsid w:val="00712624"/>
    <w:rsid w:val="00712918"/>
    <w:rsid w:val="00724A7A"/>
    <w:rsid w:val="007302BC"/>
    <w:rsid w:val="00731ED8"/>
    <w:rsid w:val="007365ED"/>
    <w:rsid w:val="007378BF"/>
    <w:rsid w:val="00747D77"/>
    <w:rsid w:val="00762A53"/>
    <w:rsid w:val="007712DE"/>
    <w:rsid w:val="00776386"/>
    <w:rsid w:val="007774B1"/>
    <w:rsid w:val="00781A50"/>
    <w:rsid w:val="00791C12"/>
    <w:rsid w:val="00793D0A"/>
    <w:rsid w:val="00794773"/>
    <w:rsid w:val="007B0A68"/>
    <w:rsid w:val="007F038A"/>
    <w:rsid w:val="007F5685"/>
    <w:rsid w:val="007F71FA"/>
    <w:rsid w:val="00800839"/>
    <w:rsid w:val="00811962"/>
    <w:rsid w:val="008234EB"/>
    <w:rsid w:val="00824156"/>
    <w:rsid w:val="0083009A"/>
    <w:rsid w:val="00835230"/>
    <w:rsid w:val="0083678F"/>
    <w:rsid w:val="00840257"/>
    <w:rsid w:val="00845DC3"/>
    <w:rsid w:val="008547E0"/>
    <w:rsid w:val="008613BE"/>
    <w:rsid w:val="008637B1"/>
    <w:rsid w:val="00884479"/>
    <w:rsid w:val="00885753"/>
    <w:rsid w:val="008879E9"/>
    <w:rsid w:val="00892B85"/>
    <w:rsid w:val="00894949"/>
    <w:rsid w:val="008B0367"/>
    <w:rsid w:val="008B1E7E"/>
    <w:rsid w:val="008B4059"/>
    <w:rsid w:val="008B4E6F"/>
    <w:rsid w:val="008B5D68"/>
    <w:rsid w:val="008B73F2"/>
    <w:rsid w:val="008B768E"/>
    <w:rsid w:val="008D1828"/>
    <w:rsid w:val="008D290D"/>
    <w:rsid w:val="008D42DD"/>
    <w:rsid w:val="008D5F39"/>
    <w:rsid w:val="008D61C0"/>
    <w:rsid w:val="008E40AA"/>
    <w:rsid w:val="008F4753"/>
    <w:rsid w:val="008F52E2"/>
    <w:rsid w:val="009116B4"/>
    <w:rsid w:val="00924765"/>
    <w:rsid w:val="009301D0"/>
    <w:rsid w:val="00930F91"/>
    <w:rsid w:val="009408DF"/>
    <w:rsid w:val="00945794"/>
    <w:rsid w:val="00945E5E"/>
    <w:rsid w:val="0095587F"/>
    <w:rsid w:val="00971342"/>
    <w:rsid w:val="00981907"/>
    <w:rsid w:val="009829FA"/>
    <w:rsid w:val="0098578D"/>
    <w:rsid w:val="00995ABB"/>
    <w:rsid w:val="009A5295"/>
    <w:rsid w:val="009A543B"/>
    <w:rsid w:val="009B196A"/>
    <w:rsid w:val="009B1E6C"/>
    <w:rsid w:val="009B3E09"/>
    <w:rsid w:val="009B423C"/>
    <w:rsid w:val="009C2B16"/>
    <w:rsid w:val="009C5421"/>
    <w:rsid w:val="009D358A"/>
    <w:rsid w:val="009E0659"/>
    <w:rsid w:val="009E3E49"/>
    <w:rsid w:val="009F114C"/>
    <w:rsid w:val="009F6CE4"/>
    <w:rsid w:val="009F76E5"/>
    <w:rsid w:val="00A061E4"/>
    <w:rsid w:val="00A31E76"/>
    <w:rsid w:val="00A329B3"/>
    <w:rsid w:val="00A41AB1"/>
    <w:rsid w:val="00A47E87"/>
    <w:rsid w:val="00A52BDA"/>
    <w:rsid w:val="00A67642"/>
    <w:rsid w:val="00A73557"/>
    <w:rsid w:val="00AA1ED0"/>
    <w:rsid w:val="00AA5AB8"/>
    <w:rsid w:val="00AB2651"/>
    <w:rsid w:val="00AB7C70"/>
    <w:rsid w:val="00AC047F"/>
    <w:rsid w:val="00AC1AD7"/>
    <w:rsid w:val="00AC73C7"/>
    <w:rsid w:val="00AF3366"/>
    <w:rsid w:val="00B01591"/>
    <w:rsid w:val="00B035D4"/>
    <w:rsid w:val="00B06FF2"/>
    <w:rsid w:val="00B271DE"/>
    <w:rsid w:val="00B418CC"/>
    <w:rsid w:val="00B55FBA"/>
    <w:rsid w:val="00B61DCE"/>
    <w:rsid w:val="00B80A05"/>
    <w:rsid w:val="00BA057E"/>
    <w:rsid w:val="00BA547D"/>
    <w:rsid w:val="00BB1D48"/>
    <w:rsid w:val="00BB630D"/>
    <w:rsid w:val="00BB74AB"/>
    <w:rsid w:val="00BC32AE"/>
    <w:rsid w:val="00BD099F"/>
    <w:rsid w:val="00BE2EA5"/>
    <w:rsid w:val="00BF1153"/>
    <w:rsid w:val="00BF47AC"/>
    <w:rsid w:val="00C00176"/>
    <w:rsid w:val="00C06367"/>
    <w:rsid w:val="00C138CC"/>
    <w:rsid w:val="00C14500"/>
    <w:rsid w:val="00C23248"/>
    <w:rsid w:val="00C267AC"/>
    <w:rsid w:val="00C408F3"/>
    <w:rsid w:val="00C44A34"/>
    <w:rsid w:val="00C45705"/>
    <w:rsid w:val="00C52C75"/>
    <w:rsid w:val="00C56B2F"/>
    <w:rsid w:val="00C57589"/>
    <w:rsid w:val="00C624C4"/>
    <w:rsid w:val="00C632AC"/>
    <w:rsid w:val="00C725FA"/>
    <w:rsid w:val="00C726FD"/>
    <w:rsid w:val="00C7552D"/>
    <w:rsid w:val="00C77DFD"/>
    <w:rsid w:val="00C902FF"/>
    <w:rsid w:val="00C91201"/>
    <w:rsid w:val="00C9687C"/>
    <w:rsid w:val="00CB35C8"/>
    <w:rsid w:val="00CD33D7"/>
    <w:rsid w:val="00CE01F2"/>
    <w:rsid w:val="00CE098D"/>
    <w:rsid w:val="00CE1739"/>
    <w:rsid w:val="00CE7E76"/>
    <w:rsid w:val="00CF3A74"/>
    <w:rsid w:val="00CF7275"/>
    <w:rsid w:val="00D00548"/>
    <w:rsid w:val="00D00D8B"/>
    <w:rsid w:val="00D03CB4"/>
    <w:rsid w:val="00D11F03"/>
    <w:rsid w:val="00D352BE"/>
    <w:rsid w:val="00D35593"/>
    <w:rsid w:val="00D41F13"/>
    <w:rsid w:val="00D54D39"/>
    <w:rsid w:val="00D6014E"/>
    <w:rsid w:val="00D650BC"/>
    <w:rsid w:val="00D652EF"/>
    <w:rsid w:val="00D747DF"/>
    <w:rsid w:val="00D76A28"/>
    <w:rsid w:val="00D80F73"/>
    <w:rsid w:val="00D925C7"/>
    <w:rsid w:val="00D930C6"/>
    <w:rsid w:val="00D931F1"/>
    <w:rsid w:val="00DB21E7"/>
    <w:rsid w:val="00DB5C97"/>
    <w:rsid w:val="00DC08A2"/>
    <w:rsid w:val="00DC3F5A"/>
    <w:rsid w:val="00DC78BF"/>
    <w:rsid w:val="00DD1994"/>
    <w:rsid w:val="00E05374"/>
    <w:rsid w:val="00E204AE"/>
    <w:rsid w:val="00E21D14"/>
    <w:rsid w:val="00E22DCC"/>
    <w:rsid w:val="00E24131"/>
    <w:rsid w:val="00E24589"/>
    <w:rsid w:val="00E2615D"/>
    <w:rsid w:val="00E33B04"/>
    <w:rsid w:val="00E35504"/>
    <w:rsid w:val="00E36F4A"/>
    <w:rsid w:val="00E43904"/>
    <w:rsid w:val="00E44AF0"/>
    <w:rsid w:val="00E51A33"/>
    <w:rsid w:val="00E81845"/>
    <w:rsid w:val="00E81CEA"/>
    <w:rsid w:val="00E94CE4"/>
    <w:rsid w:val="00E961F1"/>
    <w:rsid w:val="00EB2E08"/>
    <w:rsid w:val="00EB6413"/>
    <w:rsid w:val="00ED14D9"/>
    <w:rsid w:val="00ED5129"/>
    <w:rsid w:val="00EE1A94"/>
    <w:rsid w:val="00EF06DC"/>
    <w:rsid w:val="00EF2CCA"/>
    <w:rsid w:val="00F02469"/>
    <w:rsid w:val="00F12009"/>
    <w:rsid w:val="00F14DAA"/>
    <w:rsid w:val="00F16347"/>
    <w:rsid w:val="00F16F77"/>
    <w:rsid w:val="00F27753"/>
    <w:rsid w:val="00F526DD"/>
    <w:rsid w:val="00F61496"/>
    <w:rsid w:val="00F65394"/>
    <w:rsid w:val="00F74A9D"/>
    <w:rsid w:val="00F80C0E"/>
    <w:rsid w:val="00F84299"/>
    <w:rsid w:val="00F909A8"/>
    <w:rsid w:val="00F91D5C"/>
    <w:rsid w:val="00F936E0"/>
    <w:rsid w:val="00FA4F03"/>
    <w:rsid w:val="00FB49FD"/>
    <w:rsid w:val="00FB7DDC"/>
    <w:rsid w:val="00FC15D3"/>
    <w:rsid w:val="00FC4767"/>
    <w:rsid w:val="00FD5834"/>
    <w:rsid w:val="00FF2AA9"/>
    <w:rsid w:val="00FF5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8E55E3"/>
  <w15:docId w15:val="{783F977D-0B9C-4805-BE32-E106C7163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uppressAutoHyphens/>
      <w:spacing w:line="360" w:lineRule="auto"/>
      <w:ind w:firstLine="1418"/>
      <w:jc w:val="both"/>
    </w:pPr>
    <w:rPr>
      <w:rFonts w:ascii="Arial" w:hAnsi="Arial"/>
      <w:sz w:val="24"/>
      <w:lang w:eastAsia="ar-SA"/>
    </w:rPr>
  </w:style>
  <w:style w:type="paragraph" w:styleId="Ttulo1">
    <w:name w:val="heading 1"/>
    <w:basedOn w:val="Normal"/>
    <w:next w:val="Normal"/>
    <w:qFormat/>
    <w:pPr>
      <w:keepNext/>
      <w:keepLines/>
      <w:suppressAutoHyphens w:val="0"/>
      <w:spacing w:before="480" w:line="276" w:lineRule="auto"/>
      <w:outlineLvl w:val="0"/>
    </w:pPr>
    <w:rPr>
      <w:b/>
      <w:bCs/>
      <w:sz w:val="28"/>
      <w:szCs w:val="28"/>
    </w:rPr>
  </w:style>
  <w:style w:type="paragraph" w:styleId="Ttulo2">
    <w:name w:val="heading 2"/>
    <w:next w:val="Normal"/>
    <w:qFormat/>
    <w:pPr>
      <w:keepNext/>
      <w:tabs>
        <w:tab w:val="num" w:pos="0"/>
      </w:tabs>
      <w:suppressAutoHyphens/>
      <w:spacing w:before="240" w:after="60" w:line="360" w:lineRule="auto"/>
      <w:ind w:left="720" w:hanging="360"/>
      <w:outlineLvl w:val="1"/>
    </w:pPr>
    <w:rPr>
      <w:rFonts w:ascii="Arial" w:eastAsia="Arial" w:hAnsi="Arial"/>
      <w:b/>
      <w:bCs/>
      <w:iCs/>
      <w:caps/>
      <w:sz w:val="24"/>
      <w:szCs w:val="28"/>
      <w:lang w:eastAsia="ar-SA"/>
    </w:rPr>
  </w:style>
  <w:style w:type="paragraph" w:styleId="Ttulo3">
    <w:name w:val="heading 3"/>
    <w:next w:val="Normal"/>
    <w:qFormat/>
    <w:pPr>
      <w:keepNext/>
      <w:suppressAutoHyphens/>
      <w:spacing w:before="240" w:after="60"/>
      <w:outlineLvl w:val="2"/>
    </w:pPr>
    <w:rPr>
      <w:rFonts w:ascii="Arial" w:eastAsia="Arial" w:hAnsi="Arial"/>
      <w:b/>
      <w:bCs/>
      <w:sz w:val="26"/>
      <w:szCs w:val="26"/>
      <w:lang w:eastAsia="ar-SA"/>
    </w:rPr>
  </w:style>
  <w:style w:type="paragraph" w:styleId="Ttulo5">
    <w:name w:val="heading 5"/>
    <w:basedOn w:val="Normal"/>
    <w:next w:val="Corpodetexto"/>
    <w:qFormat/>
    <w:pPr>
      <w:spacing w:before="280" w:after="280"/>
      <w:outlineLvl w:val="4"/>
    </w:pPr>
    <w:rPr>
      <w:rFonts w:ascii="Lucida Sans" w:hAnsi="Lucida Sans"/>
      <w:b/>
      <w:b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Fontepargpadro2">
    <w:name w:val="Fonte parág. padrão2"/>
  </w:style>
  <w:style w:type="character" w:customStyle="1" w:styleId="Ttulo1Char">
    <w:name w:val="Título 1 Char"/>
    <w:rPr>
      <w:rFonts w:ascii="Arial" w:eastAsia="Times New Roman" w:hAnsi="Arial" w:cs="Times New Roman"/>
      <w:b/>
      <w:bCs/>
      <w:sz w:val="28"/>
      <w:szCs w:val="28"/>
    </w:rPr>
  </w:style>
  <w:style w:type="character" w:customStyle="1" w:styleId="Ttulo2Char">
    <w:name w:val="Título 2 Char"/>
    <w:rPr>
      <w:rFonts w:ascii="Arial" w:hAnsi="Arial"/>
      <w:b/>
      <w:bCs/>
      <w:iCs/>
      <w:caps/>
      <w:sz w:val="24"/>
      <w:szCs w:val="28"/>
      <w:lang w:val="pt-BR" w:eastAsia="ar-SA" w:bidi="ar-SA"/>
    </w:rPr>
  </w:style>
  <w:style w:type="character" w:customStyle="1" w:styleId="Ttulo3Char">
    <w:name w:val="Título 3 Char"/>
    <w:rPr>
      <w:rFonts w:ascii="Arial" w:hAnsi="Arial"/>
      <w:b/>
      <w:bCs/>
      <w:sz w:val="26"/>
      <w:szCs w:val="26"/>
      <w:lang w:val="pt-BR" w:eastAsia="ar-SA" w:bidi="ar-SA"/>
    </w:rPr>
  </w:style>
  <w:style w:type="character" w:customStyle="1" w:styleId="CorpodetextoChar">
    <w:name w:val="Corpo de texto Char"/>
    <w:rPr>
      <w:rFonts w:eastAsia="Times New Roman"/>
      <w:b/>
      <w:bCs/>
      <w:sz w:val="28"/>
      <w:szCs w:val="27"/>
    </w:rPr>
  </w:style>
  <w:style w:type="character" w:customStyle="1" w:styleId="Ttulo5Char">
    <w:name w:val="Título 5 Char"/>
    <w:rPr>
      <w:rFonts w:ascii="Lucida Sans" w:eastAsia="Times New Roman" w:hAnsi="Lucida Sans"/>
      <w:b/>
      <w:bCs/>
      <w:sz w:val="20"/>
      <w:szCs w:val="20"/>
    </w:rPr>
  </w:style>
  <w:style w:type="character" w:customStyle="1" w:styleId="RodapChar">
    <w:name w:val="Rodapé Char"/>
    <w:rPr>
      <w:rFonts w:eastAsia="Times New Roman"/>
    </w:rPr>
  </w:style>
  <w:style w:type="character" w:customStyle="1" w:styleId="FootnoteCharacters">
    <w:name w:val="Footnote Characters"/>
    <w:rPr>
      <w:vertAlign w:val="superscript"/>
    </w:rPr>
  </w:style>
  <w:style w:type="character" w:customStyle="1" w:styleId="EndnoteCharacters">
    <w:name w:val="Endnote Characters"/>
    <w:rPr>
      <w:vertAlign w:val="superscript"/>
    </w:rPr>
  </w:style>
  <w:style w:type="character" w:styleId="Hyperlink">
    <w:name w:val="Hyperlink"/>
    <w:semiHidden/>
    <w:rPr>
      <w:color w:val="000080"/>
      <w:u w:val="single"/>
    </w:rPr>
  </w:style>
  <w:style w:type="character" w:customStyle="1" w:styleId="Fontepargpadro1">
    <w:name w:val="Fonte parág. padrão1"/>
  </w:style>
  <w:style w:type="character" w:customStyle="1" w:styleId="NumberingSymbols">
    <w:name w:val="Numbering Symbols"/>
    <w:rPr>
      <w:rFonts w:ascii="Arial" w:hAnsi="Arial"/>
    </w:rPr>
  </w:style>
  <w:style w:type="character" w:customStyle="1" w:styleId="WW-FootnoteCharacters">
    <w:name w:val="WW-Footnote Characters"/>
  </w:style>
  <w:style w:type="character" w:customStyle="1" w:styleId="WW-EndnoteCharacters">
    <w:name w:val="WW-Endnote Characters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CabealhoChar">
    <w:name w:val="Cabeçalho Char"/>
    <w:uiPriority w:val="99"/>
    <w:rPr>
      <w:rFonts w:ascii="Arial" w:hAnsi="Arial"/>
      <w:sz w:val="24"/>
    </w:rPr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Lucida Bright" w:eastAsia="DejaVu Sans" w:hAnsi="Lucida Bright" w:cs="DejaVu Sans"/>
      <w:sz w:val="28"/>
      <w:szCs w:val="28"/>
    </w:rPr>
  </w:style>
  <w:style w:type="paragraph" w:styleId="Corpodetexto">
    <w:name w:val="Body Text"/>
    <w:basedOn w:val="Normal"/>
    <w:semiHidden/>
    <w:pPr>
      <w:jc w:val="center"/>
    </w:pPr>
    <w:rPr>
      <w:b/>
      <w:bCs/>
      <w:sz w:val="28"/>
      <w:szCs w:val="27"/>
    </w:rPr>
  </w:style>
  <w:style w:type="paragraph" w:styleId="Lista">
    <w:name w:val="List"/>
    <w:basedOn w:val="Corpodetexto"/>
    <w:semiHidden/>
    <w:rPr>
      <w:rFonts w:ascii="Lucida Sans" w:hAnsi="Lucida Sans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ascii="Lucida Sans" w:hAnsi="Lucida Sans"/>
      <w:i/>
      <w:iCs/>
    </w:rPr>
  </w:style>
  <w:style w:type="paragraph" w:customStyle="1" w:styleId="Index">
    <w:name w:val="Index"/>
    <w:basedOn w:val="Normal"/>
    <w:pPr>
      <w:suppressLineNumbers/>
    </w:pPr>
    <w:rPr>
      <w:rFonts w:ascii="Lucida Sans" w:hAnsi="Lucida Sans"/>
    </w:rPr>
  </w:style>
  <w:style w:type="paragraph" w:customStyle="1" w:styleId="0-TitSeo">
    <w:name w:val="0-TitSeção"/>
    <w:next w:val="Normal"/>
    <w:pPr>
      <w:pageBreakBefore/>
      <w:suppressAutoHyphens/>
    </w:pPr>
    <w:rPr>
      <w:rFonts w:ascii="Arial" w:eastAsia="Arial" w:hAnsi="Arial"/>
      <w:b/>
      <w:caps/>
      <w:sz w:val="28"/>
      <w:lang w:eastAsia="ar-SA"/>
    </w:rPr>
  </w:style>
  <w:style w:type="paragraph" w:styleId="Sumrio1">
    <w:name w:val="toc 1"/>
    <w:next w:val="Normal"/>
    <w:semiHidden/>
    <w:pPr>
      <w:tabs>
        <w:tab w:val="right" w:leader="dot" w:pos="9070"/>
      </w:tabs>
      <w:suppressAutoHyphens/>
    </w:pPr>
    <w:rPr>
      <w:rFonts w:ascii="Arial" w:eastAsia="Arial" w:hAnsi="Arial"/>
      <w:sz w:val="24"/>
      <w:lang w:eastAsia="ar-SA"/>
    </w:rPr>
  </w:style>
  <w:style w:type="paragraph" w:styleId="Sumrio2">
    <w:name w:val="toc 2"/>
    <w:basedOn w:val="Index"/>
    <w:semiHidden/>
    <w:pPr>
      <w:ind w:left="283"/>
    </w:pPr>
  </w:style>
  <w:style w:type="paragraph" w:styleId="Sumrio3">
    <w:name w:val="toc 3"/>
    <w:basedOn w:val="Index"/>
    <w:semiHidden/>
    <w:pPr>
      <w:ind w:left="566"/>
    </w:pPr>
  </w:style>
  <w:style w:type="paragraph" w:styleId="Sumrio4">
    <w:name w:val="toc 4"/>
    <w:basedOn w:val="Index"/>
    <w:semiHidden/>
    <w:pPr>
      <w:ind w:left="849"/>
    </w:pPr>
  </w:style>
  <w:style w:type="paragraph" w:styleId="Sumrio5">
    <w:name w:val="toc 5"/>
    <w:basedOn w:val="Index"/>
    <w:semiHidden/>
    <w:pPr>
      <w:ind w:left="1132"/>
    </w:pPr>
  </w:style>
  <w:style w:type="paragraph" w:styleId="Sumrio6">
    <w:name w:val="toc 6"/>
    <w:basedOn w:val="Index"/>
    <w:semiHidden/>
    <w:pPr>
      <w:ind w:left="1415"/>
    </w:pPr>
  </w:style>
  <w:style w:type="paragraph" w:styleId="Sumrio7">
    <w:name w:val="toc 7"/>
    <w:basedOn w:val="Index"/>
    <w:semiHidden/>
    <w:pPr>
      <w:ind w:left="1698"/>
    </w:pPr>
  </w:style>
  <w:style w:type="paragraph" w:styleId="Sumrio8">
    <w:name w:val="toc 8"/>
    <w:basedOn w:val="Index"/>
    <w:semiHidden/>
    <w:pPr>
      <w:ind w:left="1981"/>
    </w:pPr>
  </w:style>
  <w:style w:type="paragraph" w:styleId="Sumrio9">
    <w:name w:val="toc 9"/>
    <w:basedOn w:val="Index"/>
    <w:semiHidden/>
    <w:pPr>
      <w:ind w:left="2264"/>
    </w:pPr>
  </w:style>
  <w:style w:type="paragraph" w:styleId="Rodap">
    <w:name w:val="footer"/>
    <w:basedOn w:val="Normal"/>
    <w:semiHidden/>
    <w:pPr>
      <w:suppressLineNumbers/>
    </w:pPr>
  </w:style>
  <w:style w:type="paragraph" w:styleId="NormalWeb">
    <w:name w:val="Normal (Web)"/>
    <w:basedOn w:val="Normal"/>
    <w:uiPriority w:val="99"/>
    <w:pPr>
      <w:suppressAutoHyphens w:val="0"/>
      <w:spacing w:before="280" w:after="119"/>
    </w:pPr>
  </w:style>
  <w:style w:type="paragraph" w:customStyle="1" w:styleId="Contents10">
    <w:name w:val="Contents 10"/>
    <w:basedOn w:val="Index"/>
    <w:pPr>
      <w:ind w:left="2547"/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apa">
    <w:name w:val="Capa"/>
    <w:basedOn w:val="Rodap"/>
    <w:pPr>
      <w:jc w:val="right"/>
    </w:pPr>
    <w:rPr>
      <w:rFonts w:ascii="Lucida Sans" w:hAnsi="Lucida Sans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Corpodetexto"/>
  </w:style>
  <w:style w:type="paragraph" w:customStyle="1" w:styleId="NormalSimples">
    <w:name w:val="NormalSimples"/>
    <w:next w:val="Normal"/>
    <w:pPr>
      <w:suppressAutoHyphens/>
    </w:pPr>
    <w:rPr>
      <w:rFonts w:ascii="Arial" w:eastAsia="Arial" w:hAnsi="Arial" w:cs="Arial"/>
      <w:bCs/>
      <w:sz w:val="24"/>
      <w:szCs w:val="24"/>
      <w:lang w:eastAsia="ar-SA"/>
    </w:rPr>
  </w:style>
  <w:style w:type="paragraph" w:customStyle="1" w:styleId="0-CitacoesLongas">
    <w:name w:val="0-CitacoesLongas"/>
    <w:basedOn w:val="Normal"/>
    <w:pPr>
      <w:spacing w:before="180" w:after="180" w:line="240" w:lineRule="auto"/>
      <w:ind w:left="2268" w:firstLine="0"/>
    </w:pPr>
    <w:rPr>
      <w:sz w:val="20"/>
    </w:rPr>
  </w:style>
  <w:style w:type="paragraph" w:customStyle="1" w:styleId="0-Notas">
    <w:name w:val="0-Notas"/>
    <w:next w:val="Normal"/>
    <w:pPr>
      <w:suppressAutoHyphens/>
      <w:jc w:val="both"/>
    </w:pPr>
    <w:rPr>
      <w:rFonts w:ascii="Arial" w:eastAsia="Arial" w:hAnsi="Arial"/>
      <w:lang w:eastAsia="ar-SA"/>
    </w:rPr>
  </w:style>
  <w:style w:type="paragraph" w:customStyle="1" w:styleId="0-LegFigura">
    <w:name w:val="0-LegFigura"/>
    <w:next w:val="Normal"/>
    <w:pPr>
      <w:suppressAutoHyphens/>
      <w:jc w:val="both"/>
    </w:pPr>
    <w:rPr>
      <w:rFonts w:ascii="Arial" w:eastAsia="Arial" w:hAnsi="Arial"/>
      <w:lang w:eastAsia="ar-SA"/>
    </w:rPr>
  </w:style>
  <w:style w:type="paragraph" w:customStyle="1" w:styleId="0-Natureza">
    <w:name w:val="0-Natureza"/>
    <w:next w:val="Normal"/>
    <w:pPr>
      <w:suppressAutoHyphens/>
      <w:spacing w:before="2400"/>
      <w:ind w:left="4536"/>
      <w:jc w:val="both"/>
    </w:pPr>
    <w:rPr>
      <w:rFonts w:ascii="Arial" w:eastAsia="Arial" w:hAnsi="Arial"/>
      <w:sz w:val="24"/>
      <w:lang w:eastAsia="ar-SA"/>
    </w:rPr>
  </w:style>
  <w:style w:type="paragraph" w:customStyle="1" w:styleId="0-Autor">
    <w:name w:val="0-Autor"/>
    <w:next w:val="Normal"/>
    <w:pPr>
      <w:suppressAutoHyphens/>
      <w:jc w:val="center"/>
    </w:pPr>
    <w:rPr>
      <w:rFonts w:ascii="Arial" w:eastAsia="Arial" w:hAnsi="Arial"/>
      <w:b/>
      <w:caps/>
      <w:sz w:val="28"/>
      <w:lang w:eastAsia="ar-SA"/>
    </w:rPr>
  </w:style>
  <w:style w:type="paragraph" w:customStyle="1" w:styleId="0-TitTCC">
    <w:name w:val="0-TitTCC"/>
    <w:next w:val="Normal"/>
    <w:pPr>
      <w:suppressAutoHyphens/>
      <w:spacing w:before="3120"/>
      <w:jc w:val="center"/>
    </w:pPr>
    <w:rPr>
      <w:rFonts w:ascii="Arial" w:eastAsia="Arial" w:hAnsi="Arial"/>
      <w:b/>
      <w:caps/>
      <w:sz w:val="28"/>
      <w:lang w:eastAsia="ar-SA"/>
    </w:rPr>
  </w:style>
  <w:style w:type="paragraph" w:customStyle="1" w:styleId="0-SubTitTCC">
    <w:name w:val="0-SubTitTCC"/>
    <w:next w:val="Normal"/>
    <w:pPr>
      <w:suppressAutoHyphens/>
      <w:jc w:val="center"/>
    </w:pPr>
    <w:rPr>
      <w:rFonts w:ascii="Arial" w:eastAsia="Arial" w:hAnsi="Arial"/>
      <w:sz w:val="28"/>
      <w:lang w:eastAsia="ar-SA"/>
    </w:rPr>
  </w:style>
  <w:style w:type="paragraph" w:customStyle="1" w:styleId="0-IES">
    <w:name w:val="0-IES"/>
    <w:next w:val="Normal"/>
    <w:pPr>
      <w:suppressAutoHyphens/>
      <w:spacing w:after="3120"/>
      <w:jc w:val="center"/>
    </w:pPr>
    <w:rPr>
      <w:rFonts w:ascii="Arial" w:eastAsia="Arial" w:hAnsi="Arial"/>
      <w:b/>
      <w:lang w:eastAsia="ar-SA"/>
    </w:rPr>
  </w:style>
  <w:style w:type="paragraph" w:customStyle="1" w:styleId="0-Local">
    <w:name w:val="0-Local"/>
    <w:next w:val="Normal"/>
    <w:pPr>
      <w:suppressAutoHyphens/>
      <w:spacing w:before="5000"/>
      <w:jc w:val="center"/>
    </w:pPr>
    <w:rPr>
      <w:rFonts w:ascii="Arial" w:eastAsia="Arial" w:hAnsi="Arial"/>
      <w:b/>
      <w:sz w:val="28"/>
      <w:lang w:eastAsia="ar-SA"/>
    </w:rPr>
  </w:style>
  <w:style w:type="paragraph" w:customStyle="1" w:styleId="0-AutorAFR">
    <w:name w:val="0-AutorAFR"/>
    <w:next w:val="Normal"/>
    <w:pPr>
      <w:suppressAutoHyphens/>
      <w:jc w:val="center"/>
    </w:pPr>
    <w:rPr>
      <w:rFonts w:ascii="Arial" w:eastAsia="Arial" w:hAnsi="Arial"/>
      <w:b/>
      <w:caps/>
      <w:sz w:val="28"/>
      <w:lang w:eastAsia="ar-SA"/>
    </w:rPr>
  </w:style>
  <w:style w:type="paragraph" w:customStyle="1" w:styleId="0-TitAFR">
    <w:name w:val="0-TitAFR"/>
    <w:next w:val="Normal"/>
    <w:pPr>
      <w:suppressAutoHyphens/>
      <w:spacing w:before="5200"/>
      <w:jc w:val="center"/>
    </w:pPr>
    <w:rPr>
      <w:rFonts w:ascii="Arial" w:eastAsia="Arial" w:hAnsi="Arial"/>
      <w:b/>
      <w:caps/>
      <w:sz w:val="28"/>
      <w:lang w:eastAsia="ar-SA"/>
    </w:rPr>
  </w:style>
  <w:style w:type="paragraph" w:customStyle="1" w:styleId="0-Data">
    <w:name w:val="0-Data"/>
    <w:next w:val="Normal"/>
    <w:pPr>
      <w:suppressAutoHyphens/>
      <w:jc w:val="center"/>
    </w:pPr>
    <w:rPr>
      <w:rFonts w:ascii="Arial" w:eastAsia="Arial" w:hAnsi="Arial"/>
      <w:b/>
      <w:sz w:val="28"/>
      <w:lang w:eastAsia="ar-SA"/>
    </w:rPr>
  </w:style>
  <w:style w:type="paragraph" w:customStyle="1" w:styleId="0-Dedicatoria">
    <w:name w:val="0-Dedicatoria"/>
    <w:next w:val="Normal"/>
    <w:pPr>
      <w:suppressAutoHyphens/>
      <w:spacing w:before="6000"/>
      <w:ind w:left="4536"/>
      <w:jc w:val="both"/>
    </w:pPr>
    <w:rPr>
      <w:rFonts w:ascii="Arial" w:eastAsia="Arial" w:hAnsi="Arial"/>
      <w:sz w:val="24"/>
      <w:lang w:eastAsia="ar-SA"/>
    </w:rPr>
  </w:style>
  <w:style w:type="paragraph" w:customStyle="1" w:styleId="0-TitAgradec">
    <w:name w:val="0-TitAgradec"/>
    <w:basedOn w:val="Normal"/>
    <w:pPr>
      <w:spacing w:before="1200" w:after="1200" w:line="240" w:lineRule="auto"/>
      <w:ind w:firstLine="0"/>
      <w:jc w:val="center"/>
    </w:pPr>
    <w:rPr>
      <w:b/>
      <w:caps/>
      <w:sz w:val="28"/>
    </w:rPr>
  </w:style>
  <w:style w:type="paragraph" w:customStyle="1" w:styleId="0-TextoAgradec">
    <w:name w:val="0-TextoAgradec"/>
    <w:next w:val="Normal"/>
    <w:pPr>
      <w:suppressAutoHyphens/>
      <w:spacing w:line="360" w:lineRule="auto"/>
      <w:ind w:left="1701"/>
    </w:pPr>
    <w:rPr>
      <w:rFonts w:ascii="Arial" w:eastAsia="Arial" w:hAnsi="Arial"/>
      <w:sz w:val="24"/>
      <w:lang w:eastAsia="ar-SA"/>
    </w:rPr>
  </w:style>
  <w:style w:type="paragraph" w:customStyle="1" w:styleId="0-Epigrafe">
    <w:name w:val="0-Epigrafe"/>
    <w:next w:val="Normal"/>
    <w:pPr>
      <w:suppressAutoHyphens/>
      <w:spacing w:before="6000"/>
      <w:ind w:left="4536"/>
    </w:pPr>
    <w:rPr>
      <w:rFonts w:ascii="Arial" w:eastAsia="Arial" w:hAnsi="Arial"/>
      <w:i/>
      <w:sz w:val="24"/>
      <w:lang w:eastAsia="ar-SA"/>
    </w:rPr>
  </w:style>
  <w:style w:type="paragraph" w:customStyle="1" w:styleId="0-AutorEpigr">
    <w:name w:val="0-AutorEpigr"/>
    <w:next w:val="Normal"/>
    <w:pPr>
      <w:suppressAutoHyphens/>
      <w:jc w:val="right"/>
    </w:pPr>
    <w:rPr>
      <w:rFonts w:ascii="Arial" w:eastAsia="Arial" w:hAnsi="Arial"/>
      <w:sz w:val="24"/>
      <w:lang w:eastAsia="ar-SA"/>
    </w:rPr>
  </w:style>
  <w:style w:type="paragraph" w:customStyle="1" w:styleId="0-TitResumo">
    <w:name w:val="0-TitResumo"/>
    <w:next w:val="Normal"/>
    <w:pPr>
      <w:suppressAutoHyphens/>
      <w:spacing w:before="1200" w:after="1200"/>
      <w:jc w:val="center"/>
    </w:pPr>
    <w:rPr>
      <w:rFonts w:ascii="Arial" w:eastAsia="Arial" w:hAnsi="Arial"/>
      <w:b/>
      <w:caps/>
      <w:sz w:val="28"/>
      <w:lang w:eastAsia="ar-SA"/>
    </w:rPr>
  </w:style>
  <w:style w:type="paragraph" w:customStyle="1" w:styleId="0-TextoResumo">
    <w:name w:val="0-TextoResumo"/>
    <w:next w:val="Normal"/>
    <w:pPr>
      <w:suppressAutoHyphens/>
      <w:jc w:val="both"/>
    </w:pPr>
    <w:rPr>
      <w:rFonts w:ascii="Arial" w:eastAsia="Arial" w:hAnsi="Arial"/>
      <w:sz w:val="24"/>
      <w:lang w:eastAsia="ar-SA"/>
    </w:rPr>
  </w:style>
  <w:style w:type="paragraph" w:customStyle="1" w:styleId="0-TitTextoSemNum">
    <w:name w:val="0-TitTextoSemNum"/>
    <w:next w:val="Normal"/>
    <w:pPr>
      <w:pageBreakBefore/>
      <w:suppressAutoHyphens/>
      <w:spacing w:line="360" w:lineRule="auto"/>
    </w:pPr>
    <w:rPr>
      <w:rFonts w:ascii="Arial" w:eastAsia="Arial" w:hAnsi="Arial"/>
      <w:b/>
      <w:sz w:val="24"/>
      <w:lang w:eastAsia="ar-SA"/>
    </w:rPr>
  </w:style>
  <w:style w:type="paragraph" w:customStyle="1" w:styleId="0-TitTextoComNum">
    <w:name w:val="0-TitTextoComNum"/>
    <w:next w:val="Normal"/>
    <w:pPr>
      <w:numPr>
        <w:numId w:val="3"/>
      </w:numPr>
      <w:suppressAutoHyphens/>
      <w:spacing w:after="180" w:line="360" w:lineRule="auto"/>
    </w:pPr>
    <w:rPr>
      <w:rFonts w:ascii="Arial" w:eastAsia="Arial" w:hAnsi="Arial"/>
      <w:b/>
      <w:caps/>
      <w:sz w:val="24"/>
      <w:lang w:eastAsia="ar-SA"/>
    </w:rPr>
  </w:style>
  <w:style w:type="paragraph" w:customStyle="1" w:styleId="0-SubTitComNum">
    <w:name w:val="0-SubTitComNum"/>
    <w:next w:val="Normal"/>
    <w:pPr>
      <w:numPr>
        <w:numId w:val="4"/>
      </w:numPr>
      <w:suppressAutoHyphens/>
      <w:spacing w:before="720" w:after="720"/>
    </w:pPr>
    <w:rPr>
      <w:rFonts w:ascii="Arial" w:eastAsia="Arial" w:hAnsi="Arial"/>
      <w:sz w:val="24"/>
      <w:lang w:eastAsia="ar-SA"/>
    </w:rPr>
  </w:style>
  <w:style w:type="paragraph" w:customStyle="1" w:styleId="0-LocalAFR">
    <w:name w:val="0-LocalAFR"/>
    <w:next w:val="Normal"/>
    <w:pPr>
      <w:suppressAutoHyphens/>
      <w:spacing w:before="2400"/>
      <w:jc w:val="center"/>
    </w:pPr>
    <w:rPr>
      <w:rFonts w:ascii="Arial" w:eastAsia="Arial" w:hAnsi="Arial"/>
      <w:b/>
      <w:sz w:val="28"/>
      <w:lang w:eastAsia="ar-SA"/>
    </w:rPr>
  </w:style>
  <w:style w:type="paragraph" w:customStyle="1" w:styleId="0-TextoNormal">
    <w:name w:val="0-TextoNormal"/>
    <w:next w:val="Normal"/>
    <w:pPr>
      <w:suppressAutoHyphens/>
      <w:spacing w:line="360" w:lineRule="auto"/>
      <w:ind w:left="1418"/>
      <w:jc w:val="both"/>
    </w:pPr>
    <w:rPr>
      <w:rFonts w:ascii="Arial" w:eastAsia="Arial" w:hAnsi="Arial"/>
      <w:sz w:val="24"/>
      <w:szCs w:val="24"/>
      <w:lang w:eastAsia="ar-SA"/>
    </w:rPr>
  </w:style>
  <w:style w:type="paragraph" w:customStyle="1" w:styleId="0-LocalAPOV">
    <w:name w:val="0-LocalAPOV"/>
    <w:next w:val="Normal"/>
    <w:pPr>
      <w:suppressAutoHyphens/>
      <w:spacing w:before="1200" w:after="960"/>
      <w:jc w:val="center"/>
    </w:pPr>
    <w:rPr>
      <w:rFonts w:ascii="Arial" w:eastAsia="Arial" w:hAnsi="Arial"/>
      <w:sz w:val="24"/>
      <w:lang w:eastAsia="ar-SA"/>
    </w:rPr>
  </w:style>
  <w:style w:type="paragraph" w:customStyle="1" w:styleId="0-TitTCCAprov">
    <w:name w:val="0-TitTCCAprov"/>
    <w:basedOn w:val="0-TitTCC"/>
    <w:next w:val="Normal"/>
    <w:pPr>
      <w:spacing w:before="2400"/>
    </w:pPr>
  </w:style>
  <w:style w:type="paragraph" w:customStyle="1" w:styleId="0-Banca">
    <w:name w:val="0-Banca"/>
    <w:next w:val="Normal"/>
    <w:pPr>
      <w:suppressAutoHyphens/>
      <w:spacing w:before="180"/>
      <w:jc w:val="both"/>
    </w:pPr>
    <w:rPr>
      <w:rFonts w:ascii="Arial" w:eastAsia="Arial" w:hAnsi="Arial"/>
      <w:sz w:val="24"/>
      <w:lang w:eastAsia="ar-SA"/>
    </w:rPr>
  </w:style>
  <w:style w:type="paragraph" w:customStyle="1" w:styleId="0-TitCap1">
    <w:name w:val="0-TitCap1"/>
    <w:next w:val="Normal"/>
    <w:pPr>
      <w:numPr>
        <w:numId w:val="2"/>
      </w:numPr>
      <w:suppressAutoHyphens/>
      <w:spacing w:before="720" w:after="720"/>
    </w:pPr>
    <w:rPr>
      <w:rFonts w:ascii="Arial" w:eastAsia="Arial" w:hAnsi="Arial"/>
      <w:b/>
      <w:caps/>
      <w:sz w:val="24"/>
      <w:lang w:eastAsia="ar-SA"/>
    </w:rPr>
  </w:style>
  <w:style w:type="paragraph" w:customStyle="1" w:styleId="0-TitCap2">
    <w:name w:val="0-TitCap2"/>
    <w:next w:val="Normal"/>
    <w:pPr>
      <w:tabs>
        <w:tab w:val="num" w:pos="0"/>
      </w:tabs>
      <w:suppressAutoHyphens/>
      <w:spacing w:before="720" w:after="720"/>
      <w:ind w:left="432" w:hanging="432"/>
    </w:pPr>
    <w:rPr>
      <w:rFonts w:ascii="Arial" w:eastAsia="Arial" w:hAnsi="Arial"/>
      <w:caps/>
      <w:sz w:val="24"/>
      <w:lang w:eastAsia="ar-SA"/>
    </w:rPr>
  </w:style>
  <w:style w:type="paragraph" w:customStyle="1" w:styleId="0-TitCap3">
    <w:name w:val="0-TitCap3"/>
    <w:next w:val="Normal"/>
    <w:pPr>
      <w:tabs>
        <w:tab w:val="num" w:pos="0"/>
      </w:tabs>
      <w:suppressAutoHyphens/>
      <w:spacing w:before="720" w:after="720"/>
      <w:ind w:left="432" w:hanging="432"/>
    </w:pPr>
    <w:rPr>
      <w:rFonts w:ascii="Arial" w:eastAsia="Arial" w:hAnsi="Arial"/>
      <w:sz w:val="24"/>
      <w:lang w:eastAsia="ar-SA"/>
    </w:rPr>
  </w:style>
  <w:style w:type="paragraph" w:styleId="Cabealho">
    <w:name w:val="header"/>
    <w:basedOn w:val="Normal"/>
    <w:uiPriority w:val="99"/>
    <w:pPr>
      <w:tabs>
        <w:tab w:val="center" w:pos="4513"/>
        <w:tab w:val="right" w:pos="9026"/>
      </w:tabs>
    </w:pPr>
  </w:style>
  <w:style w:type="paragraph" w:customStyle="1" w:styleId="Ttulodocurso">
    <w:name w:val="Título do curso"/>
    <w:basedOn w:val="0-TitTCC"/>
    <w:pPr>
      <w:spacing w:before="0"/>
    </w:pPr>
  </w:style>
  <w:style w:type="paragraph" w:customStyle="1" w:styleId="TabeladeGrade31">
    <w:name w:val="Tabela de Grade 31"/>
    <w:basedOn w:val="Ttulo1"/>
    <w:next w:val="Normal"/>
    <w:uiPriority w:val="39"/>
    <w:semiHidden/>
    <w:unhideWhenUsed/>
    <w:qFormat/>
    <w:rsid w:val="002F03A6"/>
    <w:pPr>
      <w:ind w:firstLine="0"/>
      <w:jc w:val="left"/>
      <w:outlineLvl w:val="9"/>
    </w:pPr>
    <w:rPr>
      <w:rFonts w:ascii="Cambria" w:hAnsi="Cambria"/>
      <w:color w:val="365F91"/>
      <w:lang w:eastAsia="en-US"/>
    </w:rPr>
  </w:style>
  <w:style w:type="paragraph" w:customStyle="1" w:styleId="SombreamentoEscuro-nfase11">
    <w:name w:val="Sombreamento Escuro - Ênfase 11"/>
    <w:hidden/>
    <w:uiPriority w:val="99"/>
    <w:semiHidden/>
    <w:rsid w:val="00794773"/>
    <w:rPr>
      <w:rFonts w:ascii="Arial" w:hAnsi="Arial"/>
      <w:sz w:val="24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9477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794773"/>
    <w:rPr>
      <w:rFonts w:ascii="Tahoma" w:hAnsi="Tahoma" w:cs="Tahoma"/>
      <w:sz w:val="16"/>
      <w:szCs w:val="16"/>
      <w:lang w:eastAsia="ar-SA"/>
    </w:rPr>
  </w:style>
  <w:style w:type="character" w:styleId="Refdecomentrio">
    <w:name w:val="annotation reference"/>
    <w:uiPriority w:val="99"/>
    <w:semiHidden/>
    <w:unhideWhenUsed/>
    <w:rsid w:val="0067563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675635"/>
    <w:rPr>
      <w:sz w:val="20"/>
    </w:rPr>
  </w:style>
  <w:style w:type="character" w:customStyle="1" w:styleId="TextodecomentrioChar">
    <w:name w:val="Texto de comentário Char"/>
    <w:link w:val="Textodecomentrio"/>
    <w:uiPriority w:val="99"/>
    <w:rsid w:val="00675635"/>
    <w:rPr>
      <w:rFonts w:ascii="Arial" w:hAnsi="Arial"/>
      <w:lang w:eastAsia="ar-S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75635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675635"/>
    <w:rPr>
      <w:rFonts w:ascii="Arial" w:hAnsi="Arial"/>
      <w:b/>
      <w:bCs/>
      <w:lang w:eastAsia="ar-SA"/>
    </w:rPr>
  </w:style>
  <w:style w:type="table" w:styleId="Tabelacomgrade">
    <w:name w:val="Table Grid"/>
    <w:basedOn w:val="Tabelanormal"/>
    <w:uiPriority w:val="59"/>
    <w:rsid w:val="00060B2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0-BancaComponentes">
    <w:name w:val="0-BancaComponentes"/>
    <w:next w:val="Normal"/>
    <w:qFormat/>
    <w:rsid w:val="000A1072"/>
    <w:rPr>
      <w:rFonts w:ascii="Arial" w:eastAsia="Calibri" w:hAnsi="Arial"/>
      <w:sz w:val="24"/>
      <w:szCs w:val="22"/>
      <w:lang w:eastAsia="en-US"/>
    </w:rPr>
  </w:style>
  <w:style w:type="paragraph" w:customStyle="1" w:styleId="0-BancaInstituicao">
    <w:name w:val="0-BancaInstituicao"/>
    <w:next w:val="Normal"/>
    <w:qFormat/>
    <w:rsid w:val="000A1072"/>
    <w:pPr>
      <w:spacing w:after="200"/>
    </w:pPr>
    <w:rPr>
      <w:rFonts w:ascii="Arial" w:eastAsia="Calibri" w:hAnsi="Arial"/>
      <w:sz w:val="24"/>
      <w:szCs w:val="22"/>
      <w:lang w:eastAsia="en-US"/>
    </w:rPr>
  </w:style>
  <w:style w:type="paragraph" w:customStyle="1" w:styleId="0-NaturezaFolhaAPROV">
    <w:name w:val="0-NaturezaFolhaAPROV"/>
    <w:next w:val="Normal"/>
    <w:qFormat/>
    <w:rsid w:val="000A1072"/>
    <w:pPr>
      <w:spacing w:before="1700"/>
      <w:ind w:left="4536"/>
      <w:jc w:val="both"/>
    </w:pPr>
    <w:rPr>
      <w:rFonts w:ascii="Arial" w:eastAsia="Calibri" w:hAnsi="Arial"/>
      <w:sz w:val="24"/>
      <w:szCs w:val="22"/>
      <w:lang w:eastAsia="en-US"/>
    </w:rPr>
  </w:style>
  <w:style w:type="paragraph" w:customStyle="1" w:styleId="0-Normal">
    <w:name w:val="0-Normal"/>
    <w:qFormat/>
    <w:rsid w:val="000A1072"/>
    <w:pPr>
      <w:spacing w:line="360" w:lineRule="auto"/>
      <w:ind w:firstLine="1418"/>
      <w:jc w:val="both"/>
    </w:pPr>
    <w:rPr>
      <w:rFonts w:ascii="Arial" w:eastAsia="Calibri" w:hAnsi="Arial"/>
      <w:sz w:val="24"/>
      <w:szCs w:val="22"/>
      <w:lang w:eastAsia="en-US"/>
    </w:rPr>
  </w:style>
  <w:style w:type="paragraph" w:customStyle="1" w:styleId="0-TituloFolhaAPROV">
    <w:name w:val="0-TituloFolhaAPROV"/>
    <w:next w:val="0-Normal"/>
    <w:qFormat/>
    <w:rsid w:val="000A1072"/>
    <w:pPr>
      <w:spacing w:before="2000" w:line="360" w:lineRule="auto"/>
      <w:jc w:val="center"/>
    </w:pPr>
    <w:rPr>
      <w:rFonts w:ascii="Arial" w:eastAsia="Calibri" w:hAnsi="Arial"/>
      <w:b/>
      <w:caps/>
      <w:sz w:val="28"/>
      <w:szCs w:val="22"/>
      <w:lang w:eastAsia="en-US"/>
    </w:rPr>
  </w:style>
  <w:style w:type="paragraph" w:customStyle="1" w:styleId="Estilo1">
    <w:name w:val="Estilo1"/>
    <w:basedOn w:val="Normal"/>
    <w:qFormat/>
    <w:rsid w:val="00BA547D"/>
    <w:pPr>
      <w:suppressAutoHyphens w:val="0"/>
      <w:spacing w:after="200" w:line="480" w:lineRule="auto"/>
      <w:ind w:firstLine="0"/>
    </w:pPr>
    <w:rPr>
      <w:rFonts w:eastAsia="Calibri" w:cs="Arial"/>
      <w:b/>
      <w:sz w:val="28"/>
      <w:szCs w:val="28"/>
      <w:lang w:eastAsia="en-US"/>
    </w:rPr>
  </w:style>
  <w:style w:type="paragraph" w:styleId="Legenda">
    <w:name w:val="caption"/>
    <w:basedOn w:val="Normal"/>
    <w:next w:val="Normal"/>
    <w:uiPriority w:val="35"/>
    <w:unhideWhenUsed/>
    <w:qFormat/>
    <w:rsid w:val="00CF3A74"/>
    <w:pPr>
      <w:suppressAutoHyphens w:val="0"/>
      <w:spacing w:after="200" w:line="240" w:lineRule="auto"/>
      <w:ind w:firstLine="0"/>
      <w:jc w:val="left"/>
    </w:pPr>
    <w:rPr>
      <w:rFonts w:ascii="Calibri" w:eastAsia="Calibri" w:hAnsi="Calibri"/>
      <w:b/>
      <w:bCs/>
      <w:color w:val="4F81BD"/>
      <w:sz w:val="18"/>
      <w:szCs w:val="18"/>
      <w:lang w:eastAsia="en-US"/>
    </w:rPr>
  </w:style>
  <w:style w:type="paragraph" w:styleId="PargrafodaLista">
    <w:name w:val="List Paragraph"/>
    <w:basedOn w:val="Normal"/>
    <w:uiPriority w:val="34"/>
    <w:qFormat/>
    <w:rsid w:val="009B423C"/>
    <w:pPr>
      <w:suppressAutoHyphens w:val="0"/>
      <w:spacing w:after="200" w:line="276" w:lineRule="auto"/>
      <w:ind w:left="720" w:firstLine="0"/>
      <w:contextualSpacing/>
      <w:jc w:val="left"/>
    </w:pPr>
    <w:rPr>
      <w:rFonts w:ascii="Calibri" w:eastAsia="Calibri" w:hAnsi="Calibri"/>
      <w:sz w:val="22"/>
      <w:szCs w:val="22"/>
      <w:lang w:eastAsia="en-US"/>
    </w:rPr>
  </w:style>
  <w:style w:type="paragraph" w:styleId="SemEspaamento">
    <w:name w:val="No Spacing"/>
    <w:uiPriority w:val="1"/>
    <w:qFormat/>
    <w:rsid w:val="00487393"/>
    <w:rPr>
      <w:rFonts w:ascii="Calibri" w:eastAsia="Calibri" w:hAnsi="Calibri"/>
      <w:sz w:val="22"/>
      <w:szCs w:val="22"/>
      <w:lang w:eastAsia="en-US"/>
    </w:rPr>
  </w:style>
  <w:style w:type="character" w:customStyle="1" w:styleId="apple-converted-space">
    <w:name w:val="apple-converted-space"/>
    <w:basedOn w:val="Fontepargpadro"/>
    <w:rsid w:val="00731ED8"/>
  </w:style>
  <w:style w:type="character" w:styleId="Forte">
    <w:name w:val="Strong"/>
    <w:basedOn w:val="Fontepargpadro"/>
    <w:uiPriority w:val="22"/>
    <w:qFormat/>
    <w:rsid w:val="00731ED8"/>
    <w:rPr>
      <w:b/>
      <w:bCs/>
    </w:rPr>
  </w:style>
  <w:style w:type="character" w:styleId="TextodoEspaoReservado">
    <w:name w:val="Placeholder Text"/>
    <w:basedOn w:val="Fontepargpadro"/>
    <w:uiPriority w:val="99"/>
    <w:semiHidden/>
    <w:rsid w:val="00325835"/>
    <w:rPr>
      <w:color w:val="808080"/>
    </w:rPr>
  </w:style>
  <w:style w:type="paragraph" w:customStyle="1" w:styleId="RME-Resumo">
    <w:name w:val="RME - Resumo"/>
    <w:basedOn w:val="Normal"/>
    <w:rsid w:val="00BD099F"/>
    <w:pPr>
      <w:numPr>
        <w:numId w:val="10"/>
      </w:numPr>
      <w:suppressAutoHyphens w:val="0"/>
      <w:spacing w:before="80" w:line="240" w:lineRule="auto"/>
    </w:pPr>
    <w:rPr>
      <w:rFonts w:ascii="Times New Roman" w:hAnsi="Times New Roman"/>
      <w:sz w:val="18"/>
      <w:lang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86740"/>
    <w:pPr>
      <w:spacing w:line="240" w:lineRule="auto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86740"/>
    <w:rPr>
      <w:rFonts w:ascii="Arial" w:hAnsi="Arial"/>
      <w:lang w:eastAsia="ar-SA"/>
    </w:rPr>
  </w:style>
  <w:style w:type="character" w:styleId="Refdenotaderodap">
    <w:name w:val="footnote reference"/>
    <w:basedOn w:val="Fontepargpadro"/>
    <w:uiPriority w:val="99"/>
    <w:semiHidden/>
    <w:unhideWhenUsed/>
    <w:rsid w:val="00586740"/>
    <w:rPr>
      <w:vertAlign w:val="superscript"/>
    </w:rPr>
  </w:style>
  <w:style w:type="paragraph" w:customStyle="1" w:styleId="western">
    <w:name w:val="western"/>
    <w:basedOn w:val="Normal"/>
    <w:rsid w:val="007378BF"/>
    <w:pPr>
      <w:suppressAutoHyphens w:val="0"/>
      <w:spacing w:before="100" w:beforeAutospacing="1" w:after="142" w:line="276" w:lineRule="auto"/>
      <w:ind w:firstLine="0"/>
      <w:jc w:val="left"/>
    </w:pPr>
    <w:rPr>
      <w:rFonts w:ascii="Times New Roman" w:hAnsi="Times New Roman"/>
      <w:color w:val="000000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8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61185D-9DD0-48E4-9FA6-619B4DBBF93D}"/>
      </w:docPartPr>
      <w:docPartBody>
        <w:p w:rsidR="00277A3F" w:rsidRDefault="00BA23E6">
          <w:r w:rsidRPr="008B3D7D">
            <w:rPr>
              <w:rStyle w:val="TextodoEspaoReservado"/>
            </w:rPr>
            <w:t>Escolher um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23E6"/>
    <w:rsid w:val="000C33A2"/>
    <w:rsid w:val="00103C33"/>
    <w:rsid w:val="00171836"/>
    <w:rsid w:val="00277A3F"/>
    <w:rsid w:val="003049DD"/>
    <w:rsid w:val="00413466"/>
    <w:rsid w:val="004D205E"/>
    <w:rsid w:val="005D0ACC"/>
    <w:rsid w:val="00632D1E"/>
    <w:rsid w:val="006E0820"/>
    <w:rsid w:val="00835710"/>
    <w:rsid w:val="00A73DA8"/>
    <w:rsid w:val="00BA23E6"/>
    <w:rsid w:val="00E03006"/>
    <w:rsid w:val="00EA53A0"/>
    <w:rsid w:val="00F27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F27547"/>
    <w:rPr>
      <w:color w:val="808080"/>
    </w:rPr>
  </w:style>
  <w:style w:type="paragraph" w:customStyle="1" w:styleId="604CBB3FDE964DCD91860CD2D53BE03F">
    <w:name w:val="604CBB3FDE964DCD91860CD2D53BE03F"/>
    <w:rsid w:val="00BA23E6"/>
  </w:style>
  <w:style w:type="paragraph" w:customStyle="1" w:styleId="054F6656DDE84E05ACC1A34FA27F4F87">
    <w:name w:val="054F6656DDE84E05ACC1A34FA27F4F87"/>
    <w:rsid w:val="00F2754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FF6E88-E42F-487E-928C-C8F483AF1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1640</Words>
  <Characters>8857</Characters>
  <Application>Microsoft Office Word</Application>
  <DocSecurity>0</DocSecurity>
  <Lines>73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PROPOSTA TG PRÉ TEXTO 2012</vt:lpstr>
      <vt:lpstr>PROPOSTA TG PRÉ TEXTO 2012</vt:lpstr>
    </vt:vector>
  </TitlesOfParts>
  <Company>FRInfo</Company>
  <LinksUpToDate>false</LinksUpToDate>
  <CharactersWithSpaces>10477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PROPOSTA TG PRÉ TEXTO 2012</dc:title>
  <dc:subject>MATERIAL PARA PG II FATEC FRANCA 2012</dc:subject>
  <dc:creator>Profs. Tadeu Melo Jr, Carlos E F Roland, Fernanda</dc:creator>
  <cp:keywords/>
  <dc:description>Material suporte para as disciplinas de Projeto de Graduação, FATEC Franca, contendo NORMAS do TG.</dc:description>
  <cp:lastModifiedBy>Helio barolo</cp:lastModifiedBy>
  <cp:revision>2</cp:revision>
  <cp:lastPrinted>2016-03-17T13:59:00Z</cp:lastPrinted>
  <dcterms:created xsi:type="dcterms:W3CDTF">2019-10-02T22:14:00Z</dcterms:created>
  <dcterms:modified xsi:type="dcterms:W3CDTF">2019-10-02T22:14:00Z</dcterms:modified>
</cp:coreProperties>
</file>