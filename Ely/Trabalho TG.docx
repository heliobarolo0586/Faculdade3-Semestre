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0FFC1" w14:textId="77777777" w:rsidR="008547E0" w:rsidRPr="00B01591" w:rsidRDefault="00794773" w:rsidP="005F395D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C</w:t>
      </w:r>
      <w:r w:rsidR="008547E0" w:rsidRPr="00B01591">
        <w:rPr>
          <w:rFonts w:cs="Arial"/>
          <w:sz w:val="28"/>
          <w:szCs w:val="28"/>
        </w:rPr>
        <w:t>ENTRO PAULA SOUZA</w:t>
      </w:r>
    </w:p>
    <w:p w14:paraId="1A106C67" w14:textId="77777777" w:rsidR="005135EA" w:rsidRPr="00B01591" w:rsidRDefault="008547E0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FAC</w:t>
      </w:r>
      <w:r w:rsidR="008F52E2" w:rsidRPr="00B01591">
        <w:rPr>
          <w:rFonts w:cs="Arial"/>
          <w:sz w:val="28"/>
          <w:szCs w:val="28"/>
        </w:rPr>
        <w:t>ULDADE DE TECNOLOGIA</w:t>
      </w:r>
      <w:r w:rsidR="005135EA" w:rsidRPr="00B01591">
        <w:rPr>
          <w:rFonts w:cs="Arial"/>
          <w:sz w:val="28"/>
          <w:szCs w:val="28"/>
        </w:rPr>
        <w:t xml:space="preserve"> DE FRANCA </w:t>
      </w:r>
    </w:p>
    <w:p w14:paraId="031B645E" w14:textId="77777777" w:rsidR="008547E0" w:rsidRDefault="008F52E2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</w:t>
      </w:r>
      <w:r w:rsidR="00794773" w:rsidRPr="00B01591">
        <w:rPr>
          <w:rFonts w:cs="Arial"/>
          <w:sz w:val="28"/>
          <w:szCs w:val="28"/>
        </w:rPr>
        <w:t xml:space="preserve"> NOVELINO”</w:t>
      </w:r>
    </w:p>
    <w:p w14:paraId="4CE61F6C" w14:textId="77777777" w:rsidR="005D61D4" w:rsidRDefault="005D61D4" w:rsidP="005D61D4"/>
    <w:p w14:paraId="335051B2" w14:textId="77777777" w:rsidR="005D61D4" w:rsidRPr="005D61D4" w:rsidRDefault="005D61D4" w:rsidP="005D61D4"/>
    <w:sdt>
      <w:sdtPr>
        <w:rPr>
          <w:rFonts w:cs="Arial"/>
          <w:szCs w:val="28"/>
          <w:highlight w:val="yellow"/>
        </w:rPr>
        <w:alias w:val="APÓS SELECIONAR SEU CURSO, RETIRE A MARCAÇÃO AMARELA"/>
        <w:tag w:val="APÓS SELECIONAR SEU CURSO, RETIRE A MARCAÇÃO AMARELA"/>
        <w:id w:val="1163507436"/>
        <w:placeholder>
          <w:docPart w:val="DefaultPlaceholder_1081868575"/>
        </w:placeholder>
        <w:comboBox>
          <w:listItem w:value="Escolher um item."/>
          <w:listItem w:displayText="TECNOLOGIA EM ANÁLISE E DESENVOLVIMENTO DE SISTEMAS" w:value="TECNOLOGIA EM ANÁLISE E DESENVOLVIMENTO DE SISTEMAS"/>
          <w:listItem w:displayText="TECNOLOGIA EM GESTÃO DA PRODUÇÃO INDUSTRIAL" w:value="TECNOLOGIA EM GESTÃO DA PRODUÇÃO INDUSTRIAL"/>
          <w:listItem w:displayText="TECNOLOGIA EM GESTÃO EMPRESARIAL" w:value="TECNOLOGIA EM GESTÃO EMPRESARIAL"/>
        </w:comboBox>
      </w:sdtPr>
      <w:sdtContent>
        <w:p w14:paraId="2B5AF3E1" w14:textId="77777777" w:rsidR="00794773" w:rsidRPr="00B01591" w:rsidRDefault="002C1D39" w:rsidP="00172704">
          <w:pPr>
            <w:pStyle w:val="0-Autor"/>
            <w:spacing w:line="360" w:lineRule="auto"/>
            <w:rPr>
              <w:rFonts w:cs="Arial"/>
              <w:szCs w:val="28"/>
            </w:rPr>
          </w:pPr>
          <w:r>
            <w:rPr>
              <w:rFonts w:cs="Arial"/>
              <w:szCs w:val="28"/>
              <w:highlight w:val="yellow"/>
            </w:rPr>
            <w:t>TECNOLOGIA EM ANÁLISE E DESENVOLVIMENTO DE SISTEMAS</w:t>
          </w:r>
        </w:p>
      </w:sdtContent>
    </w:sdt>
    <w:p w14:paraId="5B4ACCE3" w14:textId="77777777" w:rsidR="001F6E92" w:rsidRPr="00B01591" w:rsidRDefault="001F6E92" w:rsidP="00172704">
      <w:pPr>
        <w:pStyle w:val="0-Autor"/>
        <w:spacing w:line="360" w:lineRule="auto"/>
        <w:rPr>
          <w:rFonts w:cs="Arial"/>
          <w:szCs w:val="28"/>
        </w:rPr>
      </w:pPr>
    </w:p>
    <w:p w14:paraId="5FA30B9C" w14:textId="77777777"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14:paraId="0D015623" w14:textId="77777777"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14:paraId="075236DD" w14:textId="77777777"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14:paraId="780F6DF6" w14:textId="3C8A3802" w:rsidR="00F909A8" w:rsidRDefault="00491BD9" w:rsidP="00172704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Hélio Barolo Junior</w:t>
      </w:r>
    </w:p>
    <w:p w14:paraId="02FA609F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5A5956C1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3061FD4A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3A3EBBD3" w14:textId="77777777" w:rsidR="00ED5129" w:rsidRPr="00B01591" w:rsidRDefault="007378BF" w:rsidP="00172704">
      <w:pPr>
        <w:pStyle w:val="0-TitTCC"/>
        <w:spacing w:before="0" w:line="360" w:lineRule="auto"/>
        <w:rPr>
          <w:rFonts w:cs="Arial"/>
          <w:szCs w:val="28"/>
        </w:rPr>
      </w:pPr>
      <w:r>
        <w:rPr>
          <w:rFonts w:cs="Arial"/>
          <w:szCs w:val="28"/>
        </w:rPr>
        <w:t>TRABALHO DE ESTATÍSTICA</w:t>
      </w:r>
    </w:p>
    <w:p w14:paraId="13B8737C" w14:textId="77777777" w:rsidR="00794773" w:rsidRPr="00B01591" w:rsidRDefault="009D358A" w:rsidP="00172704">
      <w:pPr>
        <w:pStyle w:val="0-SubTitTCC"/>
        <w:spacing w:line="360" w:lineRule="auto"/>
        <w:rPr>
          <w:rFonts w:cs="Arial"/>
          <w:szCs w:val="28"/>
        </w:rPr>
      </w:pPr>
      <w:r w:rsidRPr="00B01591">
        <w:rPr>
          <w:rFonts w:cs="Arial"/>
          <w:szCs w:val="28"/>
        </w:rPr>
        <w:t>S</w:t>
      </w:r>
      <w:r w:rsidR="00ED5129" w:rsidRPr="00B01591">
        <w:rPr>
          <w:rFonts w:cs="Arial"/>
          <w:szCs w:val="28"/>
        </w:rPr>
        <w:t>ubtítulo</w:t>
      </w:r>
      <w:r w:rsidRPr="00B01591">
        <w:rPr>
          <w:rFonts w:cs="Arial"/>
          <w:szCs w:val="28"/>
        </w:rPr>
        <w:t xml:space="preserve"> (se necessário)</w:t>
      </w:r>
    </w:p>
    <w:p w14:paraId="263309C1" w14:textId="77777777"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14:paraId="0F0A0350" w14:textId="77777777"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14:paraId="0E2DD182" w14:textId="77777777"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14:paraId="0ECB199C" w14:textId="77777777" w:rsidR="00ED5129" w:rsidRDefault="00262F3B" w:rsidP="00172704">
      <w:pPr>
        <w:pStyle w:val="0-Natureza"/>
        <w:spacing w:before="0"/>
        <w:ind w:left="3969"/>
        <w:rPr>
          <w:rFonts w:cs="Arial"/>
        </w:rPr>
      </w:pPr>
      <w:r w:rsidRPr="00B01591">
        <w:rPr>
          <w:rFonts w:cs="Arial"/>
        </w:rPr>
        <w:t>Trabalho de Graduação apresentado à Faculdade de Tecnolog</w:t>
      </w:r>
      <w:r w:rsidR="008B0367" w:rsidRPr="00B01591">
        <w:rPr>
          <w:rFonts w:cs="Arial"/>
        </w:rPr>
        <w:t>ia</w:t>
      </w:r>
      <w:r w:rsidR="002B6ED8" w:rsidRPr="00B01591">
        <w:rPr>
          <w:rFonts w:cs="Arial"/>
        </w:rPr>
        <w:t xml:space="preserve"> de Franca -</w:t>
      </w:r>
      <w:r w:rsidR="008B0367" w:rsidRPr="00B01591">
        <w:rPr>
          <w:rFonts w:cs="Arial"/>
        </w:rPr>
        <w:t xml:space="preserve"> “Dr. Thomaz </w:t>
      </w:r>
      <w:proofErr w:type="spellStart"/>
      <w:r w:rsidR="008B0367" w:rsidRPr="00B01591">
        <w:rPr>
          <w:rFonts w:cs="Arial"/>
        </w:rPr>
        <w:t>Novelino</w:t>
      </w:r>
      <w:proofErr w:type="spellEnd"/>
      <w:r w:rsidR="008B0367" w:rsidRPr="00B01591">
        <w:rPr>
          <w:rFonts w:cs="Arial"/>
        </w:rPr>
        <w:t>”</w:t>
      </w:r>
      <w:r w:rsidRPr="00B01591">
        <w:rPr>
          <w:rFonts w:cs="Arial"/>
        </w:rPr>
        <w:t xml:space="preserve">, como parte dos requisitos obrigatórios para obtenção do título de Tecnólogo em </w:t>
      </w:r>
      <w:sdt>
        <w:sdtPr>
          <w:rPr>
            <w:rFonts w:cs="Arial"/>
            <w:highlight w:val="yellow"/>
          </w:rPr>
          <w:id w:val="2089799071"/>
          <w:placeholder>
            <w:docPart w:val="DefaultPlaceholder_1081868575"/>
          </w:placeholder>
          <w:comboBox>
            <w:listItem w:value="Escolher um item."/>
            <w:listItem w:displayText="Análise e Desenvolvimento de Sistemas." w:value="Análise e Desenvolvimento de Sistemas."/>
            <w:listItem w:displayText="Gestão da Produção Industrial." w:value="Gestão da Produção Industrial."/>
            <w:listItem w:displayText="Gestão Empresarial." w:value="Gestão Empresarial."/>
          </w:comboBox>
        </w:sdtPr>
        <w:sdtContent>
          <w:r w:rsidR="002C1D39">
            <w:rPr>
              <w:rFonts w:cs="Arial"/>
              <w:highlight w:val="yellow"/>
            </w:rPr>
            <w:t>Análise e Desenvolvimento de Sistemas.</w:t>
          </w:r>
        </w:sdtContent>
      </w:sdt>
    </w:p>
    <w:p w14:paraId="20A21DB0" w14:textId="77777777" w:rsidR="00F909A8" w:rsidRPr="00F909A8" w:rsidRDefault="00F909A8" w:rsidP="00172704">
      <w:pPr>
        <w:ind w:left="3969" w:firstLine="0"/>
        <w:rPr>
          <w:rFonts w:cs="Arial"/>
        </w:rPr>
      </w:pPr>
    </w:p>
    <w:p w14:paraId="06599C44" w14:textId="77777777" w:rsidR="00043528" w:rsidRPr="00B01591" w:rsidRDefault="00043528" w:rsidP="00172704">
      <w:pPr>
        <w:ind w:left="3969" w:firstLine="0"/>
        <w:rPr>
          <w:rFonts w:cs="Arial"/>
        </w:rPr>
      </w:pPr>
      <w:r w:rsidRPr="00B01591">
        <w:rPr>
          <w:rFonts w:cs="Arial"/>
        </w:rPr>
        <w:t xml:space="preserve">Orientador: </w:t>
      </w:r>
    </w:p>
    <w:p w14:paraId="36CCA070" w14:textId="77777777" w:rsidR="00325835" w:rsidRDefault="00325835" w:rsidP="00325835"/>
    <w:p w14:paraId="6333CA51" w14:textId="77777777" w:rsidR="00AC73C7" w:rsidRDefault="00AC73C7" w:rsidP="00325835"/>
    <w:p w14:paraId="54E57944" w14:textId="77777777"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14:paraId="0269F881" w14:textId="77777777" w:rsidR="00ED5129" w:rsidRPr="00B01591" w:rsidRDefault="00262F3B" w:rsidP="00172704">
      <w:pPr>
        <w:pStyle w:val="0-LocalAFR"/>
        <w:spacing w:before="0" w:line="360" w:lineRule="auto"/>
        <w:rPr>
          <w:rFonts w:cs="Arial"/>
        </w:rPr>
      </w:pPr>
      <w:r w:rsidRPr="00B01591">
        <w:rPr>
          <w:rFonts w:cs="Arial"/>
        </w:rPr>
        <w:t>FRANCA</w:t>
      </w:r>
      <w:r w:rsidR="005D52EB" w:rsidRPr="00B01591">
        <w:rPr>
          <w:rFonts w:cs="Arial"/>
        </w:rPr>
        <w:t>/SP</w:t>
      </w:r>
    </w:p>
    <w:p w14:paraId="366F1553" w14:textId="77777777" w:rsidR="0044473D" w:rsidRDefault="00835230" w:rsidP="00172704">
      <w:pPr>
        <w:pStyle w:val="0-Data"/>
        <w:spacing w:line="360" w:lineRule="auto"/>
        <w:rPr>
          <w:rFonts w:cs="Arial"/>
        </w:rPr>
        <w:sectPr w:rsidR="0044473D" w:rsidSect="00BD099F">
          <w:headerReference w:type="default" r:id="rId8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>
        <w:rPr>
          <w:rFonts w:cs="Arial"/>
        </w:rPr>
        <w:t>ANO</w:t>
      </w:r>
    </w:p>
    <w:p w14:paraId="5E91EE4A" w14:textId="77777777" w:rsidR="00CF7275" w:rsidRPr="004B4E13" w:rsidRDefault="00CF7275" w:rsidP="00CF7275">
      <w:pPr>
        <w:pStyle w:val="0-Data"/>
        <w:rPr>
          <w:rFonts w:cs="Arial"/>
          <w:b w:val="0"/>
          <w:szCs w:val="24"/>
        </w:rPr>
      </w:pPr>
      <w:bookmarkStart w:id="0" w:name="_Toc434489461"/>
      <w:r w:rsidRPr="004B4E13">
        <w:rPr>
          <w:rFonts w:cs="Arial"/>
          <w:szCs w:val="24"/>
        </w:rPr>
        <w:lastRenderedPageBreak/>
        <w:t>TÍTULO</w:t>
      </w:r>
    </w:p>
    <w:p w14:paraId="1F6F7543" w14:textId="77777777" w:rsidR="00CF7275" w:rsidRPr="00AF435B" w:rsidRDefault="00CF7275" w:rsidP="00CF7275">
      <w:pPr>
        <w:ind w:firstLine="0"/>
        <w:jc w:val="center"/>
        <w:rPr>
          <w:rFonts w:cs="Arial"/>
          <w:b/>
          <w:szCs w:val="24"/>
        </w:rPr>
      </w:pPr>
      <w:r w:rsidRPr="00AF435B">
        <w:rPr>
          <w:rFonts w:cs="Arial"/>
          <w:b/>
          <w:szCs w:val="24"/>
        </w:rPr>
        <w:t>Nome do autor</w:t>
      </w:r>
      <w:r>
        <w:rPr>
          <w:rStyle w:val="Refdenotaderodap"/>
          <w:rFonts w:cs="Arial"/>
          <w:b/>
          <w:szCs w:val="24"/>
        </w:rPr>
        <w:footnoteReference w:id="1"/>
      </w:r>
    </w:p>
    <w:p w14:paraId="11F23FCB" w14:textId="77777777" w:rsidR="00CF7275" w:rsidRPr="00AF435B" w:rsidRDefault="00CF7275" w:rsidP="00CF7275">
      <w:pPr>
        <w:ind w:firstLine="0"/>
        <w:jc w:val="center"/>
        <w:rPr>
          <w:rFonts w:cs="Arial"/>
          <w:b/>
          <w:szCs w:val="24"/>
        </w:rPr>
      </w:pPr>
      <w:r w:rsidRPr="00AF435B">
        <w:rPr>
          <w:rFonts w:cs="Arial"/>
          <w:b/>
          <w:szCs w:val="24"/>
        </w:rPr>
        <w:t>Nome do autor</w:t>
      </w:r>
      <w:r>
        <w:rPr>
          <w:rStyle w:val="Refdenotaderodap"/>
          <w:rFonts w:cs="Arial"/>
          <w:b/>
          <w:szCs w:val="24"/>
        </w:rPr>
        <w:footnoteReference w:id="2"/>
      </w:r>
    </w:p>
    <w:p w14:paraId="158607EB" w14:textId="77777777" w:rsidR="00CF7275" w:rsidRPr="00AF435B" w:rsidRDefault="00CF7275" w:rsidP="00CF7275">
      <w:pPr>
        <w:ind w:firstLine="0"/>
        <w:jc w:val="center"/>
        <w:rPr>
          <w:rFonts w:cs="Arial"/>
          <w:b/>
          <w:szCs w:val="24"/>
        </w:rPr>
      </w:pPr>
      <w:r w:rsidRPr="00AF435B">
        <w:rPr>
          <w:rFonts w:cs="Arial"/>
          <w:b/>
          <w:szCs w:val="24"/>
        </w:rPr>
        <w:t>Nome do autor</w:t>
      </w:r>
      <w:r>
        <w:rPr>
          <w:rStyle w:val="Refdenotaderodap"/>
          <w:rFonts w:cs="Arial"/>
          <w:b/>
          <w:szCs w:val="24"/>
        </w:rPr>
        <w:footnoteReference w:id="3"/>
      </w:r>
    </w:p>
    <w:p w14:paraId="51EA8C8D" w14:textId="77777777" w:rsidR="00CF7275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14:paraId="2E1ED052" w14:textId="77777777" w:rsidR="00CF7275" w:rsidRPr="004B4E13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Resumo</w:t>
      </w:r>
    </w:p>
    <w:p w14:paraId="6F2A9E1F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14:paraId="5100FE47" w14:textId="77777777" w:rsidR="009B196A" w:rsidRPr="004B4E13" w:rsidRDefault="009B196A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4B4E13">
        <w:rPr>
          <w:rFonts w:cs="Arial"/>
          <w:szCs w:val="24"/>
        </w:rPr>
        <w:t>Digitar o resumo do trabalho em único parágrafo. Esse item deve conter entre 100 e 250 palavras, incluindo números, preposições, conjunções e artigos. Não deve conter citações bibliográficas nem abreviaturas. A expressão “Termos para indexação” (ou “Palavras-chave) deve ser seguida de dois pontos (:), deve ser grafada em letras minúsculas (exceto a letra inicial) e em negrito. Os termos devem vir logo à frente da expressão “Palavras-chave” ou “Termos para indexação” e ser separados por ponto e iniciados com letra maiúscula. Devem conter no mínimo três e no máximo seis palavras-chave, em ordem alfabética. Não devem conter palavras que apareceram no título.</w:t>
      </w:r>
    </w:p>
    <w:p w14:paraId="2E27BCBD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45807B6C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Palavras-chave:</w:t>
      </w:r>
      <w:r w:rsidRPr="004B4E13">
        <w:rPr>
          <w:rFonts w:ascii="Arial" w:hAnsi="Arial" w:cs="Arial"/>
          <w:sz w:val="24"/>
          <w:szCs w:val="24"/>
        </w:rPr>
        <w:t xml:space="preserve"> Digitar. Em ordem alfabética. Palavras-Chave. </w:t>
      </w:r>
    </w:p>
    <w:p w14:paraId="6D0BB320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74E3CB1B" w14:textId="77777777" w:rsidR="009B196A" w:rsidRPr="004B4E13" w:rsidRDefault="009B196A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i/>
          <w:szCs w:val="24"/>
        </w:rPr>
      </w:pPr>
      <w:r w:rsidRPr="004B4E13">
        <w:rPr>
          <w:rFonts w:cs="Arial"/>
          <w:b/>
          <w:bCs/>
          <w:i/>
          <w:szCs w:val="24"/>
        </w:rPr>
        <w:t>Abstract</w:t>
      </w:r>
    </w:p>
    <w:p w14:paraId="61F3CE02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</w:p>
    <w:p w14:paraId="6132FEA9" w14:textId="77777777" w:rsidR="009B196A" w:rsidRPr="004B4E13" w:rsidRDefault="009B196A" w:rsidP="009B196A">
      <w:pPr>
        <w:spacing w:line="240" w:lineRule="auto"/>
        <w:ind w:firstLine="0"/>
        <w:rPr>
          <w:rFonts w:cs="Arial"/>
          <w:szCs w:val="24"/>
        </w:rPr>
      </w:pPr>
      <w:r w:rsidRPr="004B4E13">
        <w:rPr>
          <w:rFonts w:cs="Arial"/>
          <w:i/>
          <w:szCs w:val="24"/>
        </w:rPr>
        <w:t>Tradução para o inglês do texto contido no “Resumo”. Deve seguir os mesmos padrões do “Resumo” e ser todo em itálico.</w:t>
      </w:r>
    </w:p>
    <w:p w14:paraId="7C6094B9" w14:textId="77777777" w:rsidR="009B196A" w:rsidRPr="004B4E13" w:rsidRDefault="009B196A" w:rsidP="009B196A">
      <w:pPr>
        <w:pStyle w:val="Estilo1"/>
        <w:spacing w:after="0" w:line="240" w:lineRule="auto"/>
        <w:rPr>
          <w:i/>
          <w:sz w:val="24"/>
          <w:szCs w:val="24"/>
        </w:rPr>
      </w:pPr>
    </w:p>
    <w:p w14:paraId="20367CAA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i/>
          <w:sz w:val="24"/>
          <w:szCs w:val="24"/>
        </w:rPr>
      </w:pPr>
      <w:r w:rsidRPr="004B4E13">
        <w:rPr>
          <w:rFonts w:ascii="Arial" w:hAnsi="Arial" w:cs="Arial"/>
          <w:b/>
          <w:i/>
          <w:sz w:val="24"/>
          <w:szCs w:val="24"/>
        </w:rPr>
        <w:t>Keywords:</w:t>
      </w:r>
      <w:r w:rsidRPr="004B4E13">
        <w:rPr>
          <w:rFonts w:ascii="Arial" w:hAnsi="Arial" w:cs="Arial"/>
          <w:i/>
          <w:sz w:val="24"/>
          <w:szCs w:val="24"/>
        </w:rPr>
        <w:t xml:space="preserve"> Digitar. Em ordem alfabética. Palavras-Chave. </w:t>
      </w:r>
    </w:p>
    <w:p w14:paraId="6559382F" w14:textId="77777777" w:rsidR="009B196A" w:rsidRPr="004B4E13" w:rsidRDefault="009B196A" w:rsidP="009B196A">
      <w:pPr>
        <w:pStyle w:val="Estilo1"/>
        <w:spacing w:after="0" w:line="360" w:lineRule="auto"/>
        <w:rPr>
          <w:sz w:val="24"/>
          <w:szCs w:val="24"/>
        </w:rPr>
      </w:pPr>
    </w:p>
    <w:p w14:paraId="2ACD4648" w14:textId="77777777" w:rsidR="00BA547D" w:rsidRPr="005571E9" w:rsidRDefault="00BA547D" w:rsidP="005571E9">
      <w:pPr>
        <w:pStyle w:val="Estilo1"/>
        <w:spacing w:after="0" w:line="360" w:lineRule="auto"/>
        <w:rPr>
          <w:sz w:val="24"/>
          <w:szCs w:val="24"/>
        </w:rPr>
      </w:pPr>
      <w:r w:rsidRPr="005571E9">
        <w:rPr>
          <w:sz w:val="24"/>
          <w:szCs w:val="24"/>
        </w:rPr>
        <w:t xml:space="preserve">1 </w:t>
      </w:r>
      <w:r w:rsidR="005571E9" w:rsidRPr="005571E9">
        <w:rPr>
          <w:sz w:val="24"/>
          <w:szCs w:val="24"/>
        </w:rPr>
        <w:t>Introdução</w:t>
      </w:r>
      <w:bookmarkEnd w:id="0"/>
    </w:p>
    <w:p w14:paraId="200DFE84" w14:textId="77777777" w:rsidR="00610433" w:rsidRPr="005571E9" w:rsidRDefault="00610433" w:rsidP="005571E9">
      <w:pPr>
        <w:ind w:firstLine="709"/>
        <w:rPr>
          <w:rFonts w:cs="Arial"/>
          <w:szCs w:val="24"/>
          <w:highlight w:val="yellow"/>
        </w:rPr>
      </w:pPr>
    </w:p>
    <w:p w14:paraId="53E9D6EF" w14:textId="0390EF84" w:rsidR="005571E9" w:rsidRDefault="00491BD9" w:rsidP="005571E9">
      <w:pPr>
        <w:ind w:firstLine="709"/>
        <w:rPr>
          <w:rFonts w:cs="Arial"/>
          <w:szCs w:val="24"/>
        </w:rPr>
      </w:pPr>
      <w:bookmarkStart w:id="1" w:name="_Toc434489512"/>
      <w:r>
        <w:rPr>
          <w:rFonts w:cs="Arial"/>
          <w:szCs w:val="24"/>
        </w:rPr>
        <w:t>Este sistema tem a função de facilitar aos clientes e organizadores de festas, a visualizar e acompanhar a venda e compra de convites por meio do app</w:t>
      </w:r>
      <w:r w:rsidR="00236D62">
        <w:rPr>
          <w:rFonts w:cs="Arial"/>
          <w:szCs w:val="24"/>
        </w:rPr>
        <w:t xml:space="preserve"> e sistema web</w:t>
      </w:r>
      <w:r>
        <w:rPr>
          <w:rFonts w:cs="Arial"/>
          <w:szCs w:val="24"/>
        </w:rPr>
        <w:t>. Tendo assim melhor controle e facilitando na hora de apresentar o ingresso.</w:t>
      </w:r>
      <w:r w:rsidR="009B1E6C">
        <w:rPr>
          <w:rFonts w:cs="Arial"/>
          <w:szCs w:val="24"/>
        </w:rPr>
        <w:t xml:space="preserve"> </w:t>
      </w:r>
    </w:p>
    <w:p w14:paraId="4CE76584" w14:textId="77777777" w:rsidR="009B1E6C" w:rsidRPr="005571E9" w:rsidRDefault="009B1E6C" w:rsidP="005571E9">
      <w:pPr>
        <w:ind w:firstLine="709"/>
        <w:rPr>
          <w:b/>
          <w:szCs w:val="24"/>
        </w:rPr>
      </w:pPr>
    </w:p>
    <w:p w14:paraId="642E58DC" w14:textId="77777777" w:rsidR="005571E9" w:rsidRPr="005571E9" w:rsidRDefault="007378BF" w:rsidP="005571E9">
      <w:pPr>
        <w:ind w:firstLine="0"/>
        <w:rPr>
          <w:szCs w:val="24"/>
          <w:highlight w:val="yellow"/>
        </w:rPr>
      </w:pPr>
      <w:r>
        <w:rPr>
          <w:b/>
          <w:bCs/>
          <w:szCs w:val="24"/>
        </w:rPr>
        <w:t>2</w:t>
      </w:r>
      <w:r w:rsidR="005571E9" w:rsidRPr="005571E9">
        <w:rPr>
          <w:b/>
          <w:bCs/>
          <w:szCs w:val="24"/>
        </w:rPr>
        <w:t xml:space="preserve"> </w:t>
      </w:r>
      <w:r w:rsidR="003447F4" w:rsidRPr="003447F4">
        <w:rPr>
          <w:b/>
          <w:bCs/>
          <w:szCs w:val="24"/>
        </w:rPr>
        <w:t>Levantamento de Requisitos</w:t>
      </w:r>
    </w:p>
    <w:p w14:paraId="6113DCF1" w14:textId="77777777" w:rsidR="003447F4" w:rsidRDefault="003447F4" w:rsidP="003447F4">
      <w:pPr>
        <w:ind w:firstLine="0"/>
        <w:rPr>
          <w:szCs w:val="24"/>
        </w:rPr>
      </w:pPr>
    </w:p>
    <w:p w14:paraId="520FEE67" w14:textId="77777777" w:rsidR="003447F4" w:rsidRDefault="007378BF" w:rsidP="003447F4">
      <w:pPr>
        <w:ind w:firstLine="0"/>
        <w:rPr>
          <w:szCs w:val="24"/>
        </w:rPr>
      </w:pPr>
      <w:r>
        <w:rPr>
          <w:szCs w:val="24"/>
        </w:rPr>
        <w:t>2</w:t>
      </w:r>
      <w:r w:rsidR="003447F4">
        <w:rPr>
          <w:szCs w:val="24"/>
        </w:rPr>
        <w:t xml:space="preserve">.1 </w:t>
      </w:r>
      <w:proofErr w:type="spellStart"/>
      <w:r w:rsidR="003447F4">
        <w:rPr>
          <w:szCs w:val="24"/>
        </w:rPr>
        <w:t>Elicitação</w:t>
      </w:r>
      <w:proofErr w:type="spellEnd"/>
      <w:r w:rsidR="003447F4">
        <w:rPr>
          <w:szCs w:val="24"/>
        </w:rPr>
        <w:t xml:space="preserve"> de Requisitos</w:t>
      </w:r>
    </w:p>
    <w:p w14:paraId="4839D1FD" w14:textId="77777777" w:rsidR="003447F4" w:rsidRDefault="003447F4" w:rsidP="003447F4">
      <w:pPr>
        <w:ind w:firstLine="709"/>
        <w:rPr>
          <w:szCs w:val="24"/>
        </w:rPr>
      </w:pPr>
      <w:r>
        <w:rPr>
          <w:szCs w:val="24"/>
        </w:rPr>
        <w:t>D</w:t>
      </w:r>
      <w:r w:rsidRPr="003447F4">
        <w:rPr>
          <w:szCs w:val="24"/>
        </w:rPr>
        <w:t>escrever como foi realizado o levantamento dos requisitos (en</w:t>
      </w:r>
      <w:r>
        <w:rPr>
          <w:szCs w:val="24"/>
        </w:rPr>
        <w:t xml:space="preserve">trevistas, questionários, </w:t>
      </w:r>
      <w:proofErr w:type="gramStart"/>
      <w:r>
        <w:rPr>
          <w:szCs w:val="24"/>
        </w:rPr>
        <w:t>etc..</w:t>
      </w:r>
      <w:proofErr w:type="gramEnd"/>
    </w:p>
    <w:p w14:paraId="6D39B851" w14:textId="77777777" w:rsidR="003447F4" w:rsidRPr="003447F4" w:rsidRDefault="003447F4" w:rsidP="003447F4">
      <w:pPr>
        <w:ind w:firstLine="709"/>
        <w:rPr>
          <w:szCs w:val="24"/>
        </w:rPr>
      </w:pPr>
    </w:p>
    <w:p w14:paraId="5A60DA5C" w14:textId="77777777" w:rsidR="003447F4" w:rsidRPr="003447F4" w:rsidRDefault="007378BF" w:rsidP="003447F4">
      <w:pPr>
        <w:ind w:firstLine="0"/>
        <w:rPr>
          <w:szCs w:val="24"/>
        </w:rPr>
      </w:pPr>
      <w:r>
        <w:rPr>
          <w:szCs w:val="24"/>
        </w:rPr>
        <w:lastRenderedPageBreak/>
        <w:t>2</w:t>
      </w:r>
      <w:r w:rsidR="003447F4">
        <w:rPr>
          <w:szCs w:val="24"/>
        </w:rPr>
        <w:t xml:space="preserve">.2 </w:t>
      </w:r>
      <w:r w:rsidR="003447F4" w:rsidRPr="003447F4">
        <w:rPr>
          <w:szCs w:val="24"/>
        </w:rPr>
        <w:t>Especificação dos Requisitos</w:t>
      </w:r>
    </w:p>
    <w:p w14:paraId="50A5DAA8" w14:textId="77777777" w:rsidR="003447F4" w:rsidRDefault="007378BF" w:rsidP="009B1E6C">
      <w:pPr>
        <w:ind w:firstLine="709"/>
        <w:rPr>
          <w:szCs w:val="24"/>
        </w:rPr>
      </w:pPr>
      <w:r>
        <w:rPr>
          <w:szCs w:val="24"/>
        </w:rPr>
        <w:t xml:space="preserve">Escrever uma introdução sobre o que é a especificação de requisitos. </w:t>
      </w:r>
    </w:p>
    <w:p w14:paraId="0FE3CF60" w14:textId="032EE368" w:rsidR="00D35B90" w:rsidRDefault="003447F4" w:rsidP="003447F4">
      <w:pPr>
        <w:ind w:firstLine="0"/>
        <w:rPr>
          <w:szCs w:val="24"/>
        </w:rPr>
      </w:pPr>
      <w:r>
        <w:rPr>
          <w:szCs w:val="24"/>
        </w:rPr>
        <w:t xml:space="preserve">3.2.1 </w:t>
      </w:r>
      <w:r w:rsidRPr="003447F4">
        <w:rPr>
          <w:szCs w:val="24"/>
        </w:rPr>
        <w:t>BPMN</w:t>
      </w:r>
    </w:p>
    <w:p w14:paraId="38D6B1DF" w14:textId="77777777" w:rsidR="00CC39CE" w:rsidRDefault="00CC39CE" w:rsidP="003447F4">
      <w:pPr>
        <w:ind w:firstLine="0"/>
        <w:rPr>
          <w:szCs w:val="24"/>
        </w:rPr>
      </w:pPr>
    </w:p>
    <w:p w14:paraId="0F09012F" w14:textId="3B02CCCC" w:rsidR="00D35B90" w:rsidRDefault="00CC39CE" w:rsidP="00D35B90">
      <w:pPr>
        <w:ind w:firstLine="709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41430004" wp14:editId="75777776">
            <wp:simplePos x="0" y="0"/>
            <wp:positionH relativeFrom="margin">
              <wp:align>right</wp:align>
            </wp:positionH>
            <wp:positionV relativeFrom="paragraph">
              <wp:posOffset>398145</wp:posOffset>
            </wp:positionV>
            <wp:extent cx="5759450" cy="3020060"/>
            <wp:effectExtent l="0" t="0" r="0" b="8890"/>
            <wp:wrapSquare wrapText="bothSides"/>
            <wp:docPr id="5" name="Imagem 5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ra OnlinePreview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B90">
        <w:rPr>
          <w:szCs w:val="24"/>
        </w:rPr>
        <w:t>1°Compras online</w:t>
      </w:r>
    </w:p>
    <w:p w14:paraId="6336D910" w14:textId="51F20A87" w:rsidR="00CC39CE" w:rsidRDefault="00CC39CE" w:rsidP="00CC39CE">
      <w:pPr>
        <w:ind w:firstLine="0"/>
        <w:rPr>
          <w:szCs w:val="24"/>
        </w:rPr>
      </w:pPr>
      <w:r>
        <w:rPr>
          <w:szCs w:val="24"/>
        </w:rPr>
        <w:object w:dxaOrig="1543" w:dyaOrig="991" w14:anchorId="4D8AD0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0" o:title=""/>
          </v:shape>
          <o:OLEObject Type="Embed" ProgID="Package" ShapeID="_x0000_i1025" DrawAspect="Icon" ObjectID="_1634540538" r:id="rId11"/>
        </w:object>
      </w:r>
    </w:p>
    <w:p w14:paraId="7F82AE80" w14:textId="536D514C" w:rsidR="00CC39CE" w:rsidRDefault="00CC39CE" w:rsidP="00D35B90">
      <w:pPr>
        <w:ind w:firstLine="709"/>
        <w:rPr>
          <w:szCs w:val="24"/>
        </w:rPr>
      </w:pPr>
    </w:p>
    <w:p w14:paraId="23D4A08F" w14:textId="2F206086" w:rsidR="00CC39CE" w:rsidRDefault="00CC39CE" w:rsidP="00D35B90">
      <w:pPr>
        <w:ind w:firstLine="709"/>
        <w:rPr>
          <w:szCs w:val="24"/>
        </w:rPr>
      </w:pPr>
    </w:p>
    <w:p w14:paraId="0823AE9A" w14:textId="3EE27781" w:rsidR="00CC39CE" w:rsidRDefault="00CC39CE" w:rsidP="00D35B90">
      <w:pPr>
        <w:ind w:firstLine="709"/>
        <w:rPr>
          <w:szCs w:val="24"/>
        </w:rPr>
      </w:pPr>
    </w:p>
    <w:p w14:paraId="5678AEE0" w14:textId="1F693154" w:rsidR="00CC39CE" w:rsidRDefault="00CC39CE" w:rsidP="00D35B90">
      <w:pPr>
        <w:ind w:firstLine="709"/>
        <w:rPr>
          <w:szCs w:val="24"/>
        </w:rPr>
      </w:pPr>
    </w:p>
    <w:p w14:paraId="31210917" w14:textId="042AEA9E" w:rsidR="00CC39CE" w:rsidRDefault="00CC39CE" w:rsidP="00D35B90">
      <w:pPr>
        <w:ind w:firstLine="709"/>
        <w:rPr>
          <w:szCs w:val="24"/>
        </w:rPr>
      </w:pPr>
    </w:p>
    <w:p w14:paraId="05B2614F" w14:textId="322D6096" w:rsidR="00CC39CE" w:rsidRDefault="00CC39CE" w:rsidP="00D35B90">
      <w:pPr>
        <w:ind w:firstLine="709"/>
        <w:rPr>
          <w:szCs w:val="24"/>
        </w:rPr>
      </w:pPr>
    </w:p>
    <w:p w14:paraId="22C2C866" w14:textId="27E63BC1" w:rsidR="00CC39CE" w:rsidRDefault="00CC39CE" w:rsidP="00D35B90">
      <w:pPr>
        <w:ind w:firstLine="709"/>
        <w:rPr>
          <w:szCs w:val="24"/>
        </w:rPr>
      </w:pPr>
    </w:p>
    <w:p w14:paraId="6F4764AD" w14:textId="5D739C48" w:rsidR="00CC39CE" w:rsidRDefault="00CC39CE" w:rsidP="00D35B90">
      <w:pPr>
        <w:ind w:firstLine="709"/>
        <w:rPr>
          <w:szCs w:val="24"/>
        </w:rPr>
      </w:pPr>
    </w:p>
    <w:p w14:paraId="6BE40844" w14:textId="1F1C220E" w:rsidR="00CC39CE" w:rsidRDefault="00CC39CE" w:rsidP="00D35B90">
      <w:pPr>
        <w:ind w:firstLine="709"/>
        <w:rPr>
          <w:szCs w:val="24"/>
        </w:rPr>
      </w:pPr>
    </w:p>
    <w:p w14:paraId="68361610" w14:textId="5AD32307" w:rsidR="00CC39CE" w:rsidRDefault="00CC39CE" w:rsidP="00D35B90">
      <w:pPr>
        <w:ind w:firstLine="709"/>
        <w:rPr>
          <w:szCs w:val="24"/>
        </w:rPr>
      </w:pPr>
    </w:p>
    <w:p w14:paraId="60E0FD42" w14:textId="232D8C3C" w:rsidR="00CC39CE" w:rsidRPr="003447F4" w:rsidRDefault="00CC39CE" w:rsidP="00D35B90">
      <w:pPr>
        <w:ind w:firstLine="709"/>
        <w:rPr>
          <w:szCs w:val="24"/>
        </w:rPr>
      </w:pPr>
    </w:p>
    <w:p w14:paraId="23ED9EBC" w14:textId="21961CEA" w:rsidR="00D35B90" w:rsidRDefault="00CC39CE" w:rsidP="009F212E">
      <w:pPr>
        <w:ind w:left="709" w:firstLine="0"/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4FE0FAC" wp14:editId="7DAA3B73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759450" cy="4232910"/>
            <wp:effectExtent l="0" t="0" r="0" b="0"/>
            <wp:wrapTopAndBottom/>
            <wp:docPr id="2" name="Imagem 2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ras com vendedorPreview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12E">
        <w:rPr>
          <w:szCs w:val="24"/>
        </w:rPr>
        <w:t>2°Compras com vendedor</w:t>
      </w:r>
    </w:p>
    <w:p w14:paraId="1FA1F1F8" w14:textId="5CE80561" w:rsidR="003447F4" w:rsidRDefault="009F212E" w:rsidP="003447F4">
      <w:pPr>
        <w:ind w:firstLine="0"/>
        <w:rPr>
          <w:szCs w:val="24"/>
        </w:rPr>
      </w:pPr>
      <w:r>
        <w:rPr>
          <w:szCs w:val="24"/>
        </w:rPr>
        <w:object w:dxaOrig="1543" w:dyaOrig="991" w14:anchorId="6BD170FA">
          <v:shape id="_x0000_i1026" type="#_x0000_t75" style="width:77.25pt;height:49.5pt" o:ole="">
            <v:imagedata r:id="rId13" o:title=""/>
          </v:shape>
          <o:OLEObject Type="Embed" ProgID="Package" ShapeID="_x0000_i1026" DrawAspect="Icon" ObjectID="_1634540539" r:id="rId14"/>
        </w:object>
      </w:r>
    </w:p>
    <w:p w14:paraId="4C233D11" w14:textId="776EBE43" w:rsidR="009F212E" w:rsidRDefault="009F212E" w:rsidP="003447F4">
      <w:pPr>
        <w:ind w:firstLine="0"/>
        <w:rPr>
          <w:szCs w:val="24"/>
        </w:rPr>
      </w:pPr>
    </w:p>
    <w:p w14:paraId="6E85F856" w14:textId="2494FFF1" w:rsidR="00BB47F5" w:rsidRDefault="00BB47F5" w:rsidP="003447F4">
      <w:pPr>
        <w:ind w:firstLine="0"/>
        <w:rPr>
          <w:szCs w:val="24"/>
        </w:rPr>
      </w:pPr>
    </w:p>
    <w:p w14:paraId="032B8E68" w14:textId="3902D4B1" w:rsidR="00BB47F5" w:rsidRDefault="00BB47F5" w:rsidP="003447F4">
      <w:pPr>
        <w:ind w:firstLine="0"/>
        <w:rPr>
          <w:szCs w:val="24"/>
        </w:rPr>
      </w:pPr>
    </w:p>
    <w:p w14:paraId="3CA66AE3" w14:textId="575F561D" w:rsidR="00BB47F5" w:rsidRDefault="00BB47F5" w:rsidP="003447F4">
      <w:pPr>
        <w:ind w:firstLine="0"/>
        <w:rPr>
          <w:szCs w:val="24"/>
        </w:rPr>
      </w:pPr>
    </w:p>
    <w:p w14:paraId="7F777398" w14:textId="249A7EFD" w:rsidR="00BB47F5" w:rsidRDefault="00BB47F5" w:rsidP="003447F4">
      <w:pPr>
        <w:ind w:firstLine="0"/>
        <w:rPr>
          <w:szCs w:val="24"/>
        </w:rPr>
      </w:pPr>
    </w:p>
    <w:p w14:paraId="5606719F" w14:textId="5041C610" w:rsidR="00BB47F5" w:rsidRDefault="00BB47F5" w:rsidP="003447F4">
      <w:pPr>
        <w:ind w:firstLine="0"/>
        <w:rPr>
          <w:szCs w:val="24"/>
        </w:rPr>
      </w:pPr>
    </w:p>
    <w:p w14:paraId="065843D6" w14:textId="032F0B10" w:rsidR="00BB47F5" w:rsidRDefault="00BB47F5" w:rsidP="003447F4">
      <w:pPr>
        <w:ind w:firstLine="0"/>
        <w:rPr>
          <w:szCs w:val="24"/>
        </w:rPr>
      </w:pPr>
    </w:p>
    <w:p w14:paraId="3EC81FA2" w14:textId="1E7253E3" w:rsidR="00BB47F5" w:rsidRDefault="00BB47F5" w:rsidP="003447F4">
      <w:pPr>
        <w:ind w:firstLine="0"/>
        <w:rPr>
          <w:szCs w:val="24"/>
        </w:rPr>
      </w:pPr>
    </w:p>
    <w:p w14:paraId="2308E144" w14:textId="26B6B137" w:rsidR="00BB47F5" w:rsidRDefault="00BB47F5" w:rsidP="003447F4">
      <w:pPr>
        <w:ind w:firstLine="0"/>
        <w:rPr>
          <w:szCs w:val="24"/>
        </w:rPr>
      </w:pPr>
    </w:p>
    <w:p w14:paraId="49B957B5" w14:textId="66669497" w:rsidR="00BB47F5" w:rsidRDefault="00BB47F5" w:rsidP="003447F4">
      <w:pPr>
        <w:ind w:firstLine="0"/>
        <w:rPr>
          <w:szCs w:val="24"/>
        </w:rPr>
      </w:pPr>
    </w:p>
    <w:p w14:paraId="085F5CE5" w14:textId="4D7B7038" w:rsidR="00BB47F5" w:rsidRDefault="00BB47F5" w:rsidP="003447F4">
      <w:pPr>
        <w:ind w:firstLine="0"/>
        <w:rPr>
          <w:szCs w:val="24"/>
        </w:rPr>
      </w:pPr>
    </w:p>
    <w:p w14:paraId="138CE292" w14:textId="1EDCC6CB" w:rsidR="00BB47F5" w:rsidRDefault="00BB47F5" w:rsidP="003447F4">
      <w:pPr>
        <w:ind w:firstLine="0"/>
        <w:rPr>
          <w:szCs w:val="24"/>
        </w:rPr>
      </w:pPr>
    </w:p>
    <w:p w14:paraId="3FF71379" w14:textId="77777777" w:rsidR="002C4F1D" w:rsidRDefault="002C4F1D" w:rsidP="002C4F1D">
      <w:pPr>
        <w:ind w:firstLine="0"/>
        <w:rPr>
          <w:szCs w:val="24"/>
        </w:rPr>
      </w:pPr>
    </w:p>
    <w:p w14:paraId="219F4D8C" w14:textId="1250C736" w:rsidR="00BB47F5" w:rsidRDefault="00BB47F5" w:rsidP="002C4F1D">
      <w:pPr>
        <w:ind w:firstLine="709"/>
        <w:rPr>
          <w:szCs w:val="24"/>
        </w:rPr>
      </w:pPr>
      <w:r>
        <w:rPr>
          <w:szCs w:val="24"/>
        </w:rPr>
        <w:lastRenderedPageBreak/>
        <w:t>3°</w:t>
      </w:r>
      <w:proofErr w:type="gramStart"/>
      <w:r>
        <w:rPr>
          <w:szCs w:val="24"/>
        </w:rPr>
        <w:t>Recepcionista  do</w:t>
      </w:r>
      <w:proofErr w:type="gramEnd"/>
      <w:r>
        <w:rPr>
          <w:szCs w:val="24"/>
        </w:rPr>
        <w:t xml:space="preserve"> evento</w:t>
      </w:r>
    </w:p>
    <w:p w14:paraId="16041374" w14:textId="21EC4A99" w:rsidR="002C4F1D" w:rsidRDefault="00CC39CE" w:rsidP="003447F4">
      <w:pPr>
        <w:ind w:firstLine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0265BD4D" wp14:editId="00D1D4F7">
            <wp:extent cx="5759450" cy="4286250"/>
            <wp:effectExtent l="0" t="0" r="0" b="0"/>
            <wp:docPr id="6" name="Imagem 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cepcionist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7F5">
        <w:rPr>
          <w:szCs w:val="24"/>
        </w:rPr>
        <w:t xml:space="preserve"> </w:t>
      </w:r>
    </w:p>
    <w:p w14:paraId="66B5EC53" w14:textId="32E47B09" w:rsidR="00BB47F5" w:rsidRDefault="00CC39CE" w:rsidP="003447F4">
      <w:pPr>
        <w:ind w:firstLine="0"/>
        <w:rPr>
          <w:szCs w:val="24"/>
        </w:rPr>
      </w:pPr>
      <w:r>
        <w:rPr>
          <w:szCs w:val="24"/>
        </w:rPr>
        <w:object w:dxaOrig="1543" w:dyaOrig="991" w14:anchorId="7204E7B0">
          <v:shape id="_x0000_i1027" type="#_x0000_t75" style="width:77.25pt;height:49.5pt" o:ole="">
            <v:imagedata r:id="rId16" o:title=""/>
          </v:shape>
          <o:OLEObject Type="Embed" ProgID="Package" ShapeID="_x0000_i1027" DrawAspect="Icon" ObjectID="_1634540540" r:id="rId17"/>
        </w:object>
      </w:r>
    </w:p>
    <w:p w14:paraId="0250CC89" w14:textId="5E632B73" w:rsidR="002C4F1D" w:rsidRDefault="002C4F1D" w:rsidP="003447F4">
      <w:pPr>
        <w:ind w:firstLine="0"/>
        <w:rPr>
          <w:szCs w:val="24"/>
        </w:rPr>
      </w:pPr>
      <w:r>
        <w:rPr>
          <w:szCs w:val="24"/>
        </w:rPr>
        <w:t>4°Promotor de eventos</w:t>
      </w:r>
    </w:p>
    <w:p w14:paraId="38FA9E2A" w14:textId="6427E942" w:rsidR="009F212E" w:rsidRDefault="002C4F1D" w:rsidP="003447F4">
      <w:pPr>
        <w:ind w:firstLine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56830083" wp14:editId="53E1D249">
            <wp:extent cx="5759450" cy="2276475"/>
            <wp:effectExtent l="0" t="0" r="0" b="9525"/>
            <wp:docPr id="7" name="Imagem 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motorPreview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673C" w14:textId="353DA73E" w:rsidR="002C4F1D" w:rsidRDefault="002C4F1D" w:rsidP="003447F4">
      <w:pPr>
        <w:ind w:firstLine="0"/>
        <w:rPr>
          <w:szCs w:val="24"/>
        </w:rPr>
      </w:pPr>
      <w:r>
        <w:rPr>
          <w:szCs w:val="24"/>
        </w:rPr>
        <w:object w:dxaOrig="1543" w:dyaOrig="991" w14:anchorId="0ACA3D9A">
          <v:shape id="_x0000_i1028" type="#_x0000_t75" style="width:77.25pt;height:49.5pt" o:ole="">
            <v:imagedata r:id="rId19" o:title=""/>
          </v:shape>
          <o:OLEObject Type="Embed" ProgID="Package" ShapeID="_x0000_i1028" DrawAspect="Icon" ObjectID="_1634540541" r:id="rId20"/>
        </w:object>
      </w:r>
    </w:p>
    <w:p w14:paraId="1945B6CA" w14:textId="22821EE1" w:rsidR="00530532" w:rsidRDefault="00530532" w:rsidP="003447F4">
      <w:pPr>
        <w:ind w:firstLine="0"/>
        <w:rPr>
          <w:szCs w:val="24"/>
        </w:rPr>
      </w:pPr>
    </w:p>
    <w:p w14:paraId="74E759C1" w14:textId="6A6B2DE8" w:rsidR="00530532" w:rsidRDefault="00530532" w:rsidP="003447F4">
      <w:pPr>
        <w:ind w:firstLine="0"/>
        <w:rPr>
          <w:szCs w:val="24"/>
        </w:rPr>
      </w:pPr>
    </w:p>
    <w:p w14:paraId="2CCD1398" w14:textId="527580CA" w:rsidR="00530532" w:rsidRDefault="00530532" w:rsidP="003447F4">
      <w:pPr>
        <w:ind w:firstLine="0"/>
        <w:rPr>
          <w:szCs w:val="24"/>
        </w:rPr>
      </w:pPr>
    </w:p>
    <w:p w14:paraId="00DAA5AB" w14:textId="77777777" w:rsidR="00530532" w:rsidRDefault="00530532" w:rsidP="003447F4">
      <w:pPr>
        <w:ind w:firstLine="0"/>
        <w:rPr>
          <w:szCs w:val="24"/>
        </w:rPr>
      </w:pPr>
    </w:p>
    <w:p w14:paraId="6AD2D393" w14:textId="49061E6E" w:rsidR="009F212E" w:rsidRDefault="009F212E" w:rsidP="003447F4">
      <w:pPr>
        <w:ind w:firstLine="0"/>
        <w:rPr>
          <w:szCs w:val="24"/>
        </w:rPr>
      </w:pPr>
    </w:p>
    <w:p w14:paraId="1ABDBE77" w14:textId="77777777" w:rsidR="009F212E" w:rsidRDefault="009F212E" w:rsidP="003447F4">
      <w:pPr>
        <w:ind w:firstLine="0"/>
        <w:rPr>
          <w:szCs w:val="24"/>
        </w:rPr>
      </w:pPr>
    </w:p>
    <w:p w14:paraId="22CC694C" w14:textId="77777777" w:rsidR="003447F4" w:rsidRP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3.2.2</w:t>
      </w:r>
      <w:r>
        <w:rPr>
          <w:szCs w:val="24"/>
        </w:rPr>
        <w:t xml:space="preserve"> </w:t>
      </w:r>
      <w:r w:rsidRPr="003447F4">
        <w:rPr>
          <w:szCs w:val="24"/>
        </w:rPr>
        <w:t>Requisitos Funcionais</w:t>
      </w:r>
    </w:p>
    <w:p w14:paraId="3C7264DF" w14:textId="77777777" w:rsidR="009B1E6C" w:rsidRDefault="009B1E6C" w:rsidP="009B1E6C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5E5668" w:rsidRPr="007378BF" w14:paraId="67123CE5" w14:textId="77777777" w:rsidTr="005E566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948E97" w14:textId="77777777" w:rsidR="007378BF" w:rsidRPr="007378BF" w:rsidRDefault="005E5668" w:rsidP="005E566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RF 001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Cadastrar Clientes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D2EE695" w14:textId="77777777" w:rsidR="005E5668" w:rsidRDefault="005E566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B50D704" w14:textId="77777777" w:rsidR="005E5668" w:rsidRPr="007378BF" w:rsidRDefault="005E566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17559C15" w14:textId="77777777" w:rsidR="007378BF" w:rsidRPr="007378BF" w:rsidRDefault="005E566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18D32" w14:textId="77777777" w:rsidR="005E5668" w:rsidRDefault="005E566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5A2A084" w14:textId="77777777" w:rsidR="005E5668" w:rsidRPr="007378BF" w:rsidRDefault="005E566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3AF4AA44" w14:textId="77777777" w:rsidR="005E5668" w:rsidRPr="007378BF" w:rsidRDefault="005E566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5734C306" w14:textId="77777777" w:rsidR="005E5668" w:rsidRPr="007378BF" w:rsidRDefault="005E566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1E2AB298" w14:textId="77777777" w:rsidR="007378BF" w:rsidRPr="007378BF" w:rsidRDefault="005E566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5E5668" w:rsidRPr="007378BF" w14:paraId="25D06151" w14:textId="77777777" w:rsidTr="004238BD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70890" w14:textId="204761B5" w:rsidR="007378BF" w:rsidRPr="007378BF" w:rsidRDefault="005E5668" w:rsidP="005E566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permitir o cadastro de clientes contendo as informações de nome, </w:t>
            </w:r>
            <w:r w:rsidR="00491BD9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e-mail, senha e </w:t>
            </w:r>
            <w:proofErr w:type="spellStart"/>
            <w:r w:rsidR="00491BD9">
              <w:rPr>
                <w:rFonts w:cs="Arial"/>
                <w:color w:val="000000"/>
                <w:sz w:val="22"/>
                <w:szCs w:val="24"/>
                <w:lang w:eastAsia="pt-BR"/>
              </w:rPr>
              <w:t>cpf</w:t>
            </w:r>
            <w:proofErr w:type="spellEnd"/>
            <w:r w:rsidR="00491BD9">
              <w:rPr>
                <w:rFonts w:cs="Arial"/>
                <w:color w:val="000000"/>
                <w:sz w:val="22"/>
                <w:szCs w:val="24"/>
                <w:lang w:eastAsia="pt-BR"/>
              </w:rPr>
              <w:t>.</w:t>
            </w:r>
          </w:p>
        </w:tc>
      </w:tr>
    </w:tbl>
    <w:p w14:paraId="450F4232" w14:textId="738958FA" w:rsidR="00A94029" w:rsidRDefault="00A94029" w:rsidP="00A94029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E7605E" w:rsidRPr="007378BF" w14:paraId="13BF3C54" w14:textId="77777777" w:rsidTr="00E7605E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EA1D224" w14:textId="1B79D693" w:rsidR="00E7605E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002– Cadastrar Promotor</w:t>
            </w:r>
          </w:p>
          <w:p w14:paraId="2107BA86" w14:textId="77777777" w:rsidR="00E7605E" w:rsidRPr="007378BF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08B726F" w14:textId="77777777" w:rsidR="00E7605E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40B1D84D" w14:textId="77777777" w:rsidR="00E7605E" w:rsidRPr="007378BF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01C3E2DC" w14:textId="77777777" w:rsidR="00E7605E" w:rsidRPr="007378BF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2C014" w14:textId="77777777" w:rsidR="00E7605E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5FEF94E9" w14:textId="77777777" w:rsidR="00E7605E" w:rsidRPr="007378BF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053090BB" w14:textId="77777777" w:rsidR="00E7605E" w:rsidRPr="007378BF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332D007E" w14:textId="77777777" w:rsidR="00E7605E" w:rsidRPr="007378BF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6078C234" w14:textId="77777777" w:rsidR="00E7605E" w:rsidRPr="007378BF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E7605E" w:rsidRPr="007378BF" w14:paraId="2BBE1F83" w14:textId="77777777" w:rsidTr="00E7605E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A2A86" w14:textId="14729D3A" w:rsidR="00E7605E" w:rsidRPr="007378BF" w:rsidRDefault="00E7605E" w:rsidP="00E7605E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permitir o cadastro de promotores de eventos contendo informações de nome,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cpf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, e-mail, </w:t>
            </w: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senha, e evento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.</w:t>
            </w:r>
          </w:p>
        </w:tc>
      </w:tr>
    </w:tbl>
    <w:p w14:paraId="7727734A" w14:textId="0C0671BF" w:rsidR="00E7605E" w:rsidRDefault="00E7605E" w:rsidP="00A94029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E7605E" w:rsidRPr="007378BF" w14:paraId="18D8D37E" w14:textId="77777777" w:rsidTr="00E7605E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C9C15AD" w14:textId="2B174234" w:rsidR="00E7605E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 w:rsidR="00306EE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3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– Cadastrar vendedores.</w:t>
            </w:r>
          </w:p>
          <w:p w14:paraId="2AF84AC4" w14:textId="77777777" w:rsidR="00E7605E" w:rsidRPr="007378BF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2590E88" w14:textId="77777777" w:rsidR="00E7605E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D8F3C43" w14:textId="77777777" w:rsidR="00E7605E" w:rsidRPr="007378BF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7B07D3C4" w14:textId="77777777" w:rsidR="00E7605E" w:rsidRPr="007378BF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4091A" w14:textId="77777777" w:rsidR="00E7605E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10EE10E0" w14:textId="77777777" w:rsidR="00E7605E" w:rsidRPr="007378BF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180A208B" w14:textId="77777777" w:rsidR="00E7605E" w:rsidRPr="007378BF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578F2CB1" w14:textId="77777777" w:rsidR="00E7605E" w:rsidRPr="007378BF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2AB264FC" w14:textId="77777777" w:rsidR="00E7605E" w:rsidRPr="007378BF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E7605E" w:rsidRPr="007378BF" w14:paraId="2A7E203B" w14:textId="77777777" w:rsidTr="00E7605E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6483D" w14:textId="16B43C4B" w:rsidR="00E7605E" w:rsidRPr="007378BF" w:rsidRDefault="00E7605E" w:rsidP="00E7605E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permitir o cadastro de clientes contendo as informações de nome, e-mail, senha e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cpf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.</w:t>
            </w:r>
          </w:p>
        </w:tc>
      </w:tr>
    </w:tbl>
    <w:p w14:paraId="01E9BA6E" w14:textId="40D977A8" w:rsidR="00E7605E" w:rsidRDefault="00E7605E" w:rsidP="00A94029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2F4140" w:rsidRPr="007378BF" w14:paraId="2C0A8D89" w14:textId="77777777" w:rsidTr="00D35B90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B3014D4" w14:textId="2835A1E6" w:rsidR="002F4140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 w:rsidR="00F428E6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4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– Cadastrar Recepcionista de eventos.</w:t>
            </w:r>
          </w:p>
          <w:p w14:paraId="6E9BD391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B10579C" w14:textId="77777777" w:rsidR="002F4140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CFDF846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662A9854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2B4F2" w14:textId="77777777" w:rsidR="002F4140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4D846701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6B7068F4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52773F71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43C9B3FB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2F4140" w:rsidRPr="007378BF" w14:paraId="78858CF3" w14:textId="77777777" w:rsidTr="00D35B90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48315" w14:textId="5BC702DF" w:rsidR="002F4140" w:rsidRPr="007378BF" w:rsidRDefault="002F4140" w:rsidP="00D35B9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permitir o cadastro de recepcionistas contendo as informações de nome, e-mail, senha e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cpf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.</w:t>
            </w:r>
          </w:p>
        </w:tc>
      </w:tr>
    </w:tbl>
    <w:p w14:paraId="71D05157" w14:textId="5FCD6EF0" w:rsidR="002F4140" w:rsidRDefault="002F4140" w:rsidP="00A94029">
      <w:pPr>
        <w:ind w:firstLine="0"/>
        <w:rPr>
          <w:szCs w:val="24"/>
        </w:rPr>
      </w:pPr>
    </w:p>
    <w:p w14:paraId="6725E299" w14:textId="3372F9A0" w:rsidR="002F4140" w:rsidRDefault="002F4140" w:rsidP="00A94029">
      <w:pPr>
        <w:ind w:firstLine="0"/>
        <w:rPr>
          <w:szCs w:val="24"/>
        </w:rPr>
      </w:pPr>
    </w:p>
    <w:p w14:paraId="5CDF3422" w14:textId="79DFE15A" w:rsidR="002F4140" w:rsidRDefault="002F4140" w:rsidP="00A94029">
      <w:pPr>
        <w:ind w:firstLine="0"/>
        <w:rPr>
          <w:szCs w:val="24"/>
        </w:rPr>
      </w:pPr>
    </w:p>
    <w:p w14:paraId="1CD53435" w14:textId="3A408822" w:rsidR="002F4140" w:rsidRDefault="002F4140" w:rsidP="00A94029">
      <w:pPr>
        <w:ind w:firstLine="0"/>
        <w:rPr>
          <w:szCs w:val="24"/>
        </w:rPr>
      </w:pPr>
    </w:p>
    <w:p w14:paraId="58B340A4" w14:textId="6FC3A792" w:rsidR="002F4140" w:rsidRDefault="002F4140" w:rsidP="00A94029">
      <w:pPr>
        <w:ind w:firstLine="0"/>
        <w:rPr>
          <w:szCs w:val="24"/>
        </w:rPr>
      </w:pPr>
      <w:bookmarkStart w:id="2" w:name="_GoBack"/>
      <w:bookmarkEnd w:id="2"/>
    </w:p>
    <w:p w14:paraId="40007DA1" w14:textId="77777777" w:rsidR="002F4140" w:rsidRDefault="002F4140" w:rsidP="00A94029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306EEF" w:rsidRPr="007378BF" w14:paraId="275BC02E" w14:textId="77777777" w:rsidTr="00F428E6">
        <w:trPr>
          <w:trHeight w:val="1606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217264" w14:textId="47A468E2" w:rsidR="00306EE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72513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0</w:t>
            </w:r>
            <w:r w:rsidR="00F428E6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5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– Cadastrar eventos</w:t>
            </w:r>
          </w:p>
          <w:p w14:paraId="352E214C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5C03894" w14:textId="77777777" w:rsidR="00306EE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A4759AF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1E487933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E5F49" w14:textId="77777777" w:rsidR="00306EE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87A517C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5794ACFB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7DBCF617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5539D98C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306EEF" w:rsidRPr="007378BF" w14:paraId="3F27089E" w14:textId="77777777" w:rsidTr="00D35B90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862E8" w14:textId="77777777" w:rsidR="00306EEF" w:rsidRPr="007378BF" w:rsidRDefault="00306EEF" w:rsidP="00D35B9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permitir </w:t>
            </w: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que  o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promotor cadastro de eventos.</w:t>
            </w:r>
          </w:p>
        </w:tc>
      </w:tr>
    </w:tbl>
    <w:p w14:paraId="4A6FC1A8" w14:textId="3C6527B1" w:rsidR="00306EEF" w:rsidRDefault="00306EEF" w:rsidP="00A94029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F428E6" w:rsidRPr="007378BF" w14:paraId="54A079B3" w14:textId="77777777" w:rsidTr="00D35B90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27FC551" w14:textId="7DA56FC7" w:rsidR="00F428E6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 w:rsidR="00236D62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6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– Atualizar eventos.</w:t>
            </w:r>
          </w:p>
          <w:p w14:paraId="6AC180B3" w14:textId="77777777" w:rsidR="00F428E6" w:rsidRPr="007378BF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C734FC9" w14:textId="77777777" w:rsidR="00F428E6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EC8960F" w14:textId="77777777" w:rsidR="00F428E6" w:rsidRPr="007378BF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40316E3A" w14:textId="77777777" w:rsidR="00F428E6" w:rsidRPr="007378BF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E8A6D" w14:textId="77777777" w:rsidR="00F428E6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1CF14BE5" w14:textId="77777777" w:rsidR="00F428E6" w:rsidRPr="007378BF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6FF950ED" w14:textId="77777777" w:rsidR="00F428E6" w:rsidRPr="007378BF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4AA291E7" w14:textId="77777777" w:rsidR="00F428E6" w:rsidRPr="007378BF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59C423DB" w14:textId="77777777" w:rsidR="00F428E6" w:rsidRPr="007378BF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F428E6" w:rsidRPr="007378BF" w14:paraId="100BC0F6" w14:textId="77777777" w:rsidTr="00D35B90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9AC82" w14:textId="707223E2" w:rsidR="00F428E6" w:rsidRPr="007378BF" w:rsidRDefault="00F428E6" w:rsidP="00D35B9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permitir </w:t>
            </w: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que  o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promotor atualize os dados dos eventos que ele cadastrou.</w:t>
            </w:r>
          </w:p>
        </w:tc>
      </w:tr>
    </w:tbl>
    <w:p w14:paraId="0FB08D17" w14:textId="3F561FBF" w:rsidR="00306EEF" w:rsidRDefault="00306EEF" w:rsidP="00A94029">
      <w:pPr>
        <w:ind w:firstLine="0"/>
        <w:rPr>
          <w:szCs w:val="24"/>
        </w:rPr>
      </w:pPr>
    </w:p>
    <w:p w14:paraId="562C9441" w14:textId="77777777" w:rsidR="00306EEF" w:rsidRDefault="00306EEF" w:rsidP="00306EEF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306EEF" w:rsidRPr="007378BF" w14:paraId="147D7C07" w14:textId="77777777" w:rsidTr="00D35B90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74057DC" w14:textId="7143B8C6" w:rsidR="00306EE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72513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0</w:t>
            </w:r>
            <w:r w:rsidR="00236D62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7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– Preço e quantidade de ingressos</w:t>
            </w:r>
          </w:p>
          <w:p w14:paraId="4A774905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D392433" w14:textId="77777777" w:rsidR="00306EE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42E9B21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3B0242B1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543F6" w14:textId="77777777" w:rsidR="00306EE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ACD0F09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77C67780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13E3624A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153E5CDE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306EEF" w:rsidRPr="007378BF" w14:paraId="3CD1BD1F" w14:textId="77777777" w:rsidTr="00D35B90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BE80B" w14:textId="45E11110" w:rsidR="00306EEF" w:rsidRPr="007378BF" w:rsidRDefault="00306EEF" w:rsidP="00D35B9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permitir que o promotor defina a quantidade de ingressos por lote e preço. Quando um lote acabar o preço deve ser atualizado automaticamente.</w:t>
            </w:r>
          </w:p>
        </w:tc>
      </w:tr>
    </w:tbl>
    <w:p w14:paraId="6C496174" w14:textId="77777777" w:rsidR="00306EEF" w:rsidRDefault="00306EEF" w:rsidP="00A94029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A94029" w:rsidRPr="007378BF" w14:paraId="5AA77B23" w14:textId="77777777" w:rsidTr="004238BD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56B4483" w14:textId="04DE7583" w:rsidR="00A94029" w:rsidRPr="007378BF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 w:rsidR="00236D62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8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Cadastrar cartão de crédito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F305951" w14:textId="77777777" w:rsidR="00A94029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CDF387D" w14:textId="77777777" w:rsidR="00A94029" w:rsidRPr="007378BF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4A86F8DD" w14:textId="77777777" w:rsidR="00A94029" w:rsidRPr="007378BF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60E07" w14:textId="77777777" w:rsidR="00A94029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E54F0EA" w14:textId="77777777" w:rsidR="00A94029" w:rsidRPr="007378BF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1BAB4110" w14:textId="77777777" w:rsidR="00A94029" w:rsidRPr="007378BF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13EBC6A0" w14:textId="77777777" w:rsidR="00A94029" w:rsidRPr="007378BF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572FAA5C" w14:textId="77777777" w:rsidR="00A94029" w:rsidRPr="007378BF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A94029" w:rsidRPr="007378BF" w14:paraId="3D534D8E" w14:textId="77777777" w:rsidTr="004238BD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BE73F" w14:textId="1EF517B8" w:rsidR="00A94029" w:rsidRPr="007378BF" w:rsidRDefault="00A94029" w:rsidP="004238BD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deve permitir o cadastro de cartão de </w:t>
            </w: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credito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contendo as informações CPF, nome completo, CEP, endereço, número, estado, cidade e telefone.</w:t>
            </w:r>
          </w:p>
        </w:tc>
      </w:tr>
    </w:tbl>
    <w:p w14:paraId="7A69B9F1" w14:textId="7A841B8B" w:rsidR="00A94029" w:rsidRDefault="00A94029" w:rsidP="009B1E6C">
      <w:pPr>
        <w:ind w:firstLine="709"/>
        <w:rPr>
          <w:szCs w:val="24"/>
        </w:rPr>
      </w:pPr>
    </w:p>
    <w:p w14:paraId="3921A07A" w14:textId="0250101B" w:rsidR="00E7605E" w:rsidRDefault="00E7605E" w:rsidP="00E7605E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306EEF" w:rsidRPr="007378BF" w14:paraId="47ADF5F3" w14:textId="77777777" w:rsidTr="00D35B90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506D168" w14:textId="6B3D638F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lastRenderedPageBreak/>
              <w:t>RF 0</w:t>
            </w:r>
            <w:r w:rsidR="001D25D5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09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– Tela de venda para os vendedores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19C5787" w14:textId="77777777" w:rsidR="00306EE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5D69A3B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04E78827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EF4EB" w14:textId="77777777" w:rsidR="00306EE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2E6B069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170AB292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1071396C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62B4A86B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306EEF" w:rsidRPr="007378BF" w14:paraId="4CB63F5F" w14:textId="77777777" w:rsidTr="00D35B90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14663" w14:textId="44BD2899" w:rsidR="00306EEF" w:rsidRPr="007378BF" w:rsidRDefault="00306EEF" w:rsidP="00D35B9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ter uma aba de venda permitida somente aos vendedores.</w:t>
            </w:r>
          </w:p>
        </w:tc>
      </w:tr>
    </w:tbl>
    <w:p w14:paraId="22D2721F" w14:textId="7E70CD60" w:rsidR="00E7605E" w:rsidRDefault="00E7605E" w:rsidP="009B1E6C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306EEF" w:rsidRPr="007378BF" w14:paraId="003257BD" w14:textId="77777777" w:rsidTr="00D35B90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3893CC8" w14:textId="71FC3FE6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F428E6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</w:t>
            </w:r>
            <w:r w:rsidR="001D25D5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0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– Meios de Pagamento para vendedores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2ED9D38" w14:textId="77777777" w:rsidR="00306EE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50B56202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597DB972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038A2" w14:textId="77777777" w:rsidR="00306EE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5C9801D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1E44832C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4568F006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65CCE321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306EEF" w:rsidRPr="007378BF" w14:paraId="478AF0D3" w14:textId="77777777" w:rsidTr="00D35B90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C8C9C" w14:textId="45802B19" w:rsidR="00306EEF" w:rsidRPr="007378BF" w:rsidRDefault="00306EEF" w:rsidP="00D35B9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permitir pagamento para vendedores no dinheiro ou cartão.</w:t>
            </w:r>
          </w:p>
        </w:tc>
      </w:tr>
    </w:tbl>
    <w:p w14:paraId="07AD37C2" w14:textId="1B40AFA5" w:rsidR="0072513B" w:rsidRDefault="0072513B" w:rsidP="0072513B">
      <w:pPr>
        <w:ind w:firstLine="0"/>
        <w:rPr>
          <w:szCs w:val="24"/>
        </w:rPr>
      </w:pPr>
    </w:p>
    <w:p w14:paraId="42A2A3B5" w14:textId="77777777" w:rsidR="0072513B" w:rsidRDefault="0072513B" w:rsidP="0072513B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2513B" w:rsidRPr="007378BF" w14:paraId="0D1781A6" w14:textId="77777777" w:rsidTr="00D35B90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46F4186" w14:textId="41047D43" w:rsidR="0072513B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F428E6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</w:t>
            </w:r>
            <w:r w:rsidR="001D25D5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– Disparar e-mail para os clientes</w:t>
            </w:r>
          </w:p>
          <w:p w14:paraId="6B31ABA9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B936781" w14:textId="77777777" w:rsidR="0072513B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10F6BC79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64A92421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BEC57" w14:textId="77777777" w:rsidR="0072513B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5B06A417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28D1E212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16DA8C9B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5950D566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72513B" w:rsidRPr="007378BF" w14:paraId="6E45C3F4" w14:textId="77777777" w:rsidTr="00D35B90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57DBE" w14:textId="247A0D02" w:rsidR="0072513B" w:rsidRPr="007378BF" w:rsidRDefault="0072513B" w:rsidP="00D35B9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disparar um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email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para cliente contendo seu ingresso e dadas sobre o evento</w:t>
            </w:r>
          </w:p>
        </w:tc>
      </w:tr>
    </w:tbl>
    <w:p w14:paraId="1C0A01A9" w14:textId="77777777" w:rsidR="0072513B" w:rsidRDefault="0072513B" w:rsidP="0072513B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2513B" w:rsidRPr="007378BF" w14:paraId="554463EC" w14:textId="77777777" w:rsidTr="00D35B90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6EE83DD" w14:textId="7776361B" w:rsidR="0072513B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01</w:t>
            </w:r>
            <w:r w:rsidR="001D25D5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2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– Gerar Ingresso </w:t>
            </w:r>
          </w:p>
          <w:p w14:paraId="47459C76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4903947" w14:textId="77777777" w:rsidR="0072513B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BF22D8A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54C9CB51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9C781" w14:textId="77777777" w:rsidR="0072513B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CB77AFA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15F59DDE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0AB60759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04448F91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72513B" w:rsidRPr="007378BF" w14:paraId="7384ED72" w14:textId="77777777" w:rsidTr="00D35B90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A420E" w14:textId="282EC744" w:rsidR="0072513B" w:rsidRPr="007378BF" w:rsidRDefault="0072513B" w:rsidP="00D35B9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: O sistema deve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após o pagamento ser confirmado gerar um ingresso com QR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code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.</w:t>
            </w:r>
          </w:p>
        </w:tc>
      </w:tr>
    </w:tbl>
    <w:p w14:paraId="5F27FC61" w14:textId="1A41BC4A" w:rsidR="0072513B" w:rsidRDefault="0072513B" w:rsidP="009B1E6C">
      <w:pPr>
        <w:ind w:firstLine="709"/>
        <w:rPr>
          <w:szCs w:val="24"/>
        </w:rPr>
      </w:pPr>
    </w:p>
    <w:p w14:paraId="66E123D8" w14:textId="35F86126" w:rsidR="00236D62" w:rsidRDefault="00236D62" w:rsidP="009B1E6C">
      <w:pPr>
        <w:ind w:firstLine="709"/>
        <w:rPr>
          <w:szCs w:val="24"/>
        </w:rPr>
      </w:pPr>
    </w:p>
    <w:p w14:paraId="14B3BFBB" w14:textId="77777777" w:rsidR="007E5027" w:rsidRDefault="007E5027" w:rsidP="009B1E6C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FF4498" w:rsidRPr="007378BF" w14:paraId="42FD161D" w14:textId="77777777" w:rsidTr="004238BD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D7AACA2" w14:textId="51426307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72513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</w:t>
            </w:r>
            <w:r w:rsidR="001D25D5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3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– Registrar vendas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63DAF45" w14:textId="77777777" w:rsidR="00FF4498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779E3E7" w14:textId="77777777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5A28D5E1" w14:textId="77777777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20515" w14:textId="77777777" w:rsidR="00FF4498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41A9E97F" w14:textId="77777777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2E6F7226" w14:textId="77777777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047ADA73" w14:textId="77777777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781B1B8E" w14:textId="77777777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FF4498" w:rsidRPr="007378BF" w14:paraId="5AA09A33" w14:textId="77777777" w:rsidTr="004238BD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6365F" w14:textId="35E66A46" w:rsidR="00FF4498" w:rsidRPr="007378BF" w:rsidRDefault="00FF4498" w:rsidP="004238BD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registrar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vendas de ingressos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, indicando o cliente e os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vendedores, os quais devem possuir um atributo de quantidade.</w:t>
            </w:r>
          </w:p>
        </w:tc>
      </w:tr>
    </w:tbl>
    <w:p w14:paraId="2E2FDE0E" w14:textId="4A2CD7B0" w:rsidR="007378BF" w:rsidRDefault="007378BF" w:rsidP="00FF4498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F428E6" w:rsidRPr="007378BF" w14:paraId="24CA676E" w14:textId="77777777" w:rsidTr="00F428E6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F0C02B9" w14:textId="097ADBC7" w:rsidR="00F428E6" w:rsidRPr="00F428E6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</w:t>
            </w:r>
            <w:r w:rsidR="001D25D5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4 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– Dados sobre evento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AD128A1" w14:textId="77777777" w:rsidR="00F428E6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51095E3" w14:textId="77777777" w:rsidR="00F428E6" w:rsidRPr="007378BF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0852E070" w14:textId="77777777" w:rsidR="00F428E6" w:rsidRPr="007378BF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8DA4A" w14:textId="77777777" w:rsidR="00F428E6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D5B2C2A" w14:textId="77777777" w:rsidR="00F428E6" w:rsidRPr="007378BF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1DBA14A9" w14:textId="77777777" w:rsidR="00F428E6" w:rsidRPr="007378BF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06B7633A" w14:textId="77777777" w:rsidR="00F428E6" w:rsidRPr="007378BF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446654A7" w14:textId="77777777" w:rsidR="00F428E6" w:rsidRPr="007378BF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F428E6" w:rsidRPr="007378BF" w14:paraId="78A992AD" w14:textId="77777777" w:rsidTr="00236D62">
        <w:trPr>
          <w:trHeight w:val="672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EBBDC" w14:textId="6458B2CF" w:rsidR="00F428E6" w:rsidRPr="007378BF" w:rsidRDefault="00F428E6" w:rsidP="00D35B9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registrar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vendas de ingressos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, indicando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ao promotor e vendedores a quantidade vendida e quantos restam do total e de lotes.</w:t>
            </w:r>
          </w:p>
        </w:tc>
      </w:tr>
    </w:tbl>
    <w:p w14:paraId="77069DEA" w14:textId="36F2CC60" w:rsidR="00FF4498" w:rsidRDefault="00FF4498" w:rsidP="00FF4498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236D62" w:rsidRPr="007378BF" w14:paraId="3081ED21" w14:textId="77777777" w:rsidTr="00D35B90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6CBE652" w14:textId="55BE815F" w:rsidR="00236D62" w:rsidRPr="007378BF" w:rsidRDefault="00236D62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01</w:t>
            </w:r>
            <w:r w:rsidR="001D25D5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5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Cancelar Vendas.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74F9B3A" w14:textId="77777777" w:rsidR="00236D62" w:rsidRDefault="00236D62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402C5D4" w14:textId="77777777" w:rsidR="00236D62" w:rsidRPr="007378BF" w:rsidRDefault="00236D62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696C33F9" w14:textId="77777777" w:rsidR="00236D62" w:rsidRPr="007378BF" w:rsidRDefault="00236D62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2CF1D" w14:textId="77777777" w:rsidR="00236D62" w:rsidRDefault="00236D62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7A08ED0" w14:textId="77777777" w:rsidR="00236D62" w:rsidRPr="007378BF" w:rsidRDefault="00236D62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55937E07" w14:textId="77777777" w:rsidR="00236D62" w:rsidRPr="007378BF" w:rsidRDefault="00236D62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1656C2CA" w14:textId="77777777" w:rsidR="00236D62" w:rsidRPr="007378BF" w:rsidRDefault="00236D62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197B769C" w14:textId="77777777" w:rsidR="00236D62" w:rsidRPr="007378BF" w:rsidRDefault="00236D62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236D62" w:rsidRPr="007378BF" w14:paraId="678E0409" w14:textId="77777777" w:rsidTr="00D35B90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2D625" w14:textId="77777777" w:rsidR="00236D62" w:rsidRPr="007378BF" w:rsidRDefault="00236D62" w:rsidP="00D35B9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permitir que vendas possam ser canceladas no sistema. Quando a venda é cancelada o saldo de estoque dos produtos deverá voltar somando-se a quantidade da venda cancelada.</w:t>
            </w:r>
          </w:p>
        </w:tc>
      </w:tr>
    </w:tbl>
    <w:p w14:paraId="1B974F5A" w14:textId="77777777" w:rsidR="00236D62" w:rsidRDefault="00236D62" w:rsidP="00FF4498">
      <w:pPr>
        <w:ind w:firstLine="0"/>
        <w:rPr>
          <w:szCs w:val="24"/>
        </w:rPr>
      </w:pPr>
    </w:p>
    <w:p w14:paraId="29AA61C3" w14:textId="77777777" w:rsidR="0072513B" w:rsidRDefault="0072513B" w:rsidP="00FF4498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FF4498" w:rsidRPr="007378BF" w14:paraId="1998076B" w14:textId="77777777" w:rsidTr="004238BD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3E50202" w14:textId="32EB3401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306EE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</w:t>
            </w:r>
            <w:r w:rsidR="001D25D5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6</w:t>
            </w:r>
            <w:r w:rsidR="0072513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Dados da venda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38AE510" w14:textId="77777777" w:rsidR="00FF4498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52826496" w14:textId="77777777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6F59BD29" w14:textId="77777777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AB299" w14:textId="77777777" w:rsidR="00FF4498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5627637" w14:textId="77777777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5D5E05A1" w14:textId="77777777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7B0ACFD2" w14:textId="77777777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68D39F6D" w14:textId="77777777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FF4498" w:rsidRPr="007378BF" w14:paraId="4AB26832" w14:textId="77777777" w:rsidTr="004238BD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16025" w14:textId="5CC0853B" w:rsidR="00FF4498" w:rsidRPr="007378BF" w:rsidRDefault="00FF4498" w:rsidP="004238BD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registrar dados </w:t>
            </w: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da vendas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contendo, nome completo,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Rg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ou CPF vinculado ao ingresso.</w:t>
            </w:r>
          </w:p>
        </w:tc>
      </w:tr>
    </w:tbl>
    <w:p w14:paraId="6423EC87" w14:textId="147DC6CA" w:rsidR="00FF4498" w:rsidRDefault="00FF4498" w:rsidP="00FF4498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2F4140" w:rsidRPr="007378BF" w14:paraId="5664B0B8" w14:textId="77777777" w:rsidTr="00D35B90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FB4019F" w14:textId="44B020AC" w:rsidR="002F4140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F428E6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</w:t>
            </w:r>
            <w:r w:rsidR="001D25D5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7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– Compras online.</w:t>
            </w:r>
          </w:p>
          <w:p w14:paraId="67AF1397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28F782C" w14:textId="77777777" w:rsidR="002F4140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1502148B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0BDAC2D6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130E8" w14:textId="77777777" w:rsidR="002F4140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B6E11B8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38AA86BA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00FF60F8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6037C3F0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2F4140" w:rsidRPr="007378BF" w14:paraId="74C26CE6" w14:textId="77777777" w:rsidTr="00D35B90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C62AD" w14:textId="0460B56E" w:rsidR="002F4140" w:rsidRPr="007378BF" w:rsidRDefault="002F4140" w:rsidP="00D35B9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permitir que seja feito compras online. Caso cliente não tenha cadastro</w:t>
            </w:r>
            <w:r w:rsidR="00F428E6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proofErr w:type="gramStart"/>
            <w:r w:rsidR="00F428E6">
              <w:rPr>
                <w:rFonts w:cs="Arial"/>
                <w:color w:val="000000"/>
                <w:sz w:val="22"/>
                <w:szCs w:val="24"/>
                <w:lang w:eastAsia="pt-BR"/>
              </w:rPr>
              <w:t>o mesmo</w:t>
            </w:r>
            <w:proofErr w:type="gramEnd"/>
            <w:r w:rsidR="00F428E6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devo fazer o cadastro.</w:t>
            </w:r>
          </w:p>
        </w:tc>
      </w:tr>
    </w:tbl>
    <w:p w14:paraId="383FE702" w14:textId="4195384A" w:rsidR="002F4140" w:rsidRDefault="002F4140" w:rsidP="00FF4498">
      <w:pPr>
        <w:ind w:firstLine="0"/>
        <w:rPr>
          <w:szCs w:val="24"/>
        </w:rPr>
      </w:pPr>
    </w:p>
    <w:p w14:paraId="149D402F" w14:textId="77777777" w:rsidR="002F4140" w:rsidRDefault="002F4140" w:rsidP="00FF4498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FF4498" w:rsidRPr="007378BF" w14:paraId="5DF6DEB7" w14:textId="77777777" w:rsidTr="004238BD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135D35B" w14:textId="2E822FF3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1D25D5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18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Meios de Pagamento</w:t>
            </w:r>
            <w:r w:rsidR="00A94029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 online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8FA1B82" w14:textId="77777777" w:rsidR="00FF4498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4DFE0EB6" w14:textId="77777777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268736B5" w14:textId="77777777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A8862" w14:textId="77777777" w:rsidR="00FF4498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425EEE25" w14:textId="77777777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4EE2D36A" w14:textId="77777777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6ED55868" w14:textId="77777777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09AD71E4" w14:textId="77777777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FF4498" w:rsidRPr="007378BF" w14:paraId="1F68657D" w14:textId="77777777" w:rsidTr="004238BD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AF6BC" w14:textId="3B388B12" w:rsidR="00FF4498" w:rsidRPr="007378BF" w:rsidRDefault="00FF4498" w:rsidP="004238BD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lastRenderedPageBreak/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A94029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Meios de pagamento aceito são cartão de </w:t>
            </w:r>
            <w:proofErr w:type="gramStart"/>
            <w:r w:rsidR="00A94029">
              <w:rPr>
                <w:rFonts w:cs="Arial"/>
                <w:color w:val="000000"/>
                <w:sz w:val="22"/>
                <w:szCs w:val="24"/>
                <w:lang w:eastAsia="pt-BR"/>
              </w:rPr>
              <w:t>credito</w:t>
            </w:r>
            <w:proofErr w:type="gramEnd"/>
            <w:r w:rsidR="00A94029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ou boleto, caso cartão </w:t>
            </w:r>
            <w:proofErr w:type="spellStart"/>
            <w:r w:rsidR="00A94029">
              <w:rPr>
                <w:rFonts w:cs="Arial"/>
                <w:color w:val="000000"/>
                <w:sz w:val="22"/>
                <w:szCs w:val="24"/>
                <w:lang w:eastAsia="pt-BR"/>
              </w:rPr>
              <w:t>sera</w:t>
            </w:r>
            <w:proofErr w:type="spellEnd"/>
            <w:r w:rsidR="00A94029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necessário cadastro do mesmo.</w:t>
            </w:r>
          </w:p>
        </w:tc>
      </w:tr>
    </w:tbl>
    <w:p w14:paraId="60B1BB1E" w14:textId="77777777" w:rsidR="00306EEF" w:rsidRDefault="00306EEF" w:rsidP="00A94029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A94029" w:rsidRPr="007378BF" w14:paraId="28E66BFE" w14:textId="77777777" w:rsidTr="004238BD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F90AAA3" w14:textId="4241814A" w:rsidR="00A94029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1D25D5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19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="00110344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– Carrinho de compras</w:t>
            </w:r>
          </w:p>
          <w:p w14:paraId="4D94081E" w14:textId="7BEF16D6" w:rsidR="00F35BFB" w:rsidRPr="007378BF" w:rsidRDefault="00F35BFB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30852A5" w14:textId="77777777" w:rsidR="00A94029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157656D" w14:textId="77777777" w:rsidR="00A94029" w:rsidRPr="007378BF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00DAC624" w14:textId="77777777" w:rsidR="00A94029" w:rsidRPr="007378BF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007C0" w14:textId="77777777" w:rsidR="00A94029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A664531" w14:textId="77777777" w:rsidR="00A94029" w:rsidRPr="007378BF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10793215" w14:textId="77777777" w:rsidR="00A94029" w:rsidRPr="007378BF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14831BD5" w14:textId="77777777" w:rsidR="00A94029" w:rsidRPr="007378BF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04CF89CF" w14:textId="77777777" w:rsidR="00A94029" w:rsidRPr="007378BF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A94029" w:rsidRPr="007378BF" w14:paraId="19BF5483" w14:textId="77777777" w:rsidTr="004238BD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9C60B" w14:textId="6E78E39F" w:rsidR="00A94029" w:rsidRPr="007378BF" w:rsidRDefault="00A94029" w:rsidP="004238BD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 w:rsidR="00110344">
              <w:rPr>
                <w:rFonts w:cs="Arial"/>
                <w:color w:val="000000"/>
                <w:sz w:val="22"/>
                <w:szCs w:val="24"/>
                <w:lang w:eastAsia="pt-BR"/>
              </w:rPr>
              <w:t>conter um carrinho de compras, para que o cliente acompanhe suas compras</w:t>
            </w:r>
          </w:p>
        </w:tc>
      </w:tr>
    </w:tbl>
    <w:p w14:paraId="5EA22047" w14:textId="758CDD32" w:rsidR="00A94029" w:rsidRDefault="00A94029" w:rsidP="003447F4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110344" w:rsidRPr="007378BF" w14:paraId="4CABDB6B" w14:textId="77777777" w:rsidTr="004238BD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9371C01" w14:textId="208DAABC" w:rsidR="00110344" w:rsidRDefault="00110344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236D62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2</w:t>
            </w:r>
            <w:r w:rsidR="001D25D5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0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– Tela de eventos</w:t>
            </w:r>
          </w:p>
          <w:p w14:paraId="423A1D71" w14:textId="77777777" w:rsidR="00110344" w:rsidRPr="007378BF" w:rsidRDefault="00110344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A88520A" w14:textId="77777777" w:rsidR="00110344" w:rsidRDefault="00110344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AC0293D" w14:textId="77777777" w:rsidR="00110344" w:rsidRPr="007378BF" w:rsidRDefault="00110344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68FB00AB" w14:textId="77777777" w:rsidR="00110344" w:rsidRPr="007378BF" w:rsidRDefault="00110344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59577" w14:textId="77777777" w:rsidR="00110344" w:rsidRDefault="00110344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E539493" w14:textId="77777777" w:rsidR="00110344" w:rsidRPr="007378BF" w:rsidRDefault="00110344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1777BAE6" w14:textId="77777777" w:rsidR="00110344" w:rsidRPr="007378BF" w:rsidRDefault="00110344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6749D634" w14:textId="77777777" w:rsidR="00110344" w:rsidRPr="007378BF" w:rsidRDefault="00110344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16AB8221" w14:textId="77777777" w:rsidR="00110344" w:rsidRPr="007378BF" w:rsidRDefault="00110344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110344" w:rsidRPr="007378BF" w14:paraId="36B08636" w14:textId="77777777" w:rsidTr="004238BD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D70E2" w14:textId="55AF9C3B" w:rsidR="00110344" w:rsidRPr="007378BF" w:rsidRDefault="00110344" w:rsidP="004238BD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conter </w:t>
            </w: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um tela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com os eventos cadastrados no sistema</w:t>
            </w:r>
          </w:p>
        </w:tc>
      </w:tr>
    </w:tbl>
    <w:p w14:paraId="65B693DE" w14:textId="77777777" w:rsidR="0072513B" w:rsidRDefault="0072513B" w:rsidP="0072513B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2513B" w:rsidRPr="007378BF" w14:paraId="21ADAE08" w14:textId="77777777" w:rsidTr="00D35B90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91A2E1" w14:textId="09C52D78" w:rsidR="0072513B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F428E6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2</w:t>
            </w:r>
            <w:r w:rsidR="001D25D5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– Ingressos do cliente</w:t>
            </w:r>
          </w:p>
          <w:p w14:paraId="05225208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0B1AA8A" w14:textId="77777777" w:rsidR="0072513B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AE83B5D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0A3A205A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7CDB2" w14:textId="77777777" w:rsidR="0072513B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79B1DED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04D7D51C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671735A3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00719D56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72513B" w:rsidRPr="007378BF" w14:paraId="7EE2D8F5" w14:textId="77777777" w:rsidTr="00D35B90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A2ED1" w14:textId="4F4FE48E" w:rsidR="0072513B" w:rsidRPr="007378BF" w:rsidRDefault="0072513B" w:rsidP="00D35B9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armazenar os ingressos do cliente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vingulado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ao seu login.</w:t>
            </w:r>
          </w:p>
        </w:tc>
      </w:tr>
    </w:tbl>
    <w:p w14:paraId="62CDD8AD" w14:textId="77777777" w:rsidR="00E7605E" w:rsidRDefault="00E7605E" w:rsidP="00E760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hAnsi="Lucida Console" w:cs="Lucida Console"/>
          <w:sz w:val="18"/>
          <w:szCs w:val="18"/>
          <w:lang w:eastAsia="pt-BR"/>
        </w:rPr>
      </w:pPr>
    </w:p>
    <w:p w14:paraId="5BA7DC5F" w14:textId="5244F9F3" w:rsidR="0072513B" w:rsidRDefault="0072513B" w:rsidP="0072513B">
      <w:pPr>
        <w:ind w:firstLine="709"/>
        <w:rPr>
          <w:szCs w:val="24"/>
        </w:rPr>
      </w:pPr>
    </w:p>
    <w:p w14:paraId="3A2E1148" w14:textId="77777777" w:rsidR="0072513B" w:rsidRDefault="0072513B" w:rsidP="002F4140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2513B" w:rsidRPr="007378BF" w14:paraId="5390FC5F" w14:textId="77777777" w:rsidTr="00D35B90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1BE1FDF" w14:textId="57184B1A" w:rsidR="0072513B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02</w:t>
            </w:r>
            <w:r w:rsidR="001D25D5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2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proofErr w:type="gramStart"/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–  </w:t>
            </w:r>
            <w:r w:rsidR="002F4140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Função</w:t>
            </w:r>
            <w:proofErr w:type="gramEnd"/>
            <w:r w:rsidR="002F4140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de recepcionista</w:t>
            </w:r>
          </w:p>
          <w:p w14:paraId="05D9956B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745D077" w14:textId="77777777" w:rsidR="0072513B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1C5B0740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6B31E78E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D3376" w14:textId="77777777" w:rsidR="0072513B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7FC1FE3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4E604891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5ECCBB3D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6F3807D2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72513B" w:rsidRPr="007378BF" w14:paraId="27250531" w14:textId="77777777" w:rsidTr="00D35B90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EB6BA" w14:textId="5EB2CB3C" w:rsidR="0072513B" w:rsidRPr="007378BF" w:rsidRDefault="0072513B" w:rsidP="00D35B9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permitir </w:t>
            </w:r>
            <w:r w:rsidR="002F4140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que o recepcionista leia o QR </w:t>
            </w:r>
            <w:proofErr w:type="spellStart"/>
            <w:r w:rsidR="002F4140">
              <w:rPr>
                <w:rFonts w:cs="Arial"/>
                <w:color w:val="000000"/>
                <w:sz w:val="22"/>
                <w:szCs w:val="24"/>
                <w:lang w:eastAsia="pt-BR"/>
              </w:rPr>
              <w:t>code</w:t>
            </w:r>
            <w:proofErr w:type="spellEnd"/>
            <w:r w:rsidR="002F4140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do ingresso.</w:t>
            </w:r>
          </w:p>
        </w:tc>
      </w:tr>
    </w:tbl>
    <w:p w14:paraId="45C51977" w14:textId="7CC5FE3F" w:rsidR="00A94029" w:rsidRDefault="00A94029" w:rsidP="003447F4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2F4140" w:rsidRPr="007378BF" w14:paraId="65ADCAA4" w14:textId="77777777" w:rsidTr="00D35B90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7492DA8" w14:textId="35CD679A" w:rsidR="002F4140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F428E6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2</w:t>
            </w:r>
            <w:r w:rsidR="001D25D5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3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– Histórico recepcionista.</w:t>
            </w:r>
          </w:p>
          <w:p w14:paraId="1D6945B9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AA48CD1" w14:textId="77777777" w:rsidR="002F4140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45BB1A1F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35E5FC31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8B0FA" w14:textId="77777777" w:rsidR="002F4140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F7A441C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60939F1E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1A4C1D8A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7515F03A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2F4140" w:rsidRPr="007378BF" w14:paraId="64D70FB9" w14:textId="77777777" w:rsidTr="00D35B90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3F33B" w14:textId="4B251FFA" w:rsidR="002F4140" w:rsidRPr="007378BF" w:rsidRDefault="002F4140" w:rsidP="00D35B9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gerar um histórico sobre que horas fez login, logout e quantos ingressos escaneou.</w:t>
            </w:r>
          </w:p>
        </w:tc>
      </w:tr>
    </w:tbl>
    <w:p w14:paraId="2076C3FB" w14:textId="77777777" w:rsidR="002F4140" w:rsidRDefault="002F4140" w:rsidP="00236D62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2F4140" w:rsidRPr="007378BF" w14:paraId="568AD210" w14:textId="77777777" w:rsidTr="00D35B90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CA91553" w14:textId="083E2E20" w:rsidR="002F4140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02</w:t>
            </w:r>
            <w:r w:rsidR="001D25D5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4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proofErr w:type="gramStart"/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–  Atualizar</w:t>
            </w:r>
            <w:proofErr w:type="gramEnd"/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banco de dados</w:t>
            </w:r>
          </w:p>
          <w:p w14:paraId="0DA3FAA8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6D3A8EA" w14:textId="77777777" w:rsidR="002F4140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1040773" w14:textId="5656D885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729EBCF0" w14:textId="1EF66D40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32E2F" w14:textId="77777777" w:rsidR="002F4140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0CFA99A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29AA3B55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02B3032D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288D79EA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2F4140" w:rsidRPr="007378BF" w14:paraId="50DEDFAB" w14:textId="77777777" w:rsidTr="00D35B90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9884E" w14:textId="7371E0B4" w:rsidR="002F4140" w:rsidRPr="007378BF" w:rsidRDefault="002F4140" w:rsidP="00D35B9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Após o recepcionista ler o ingresso e permitir a entrada o sistema de atualizar o banco de dados.</w:t>
            </w:r>
          </w:p>
        </w:tc>
      </w:tr>
    </w:tbl>
    <w:p w14:paraId="03F44288" w14:textId="77777777" w:rsidR="002F4140" w:rsidRDefault="002F4140" w:rsidP="003447F4">
      <w:pPr>
        <w:ind w:firstLine="709"/>
        <w:rPr>
          <w:szCs w:val="24"/>
        </w:rPr>
      </w:pPr>
    </w:p>
    <w:p w14:paraId="02D0D3C4" w14:textId="77777777" w:rsidR="002F4140" w:rsidRDefault="002F4140" w:rsidP="003447F4">
      <w:pPr>
        <w:ind w:firstLine="709"/>
        <w:rPr>
          <w:szCs w:val="24"/>
        </w:rPr>
      </w:pPr>
    </w:p>
    <w:p w14:paraId="4F19A604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3.2.3</w:t>
      </w:r>
      <w:r>
        <w:rPr>
          <w:szCs w:val="24"/>
        </w:rPr>
        <w:t xml:space="preserve"> </w:t>
      </w:r>
      <w:r w:rsidRPr="003447F4">
        <w:rPr>
          <w:szCs w:val="24"/>
        </w:rP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40"/>
        <w:gridCol w:w="1535"/>
        <w:gridCol w:w="1855"/>
        <w:gridCol w:w="2130"/>
      </w:tblGrid>
      <w:tr w:rsidR="00510FB7" w:rsidRPr="00510FB7" w14:paraId="3579830A" w14:textId="77777777" w:rsidTr="00510FB7">
        <w:tc>
          <w:tcPr>
            <w:tcW w:w="3652" w:type="dxa"/>
          </w:tcPr>
          <w:p w14:paraId="2602D467" w14:textId="2255DD4E" w:rsidR="00510FB7" w:rsidRPr="00510FB7" w:rsidRDefault="00510FB7" w:rsidP="00510FB7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001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 w:rsidRPr="00510FB7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Controle de acesso</w:t>
            </w:r>
            <w:r w:rsidR="00F428E6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 cliente.</w:t>
            </w:r>
          </w:p>
        </w:tc>
        <w:tc>
          <w:tcPr>
            <w:tcW w:w="1547" w:type="dxa"/>
          </w:tcPr>
          <w:p w14:paraId="559B2AF0" w14:textId="77777777" w:rsidR="00510FB7" w:rsidRPr="00510FB7" w:rsidRDefault="00510FB7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Segurança</w:t>
            </w:r>
          </w:p>
        </w:tc>
        <w:tc>
          <w:tcPr>
            <w:tcW w:w="1855" w:type="dxa"/>
          </w:tcPr>
          <w:p w14:paraId="3CCB29E1" w14:textId="77777777" w:rsidR="00510FB7" w:rsidRPr="00510FB7" w:rsidRDefault="00510FB7" w:rsidP="005B58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59127DC5" w14:textId="77777777" w:rsidR="00510FB7" w:rsidRPr="007378BF" w:rsidRDefault="005B58B2" w:rsidP="005B58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r w:rsidR="00510FB7"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="00510FB7"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356FD106" w14:textId="77777777" w:rsidR="00510FB7" w:rsidRPr="00510FB7" w:rsidRDefault="00510FB7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proofErr w:type="gramStart"/>
            <w:r w:rsidR="005B58B2"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1DB2A095" w14:textId="77777777" w:rsidR="00510FB7" w:rsidRDefault="00510FB7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68C73FF4" w14:textId="77777777" w:rsidR="00510FB7" w:rsidRDefault="00510FB7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14:paraId="3EED6CF3" w14:textId="77777777" w:rsidR="00510FB7" w:rsidRPr="00510FB7" w:rsidRDefault="00510FB7" w:rsidP="003447F4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510FB7" w:rsidRPr="00510FB7" w14:paraId="7EEC6C29" w14:textId="77777777" w:rsidTr="004238BD">
        <w:tc>
          <w:tcPr>
            <w:tcW w:w="9210" w:type="dxa"/>
            <w:gridSpan w:val="4"/>
          </w:tcPr>
          <w:p w14:paraId="11A4EB88" w14:textId="06888F31" w:rsidR="00510FB7" w:rsidRPr="00C14500" w:rsidRDefault="005B58B2" w:rsidP="00C14500">
            <w:pPr>
              <w:ind w:firstLine="0"/>
            </w:pPr>
            <w:r>
              <w:rPr>
                <w:sz w:val="22"/>
                <w:szCs w:val="22"/>
              </w:rPr>
              <w:t xml:space="preserve">O sistema deverá permitir que usuários autenticados </w:t>
            </w:r>
            <w:r w:rsidR="00C14500">
              <w:rPr>
                <w:sz w:val="22"/>
                <w:szCs w:val="22"/>
              </w:rPr>
              <w:t>com</w:t>
            </w:r>
            <w:r w:rsidR="00C57589">
              <w:rPr>
                <w:sz w:val="22"/>
                <w:szCs w:val="22"/>
              </w:rPr>
              <w:t>o</w:t>
            </w:r>
            <w:r w:rsidR="00C14500">
              <w:rPr>
                <w:sz w:val="22"/>
                <w:szCs w:val="22"/>
              </w:rPr>
              <w:t xml:space="preserve"> </w:t>
            </w:r>
            <w:r w:rsidR="00F428E6">
              <w:rPr>
                <w:sz w:val="22"/>
                <w:szCs w:val="22"/>
              </w:rPr>
              <w:t>cliente possam executar funcionalidade</w:t>
            </w:r>
            <w:r w:rsidR="00DC2D5C">
              <w:rPr>
                <w:sz w:val="22"/>
                <w:szCs w:val="22"/>
              </w:rPr>
              <w:t xml:space="preserve">s </w:t>
            </w:r>
            <w:r w:rsidR="00F428E6">
              <w:rPr>
                <w:sz w:val="22"/>
                <w:szCs w:val="22"/>
              </w:rPr>
              <w:t xml:space="preserve">de </w:t>
            </w:r>
            <w:r w:rsidR="00DC2D5C">
              <w:rPr>
                <w:sz w:val="22"/>
                <w:szCs w:val="22"/>
              </w:rPr>
              <w:t>cliente.</w:t>
            </w:r>
          </w:p>
        </w:tc>
      </w:tr>
    </w:tbl>
    <w:p w14:paraId="4EFE6418" w14:textId="77777777" w:rsidR="00510FB7" w:rsidRDefault="00510FB7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41"/>
        <w:gridCol w:w="1535"/>
        <w:gridCol w:w="1855"/>
        <w:gridCol w:w="2129"/>
      </w:tblGrid>
      <w:tr w:rsidR="00C14500" w:rsidRPr="00510FB7" w14:paraId="69122259" w14:textId="77777777" w:rsidTr="004238BD">
        <w:tc>
          <w:tcPr>
            <w:tcW w:w="3652" w:type="dxa"/>
          </w:tcPr>
          <w:p w14:paraId="1052C8A9" w14:textId="75634013" w:rsidR="00C14500" w:rsidRPr="00510FB7" w:rsidRDefault="00C14500" w:rsidP="004238BD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2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 w:rsidRPr="00510FB7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Controle de acesso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 do </w:t>
            </w:r>
            <w:r w:rsidR="00F428E6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vendedor</w:t>
            </w:r>
          </w:p>
        </w:tc>
        <w:tc>
          <w:tcPr>
            <w:tcW w:w="1547" w:type="dxa"/>
          </w:tcPr>
          <w:p w14:paraId="52E8AA00" w14:textId="77777777" w:rsidR="00C14500" w:rsidRPr="00510FB7" w:rsidRDefault="00C14500" w:rsidP="004238BD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Segurança</w:t>
            </w:r>
          </w:p>
        </w:tc>
        <w:tc>
          <w:tcPr>
            <w:tcW w:w="1855" w:type="dxa"/>
          </w:tcPr>
          <w:p w14:paraId="42CE9B17" w14:textId="77777777" w:rsidR="00C14500" w:rsidRPr="00510FB7" w:rsidRDefault="00C14500" w:rsidP="004238BD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0B209A13" w14:textId="77777777" w:rsidR="00C14500" w:rsidRPr="007378BF" w:rsidRDefault="00C14500" w:rsidP="004238BD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7CC380C6" w14:textId="77777777" w:rsidR="00C14500" w:rsidRPr="00510FB7" w:rsidRDefault="00C14500" w:rsidP="004238BD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73301CC5" w14:textId="77777777" w:rsidR="00C14500" w:rsidRDefault="00C14500" w:rsidP="004238BD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17CCA0B0" w14:textId="77777777" w:rsidR="00C14500" w:rsidRDefault="00C14500" w:rsidP="004238BD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14:paraId="203D41CD" w14:textId="77777777" w:rsidR="00C14500" w:rsidRPr="00510FB7" w:rsidRDefault="00C14500" w:rsidP="004238BD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C14500" w:rsidRPr="00510FB7" w14:paraId="1924339B" w14:textId="77777777" w:rsidTr="004238BD">
        <w:tc>
          <w:tcPr>
            <w:tcW w:w="9210" w:type="dxa"/>
            <w:gridSpan w:val="4"/>
          </w:tcPr>
          <w:p w14:paraId="77BC981B" w14:textId="4D1A6EC8" w:rsidR="00C14500" w:rsidRPr="00C14500" w:rsidRDefault="00C14500" w:rsidP="00C14500">
            <w:pPr>
              <w:ind w:firstLine="0"/>
            </w:pPr>
            <w:r>
              <w:rPr>
                <w:sz w:val="22"/>
                <w:szCs w:val="22"/>
              </w:rPr>
              <w:t>O sistema deverá permitir que usuários autenticados com</w:t>
            </w:r>
            <w:r w:rsidR="00C57589"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 </w:t>
            </w:r>
            <w:r w:rsidR="00F428E6">
              <w:rPr>
                <w:sz w:val="22"/>
                <w:szCs w:val="22"/>
              </w:rPr>
              <w:t>vendedor possam executar funcionalidades de executar vendas, cancelar vendas e informações sobre ingressos.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476BAE2A" w14:textId="77777777" w:rsidR="00F428E6" w:rsidRDefault="00F428E6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40"/>
        <w:gridCol w:w="1535"/>
        <w:gridCol w:w="1855"/>
        <w:gridCol w:w="2130"/>
      </w:tblGrid>
      <w:tr w:rsidR="00F428E6" w:rsidRPr="00510FB7" w14:paraId="68249A0D" w14:textId="77777777" w:rsidTr="00D35B90">
        <w:tc>
          <w:tcPr>
            <w:tcW w:w="3652" w:type="dxa"/>
          </w:tcPr>
          <w:p w14:paraId="37C341CE" w14:textId="3310D2D3" w:rsidR="00F428E6" w:rsidRPr="00236D62" w:rsidRDefault="00F428E6" w:rsidP="00D35B90">
            <w:pPr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 w:rsidR="00236D62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3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 w:rsidRPr="00510FB7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Controle de acesso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 do promotor</w:t>
            </w:r>
          </w:p>
        </w:tc>
        <w:tc>
          <w:tcPr>
            <w:tcW w:w="1547" w:type="dxa"/>
          </w:tcPr>
          <w:p w14:paraId="58C04796" w14:textId="77777777" w:rsidR="00F428E6" w:rsidRPr="00510FB7" w:rsidRDefault="00F428E6" w:rsidP="00D35B90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Segurança</w:t>
            </w:r>
          </w:p>
        </w:tc>
        <w:tc>
          <w:tcPr>
            <w:tcW w:w="1855" w:type="dxa"/>
          </w:tcPr>
          <w:p w14:paraId="638737D5" w14:textId="77777777" w:rsidR="00F428E6" w:rsidRPr="00510FB7" w:rsidRDefault="00F428E6" w:rsidP="00D35B9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5575C743" w14:textId="77777777" w:rsidR="00F428E6" w:rsidRPr="007378BF" w:rsidRDefault="00F428E6" w:rsidP="00D35B9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226A29DC" w14:textId="77777777" w:rsidR="00F428E6" w:rsidRPr="00510FB7" w:rsidRDefault="00F428E6" w:rsidP="00D35B90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5DD4B290" w14:textId="77777777" w:rsidR="00F428E6" w:rsidRDefault="00F428E6" w:rsidP="00D35B90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43D32FC1" w14:textId="77777777" w:rsidR="00F428E6" w:rsidRDefault="00F428E6" w:rsidP="00D35B90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14:paraId="17DBD91B" w14:textId="77777777" w:rsidR="00F428E6" w:rsidRPr="00510FB7" w:rsidRDefault="00F428E6" w:rsidP="00D35B90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F428E6" w:rsidRPr="00510FB7" w14:paraId="56ABB8C5" w14:textId="77777777" w:rsidTr="00D35B90">
        <w:tc>
          <w:tcPr>
            <w:tcW w:w="9210" w:type="dxa"/>
            <w:gridSpan w:val="4"/>
          </w:tcPr>
          <w:p w14:paraId="5F36DC3B" w14:textId="4A710131" w:rsidR="00F428E6" w:rsidRPr="00C14500" w:rsidRDefault="00F428E6" w:rsidP="00D35B90">
            <w:pPr>
              <w:ind w:firstLine="0"/>
            </w:pPr>
            <w:r>
              <w:rPr>
                <w:sz w:val="22"/>
                <w:szCs w:val="22"/>
              </w:rPr>
              <w:t xml:space="preserve">O sistema deverá permitir que usuários autenticados como promotor possam executar tarefas de cadastrar eventos </w:t>
            </w:r>
            <w:proofErr w:type="gramStart"/>
            <w:r>
              <w:rPr>
                <w:sz w:val="22"/>
                <w:szCs w:val="22"/>
              </w:rPr>
              <w:t>e  todas</w:t>
            </w:r>
            <w:proofErr w:type="gramEnd"/>
            <w:r>
              <w:rPr>
                <w:sz w:val="22"/>
                <w:szCs w:val="22"/>
              </w:rPr>
              <w:t xml:space="preserve"> as funcionalidades de vendedor e recepcionista de eventos.</w:t>
            </w:r>
          </w:p>
        </w:tc>
      </w:tr>
    </w:tbl>
    <w:p w14:paraId="5DC936C6" w14:textId="77777777" w:rsidR="00F428E6" w:rsidRDefault="00F428E6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41"/>
        <w:gridCol w:w="1533"/>
        <w:gridCol w:w="1855"/>
        <w:gridCol w:w="2131"/>
      </w:tblGrid>
      <w:tr w:rsidR="00C14500" w:rsidRPr="00510FB7" w14:paraId="16ECE4BA" w14:textId="77777777" w:rsidTr="004238BD">
        <w:tc>
          <w:tcPr>
            <w:tcW w:w="3652" w:type="dxa"/>
          </w:tcPr>
          <w:p w14:paraId="5084942C" w14:textId="445EF891" w:rsidR="00C14500" w:rsidRPr="00510FB7" w:rsidRDefault="00C14500" w:rsidP="004238BD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 w:rsidR="00236D62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4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Sistema Web</w:t>
            </w:r>
            <w:r w:rsidR="00F428E6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 e Mobile</w:t>
            </w:r>
          </w:p>
        </w:tc>
        <w:tc>
          <w:tcPr>
            <w:tcW w:w="1547" w:type="dxa"/>
          </w:tcPr>
          <w:p w14:paraId="09354B42" w14:textId="77777777" w:rsidR="00C14500" w:rsidRPr="00510FB7" w:rsidRDefault="00C14500" w:rsidP="004238BD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</w:t>
            </w:r>
          </w:p>
        </w:tc>
        <w:tc>
          <w:tcPr>
            <w:tcW w:w="1855" w:type="dxa"/>
          </w:tcPr>
          <w:p w14:paraId="5C94CC56" w14:textId="77777777" w:rsidR="00C14500" w:rsidRPr="00510FB7" w:rsidRDefault="00C14500" w:rsidP="004238BD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536FE345" w14:textId="77777777" w:rsidR="00C14500" w:rsidRPr="007378BF" w:rsidRDefault="00C14500" w:rsidP="004238BD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066EBAB7" w14:textId="77777777" w:rsidR="00C14500" w:rsidRPr="00510FB7" w:rsidRDefault="00C14500" w:rsidP="004238BD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60FDC07E" w14:textId="77777777" w:rsidR="00C14500" w:rsidRDefault="00C14500" w:rsidP="004238BD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01CE7C97" w14:textId="77777777" w:rsidR="00C14500" w:rsidRDefault="00C14500" w:rsidP="004238BD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14:paraId="698E6606" w14:textId="77777777" w:rsidR="00C14500" w:rsidRPr="00510FB7" w:rsidRDefault="00C14500" w:rsidP="004238BD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C14500" w:rsidRPr="00510FB7" w14:paraId="0160CCF9" w14:textId="77777777" w:rsidTr="004238BD">
        <w:tc>
          <w:tcPr>
            <w:tcW w:w="9210" w:type="dxa"/>
            <w:gridSpan w:val="4"/>
          </w:tcPr>
          <w:p w14:paraId="190F774F" w14:textId="1106ED80" w:rsidR="00C14500" w:rsidRPr="00510FB7" w:rsidRDefault="00C14500" w:rsidP="004238B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usuário poderá acessar o sistema através da internet utilizando um navegador compatível com Internet Explorer 9 ou superior</w:t>
            </w:r>
            <w:r w:rsidR="00F428E6">
              <w:rPr>
                <w:sz w:val="22"/>
                <w:szCs w:val="22"/>
              </w:rPr>
              <w:t xml:space="preserve"> e também por aplicativo disponível </w:t>
            </w:r>
            <w:proofErr w:type="gramStart"/>
            <w:r w:rsidR="00F428E6">
              <w:rPr>
                <w:sz w:val="22"/>
                <w:szCs w:val="22"/>
              </w:rPr>
              <w:t>na play</w:t>
            </w:r>
            <w:proofErr w:type="gramEnd"/>
            <w:r w:rsidR="00F428E6">
              <w:rPr>
                <w:sz w:val="22"/>
                <w:szCs w:val="22"/>
              </w:rPr>
              <w:t xml:space="preserve"> store</w:t>
            </w:r>
            <w:r w:rsidR="00236D62">
              <w:rPr>
                <w:sz w:val="22"/>
                <w:szCs w:val="22"/>
              </w:rPr>
              <w:t>.</w:t>
            </w:r>
          </w:p>
        </w:tc>
      </w:tr>
    </w:tbl>
    <w:p w14:paraId="79A41391" w14:textId="58E484CA" w:rsidR="00C14500" w:rsidRDefault="00C14500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50"/>
        <w:gridCol w:w="1530"/>
        <w:gridCol w:w="1855"/>
        <w:gridCol w:w="2125"/>
      </w:tblGrid>
      <w:tr w:rsidR="00236D62" w:rsidRPr="00510FB7" w14:paraId="6D1FFE58" w14:textId="77777777" w:rsidTr="00D35B90">
        <w:tc>
          <w:tcPr>
            <w:tcW w:w="3652" w:type="dxa"/>
          </w:tcPr>
          <w:p w14:paraId="1717A82E" w14:textId="0CECF9B3" w:rsidR="00236D62" w:rsidRPr="00510FB7" w:rsidRDefault="00236D62" w:rsidP="00D35B90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4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Controle de acesso Recepcionista</w:t>
            </w:r>
          </w:p>
        </w:tc>
        <w:tc>
          <w:tcPr>
            <w:tcW w:w="1547" w:type="dxa"/>
          </w:tcPr>
          <w:p w14:paraId="019BBAF1" w14:textId="77777777" w:rsidR="00236D62" w:rsidRPr="00510FB7" w:rsidRDefault="00236D62" w:rsidP="00D35B90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</w:t>
            </w:r>
          </w:p>
        </w:tc>
        <w:tc>
          <w:tcPr>
            <w:tcW w:w="1855" w:type="dxa"/>
          </w:tcPr>
          <w:p w14:paraId="4E5F54F1" w14:textId="77777777" w:rsidR="00236D62" w:rsidRPr="00510FB7" w:rsidRDefault="00236D62" w:rsidP="00D35B9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3A4A6D88" w14:textId="77777777" w:rsidR="00236D62" w:rsidRPr="007378BF" w:rsidRDefault="00236D62" w:rsidP="00D35B9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5458C063" w14:textId="77777777" w:rsidR="00236D62" w:rsidRPr="00510FB7" w:rsidRDefault="00236D62" w:rsidP="00D35B90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6BD988D4" w14:textId="77777777" w:rsidR="00236D62" w:rsidRDefault="00236D62" w:rsidP="00D35B90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13631851" w14:textId="77777777" w:rsidR="00236D62" w:rsidRDefault="00236D62" w:rsidP="00D35B90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14:paraId="5BA89319" w14:textId="77777777" w:rsidR="00236D62" w:rsidRPr="00510FB7" w:rsidRDefault="00236D62" w:rsidP="00D35B90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236D62" w:rsidRPr="00510FB7" w14:paraId="2533098B" w14:textId="77777777" w:rsidTr="00D35B90">
        <w:tc>
          <w:tcPr>
            <w:tcW w:w="9210" w:type="dxa"/>
            <w:gridSpan w:val="4"/>
          </w:tcPr>
          <w:p w14:paraId="7F6D751E" w14:textId="306A07FB" w:rsidR="00236D62" w:rsidRPr="00510FB7" w:rsidRDefault="00236D62" w:rsidP="00D35B9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O sistema </w:t>
            </w:r>
            <w:proofErr w:type="spellStart"/>
            <w:r>
              <w:rPr>
                <w:sz w:val="22"/>
                <w:szCs w:val="22"/>
              </w:rPr>
              <w:t>devera</w:t>
            </w:r>
            <w:proofErr w:type="spellEnd"/>
            <w:r>
              <w:rPr>
                <w:sz w:val="22"/>
                <w:szCs w:val="22"/>
              </w:rPr>
              <w:t xml:space="preserve"> permitir que usuários autenticados como recepcionista de eventos possam executar tarefas de função de recepcionista.</w:t>
            </w:r>
          </w:p>
        </w:tc>
      </w:tr>
    </w:tbl>
    <w:p w14:paraId="72E7D338" w14:textId="77777777" w:rsidR="00236D62" w:rsidRDefault="00236D62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6"/>
        <w:gridCol w:w="1546"/>
        <w:gridCol w:w="1855"/>
        <w:gridCol w:w="2123"/>
      </w:tblGrid>
      <w:tr w:rsidR="005B58B2" w:rsidRPr="00510FB7" w14:paraId="765C42D3" w14:textId="77777777" w:rsidTr="004238BD">
        <w:tc>
          <w:tcPr>
            <w:tcW w:w="3652" w:type="dxa"/>
          </w:tcPr>
          <w:p w14:paraId="268F9AD6" w14:textId="6D9E869F" w:rsidR="005B58B2" w:rsidRPr="00510FB7" w:rsidRDefault="005B58B2" w:rsidP="005B58B2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 w:rsidR="00236D62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5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Desempenho do registro de vendas</w:t>
            </w:r>
          </w:p>
        </w:tc>
        <w:tc>
          <w:tcPr>
            <w:tcW w:w="1547" w:type="dxa"/>
          </w:tcPr>
          <w:p w14:paraId="6E33DE2E" w14:textId="77777777" w:rsidR="005B58B2" w:rsidRPr="00510FB7" w:rsidRDefault="005B58B2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Desempenho</w:t>
            </w:r>
          </w:p>
        </w:tc>
        <w:tc>
          <w:tcPr>
            <w:tcW w:w="1855" w:type="dxa"/>
          </w:tcPr>
          <w:p w14:paraId="56DF6DC4" w14:textId="77777777" w:rsidR="005B58B2" w:rsidRPr="00510FB7" w:rsidRDefault="005B58B2" w:rsidP="004238BD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5482D723" w14:textId="77777777" w:rsidR="005B58B2" w:rsidRPr="007378BF" w:rsidRDefault="005B58B2" w:rsidP="004238BD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X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3A8438E0" w14:textId="77777777" w:rsidR="005B58B2" w:rsidRPr="00510FB7" w:rsidRDefault="005B58B2" w:rsidP="004238BD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7D86B712" w14:textId="77777777" w:rsidR="005B58B2" w:rsidRDefault="005B58B2" w:rsidP="004238BD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342A3B9B" w14:textId="77777777" w:rsidR="005B58B2" w:rsidRDefault="005B58B2" w:rsidP="004238BD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14:paraId="533D6BC5" w14:textId="77777777" w:rsidR="005B58B2" w:rsidRPr="00510FB7" w:rsidRDefault="005B58B2" w:rsidP="004238BD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5B58B2" w:rsidRPr="00510FB7" w14:paraId="6026BC27" w14:textId="77777777" w:rsidTr="004238BD">
        <w:tc>
          <w:tcPr>
            <w:tcW w:w="9210" w:type="dxa"/>
            <w:gridSpan w:val="4"/>
          </w:tcPr>
          <w:p w14:paraId="4C7C85D3" w14:textId="77777777" w:rsidR="005B58B2" w:rsidRPr="00510FB7" w:rsidRDefault="005B58B2" w:rsidP="0088575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sistema deverá registrar vendas com no máximo 5 segundos, considerando o </w:t>
            </w:r>
            <w:r w:rsidR="00885753">
              <w:rPr>
                <w:sz w:val="22"/>
                <w:szCs w:val="22"/>
              </w:rPr>
              <w:t xml:space="preserve">acesso por </w:t>
            </w:r>
            <w:r>
              <w:rPr>
                <w:sz w:val="22"/>
                <w:szCs w:val="22"/>
              </w:rPr>
              <w:t xml:space="preserve">um computador </w:t>
            </w:r>
            <w:r w:rsidR="00885753">
              <w:rPr>
                <w:sz w:val="22"/>
                <w:szCs w:val="22"/>
              </w:rPr>
              <w:t>com internet na velocidade mínima de 500Kbps.</w:t>
            </w:r>
          </w:p>
        </w:tc>
      </w:tr>
    </w:tbl>
    <w:p w14:paraId="009211C7" w14:textId="1BB0B45A" w:rsidR="00236D62" w:rsidRDefault="00236D62" w:rsidP="003447F4">
      <w:pPr>
        <w:ind w:firstLine="0"/>
        <w:rPr>
          <w:szCs w:val="24"/>
        </w:rPr>
      </w:pPr>
    </w:p>
    <w:p w14:paraId="6503ABD9" w14:textId="77777777" w:rsidR="00236D62" w:rsidRDefault="00236D62" w:rsidP="003447F4">
      <w:pPr>
        <w:ind w:firstLine="0"/>
        <w:rPr>
          <w:szCs w:val="24"/>
        </w:rPr>
      </w:pPr>
    </w:p>
    <w:p w14:paraId="15172645" w14:textId="77777777" w:rsidR="00642356" w:rsidRDefault="00642356" w:rsidP="003447F4">
      <w:pPr>
        <w:ind w:firstLine="0"/>
        <w:rPr>
          <w:szCs w:val="24"/>
        </w:rPr>
      </w:pPr>
    </w:p>
    <w:p w14:paraId="3423D6F8" w14:textId="77777777" w:rsidR="00642356" w:rsidRDefault="00642356" w:rsidP="00642356">
      <w:pPr>
        <w:ind w:firstLine="0"/>
        <w:rPr>
          <w:szCs w:val="24"/>
        </w:rPr>
      </w:pPr>
      <w:r>
        <w:rPr>
          <w:szCs w:val="24"/>
        </w:rPr>
        <w:t>Matrizes de Rastreabilidade entre Requisitos Funcionais e Requisitos Não Funcionais: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47"/>
        <w:gridCol w:w="1825"/>
        <w:gridCol w:w="1825"/>
        <w:gridCol w:w="1738"/>
        <w:gridCol w:w="1825"/>
      </w:tblGrid>
      <w:tr w:rsidR="00C14500" w:rsidRPr="00B035D4" w14:paraId="7D0DC49D" w14:textId="77777777" w:rsidTr="00C14500">
        <w:tc>
          <w:tcPr>
            <w:tcW w:w="1892" w:type="dxa"/>
          </w:tcPr>
          <w:p w14:paraId="5DFAC0E2" w14:textId="77777777" w:rsidR="00C14500" w:rsidRPr="00B035D4" w:rsidRDefault="00C14500" w:rsidP="004238BD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14:paraId="77C6814E" w14:textId="77777777" w:rsidR="00C14500" w:rsidRPr="00B035D4" w:rsidRDefault="00C14500" w:rsidP="004238BD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001</w:t>
            </w:r>
          </w:p>
        </w:tc>
        <w:tc>
          <w:tcPr>
            <w:tcW w:w="1871" w:type="dxa"/>
          </w:tcPr>
          <w:p w14:paraId="155B7A0F" w14:textId="77777777" w:rsidR="00C14500" w:rsidRPr="00B035D4" w:rsidRDefault="00C14500" w:rsidP="004238BD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002</w:t>
            </w:r>
          </w:p>
        </w:tc>
        <w:tc>
          <w:tcPr>
            <w:tcW w:w="1781" w:type="dxa"/>
          </w:tcPr>
          <w:p w14:paraId="71665A80" w14:textId="77777777" w:rsidR="00C14500" w:rsidRPr="00B035D4" w:rsidRDefault="00C14500" w:rsidP="004238B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003</w:t>
            </w:r>
          </w:p>
        </w:tc>
        <w:tc>
          <w:tcPr>
            <w:tcW w:w="1871" w:type="dxa"/>
          </w:tcPr>
          <w:p w14:paraId="7EAAE485" w14:textId="77777777" w:rsidR="00C14500" w:rsidRPr="00B035D4" w:rsidRDefault="00C14500" w:rsidP="004238BD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</w:t>
            </w:r>
            <w:r>
              <w:rPr>
                <w:sz w:val="22"/>
                <w:szCs w:val="22"/>
              </w:rPr>
              <w:t>04</w:t>
            </w:r>
          </w:p>
        </w:tc>
      </w:tr>
      <w:tr w:rsidR="00C14500" w:rsidRPr="00B035D4" w14:paraId="3D2909C4" w14:textId="77777777" w:rsidTr="00C14500">
        <w:tc>
          <w:tcPr>
            <w:tcW w:w="1892" w:type="dxa"/>
          </w:tcPr>
          <w:p w14:paraId="143CB672" w14:textId="77777777" w:rsidR="00C14500" w:rsidRPr="00B035D4" w:rsidRDefault="00C14500" w:rsidP="004238BD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RNF 001</w:t>
            </w:r>
          </w:p>
        </w:tc>
        <w:tc>
          <w:tcPr>
            <w:tcW w:w="1871" w:type="dxa"/>
          </w:tcPr>
          <w:p w14:paraId="782FED2E" w14:textId="5B8F6082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14:paraId="61AAFFA3" w14:textId="2BF964B5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14:paraId="781DE8DA" w14:textId="19993DA3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14:paraId="2E7AEED4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C14500" w:rsidRPr="00B035D4" w14:paraId="378FEAC6" w14:textId="77777777" w:rsidTr="00C14500">
        <w:tc>
          <w:tcPr>
            <w:tcW w:w="1892" w:type="dxa"/>
          </w:tcPr>
          <w:p w14:paraId="6A687A5E" w14:textId="77777777" w:rsidR="00C14500" w:rsidRPr="00B035D4" w:rsidRDefault="00C14500" w:rsidP="004238BD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RNF 002</w:t>
            </w:r>
          </w:p>
        </w:tc>
        <w:tc>
          <w:tcPr>
            <w:tcW w:w="1871" w:type="dxa"/>
          </w:tcPr>
          <w:p w14:paraId="452B6401" w14:textId="5C87A9F1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14:paraId="2CA85DDF" w14:textId="2456AB61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14:paraId="5225EFE1" w14:textId="26DE4D70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14:paraId="1470699A" w14:textId="3D7EBFCD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C14500" w:rsidRPr="00B035D4" w14:paraId="594C66DB" w14:textId="77777777" w:rsidTr="00C14500">
        <w:tc>
          <w:tcPr>
            <w:tcW w:w="1892" w:type="dxa"/>
          </w:tcPr>
          <w:p w14:paraId="272E7FC1" w14:textId="77777777" w:rsidR="00C14500" w:rsidRPr="00B035D4" w:rsidRDefault="00C14500" w:rsidP="004238BD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RNF 003</w:t>
            </w:r>
          </w:p>
        </w:tc>
        <w:tc>
          <w:tcPr>
            <w:tcW w:w="1871" w:type="dxa"/>
          </w:tcPr>
          <w:p w14:paraId="3DE7D014" w14:textId="0BE7F3FB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14:paraId="01265541" w14:textId="267652E4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14:paraId="36A144C1" w14:textId="394D9682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14:paraId="63D7650C" w14:textId="6FE19E31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C14500" w:rsidRPr="00B035D4" w14:paraId="5890DC95" w14:textId="77777777" w:rsidTr="00C14500">
        <w:tc>
          <w:tcPr>
            <w:tcW w:w="1892" w:type="dxa"/>
          </w:tcPr>
          <w:p w14:paraId="6312D62B" w14:textId="77777777" w:rsidR="00C14500" w:rsidRPr="00B035D4" w:rsidRDefault="00C14500" w:rsidP="004238B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 004</w:t>
            </w:r>
          </w:p>
        </w:tc>
        <w:tc>
          <w:tcPr>
            <w:tcW w:w="1871" w:type="dxa"/>
          </w:tcPr>
          <w:p w14:paraId="64AF1E10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14:paraId="2D2141FA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14:paraId="6FECD874" w14:textId="7093C461" w:rsidR="00C14500" w:rsidRPr="00B035D4" w:rsidRDefault="00C14500" w:rsidP="000475D7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14:paraId="6C38C2AA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</w:tbl>
    <w:p w14:paraId="486B1E77" w14:textId="77777777" w:rsidR="00642356" w:rsidRDefault="00642356" w:rsidP="003447F4">
      <w:pPr>
        <w:ind w:firstLine="0"/>
        <w:rPr>
          <w:szCs w:val="24"/>
        </w:rPr>
      </w:pPr>
    </w:p>
    <w:p w14:paraId="507C8901" w14:textId="77777777" w:rsidR="00510FB7" w:rsidRDefault="00510FB7" w:rsidP="003447F4">
      <w:pPr>
        <w:ind w:firstLine="0"/>
        <w:rPr>
          <w:szCs w:val="24"/>
        </w:rPr>
      </w:pPr>
    </w:p>
    <w:p w14:paraId="54A0DA08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3.2.4</w:t>
      </w:r>
      <w:r>
        <w:rPr>
          <w:szCs w:val="24"/>
        </w:rPr>
        <w:t xml:space="preserve"> </w:t>
      </w:r>
      <w:r w:rsidRPr="003447F4">
        <w:rPr>
          <w:szCs w:val="24"/>
        </w:rPr>
        <w:t>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E63D5" w:rsidRPr="00510FB7" w14:paraId="5FE9C44E" w14:textId="77777777" w:rsidTr="004238BD">
        <w:tc>
          <w:tcPr>
            <w:tcW w:w="9210" w:type="dxa"/>
          </w:tcPr>
          <w:p w14:paraId="39D9499C" w14:textId="77777777" w:rsidR="001E63D5" w:rsidRPr="00510FB7" w:rsidRDefault="001E63D5" w:rsidP="001E63D5">
            <w:pPr>
              <w:ind w:firstLine="0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 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1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Produtos sem estoque</w:t>
            </w:r>
          </w:p>
        </w:tc>
      </w:tr>
      <w:tr w:rsidR="001E63D5" w:rsidRPr="00510FB7" w14:paraId="3A171ABC" w14:textId="77777777" w:rsidTr="004238BD">
        <w:tc>
          <w:tcPr>
            <w:tcW w:w="9210" w:type="dxa"/>
          </w:tcPr>
          <w:p w14:paraId="261CCDFD" w14:textId="77777777" w:rsidR="001E63D5" w:rsidRPr="00510FB7" w:rsidRDefault="001E63D5" w:rsidP="001E63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deverá ser vendido nenhum produto que estiver com saldo de estoque insuficiente</w:t>
            </w:r>
          </w:p>
        </w:tc>
      </w:tr>
    </w:tbl>
    <w:p w14:paraId="23695E23" w14:textId="77777777" w:rsidR="009B1E6C" w:rsidRDefault="009B1E6C" w:rsidP="001E63D5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E63D5" w:rsidRPr="00510FB7" w14:paraId="59012F4B" w14:textId="77777777" w:rsidTr="004238BD">
        <w:tc>
          <w:tcPr>
            <w:tcW w:w="9210" w:type="dxa"/>
          </w:tcPr>
          <w:p w14:paraId="1C4D3544" w14:textId="77777777" w:rsidR="001E63D5" w:rsidRPr="00510FB7" w:rsidRDefault="001E63D5" w:rsidP="001E63D5">
            <w:pPr>
              <w:ind w:firstLine="0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 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2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Embrulhar para presente</w:t>
            </w:r>
          </w:p>
        </w:tc>
      </w:tr>
      <w:tr w:rsidR="001E63D5" w:rsidRPr="00510FB7" w14:paraId="5AA18B3B" w14:textId="77777777" w:rsidTr="004238BD">
        <w:tc>
          <w:tcPr>
            <w:tcW w:w="9210" w:type="dxa"/>
          </w:tcPr>
          <w:p w14:paraId="1D8035ED" w14:textId="77777777" w:rsidR="001E63D5" w:rsidRPr="00510FB7" w:rsidRDefault="001E63D5" w:rsidP="001E63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será cobra custo adicional para embrulhar produtos para presente.</w:t>
            </w:r>
          </w:p>
        </w:tc>
      </w:tr>
    </w:tbl>
    <w:p w14:paraId="026730E0" w14:textId="77777777" w:rsidR="001E63D5" w:rsidRDefault="001E63D5" w:rsidP="001E63D5">
      <w:pPr>
        <w:ind w:firstLine="0"/>
        <w:rPr>
          <w:szCs w:val="24"/>
        </w:rPr>
      </w:pPr>
    </w:p>
    <w:p w14:paraId="4BCABE11" w14:textId="77777777" w:rsidR="00FF5DB8" w:rsidRDefault="00FF5DB8" w:rsidP="00FF5DB8">
      <w:pPr>
        <w:ind w:firstLine="0"/>
        <w:rPr>
          <w:szCs w:val="24"/>
        </w:rPr>
      </w:pPr>
      <w:r>
        <w:rPr>
          <w:szCs w:val="24"/>
        </w:rPr>
        <w:t>Matrizes de Rastreabilidade entre Requisitos Funcionais e 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9"/>
        <w:gridCol w:w="1829"/>
        <w:gridCol w:w="1830"/>
        <w:gridCol w:w="1830"/>
        <w:gridCol w:w="1742"/>
      </w:tblGrid>
      <w:tr w:rsidR="005715D5" w:rsidRPr="00B035D4" w14:paraId="08AC6AD1" w14:textId="77777777" w:rsidTr="005715D5">
        <w:tc>
          <w:tcPr>
            <w:tcW w:w="1874" w:type="dxa"/>
          </w:tcPr>
          <w:p w14:paraId="3BEA70F7" w14:textId="77777777" w:rsidR="005715D5" w:rsidRPr="00B035D4" w:rsidRDefault="005715D5" w:rsidP="00FF5D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875" w:type="dxa"/>
          </w:tcPr>
          <w:p w14:paraId="2BFC7598" w14:textId="77777777" w:rsidR="005715D5" w:rsidRPr="00B035D4" w:rsidRDefault="005715D5" w:rsidP="00FF5DB8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001</w:t>
            </w:r>
          </w:p>
        </w:tc>
        <w:tc>
          <w:tcPr>
            <w:tcW w:w="1876" w:type="dxa"/>
          </w:tcPr>
          <w:p w14:paraId="0F381519" w14:textId="77777777" w:rsidR="005715D5" w:rsidRPr="00B035D4" w:rsidRDefault="005715D5" w:rsidP="00FF5DB8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002</w:t>
            </w:r>
          </w:p>
        </w:tc>
        <w:tc>
          <w:tcPr>
            <w:tcW w:w="1876" w:type="dxa"/>
          </w:tcPr>
          <w:p w14:paraId="758E217E" w14:textId="77777777" w:rsidR="005715D5" w:rsidRPr="00B035D4" w:rsidRDefault="005715D5" w:rsidP="00FF5DB8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003</w:t>
            </w:r>
          </w:p>
        </w:tc>
        <w:tc>
          <w:tcPr>
            <w:tcW w:w="1785" w:type="dxa"/>
          </w:tcPr>
          <w:p w14:paraId="68A7CE90" w14:textId="77777777" w:rsidR="005715D5" w:rsidRPr="00B035D4" w:rsidRDefault="005715D5" w:rsidP="00FF5DB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004</w:t>
            </w:r>
          </w:p>
        </w:tc>
      </w:tr>
      <w:tr w:rsidR="005715D5" w:rsidRPr="00B035D4" w14:paraId="0E1BAFC2" w14:textId="77777777" w:rsidTr="005715D5">
        <w:tc>
          <w:tcPr>
            <w:tcW w:w="1874" w:type="dxa"/>
          </w:tcPr>
          <w:p w14:paraId="598A9B1B" w14:textId="77777777" w:rsidR="005715D5" w:rsidRPr="00B035D4" w:rsidRDefault="005715D5" w:rsidP="00FF5DB8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RN 001</w:t>
            </w:r>
          </w:p>
        </w:tc>
        <w:tc>
          <w:tcPr>
            <w:tcW w:w="1875" w:type="dxa"/>
          </w:tcPr>
          <w:p w14:paraId="356D4A14" w14:textId="77777777" w:rsidR="005715D5" w:rsidRPr="00B035D4" w:rsidRDefault="005715D5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76" w:type="dxa"/>
          </w:tcPr>
          <w:p w14:paraId="3CBFB0FD" w14:textId="77777777" w:rsidR="005715D5" w:rsidRPr="00B035D4" w:rsidRDefault="005715D5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76" w:type="dxa"/>
          </w:tcPr>
          <w:p w14:paraId="20F5BDF1" w14:textId="77777777" w:rsidR="005715D5" w:rsidRPr="00B035D4" w:rsidRDefault="00C57589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785" w:type="dxa"/>
          </w:tcPr>
          <w:p w14:paraId="0E848CD6" w14:textId="77777777" w:rsidR="005715D5" w:rsidRPr="00B035D4" w:rsidRDefault="005715D5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5715D5" w:rsidRPr="00B035D4" w14:paraId="2754E4AE" w14:textId="77777777" w:rsidTr="005715D5">
        <w:tc>
          <w:tcPr>
            <w:tcW w:w="1874" w:type="dxa"/>
          </w:tcPr>
          <w:p w14:paraId="573259ED" w14:textId="77777777" w:rsidR="005715D5" w:rsidRPr="00B035D4" w:rsidRDefault="005715D5" w:rsidP="00FF5DB8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RN 002</w:t>
            </w:r>
          </w:p>
        </w:tc>
        <w:tc>
          <w:tcPr>
            <w:tcW w:w="1875" w:type="dxa"/>
          </w:tcPr>
          <w:p w14:paraId="41B0B8A2" w14:textId="77777777" w:rsidR="005715D5" w:rsidRPr="00B035D4" w:rsidRDefault="005715D5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76" w:type="dxa"/>
          </w:tcPr>
          <w:p w14:paraId="33A7E908" w14:textId="77777777" w:rsidR="005715D5" w:rsidRPr="00B035D4" w:rsidRDefault="005715D5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76" w:type="dxa"/>
          </w:tcPr>
          <w:p w14:paraId="4BA3AB00" w14:textId="77777777" w:rsidR="005715D5" w:rsidRPr="00B035D4" w:rsidRDefault="005715D5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85" w:type="dxa"/>
          </w:tcPr>
          <w:p w14:paraId="60E409B2" w14:textId="77777777" w:rsidR="005715D5" w:rsidRPr="00B035D4" w:rsidRDefault="005715D5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</w:tbl>
    <w:p w14:paraId="7ED5BA14" w14:textId="77777777" w:rsidR="00FF5DB8" w:rsidRDefault="00FF5DB8" w:rsidP="00FF5DB8">
      <w:pPr>
        <w:ind w:firstLine="0"/>
        <w:rPr>
          <w:szCs w:val="24"/>
        </w:rPr>
      </w:pPr>
    </w:p>
    <w:p w14:paraId="68508D6B" w14:textId="77777777" w:rsidR="00FF5DB8" w:rsidRDefault="00FF5DB8" w:rsidP="001E63D5">
      <w:pPr>
        <w:ind w:firstLine="0"/>
        <w:rPr>
          <w:szCs w:val="24"/>
        </w:rPr>
      </w:pPr>
    </w:p>
    <w:p w14:paraId="754E4152" w14:textId="77777777" w:rsidR="003447F4" w:rsidRPr="003447F4" w:rsidRDefault="003447F4" w:rsidP="003447F4">
      <w:pPr>
        <w:ind w:firstLine="0"/>
        <w:rPr>
          <w:szCs w:val="24"/>
        </w:rPr>
      </w:pPr>
    </w:p>
    <w:p w14:paraId="562CE5DE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3.2.5</w:t>
      </w:r>
      <w:r>
        <w:rPr>
          <w:szCs w:val="24"/>
        </w:rPr>
        <w:t xml:space="preserve"> </w:t>
      </w:r>
      <w:r w:rsidRPr="003447F4">
        <w:rPr>
          <w:szCs w:val="24"/>
        </w:rPr>
        <w:t>Casos de Uso</w:t>
      </w:r>
    </w:p>
    <w:p w14:paraId="137B51E3" w14:textId="77777777" w:rsidR="003447F4" w:rsidRPr="008234EB" w:rsidRDefault="003447F4" w:rsidP="003447F4">
      <w:pPr>
        <w:ind w:firstLine="709"/>
        <w:rPr>
          <w:b/>
          <w:szCs w:val="24"/>
        </w:rPr>
      </w:pPr>
      <w:r w:rsidRPr="008234EB">
        <w:rPr>
          <w:b/>
          <w:szCs w:val="24"/>
        </w:rPr>
        <w:t>Índice de casos de uso</w:t>
      </w:r>
      <w:r w:rsidR="008234EB" w:rsidRPr="008234EB">
        <w:rPr>
          <w:b/>
          <w:szCs w:val="24"/>
        </w:rPr>
        <w:t>:</w:t>
      </w:r>
    </w:p>
    <w:p w14:paraId="7D013BF1" w14:textId="6FFB1308" w:rsidR="008234EB" w:rsidRPr="008234EB" w:rsidRDefault="008234EB" w:rsidP="008234EB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234EB">
        <w:rPr>
          <w:rFonts w:ascii="Arial" w:hAnsi="Arial" w:cs="Arial"/>
          <w:sz w:val="24"/>
          <w:szCs w:val="24"/>
        </w:rPr>
        <w:lastRenderedPageBreak/>
        <w:t xml:space="preserve">UC 001: </w:t>
      </w:r>
    </w:p>
    <w:p w14:paraId="33657B85" w14:textId="77777777" w:rsidR="008234EB" w:rsidRPr="008234EB" w:rsidRDefault="008234EB" w:rsidP="008234EB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234EB">
        <w:rPr>
          <w:rFonts w:ascii="Arial" w:hAnsi="Arial" w:cs="Arial"/>
          <w:sz w:val="24"/>
          <w:szCs w:val="24"/>
        </w:rPr>
        <w:t>UC 002: Cadastrar Clientes</w:t>
      </w:r>
    </w:p>
    <w:p w14:paraId="5740779B" w14:textId="77777777" w:rsidR="008234EB" w:rsidRDefault="008234EB" w:rsidP="008234EB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234EB">
        <w:rPr>
          <w:rFonts w:ascii="Arial" w:hAnsi="Arial" w:cs="Arial"/>
          <w:sz w:val="24"/>
          <w:szCs w:val="24"/>
        </w:rPr>
        <w:t>UC 003: Registrar Venda</w:t>
      </w:r>
    </w:p>
    <w:p w14:paraId="5F394A6D" w14:textId="77777777" w:rsidR="003B44AF" w:rsidRDefault="003B44AF" w:rsidP="008234EB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004: Cancelar Venda</w:t>
      </w:r>
    </w:p>
    <w:p w14:paraId="33E91EA0" w14:textId="77777777" w:rsidR="005B527A" w:rsidRPr="008234EB" w:rsidRDefault="005B527A" w:rsidP="005B527A">
      <w:pPr>
        <w:ind w:firstLine="709"/>
        <w:rPr>
          <w:b/>
          <w:szCs w:val="24"/>
        </w:rPr>
      </w:pPr>
      <w:r>
        <w:rPr>
          <w:b/>
          <w:szCs w:val="24"/>
        </w:rPr>
        <w:t>Indicação dos atores do sistema</w:t>
      </w:r>
      <w:r w:rsidRPr="008234EB">
        <w:rPr>
          <w:b/>
          <w:szCs w:val="24"/>
        </w:rPr>
        <w:t>:</w:t>
      </w:r>
    </w:p>
    <w:p w14:paraId="1148B09A" w14:textId="77777777" w:rsidR="005B527A" w:rsidRDefault="005B527A" w:rsidP="005B527A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Vendedor: </w:t>
      </w:r>
      <w:r w:rsidR="00D747DF">
        <w:rPr>
          <w:rFonts w:ascii="Arial" w:hAnsi="Arial" w:cs="Arial"/>
          <w:sz w:val="24"/>
          <w:szCs w:val="24"/>
        </w:rPr>
        <w:t>é o usuário que representa o vendedor da loja</w:t>
      </w:r>
    </w:p>
    <w:p w14:paraId="2CABBA92" w14:textId="77777777" w:rsidR="005B527A" w:rsidRPr="008234EB" w:rsidRDefault="005B527A" w:rsidP="005B527A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</w:t>
      </w:r>
      <w:r w:rsidR="003B44AF">
        <w:rPr>
          <w:rFonts w:ascii="Arial" w:hAnsi="Arial" w:cs="Arial"/>
          <w:sz w:val="24"/>
          <w:szCs w:val="24"/>
        </w:rPr>
        <w:t xml:space="preserve">: </w:t>
      </w:r>
      <w:r w:rsidR="00D747DF">
        <w:rPr>
          <w:rFonts w:ascii="Arial" w:hAnsi="Arial" w:cs="Arial"/>
          <w:sz w:val="24"/>
          <w:szCs w:val="24"/>
        </w:rPr>
        <w:t>é o ator que faz todas as funcionalidades do sistema</w:t>
      </w:r>
    </w:p>
    <w:p w14:paraId="53213679" w14:textId="77777777" w:rsidR="005B527A" w:rsidRPr="005B527A" w:rsidRDefault="005B527A" w:rsidP="005B527A">
      <w:pPr>
        <w:rPr>
          <w:rFonts w:cs="Arial"/>
          <w:szCs w:val="24"/>
        </w:rPr>
      </w:pPr>
    </w:p>
    <w:p w14:paraId="3C33AC14" w14:textId="77777777" w:rsidR="008234EB" w:rsidRPr="008234EB" w:rsidRDefault="008234EB" w:rsidP="003447F4">
      <w:pPr>
        <w:ind w:firstLine="709"/>
        <w:rPr>
          <w:b/>
          <w:szCs w:val="24"/>
        </w:rPr>
      </w:pPr>
      <w:r w:rsidRPr="008234EB">
        <w:rPr>
          <w:b/>
          <w:szCs w:val="24"/>
        </w:rPr>
        <w:t>Diagrama de casos de uso:</w:t>
      </w:r>
    </w:p>
    <w:p w14:paraId="255D593A" w14:textId="7367F771" w:rsidR="008234EB" w:rsidRDefault="008234EB" w:rsidP="003447F4">
      <w:pPr>
        <w:ind w:firstLine="709"/>
        <w:rPr>
          <w:szCs w:val="24"/>
        </w:rPr>
      </w:pPr>
    </w:p>
    <w:p w14:paraId="0934D75F" w14:textId="77777777" w:rsidR="00AF3366" w:rsidRDefault="00AF3366" w:rsidP="003447F4">
      <w:pPr>
        <w:ind w:firstLine="709"/>
        <w:rPr>
          <w:szCs w:val="24"/>
        </w:rPr>
      </w:pPr>
    </w:p>
    <w:p w14:paraId="4B370E0F" w14:textId="77777777" w:rsidR="00D747DF" w:rsidRPr="008234EB" w:rsidRDefault="00D747DF" w:rsidP="00D747DF">
      <w:pPr>
        <w:ind w:firstLine="709"/>
        <w:rPr>
          <w:b/>
          <w:szCs w:val="24"/>
        </w:rPr>
      </w:pPr>
      <w:r>
        <w:rPr>
          <w:b/>
          <w:szCs w:val="24"/>
        </w:rPr>
        <w:t>Especificação dos casos de uso</w:t>
      </w:r>
      <w:r w:rsidRPr="008234EB">
        <w:rPr>
          <w:b/>
          <w:szCs w:val="24"/>
        </w:rPr>
        <w:t>:</w:t>
      </w:r>
    </w:p>
    <w:p w14:paraId="1A233848" w14:textId="77777777" w:rsidR="00B035D4" w:rsidRDefault="00B035D4" w:rsidP="003447F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E35504" w:rsidRPr="00E35504" w14:paraId="4095F2DB" w14:textId="77777777" w:rsidTr="008B73F2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2EC09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Caso de Uso – Cadastrar Cliente</w:t>
            </w:r>
          </w:p>
        </w:tc>
      </w:tr>
      <w:tr w:rsidR="00E35504" w:rsidRPr="00E35504" w14:paraId="44E47149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3929060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9A464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UC 001</w:t>
            </w:r>
          </w:p>
        </w:tc>
      </w:tr>
      <w:tr w:rsidR="00E35504" w:rsidRPr="00E35504" w14:paraId="6057A9B3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ADAD903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3F341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permitir o cadastro de clientes</w:t>
            </w:r>
          </w:p>
        </w:tc>
      </w:tr>
      <w:tr w:rsidR="00E35504" w:rsidRPr="00E35504" w14:paraId="156EA51F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E1634DC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6A6ED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Vendedor e Gerente</w:t>
            </w:r>
          </w:p>
        </w:tc>
      </w:tr>
      <w:tr w:rsidR="00E35504" w:rsidRPr="00E35504" w14:paraId="025994D7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0C153A1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21843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E35504" w:rsidRPr="00E35504" w14:paraId="1FAE0DE1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1AFAF0F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B99B6" w14:textId="77777777" w:rsidR="00E35504" w:rsidRPr="00E35504" w:rsidRDefault="00E35504" w:rsidP="00E35504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seleciona a opção de cadastrar cliente</w:t>
            </w:r>
          </w:p>
          <w:p w14:paraId="02A49BA2" w14:textId="77777777" w:rsidR="00E35504" w:rsidRPr="00E35504" w:rsidRDefault="00E35504" w:rsidP="00E35504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carrega o formulário para cadastro de cliente</w:t>
            </w:r>
          </w:p>
          <w:p w14:paraId="7FF35862" w14:textId="77777777" w:rsidR="00E35504" w:rsidRPr="00E35504" w:rsidRDefault="00E35504" w:rsidP="00E35504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informa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os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dados do cliente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de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nome,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cpf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ou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cnpj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, endereço, bairro, cidade, estado, cep</w:t>
            </w:r>
            <w:r w:rsidR="008B73F2">
              <w:rPr>
                <w:rFonts w:cs="Arial"/>
                <w:color w:val="000000"/>
                <w:sz w:val="22"/>
                <w:szCs w:val="24"/>
                <w:lang w:eastAsia="pt-BR"/>
              </w:rPr>
              <w:t>, telefone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 data de nascimento.</w:t>
            </w:r>
          </w:p>
          <w:p w14:paraId="3592B332" w14:textId="77777777" w:rsidR="00E35504" w:rsidRPr="00E35504" w:rsidRDefault="00E35504" w:rsidP="00E35504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recebe e valida os dados do cliente</w:t>
            </w:r>
          </w:p>
          <w:p w14:paraId="57F15EDA" w14:textId="77777777" w:rsidR="00E35504" w:rsidRPr="00E35504" w:rsidRDefault="00E35504" w:rsidP="00E35504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confirma o cadastro do cliente</w:t>
            </w:r>
          </w:p>
          <w:p w14:paraId="61D0BB4B" w14:textId="77777777" w:rsidR="00E35504" w:rsidRPr="00E35504" w:rsidRDefault="00E35504" w:rsidP="00E35504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E35504" w:rsidRPr="00E35504" w14:paraId="4C771F31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3573E36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A96C6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E35504" w:rsidRPr="00E35504" w14:paraId="7AACC8F2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0F47EFC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83768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*a – Em qualquer momento o atendente pode sair do sistema</w:t>
            </w:r>
          </w:p>
          <w:p w14:paraId="4C324A8D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4062DEC9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4a – CPF já se encontra cadastrado </w:t>
            </w:r>
          </w:p>
          <w:p w14:paraId="2C099D83" w14:textId="77777777" w:rsidR="00E35504" w:rsidRPr="00E35504" w:rsidRDefault="00E35504" w:rsidP="00E35504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4a.1 O sistema mostra mensagem informando</w:t>
            </w:r>
            <w:r w:rsidR="008B73F2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já existe </w:t>
            </w:r>
            <w:r w:rsidR="008B73F2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proofErr w:type="spellStart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cpf</w:t>
            </w:r>
            <w:proofErr w:type="spellEnd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cadastrado</w:t>
            </w:r>
          </w:p>
          <w:p w14:paraId="07EC71ED" w14:textId="77777777" w:rsidR="00E35504" w:rsidRPr="00E35504" w:rsidRDefault="00E35504" w:rsidP="00E35504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4a.2 O sistema retorna ao passo 3 do fluxo principal</w:t>
            </w:r>
          </w:p>
          <w:p w14:paraId="14DB4194" w14:textId="77777777" w:rsidR="00E35504" w:rsidRPr="00E35504" w:rsidRDefault="008B73F2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="00E35504"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Campos obrigatórios não preenchidos</w:t>
            </w:r>
          </w:p>
          <w:p w14:paraId="3A6F923F" w14:textId="77777777" w:rsidR="00E35504" w:rsidRPr="00E35504" w:rsidRDefault="008B73F2" w:rsidP="00E35504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lastRenderedPageBreak/>
              <w:t>4</w:t>
            </w:r>
            <w:r w:rsidR="00FD5834">
              <w:rPr>
                <w:rFonts w:cs="Arial"/>
                <w:color w:val="000000"/>
                <w:sz w:val="22"/>
                <w:szCs w:val="22"/>
                <w:lang w:eastAsia="pt-BR"/>
              </w:rPr>
              <w:t>b</w:t>
            </w:r>
            <w:r w:rsidR="00E35504"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.1 O sistema mostra mensagem explicativa informando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campo obrigatório não preenchido (nome,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cpf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ou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cnpj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, endereço e telefone)</w:t>
            </w:r>
          </w:p>
          <w:p w14:paraId="654A5FAA" w14:textId="77777777" w:rsidR="00E35504" w:rsidRPr="00E35504" w:rsidRDefault="008B73F2" w:rsidP="00E35504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</w:t>
            </w:r>
            <w:r w:rsidR="00FD5834">
              <w:rPr>
                <w:rFonts w:cs="Arial"/>
                <w:color w:val="000000"/>
                <w:sz w:val="22"/>
                <w:szCs w:val="22"/>
                <w:lang w:eastAsia="pt-BR"/>
              </w:rPr>
              <w:t>b</w:t>
            </w:r>
            <w:r w:rsidR="00E35504"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.2 O sistema retorna ao passo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="00E35504"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  <w:p w14:paraId="7144E25C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E35504" w:rsidRPr="00E35504" w14:paraId="426C6F4D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1A5F0E9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8045E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E35504" w:rsidRPr="00E35504" w14:paraId="07F3262A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4F6BF0E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C4D03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160BC3F8" w14:textId="77777777" w:rsidR="00E35504" w:rsidRDefault="00E35504" w:rsidP="003447F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563D12" w:rsidRPr="00E35504" w14:paraId="6154B346" w14:textId="77777777" w:rsidTr="004238BD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9C919" w14:textId="77777777" w:rsidR="00E35504" w:rsidRPr="00E35504" w:rsidRDefault="00563D12" w:rsidP="00563D12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Cadastrar 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Produto</w:t>
            </w:r>
          </w:p>
        </w:tc>
      </w:tr>
      <w:tr w:rsidR="00563D12" w:rsidRPr="00E35504" w14:paraId="3DADFB00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96E738D" w14:textId="77777777" w:rsidR="00E35504" w:rsidRPr="00E35504" w:rsidRDefault="00563D12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3AA02" w14:textId="77777777" w:rsidR="00E35504" w:rsidRPr="00E35504" w:rsidRDefault="00563D12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002</w:t>
            </w:r>
          </w:p>
        </w:tc>
      </w:tr>
      <w:tr w:rsidR="00563D12" w:rsidRPr="00E35504" w14:paraId="7D628A33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682F49B" w14:textId="77777777" w:rsidR="00E35504" w:rsidRPr="00E35504" w:rsidRDefault="00563D12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ED4B1" w14:textId="77777777" w:rsidR="00E35504" w:rsidRPr="00E35504" w:rsidRDefault="00563D12" w:rsidP="00563D1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permitir o cadastro de produtos</w:t>
            </w:r>
          </w:p>
        </w:tc>
      </w:tr>
      <w:tr w:rsidR="00563D12" w:rsidRPr="00E35504" w14:paraId="5AB9C112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85CC921" w14:textId="77777777" w:rsidR="00E35504" w:rsidRPr="00E35504" w:rsidRDefault="00563D12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CC18B" w14:textId="77777777" w:rsidR="00E35504" w:rsidRPr="00E35504" w:rsidRDefault="00563D12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Vendedor e Gerente</w:t>
            </w:r>
          </w:p>
        </w:tc>
      </w:tr>
      <w:tr w:rsidR="00563D12" w:rsidRPr="00E35504" w14:paraId="1EB47881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330A5A2" w14:textId="77777777" w:rsidR="00E35504" w:rsidRPr="00E35504" w:rsidRDefault="00563D12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F0661" w14:textId="77777777" w:rsidR="00E35504" w:rsidRPr="00E35504" w:rsidRDefault="00563D12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563D12" w:rsidRPr="00E35504" w14:paraId="3CF07451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C7FA85C" w14:textId="77777777" w:rsidR="00E35504" w:rsidRPr="00E35504" w:rsidRDefault="00563D12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A8D71" w14:textId="77777777" w:rsidR="00563D12" w:rsidRPr="00E35504" w:rsidRDefault="00563D12" w:rsidP="00563D12">
            <w:pPr>
              <w:numPr>
                <w:ilvl w:val="0"/>
                <w:numId w:val="13"/>
              </w:numPr>
              <w:tabs>
                <w:tab w:val="clear" w:pos="720"/>
                <w:tab w:val="num" w:pos="447"/>
              </w:tabs>
              <w:suppressAutoHyphens w:val="0"/>
              <w:spacing w:line="276" w:lineRule="auto"/>
              <w:ind w:left="447" w:hanging="425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seleciona a opção de cadastrar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</w:t>
            </w:r>
          </w:p>
          <w:p w14:paraId="4AC0EE7C" w14:textId="77777777" w:rsidR="00563D12" w:rsidRPr="00E35504" w:rsidRDefault="00563D12" w:rsidP="00563D12">
            <w:pPr>
              <w:numPr>
                <w:ilvl w:val="0"/>
                <w:numId w:val="13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carrega o formulário para cadastro de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</w:t>
            </w:r>
          </w:p>
          <w:p w14:paraId="6689DAFE" w14:textId="77777777" w:rsidR="00563D12" w:rsidRPr="00E35504" w:rsidRDefault="00563D12" w:rsidP="00563D12">
            <w:pPr>
              <w:numPr>
                <w:ilvl w:val="0"/>
                <w:numId w:val="13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informa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os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dados 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de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descrição, marca, preço de custo, preço de venda e código de barras.</w:t>
            </w:r>
          </w:p>
          <w:p w14:paraId="51A33B35" w14:textId="77777777" w:rsidR="00563D12" w:rsidRPr="00E35504" w:rsidRDefault="00563D12" w:rsidP="00563D12">
            <w:pPr>
              <w:numPr>
                <w:ilvl w:val="0"/>
                <w:numId w:val="13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recebe e valida os dados 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</w:t>
            </w:r>
          </w:p>
          <w:p w14:paraId="7E234089" w14:textId="77777777" w:rsidR="00563D12" w:rsidRPr="00E35504" w:rsidRDefault="00563D12" w:rsidP="00563D12">
            <w:pPr>
              <w:numPr>
                <w:ilvl w:val="0"/>
                <w:numId w:val="13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confirma o cadastro 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</w:t>
            </w:r>
          </w:p>
          <w:p w14:paraId="296FB145" w14:textId="77777777" w:rsidR="00E35504" w:rsidRPr="00E35504" w:rsidRDefault="00563D12" w:rsidP="00563D12">
            <w:pPr>
              <w:numPr>
                <w:ilvl w:val="0"/>
                <w:numId w:val="13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563D12" w:rsidRPr="00E35504" w14:paraId="694CD740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FAB0F81" w14:textId="77777777" w:rsidR="00E35504" w:rsidRPr="00E35504" w:rsidRDefault="00563D12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EBE07" w14:textId="77777777" w:rsidR="00E35504" w:rsidRPr="00E35504" w:rsidRDefault="00563D12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563D12" w:rsidRPr="00E35504" w14:paraId="28B679F0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3EAA1BE" w14:textId="77777777" w:rsidR="00E35504" w:rsidRPr="00E35504" w:rsidRDefault="00563D12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BDAA8" w14:textId="77777777" w:rsidR="00563D12" w:rsidRPr="00E35504" w:rsidRDefault="00563D12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*a – Em qualquer momento o atendente pode sair do sistema</w:t>
            </w:r>
          </w:p>
          <w:p w14:paraId="48101055" w14:textId="77777777" w:rsidR="00563D12" w:rsidRPr="00E35504" w:rsidRDefault="00563D12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2B4F7AA7" w14:textId="77777777" w:rsidR="00563D12" w:rsidRPr="00E35504" w:rsidRDefault="00563D12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4a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Código de Barras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já se encontra cadastrado </w:t>
            </w:r>
          </w:p>
          <w:p w14:paraId="2321101E" w14:textId="77777777" w:rsidR="00563D12" w:rsidRPr="00E35504" w:rsidRDefault="00563D12" w:rsidP="004238BD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4a.1 O sistema mostra mensagem informando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já existe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código de barras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cadastrado</w:t>
            </w:r>
          </w:p>
          <w:p w14:paraId="46741242" w14:textId="77777777" w:rsidR="00563D12" w:rsidRPr="00E35504" w:rsidRDefault="00563D12" w:rsidP="004238BD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4a.2 O sistema retorna ao passo 3 do fluxo principal</w:t>
            </w:r>
          </w:p>
          <w:p w14:paraId="6DED5321" w14:textId="77777777" w:rsidR="00563D12" w:rsidRPr="00E35504" w:rsidRDefault="00563D12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Campos obrigatórios não preenchidos</w:t>
            </w:r>
          </w:p>
          <w:p w14:paraId="449AFB12" w14:textId="77777777" w:rsidR="00563D12" w:rsidRPr="00E35504" w:rsidRDefault="00563D12" w:rsidP="004238BD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</w:t>
            </w:r>
            <w:r w:rsidR="00FD5834">
              <w:rPr>
                <w:rFonts w:cs="Arial"/>
                <w:color w:val="000000"/>
                <w:sz w:val="22"/>
                <w:szCs w:val="22"/>
                <w:lang w:eastAsia="pt-BR"/>
              </w:rPr>
              <w:t>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.1 O sistema mostra mensagem explicativa informando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campo obrigatório não preenchido (código de barras, descrição e valor de venda)</w:t>
            </w:r>
          </w:p>
          <w:p w14:paraId="089EB28A" w14:textId="77777777" w:rsidR="00563D12" w:rsidRPr="00E35504" w:rsidRDefault="00563D12" w:rsidP="004238BD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</w:t>
            </w:r>
            <w:r w:rsidR="00FD5834">
              <w:rPr>
                <w:rFonts w:cs="Arial"/>
                <w:color w:val="000000"/>
                <w:sz w:val="22"/>
                <w:szCs w:val="22"/>
                <w:lang w:eastAsia="pt-BR"/>
              </w:rPr>
              <w:t>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.2 O sistema retorna ao passo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  <w:p w14:paraId="4B34192C" w14:textId="77777777" w:rsidR="00E35504" w:rsidRPr="00E35504" w:rsidRDefault="00E35504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563D12" w:rsidRPr="00E35504" w14:paraId="07B5D2ED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B70B491" w14:textId="77777777" w:rsidR="00E35504" w:rsidRPr="00E35504" w:rsidRDefault="00563D12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C0A59" w14:textId="77777777" w:rsidR="00E35504" w:rsidRPr="00E35504" w:rsidRDefault="00E35504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563D12" w:rsidRPr="00E35504" w14:paraId="742BD87C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569725C" w14:textId="77777777" w:rsidR="00E35504" w:rsidRPr="00E35504" w:rsidRDefault="00563D12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53054" w14:textId="77777777" w:rsidR="00E35504" w:rsidRPr="00E35504" w:rsidRDefault="00E35504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511D024F" w14:textId="77777777" w:rsidR="00563D12" w:rsidRDefault="00563D12" w:rsidP="003447F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E81845" w:rsidRPr="00E35504" w14:paraId="3706AFF5" w14:textId="77777777" w:rsidTr="004238BD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E74E0" w14:textId="77777777" w:rsidR="00E35504" w:rsidRPr="00E35504" w:rsidRDefault="00E81845" w:rsidP="00E81845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Registrar Venda</w:t>
            </w:r>
          </w:p>
        </w:tc>
      </w:tr>
      <w:tr w:rsidR="00E81845" w:rsidRPr="00E35504" w14:paraId="48CAE848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6992A24" w14:textId="77777777" w:rsidR="00E35504" w:rsidRPr="00E35504" w:rsidRDefault="00E81845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25C48" w14:textId="77777777" w:rsidR="00E35504" w:rsidRPr="00E35504" w:rsidRDefault="00E81845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003</w:t>
            </w:r>
          </w:p>
        </w:tc>
      </w:tr>
      <w:tr w:rsidR="00E81845" w:rsidRPr="00E35504" w14:paraId="35D2B81E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B3DFFDA" w14:textId="77777777" w:rsidR="00E35504" w:rsidRPr="00E35504" w:rsidRDefault="00E81845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D250B" w14:textId="77777777" w:rsidR="00E35504" w:rsidRPr="00E35504" w:rsidRDefault="00E81845" w:rsidP="00E8184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permitir o registro de vendas no sistema</w:t>
            </w:r>
          </w:p>
        </w:tc>
      </w:tr>
      <w:tr w:rsidR="00E81845" w:rsidRPr="00E35504" w14:paraId="772BF648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FEE1550" w14:textId="77777777" w:rsidR="00E35504" w:rsidRPr="00E35504" w:rsidRDefault="00E81845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483AB" w14:textId="77777777" w:rsidR="00E35504" w:rsidRPr="00E35504" w:rsidRDefault="00E81845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Vendedor e Gerente</w:t>
            </w:r>
          </w:p>
        </w:tc>
      </w:tr>
      <w:tr w:rsidR="00E81845" w:rsidRPr="00E35504" w14:paraId="03F1F80A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C942D14" w14:textId="77777777" w:rsidR="00E35504" w:rsidRPr="00E35504" w:rsidRDefault="00E81845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23B19" w14:textId="77777777" w:rsidR="00E35504" w:rsidRPr="00E35504" w:rsidRDefault="00E81845" w:rsidP="00E8184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Ter previamente cadastrado cliente e produtos.</w:t>
            </w:r>
          </w:p>
        </w:tc>
      </w:tr>
      <w:tr w:rsidR="00E81845" w:rsidRPr="00E35504" w14:paraId="14190518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4C555D2" w14:textId="77777777" w:rsidR="00E35504" w:rsidRPr="00E35504" w:rsidRDefault="00E81845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A5059" w14:textId="77777777" w:rsidR="00E81845" w:rsidRPr="00E35504" w:rsidRDefault="00E81845" w:rsidP="00E81845">
            <w:pPr>
              <w:numPr>
                <w:ilvl w:val="0"/>
                <w:numId w:val="14"/>
              </w:numPr>
              <w:tabs>
                <w:tab w:val="clear" w:pos="720"/>
                <w:tab w:val="num" w:pos="447"/>
              </w:tabs>
              <w:suppressAutoHyphens w:val="0"/>
              <w:spacing w:line="276" w:lineRule="auto"/>
              <w:ind w:left="447" w:hanging="425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seleciona a opção de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registrar venda</w:t>
            </w:r>
          </w:p>
          <w:p w14:paraId="5C69584C" w14:textId="77777777" w:rsidR="00E81845" w:rsidRDefault="00E81845" w:rsidP="00E81845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carrega o formulário para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registro de vendas</w:t>
            </w:r>
          </w:p>
          <w:p w14:paraId="506D4003" w14:textId="77777777" w:rsidR="00E81845" w:rsidRDefault="00E81845" w:rsidP="00E81845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usuário informa o nome do cliente desejado</w:t>
            </w:r>
          </w:p>
          <w:p w14:paraId="0A3D9C38" w14:textId="77777777" w:rsidR="00E81845" w:rsidRPr="00E35504" w:rsidRDefault="00E81845" w:rsidP="00E81845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usuário informa o código de barras do produto desejado</w:t>
            </w:r>
          </w:p>
          <w:p w14:paraId="789EBDBF" w14:textId="77777777" w:rsidR="00E81845" w:rsidRDefault="00E81845" w:rsidP="00E81845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digita a quantidade do produto</w:t>
            </w:r>
          </w:p>
          <w:p w14:paraId="7CE24B6F" w14:textId="77777777" w:rsidR="00E81845" w:rsidRPr="00E35504" w:rsidRDefault="00E81845" w:rsidP="00E81845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usuário fecha a venda</w:t>
            </w:r>
          </w:p>
          <w:p w14:paraId="1074D5B1" w14:textId="77777777" w:rsidR="00E81845" w:rsidRPr="00E35504" w:rsidRDefault="00E81845" w:rsidP="00E81845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recebe e valida os dados </w:t>
            </w:r>
            <w:proofErr w:type="gramStart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venda</w:t>
            </w:r>
            <w:proofErr w:type="gramEnd"/>
          </w:p>
          <w:p w14:paraId="6D369E39" w14:textId="77777777" w:rsidR="00E81845" w:rsidRPr="00E35504" w:rsidRDefault="00E81845" w:rsidP="00E81845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confirma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registro da venda</w:t>
            </w:r>
          </w:p>
          <w:p w14:paraId="6360D004" w14:textId="77777777" w:rsidR="00E35504" w:rsidRPr="00E35504" w:rsidRDefault="00E81845" w:rsidP="00E81845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E81845" w:rsidRPr="00E35504" w14:paraId="4F3568EE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EE522D1" w14:textId="77777777" w:rsidR="00E35504" w:rsidRPr="00E35504" w:rsidRDefault="00E81845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56F23" w14:textId="77777777" w:rsidR="00E35504" w:rsidRPr="00E35504" w:rsidRDefault="00E81845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E81845" w:rsidRPr="00E35504" w14:paraId="1564C139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F075CC9" w14:textId="77777777" w:rsidR="00E35504" w:rsidRPr="00E35504" w:rsidRDefault="00E81845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F5B31" w14:textId="77777777" w:rsidR="00E81845" w:rsidRPr="00E35504" w:rsidRDefault="00E81845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*a – Em qualquer momento o atendente pode sair do sistema</w:t>
            </w:r>
          </w:p>
          <w:p w14:paraId="78DA4E46" w14:textId="77777777" w:rsidR="00E81845" w:rsidRPr="00E35504" w:rsidRDefault="00E81845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69F9CDB6" w14:textId="77777777" w:rsidR="00E81845" w:rsidRPr="00E35504" w:rsidRDefault="00E81845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Cliente não encontrado</w:t>
            </w:r>
          </w:p>
          <w:p w14:paraId="2F55A9BE" w14:textId="77777777" w:rsidR="00E81845" w:rsidRPr="00E35504" w:rsidRDefault="00354965" w:rsidP="004238BD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="00E81845"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a.1 O sistema mostra mensagem informando</w:t>
            </w:r>
            <w:r w:rsidR="00E81845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</w:t>
            </w:r>
            <w:r w:rsidR="00E81845"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E81845">
              <w:rPr>
                <w:rFonts w:cs="Arial"/>
                <w:color w:val="000000"/>
                <w:sz w:val="22"/>
                <w:szCs w:val="22"/>
                <w:lang w:eastAsia="pt-BR"/>
              </w:rPr>
              <w:t>o cliente não está cadastrado</w:t>
            </w:r>
          </w:p>
          <w:p w14:paraId="045DA3B6" w14:textId="77777777" w:rsidR="00E81845" w:rsidRPr="00E35504" w:rsidRDefault="00354965" w:rsidP="004238BD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="00E81845"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a.2 O sistema retorna ao passo 3 do fluxo principal</w:t>
            </w:r>
          </w:p>
          <w:p w14:paraId="175E2DC0" w14:textId="77777777" w:rsidR="00E81845" w:rsidRPr="00E35504" w:rsidRDefault="00E81845" w:rsidP="00E8184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4a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 não encontrado</w:t>
            </w:r>
          </w:p>
          <w:p w14:paraId="130DCDCF" w14:textId="77777777" w:rsidR="00E81845" w:rsidRPr="00E35504" w:rsidRDefault="00E81845" w:rsidP="00E81845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4a.1 O sistema mostra mensagem informando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produto não está cadastrado</w:t>
            </w:r>
          </w:p>
          <w:p w14:paraId="139D3460" w14:textId="77777777" w:rsidR="00E81845" w:rsidRPr="00E35504" w:rsidRDefault="00E81845" w:rsidP="00E81845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a.2 O sistema retorna ao passo 4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  <w:p w14:paraId="10EF06DE" w14:textId="77777777" w:rsidR="00E81845" w:rsidRPr="00E35504" w:rsidRDefault="00E81845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6a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 deseja adicionar outro produto</w:t>
            </w:r>
          </w:p>
          <w:p w14:paraId="3CE72AC5" w14:textId="77777777" w:rsidR="00E81845" w:rsidRPr="00E35504" w:rsidRDefault="00E81845" w:rsidP="00E81845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6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a.1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retorna ao passo 4 do fluxo principal</w:t>
            </w:r>
          </w:p>
          <w:p w14:paraId="0B60A348" w14:textId="77777777" w:rsidR="00E35504" w:rsidRPr="00E35504" w:rsidRDefault="00E35504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E81845" w:rsidRPr="00E35504" w14:paraId="11DDF4D5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55566CC" w14:textId="77777777" w:rsidR="00E35504" w:rsidRPr="00E35504" w:rsidRDefault="00E81845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577B3" w14:textId="77777777" w:rsidR="00E35504" w:rsidRPr="00E35504" w:rsidRDefault="00E35504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E81845" w:rsidRPr="00E35504" w14:paraId="4B346604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064AF3" w14:textId="77777777" w:rsidR="00E35504" w:rsidRPr="00E35504" w:rsidRDefault="00E81845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60F44" w14:textId="77777777" w:rsidR="00E35504" w:rsidRPr="00E35504" w:rsidRDefault="00E35504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343A77C7" w14:textId="77777777" w:rsidR="00B035D4" w:rsidRDefault="00B035D4" w:rsidP="003447F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402348" w:rsidRPr="00E35504" w14:paraId="423EE7A6" w14:textId="77777777" w:rsidTr="004238BD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1DC58" w14:textId="77777777" w:rsidR="00E35504" w:rsidRPr="00E35504" w:rsidRDefault="00402348" w:rsidP="00402348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Cancelar Venda</w:t>
            </w:r>
          </w:p>
        </w:tc>
      </w:tr>
      <w:tr w:rsidR="00402348" w:rsidRPr="00E35504" w14:paraId="2FB78A53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2499051" w14:textId="77777777" w:rsidR="00E35504" w:rsidRPr="00E35504" w:rsidRDefault="0040234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23211" w14:textId="77777777" w:rsidR="00E35504" w:rsidRPr="00E35504" w:rsidRDefault="0040234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004</w:t>
            </w:r>
          </w:p>
        </w:tc>
      </w:tr>
      <w:tr w:rsidR="00402348" w:rsidRPr="00E35504" w14:paraId="545B58B3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F425BF5" w14:textId="77777777" w:rsidR="00E35504" w:rsidRPr="00E35504" w:rsidRDefault="0040234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E9CA0" w14:textId="77777777" w:rsidR="00E35504" w:rsidRPr="00E35504" w:rsidRDefault="00402348" w:rsidP="0040234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permitir a exclusão de registros de vendas</w:t>
            </w:r>
          </w:p>
        </w:tc>
      </w:tr>
      <w:tr w:rsidR="00402348" w:rsidRPr="00E35504" w14:paraId="4450892D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F66BC2B" w14:textId="77777777" w:rsidR="00E35504" w:rsidRPr="00E35504" w:rsidRDefault="0040234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DA21A" w14:textId="77777777" w:rsidR="00E35504" w:rsidRPr="00E35504" w:rsidRDefault="0040234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Gerente</w:t>
            </w:r>
          </w:p>
        </w:tc>
      </w:tr>
      <w:tr w:rsidR="00402348" w:rsidRPr="00E35504" w14:paraId="2194E66F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0AB52FF" w14:textId="77777777" w:rsidR="00E35504" w:rsidRPr="00E35504" w:rsidRDefault="0040234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BDDB3" w14:textId="77777777" w:rsidR="00E35504" w:rsidRPr="00E35504" w:rsidRDefault="00402348" w:rsidP="00711DB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Ter previamente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>efetuado o registro da venda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  <w:tr w:rsidR="00402348" w:rsidRPr="00E35504" w14:paraId="296AB476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858F1F6" w14:textId="77777777" w:rsidR="00E35504" w:rsidRPr="00E35504" w:rsidRDefault="0040234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748B4" w14:textId="77777777" w:rsidR="00402348" w:rsidRPr="00E35504" w:rsidRDefault="00402348" w:rsidP="00711DBE">
            <w:pPr>
              <w:numPr>
                <w:ilvl w:val="0"/>
                <w:numId w:val="15"/>
              </w:numPr>
              <w:tabs>
                <w:tab w:val="clear" w:pos="720"/>
              </w:tabs>
              <w:suppressAutoHyphens w:val="0"/>
              <w:spacing w:line="276" w:lineRule="auto"/>
              <w:ind w:left="447" w:hanging="425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seleciona a opção de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cancelar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venda</w:t>
            </w:r>
          </w:p>
          <w:p w14:paraId="44BCEF2B" w14:textId="77777777" w:rsidR="00402348" w:rsidRDefault="00402348" w:rsidP="00402348">
            <w:pPr>
              <w:numPr>
                <w:ilvl w:val="0"/>
                <w:numId w:val="15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lastRenderedPageBreak/>
              <w:t xml:space="preserve">O sistema carrega o formulário para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cancelamento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de vendas</w:t>
            </w:r>
          </w:p>
          <w:p w14:paraId="1F300CEE" w14:textId="77777777" w:rsidR="00402348" w:rsidRDefault="00402348" w:rsidP="00402348">
            <w:pPr>
              <w:numPr>
                <w:ilvl w:val="0"/>
                <w:numId w:val="15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usuário informa o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>número da venda desejada</w:t>
            </w:r>
          </w:p>
          <w:p w14:paraId="116CC4CE" w14:textId="77777777" w:rsidR="00402348" w:rsidRPr="00E35504" w:rsidRDefault="00402348" w:rsidP="00402348">
            <w:pPr>
              <w:numPr>
                <w:ilvl w:val="0"/>
                <w:numId w:val="15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>exclui 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registro da venda</w:t>
            </w:r>
          </w:p>
          <w:p w14:paraId="14C6CB1C" w14:textId="77777777" w:rsidR="00E35504" w:rsidRPr="00E35504" w:rsidRDefault="00402348" w:rsidP="00402348">
            <w:pPr>
              <w:numPr>
                <w:ilvl w:val="0"/>
                <w:numId w:val="15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402348" w:rsidRPr="00E35504" w14:paraId="2A9C3DA1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D99CAAF" w14:textId="77777777" w:rsidR="00E35504" w:rsidRPr="00E35504" w:rsidRDefault="0040234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1A825" w14:textId="77777777" w:rsidR="00E35504" w:rsidRPr="00E35504" w:rsidRDefault="0040234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402348" w:rsidRPr="00E35504" w14:paraId="4F9280F6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6F50714" w14:textId="77777777" w:rsidR="00E35504" w:rsidRPr="00E35504" w:rsidRDefault="0040234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D6FF2" w14:textId="77777777" w:rsidR="00402348" w:rsidRPr="00E35504" w:rsidRDefault="0040234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*a – Em qualquer momento o atendente pode sair do sistema</w:t>
            </w:r>
          </w:p>
          <w:p w14:paraId="215C5D0D" w14:textId="77777777" w:rsidR="00402348" w:rsidRPr="00E35504" w:rsidRDefault="0040234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6F6A6FCC" w14:textId="77777777" w:rsidR="00402348" w:rsidRPr="00E35504" w:rsidRDefault="0040234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4a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>Venda</w:t>
            </w:r>
            <w:r w:rsidR="00354965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não encontrada</w:t>
            </w:r>
          </w:p>
          <w:p w14:paraId="614FC82A" w14:textId="77777777" w:rsidR="00402348" w:rsidRPr="00E35504" w:rsidRDefault="00402348" w:rsidP="004238BD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4a.1 O sistema mostra mensagem informando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 venda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não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>foi encontrada.</w:t>
            </w:r>
          </w:p>
          <w:p w14:paraId="4CBED231" w14:textId="77777777" w:rsidR="00E35504" w:rsidRPr="00E35504" w:rsidRDefault="00402348" w:rsidP="00711DBE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a.2 O sistema retorna ao passo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</w:tc>
      </w:tr>
      <w:tr w:rsidR="00402348" w:rsidRPr="00E35504" w14:paraId="56F80433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26A2B11" w14:textId="77777777" w:rsidR="00E35504" w:rsidRPr="00E35504" w:rsidRDefault="0040234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312E0" w14:textId="77777777" w:rsidR="00E35504" w:rsidRPr="00E35504" w:rsidRDefault="00E35504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402348" w:rsidRPr="00E35504" w14:paraId="72D2101E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C5F6DE" w14:textId="77777777" w:rsidR="00E35504" w:rsidRPr="00E35504" w:rsidRDefault="0040234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C4A0F" w14:textId="77777777" w:rsidR="00E35504" w:rsidRPr="00E35504" w:rsidRDefault="00E35504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7FC13399" w14:textId="77777777" w:rsidR="00402348" w:rsidRPr="003447F4" w:rsidRDefault="00402348" w:rsidP="003447F4">
      <w:pPr>
        <w:ind w:firstLine="709"/>
        <w:rPr>
          <w:szCs w:val="24"/>
        </w:rPr>
      </w:pPr>
    </w:p>
    <w:p w14:paraId="31E57995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3.2.6</w:t>
      </w:r>
      <w:r>
        <w:rPr>
          <w:szCs w:val="24"/>
        </w:rPr>
        <w:t xml:space="preserve"> </w:t>
      </w:r>
      <w:r w:rsidRPr="003447F4">
        <w:rPr>
          <w:szCs w:val="24"/>
        </w:rPr>
        <w:t>Diagrama de Classes</w:t>
      </w:r>
    </w:p>
    <w:p w14:paraId="4B760C7D" w14:textId="77777777" w:rsidR="003447F4" w:rsidRDefault="003447F4" w:rsidP="003447F4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toda a estrutura de classes,</w:t>
      </w:r>
      <w:r>
        <w:rPr>
          <w:szCs w:val="24"/>
        </w:rPr>
        <w:t xml:space="preserve"> atributos e métodos do projeto.</w:t>
      </w:r>
    </w:p>
    <w:p w14:paraId="0AC9FC91" w14:textId="77777777" w:rsidR="003447F4" w:rsidRPr="003447F4" w:rsidRDefault="003447F4" w:rsidP="003447F4">
      <w:pPr>
        <w:ind w:firstLine="709"/>
        <w:rPr>
          <w:szCs w:val="24"/>
        </w:rPr>
      </w:pPr>
    </w:p>
    <w:p w14:paraId="01EB0266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3.2.7</w:t>
      </w:r>
      <w:r>
        <w:rPr>
          <w:szCs w:val="24"/>
        </w:rPr>
        <w:t xml:space="preserve"> </w:t>
      </w:r>
      <w:r w:rsidRPr="003447F4">
        <w:rPr>
          <w:szCs w:val="24"/>
        </w:rPr>
        <w:t>Diagrama de Atividades</w:t>
      </w:r>
    </w:p>
    <w:p w14:paraId="2FC7AD9E" w14:textId="77777777" w:rsidR="003447F4" w:rsidRDefault="003447F4" w:rsidP="003447F4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o fluxo das atividades mais complexas do sistema, especialmente a lógica dos casos de uso que exigem maior conhecimento sobre as interações entre as atividades internas</w:t>
      </w:r>
      <w:r>
        <w:rPr>
          <w:szCs w:val="24"/>
        </w:rPr>
        <w:t>.</w:t>
      </w:r>
    </w:p>
    <w:p w14:paraId="1A5C4079" w14:textId="77777777" w:rsidR="003447F4" w:rsidRPr="003447F4" w:rsidRDefault="003447F4" w:rsidP="003447F4">
      <w:pPr>
        <w:ind w:firstLine="709"/>
        <w:rPr>
          <w:szCs w:val="24"/>
        </w:rPr>
      </w:pPr>
    </w:p>
    <w:p w14:paraId="602223AB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3.2.8</w:t>
      </w:r>
      <w:r>
        <w:rPr>
          <w:szCs w:val="24"/>
        </w:rPr>
        <w:t xml:space="preserve"> </w:t>
      </w:r>
      <w:r w:rsidRPr="003447F4">
        <w:rPr>
          <w:szCs w:val="24"/>
        </w:rPr>
        <w:t>Diagrama de Estados</w:t>
      </w:r>
    </w:p>
    <w:p w14:paraId="18BF3C6D" w14:textId="77777777" w:rsidR="003447F4" w:rsidRDefault="003447F4" w:rsidP="003447F4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os possíveis estados em que podem estar os objetos (</w:t>
      </w:r>
      <w:r w:rsidR="005A6C40">
        <w:rPr>
          <w:szCs w:val="24"/>
        </w:rPr>
        <w:t>a</w:t>
      </w:r>
      <w:r w:rsidRPr="003447F4">
        <w:rPr>
          <w:szCs w:val="24"/>
        </w:rPr>
        <w:t xml:space="preserve"> partir das classes do Diagrama de Classes), e quais são os eventos que provocam mudanças nestes estados). Ex.: Cliente (ativo/inativo); Despesa (pendente/em atraso</w:t>
      </w:r>
      <w:r>
        <w:rPr>
          <w:szCs w:val="24"/>
        </w:rPr>
        <w:t>/paga).</w:t>
      </w:r>
    </w:p>
    <w:p w14:paraId="7B7DEB40" w14:textId="77777777" w:rsidR="003447F4" w:rsidRPr="003447F4" w:rsidRDefault="003447F4" w:rsidP="003447F4">
      <w:pPr>
        <w:ind w:firstLine="709"/>
        <w:rPr>
          <w:szCs w:val="24"/>
        </w:rPr>
      </w:pPr>
    </w:p>
    <w:p w14:paraId="28B6E54C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3.2.9</w:t>
      </w:r>
      <w:r>
        <w:rPr>
          <w:szCs w:val="24"/>
        </w:rPr>
        <w:t xml:space="preserve"> </w:t>
      </w:r>
      <w:r w:rsidRPr="003447F4">
        <w:rPr>
          <w:szCs w:val="24"/>
        </w:rPr>
        <w:t>Diagrama de Sequência</w:t>
      </w:r>
    </w:p>
    <w:p w14:paraId="0B874F95" w14:textId="77777777" w:rsidR="009B1E6C" w:rsidRDefault="009B1E6C" w:rsidP="009B1E6C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14:paraId="6104B8BB" w14:textId="77777777" w:rsidR="003447F4" w:rsidRPr="003447F4" w:rsidRDefault="003447F4" w:rsidP="003447F4">
      <w:pPr>
        <w:ind w:firstLine="0"/>
        <w:rPr>
          <w:szCs w:val="24"/>
        </w:rPr>
      </w:pPr>
    </w:p>
    <w:p w14:paraId="0D2FC138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3.2.10</w:t>
      </w:r>
      <w:r>
        <w:rPr>
          <w:szCs w:val="24"/>
        </w:rPr>
        <w:t xml:space="preserve"> </w:t>
      </w:r>
      <w:r w:rsidRPr="003447F4">
        <w:rPr>
          <w:szCs w:val="24"/>
        </w:rPr>
        <w:t xml:space="preserve">Diagrama </w:t>
      </w:r>
      <w:r w:rsidR="005A6C40">
        <w:rPr>
          <w:szCs w:val="24"/>
        </w:rPr>
        <w:t>Entidade-R</w:t>
      </w:r>
      <w:r w:rsidRPr="003447F4">
        <w:rPr>
          <w:szCs w:val="24"/>
        </w:rPr>
        <w:t>elacionamento</w:t>
      </w:r>
    </w:p>
    <w:p w14:paraId="7C14284E" w14:textId="77777777" w:rsidR="005571E9" w:rsidRPr="005571E9" w:rsidRDefault="003447F4" w:rsidP="003447F4">
      <w:pPr>
        <w:ind w:firstLine="709"/>
        <w:rPr>
          <w:szCs w:val="24"/>
        </w:rPr>
      </w:pPr>
      <w:r>
        <w:rPr>
          <w:szCs w:val="24"/>
        </w:rPr>
        <w:t>Modelagem do banco de dados.</w:t>
      </w:r>
      <w:bookmarkEnd w:id="1"/>
    </w:p>
    <w:sectPr w:rsidR="005571E9" w:rsidRPr="005571E9" w:rsidSect="009B1E6C">
      <w:headerReference w:type="default" r:id="rId21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0E312" w14:textId="77777777" w:rsidR="003800AA" w:rsidRDefault="003800AA">
      <w:pPr>
        <w:spacing w:line="240" w:lineRule="auto"/>
      </w:pPr>
      <w:r>
        <w:separator/>
      </w:r>
    </w:p>
  </w:endnote>
  <w:endnote w:type="continuationSeparator" w:id="0">
    <w:p w14:paraId="1AF250CE" w14:textId="77777777" w:rsidR="003800AA" w:rsidRDefault="003800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E90EF" w14:textId="77777777" w:rsidR="003800AA" w:rsidRDefault="003800AA" w:rsidP="00AC047F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14:paraId="5D2F64FE" w14:textId="77777777" w:rsidR="003800AA" w:rsidRDefault="003800AA">
      <w:pPr>
        <w:spacing w:line="240" w:lineRule="auto"/>
      </w:pPr>
      <w:r>
        <w:continuationSeparator/>
      </w:r>
    </w:p>
  </w:footnote>
  <w:footnote w:id="1">
    <w:p w14:paraId="2CD383AB" w14:textId="77777777" w:rsidR="00530532" w:rsidRPr="00131254" w:rsidRDefault="00530532" w:rsidP="00CF7275">
      <w:pPr>
        <w:pStyle w:val="Textodenotaderodap"/>
        <w:ind w:firstLine="0"/>
      </w:pPr>
      <w:r>
        <w:rPr>
          <w:rStyle w:val="Refdenotaderodap"/>
        </w:rPr>
        <w:footnoteRef/>
      </w:r>
      <w:r>
        <w:t xml:space="preserve"> </w:t>
      </w:r>
      <w:r w:rsidRPr="0070155D">
        <w:rPr>
          <w:szCs w:val="16"/>
        </w:rPr>
        <w:t xml:space="preserve">Graduando em [...] pela Fatec </w:t>
      </w:r>
      <w:proofErr w:type="spellStart"/>
      <w:r>
        <w:rPr>
          <w:szCs w:val="16"/>
        </w:rPr>
        <w:t>Dr</w:t>
      </w:r>
      <w:proofErr w:type="spellEnd"/>
      <w:r>
        <w:rPr>
          <w:szCs w:val="16"/>
        </w:rPr>
        <w:t xml:space="preserve"> Thomaz </w:t>
      </w:r>
      <w:proofErr w:type="spellStart"/>
      <w:r>
        <w:rPr>
          <w:szCs w:val="16"/>
        </w:rPr>
        <w:t>Novelino</w:t>
      </w:r>
      <w:proofErr w:type="spellEnd"/>
      <w:r>
        <w:rPr>
          <w:szCs w:val="16"/>
        </w:rPr>
        <w:t xml:space="preserve"> – Franca/SP</w:t>
      </w:r>
      <w:r w:rsidRPr="0070155D">
        <w:rPr>
          <w:szCs w:val="16"/>
        </w:rPr>
        <w:t>.</w:t>
      </w:r>
      <w:r>
        <w:rPr>
          <w:szCs w:val="16"/>
        </w:rPr>
        <w:t xml:space="preserve"> </w:t>
      </w:r>
      <w:r w:rsidRPr="0070155D">
        <w:rPr>
          <w:szCs w:val="16"/>
        </w:rPr>
        <w:t>Endereço eletrônico: [...].</w:t>
      </w:r>
    </w:p>
  </w:footnote>
  <w:footnote w:id="2">
    <w:p w14:paraId="496F07E5" w14:textId="77777777" w:rsidR="00530532" w:rsidRPr="00131254" w:rsidRDefault="00530532" w:rsidP="00CF7275">
      <w:pPr>
        <w:pStyle w:val="Textodenotaderodap"/>
        <w:ind w:firstLine="0"/>
        <w:rPr>
          <w:lang w:val="en-US"/>
        </w:rPr>
      </w:pPr>
      <w:r>
        <w:rPr>
          <w:rStyle w:val="Refdenotaderodap"/>
        </w:rPr>
        <w:footnoteRef/>
      </w:r>
      <w:r>
        <w:t xml:space="preserve"> </w:t>
      </w:r>
      <w:r w:rsidRPr="0070155D">
        <w:rPr>
          <w:szCs w:val="16"/>
        </w:rPr>
        <w:t xml:space="preserve">Graduando em [...] pela Fatec </w:t>
      </w:r>
      <w:proofErr w:type="spellStart"/>
      <w:r>
        <w:rPr>
          <w:szCs w:val="16"/>
        </w:rPr>
        <w:t>Dr</w:t>
      </w:r>
      <w:proofErr w:type="spellEnd"/>
      <w:r>
        <w:rPr>
          <w:szCs w:val="16"/>
        </w:rPr>
        <w:t xml:space="preserve"> Thomaz </w:t>
      </w:r>
      <w:proofErr w:type="spellStart"/>
      <w:r>
        <w:rPr>
          <w:szCs w:val="16"/>
        </w:rPr>
        <w:t>Novelino</w:t>
      </w:r>
      <w:proofErr w:type="spellEnd"/>
      <w:r>
        <w:rPr>
          <w:szCs w:val="16"/>
        </w:rPr>
        <w:t xml:space="preserve"> – Franca/SP</w:t>
      </w:r>
      <w:r w:rsidRPr="0070155D">
        <w:rPr>
          <w:szCs w:val="16"/>
        </w:rPr>
        <w:t>.</w:t>
      </w:r>
      <w:r>
        <w:rPr>
          <w:szCs w:val="16"/>
        </w:rPr>
        <w:t xml:space="preserve"> </w:t>
      </w:r>
      <w:r w:rsidRPr="0070155D">
        <w:rPr>
          <w:szCs w:val="16"/>
        </w:rPr>
        <w:t>Endereço eletrônico: [...].</w:t>
      </w:r>
    </w:p>
  </w:footnote>
  <w:footnote w:id="3">
    <w:p w14:paraId="438EAEB0" w14:textId="77777777" w:rsidR="00530532" w:rsidRPr="00131254" w:rsidRDefault="00530532" w:rsidP="00CF7275">
      <w:pPr>
        <w:pStyle w:val="Textodenotaderodap"/>
        <w:ind w:firstLine="0"/>
        <w:rPr>
          <w:lang w:val="en-US"/>
        </w:rPr>
      </w:pPr>
      <w:r>
        <w:rPr>
          <w:rStyle w:val="Refdenotaderodap"/>
        </w:rPr>
        <w:footnoteRef/>
      </w:r>
      <w:r>
        <w:t xml:space="preserve"> </w:t>
      </w:r>
      <w:r w:rsidRPr="0070155D">
        <w:rPr>
          <w:szCs w:val="16"/>
        </w:rPr>
        <w:t xml:space="preserve">Graduando em [...] pela Fatec </w:t>
      </w:r>
      <w:proofErr w:type="spellStart"/>
      <w:r>
        <w:rPr>
          <w:szCs w:val="16"/>
        </w:rPr>
        <w:t>Dr</w:t>
      </w:r>
      <w:proofErr w:type="spellEnd"/>
      <w:r>
        <w:rPr>
          <w:szCs w:val="16"/>
        </w:rPr>
        <w:t xml:space="preserve"> Thomaz </w:t>
      </w:r>
      <w:proofErr w:type="spellStart"/>
      <w:r>
        <w:rPr>
          <w:szCs w:val="16"/>
        </w:rPr>
        <w:t>Novelino</w:t>
      </w:r>
      <w:proofErr w:type="spellEnd"/>
      <w:r>
        <w:rPr>
          <w:szCs w:val="16"/>
        </w:rPr>
        <w:t xml:space="preserve"> – Franca/SP</w:t>
      </w:r>
      <w:r w:rsidRPr="0070155D">
        <w:rPr>
          <w:szCs w:val="16"/>
        </w:rPr>
        <w:t>.</w:t>
      </w:r>
      <w:r>
        <w:rPr>
          <w:szCs w:val="16"/>
        </w:rPr>
        <w:t xml:space="preserve"> </w:t>
      </w:r>
      <w:r w:rsidRPr="0070155D">
        <w:rPr>
          <w:szCs w:val="16"/>
        </w:rPr>
        <w:t>Endereço eletrônico: [...].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C18BE" w14:textId="77777777" w:rsidR="00530532" w:rsidRDefault="00530532">
    <w:pPr>
      <w:pStyle w:val="Cabealho"/>
      <w:jc w:val="right"/>
    </w:pPr>
  </w:p>
  <w:p w14:paraId="6F9E20BD" w14:textId="77777777" w:rsidR="00530532" w:rsidRDefault="0053053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4059E" w14:textId="77777777" w:rsidR="00530532" w:rsidRDefault="00530532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9</w:t>
    </w:r>
    <w:r>
      <w:fldChar w:fldCharType="end"/>
    </w:r>
  </w:p>
  <w:p w14:paraId="0FF854DE" w14:textId="77777777" w:rsidR="00530532" w:rsidRDefault="0053053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0D441280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4E2805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9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61ABE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387AB1"/>
    <w:multiLevelType w:val="hybridMultilevel"/>
    <w:tmpl w:val="3E8842D6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Bookshelf Symbol 7" w:hAnsi="Bookshelf Symbol 7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Bookshelf Symbol 7" w:hAnsi="Bookshelf Symbol 7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Bookshelf Symbol 7" w:hAnsi="Bookshelf Symbol 7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Bookshelf Symbol 7" w:hAnsi="Bookshelf Symbol 7" w:hint="default"/>
      </w:rPr>
    </w:lvl>
  </w:abstractNum>
  <w:abstractNum w:abstractNumId="12" w15:restartNumberingAfterBreak="0">
    <w:nsid w:val="59FD0FB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4"/>
  </w:num>
  <w:num w:numId="6">
    <w:abstractNumId w:val="5"/>
  </w:num>
  <w:num w:numId="7">
    <w:abstractNumId w:val="0"/>
  </w:num>
  <w:num w:numId="8">
    <w:abstractNumId w:val="9"/>
  </w:num>
  <w:num w:numId="9">
    <w:abstractNumId w:val="13"/>
  </w:num>
  <w:num w:numId="10">
    <w:abstractNumId w:val="8"/>
  </w:num>
  <w:num w:numId="11">
    <w:abstractNumId w:val="11"/>
  </w:num>
  <w:num w:numId="12">
    <w:abstractNumId w:val="10"/>
  </w:num>
  <w:num w:numId="13">
    <w:abstractNumId w:val="7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93"/>
    <w:rsid w:val="00002BAB"/>
    <w:rsid w:val="000037F4"/>
    <w:rsid w:val="00006D7E"/>
    <w:rsid w:val="00020D4C"/>
    <w:rsid w:val="000352E7"/>
    <w:rsid w:val="00043528"/>
    <w:rsid w:val="000475D7"/>
    <w:rsid w:val="00056D5A"/>
    <w:rsid w:val="00060B2E"/>
    <w:rsid w:val="00061666"/>
    <w:rsid w:val="000726F0"/>
    <w:rsid w:val="00076651"/>
    <w:rsid w:val="00080AAE"/>
    <w:rsid w:val="00086163"/>
    <w:rsid w:val="0008752C"/>
    <w:rsid w:val="00093C49"/>
    <w:rsid w:val="000A1072"/>
    <w:rsid w:val="000A1BAF"/>
    <w:rsid w:val="000B3A3A"/>
    <w:rsid w:val="000C5BF7"/>
    <w:rsid w:val="000D2574"/>
    <w:rsid w:val="000D2B28"/>
    <w:rsid w:val="000E7778"/>
    <w:rsid w:val="000F1D0D"/>
    <w:rsid w:val="001027B6"/>
    <w:rsid w:val="00110344"/>
    <w:rsid w:val="001155B1"/>
    <w:rsid w:val="00123BF6"/>
    <w:rsid w:val="00127B33"/>
    <w:rsid w:val="001363C5"/>
    <w:rsid w:val="00136F83"/>
    <w:rsid w:val="001419D2"/>
    <w:rsid w:val="00153062"/>
    <w:rsid w:val="00154EFB"/>
    <w:rsid w:val="00156759"/>
    <w:rsid w:val="00161BF4"/>
    <w:rsid w:val="00167E50"/>
    <w:rsid w:val="00172704"/>
    <w:rsid w:val="00180715"/>
    <w:rsid w:val="001B054B"/>
    <w:rsid w:val="001B66D4"/>
    <w:rsid w:val="001B7153"/>
    <w:rsid w:val="001D25D5"/>
    <w:rsid w:val="001E0837"/>
    <w:rsid w:val="001E1227"/>
    <w:rsid w:val="001E2DD8"/>
    <w:rsid w:val="001E63D5"/>
    <w:rsid w:val="001E7914"/>
    <w:rsid w:val="001F6E92"/>
    <w:rsid w:val="00221861"/>
    <w:rsid w:val="002275AE"/>
    <w:rsid w:val="00227FB5"/>
    <w:rsid w:val="00236D62"/>
    <w:rsid w:val="00240B18"/>
    <w:rsid w:val="00251264"/>
    <w:rsid w:val="00254EE6"/>
    <w:rsid w:val="00262F3B"/>
    <w:rsid w:val="0026777B"/>
    <w:rsid w:val="002717F5"/>
    <w:rsid w:val="00273317"/>
    <w:rsid w:val="00284107"/>
    <w:rsid w:val="0029132C"/>
    <w:rsid w:val="00294508"/>
    <w:rsid w:val="002B6ED8"/>
    <w:rsid w:val="002C0EF1"/>
    <w:rsid w:val="002C1365"/>
    <w:rsid w:val="002C1D39"/>
    <w:rsid w:val="002C4F1D"/>
    <w:rsid w:val="002C6C3E"/>
    <w:rsid w:val="002E5EE0"/>
    <w:rsid w:val="002F03A6"/>
    <w:rsid w:val="002F0C7D"/>
    <w:rsid w:val="002F4140"/>
    <w:rsid w:val="003043E1"/>
    <w:rsid w:val="00305CDB"/>
    <w:rsid w:val="00306EEF"/>
    <w:rsid w:val="003177E9"/>
    <w:rsid w:val="003245FE"/>
    <w:rsid w:val="00325835"/>
    <w:rsid w:val="003447F4"/>
    <w:rsid w:val="00351A43"/>
    <w:rsid w:val="00354965"/>
    <w:rsid w:val="00355852"/>
    <w:rsid w:val="00363A1A"/>
    <w:rsid w:val="003657A7"/>
    <w:rsid w:val="003800AA"/>
    <w:rsid w:val="00394021"/>
    <w:rsid w:val="00394337"/>
    <w:rsid w:val="003A141E"/>
    <w:rsid w:val="003B44AF"/>
    <w:rsid w:val="003B7784"/>
    <w:rsid w:val="003C2E49"/>
    <w:rsid w:val="0040124F"/>
    <w:rsid w:val="00402348"/>
    <w:rsid w:val="00416768"/>
    <w:rsid w:val="004238BD"/>
    <w:rsid w:val="00427593"/>
    <w:rsid w:val="004358CA"/>
    <w:rsid w:val="00436322"/>
    <w:rsid w:val="00436427"/>
    <w:rsid w:val="0044473D"/>
    <w:rsid w:val="00445643"/>
    <w:rsid w:val="00465189"/>
    <w:rsid w:val="004756CA"/>
    <w:rsid w:val="00475763"/>
    <w:rsid w:val="00476CD4"/>
    <w:rsid w:val="00487393"/>
    <w:rsid w:val="00491601"/>
    <w:rsid w:val="00491BD9"/>
    <w:rsid w:val="004D7A7C"/>
    <w:rsid w:val="004E46D3"/>
    <w:rsid w:val="004E6009"/>
    <w:rsid w:val="004F4164"/>
    <w:rsid w:val="0050271E"/>
    <w:rsid w:val="00510FB7"/>
    <w:rsid w:val="005135EA"/>
    <w:rsid w:val="00516635"/>
    <w:rsid w:val="00521763"/>
    <w:rsid w:val="00530532"/>
    <w:rsid w:val="00543A94"/>
    <w:rsid w:val="00553354"/>
    <w:rsid w:val="005571E9"/>
    <w:rsid w:val="00563D12"/>
    <w:rsid w:val="00563DBE"/>
    <w:rsid w:val="005715D5"/>
    <w:rsid w:val="00586740"/>
    <w:rsid w:val="00597416"/>
    <w:rsid w:val="005A0B4C"/>
    <w:rsid w:val="005A6C40"/>
    <w:rsid w:val="005B527A"/>
    <w:rsid w:val="005B58B2"/>
    <w:rsid w:val="005D52EB"/>
    <w:rsid w:val="005D61D4"/>
    <w:rsid w:val="005E5668"/>
    <w:rsid w:val="005F0EE4"/>
    <w:rsid w:val="005F395D"/>
    <w:rsid w:val="005F5BC6"/>
    <w:rsid w:val="00610433"/>
    <w:rsid w:val="00624FDA"/>
    <w:rsid w:val="006340D0"/>
    <w:rsid w:val="006411D2"/>
    <w:rsid w:val="00642356"/>
    <w:rsid w:val="00675635"/>
    <w:rsid w:val="006773E5"/>
    <w:rsid w:val="006858C2"/>
    <w:rsid w:val="006957C4"/>
    <w:rsid w:val="006A2975"/>
    <w:rsid w:val="006A3DB9"/>
    <w:rsid w:val="006A709F"/>
    <w:rsid w:val="006A7985"/>
    <w:rsid w:val="006D3A8C"/>
    <w:rsid w:val="006E2006"/>
    <w:rsid w:val="006F1D6B"/>
    <w:rsid w:val="006F1EEB"/>
    <w:rsid w:val="006F7626"/>
    <w:rsid w:val="00701700"/>
    <w:rsid w:val="00711DBE"/>
    <w:rsid w:val="007123F7"/>
    <w:rsid w:val="00712624"/>
    <w:rsid w:val="00712918"/>
    <w:rsid w:val="00724A7A"/>
    <w:rsid w:val="0072513B"/>
    <w:rsid w:val="007302BC"/>
    <w:rsid w:val="00731ED8"/>
    <w:rsid w:val="007365ED"/>
    <w:rsid w:val="007378BF"/>
    <w:rsid w:val="00747D77"/>
    <w:rsid w:val="00762A53"/>
    <w:rsid w:val="007712DE"/>
    <w:rsid w:val="00776386"/>
    <w:rsid w:val="007774B1"/>
    <w:rsid w:val="00781A50"/>
    <w:rsid w:val="00784270"/>
    <w:rsid w:val="00791C12"/>
    <w:rsid w:val="00793D0A"/>
    <w:rsid w:val="00794773"/>
    <w:rsid w:val="007A74DE"/>
    <w:rsid w:val="007B0A68"/>
    <w:rsid w:val="007E5027"/>
    <w:rsid w:val="007F038A"/>
    <w:rsid w:val="007F5685"/>
    <w:rsid w:val="007F71FA"/>
    <w:rsid w:val="00800839"/>
    <w:rsid w:val="00811962"/>
    <w:rsid w:val="008234EB"/>
    <w:rsid w:val="00824156"/>
    <w:rsid w:val="0083009A"/>
    <w:rsid w:val="00835230"/>
    <w:rsid w:val="0083678F"/>
    <w:rsid w:val="00840257"/>
    <w:rsid w:val="00845DC3"/>
    <w:rsid w:val="008547E0"/>
    <w:rsid w:val="008613BE"/>
    <w:rsid w:val="008637B1"/>
    <w:rsid w:val="00884479"/>
    <w:rsid w:val="00885753"/>
    <w:rsid w:val="008879E9"/>
    <w:rsid w:val="00892B85"/>
    <w:rsid w:val="00894949"/>
    <w:rsid w:val="008B0367"/>
    <w:rsid w:val="008B1E7E"/>
    <w:rsid w:val="008B4059"/>
    <w:rsid w:val="008B4E6F"/>
    <w:rsid w:val="008B5D68"/>
    <w:rsid w:val="008B73F2"/>
    <w:rsid w:val="008B768E"/>
    <w:rsid w:val="008D1828"/>
    <w:rsid w:val="008D290D"/>
    <w:rsid w:val="008D42DD"/>
    <w:rsid w:val="008D5F39"/>
    <w:rsid w:val="008D61C0"/>
    <w:rsid w:val="008E40AA"/>
    <w:rsid w:val="008F4753"/>
    <w:rsid w:val="008F52E2"/>
    <w:rsid w:val="009116B4"/>
    <w:rsid w:val="00924765"/>
    <w:rsid w:val="009301D0"/>
    <w:rsid w:val="00930F91"/>
    <w:rsid w:val="009408DF"/>
    <w:rsid w:val="00945794"/>
    <w:rsid w:val="00945E5E"/>
    <w:rsid w:val="0095587F"/>
    <w:rsid w:val="00971342"/>
    <w:rsid w:val="00981907"/>
    <w:rsid w:val="009829FA"/>
    <w:rsid w:val="0098578D"/>
    <w:rsid w:val="00995ABB"/>
    <w:rsid w:val="009A5295"/>
    <w:rsid w:val="009A543B"/>
    <w:rsid w:val="009B196A"/>
    <w:rsid w:val="009B1E6C"/>
    <w:rsid w:val="009B3E09"/>
    <w:rsid w:val="009B423C"/>
    <w:rsid w:val="009C2B16"/>
    <w:rsid w:val="009C5421"/>
    <w:rsid w:val="009D358A"/>
    <w:rsid w:val="009E0659"/>
    <w:rsid w:val="009E3E49"/>
    <w:rsid w:val="009F114C"/>
    <w:rsid w:val="009F212E"/>
    <w:rsid w:val="009F6CE4"/>
    <w:rsid w:val="009F76E5"/>
    <w:rsid w:val="00A061E4"/>
    <w:rsid w:val="00A31E76"/>
    <w:rsid w:val="00A329B3"/>
    <w:rsid w:val="00A41AB1"/>
    <w:rsid w:val="00A47E87"/>
    <w:rsid w:val="00A52BDA"/>
    <w:rsid w:val="00A67642"/>
    <w:rsid w:val="00A722D4"/>
    <w:rsid w:val="00A73557"/>
    <w:rsid w:val="00A94029"/>
    <w:rsid w:val="00AA1ED0"/>
    <w:rsid w:val="00AA5AB8"/>
    <w:rsid w:val="00AB2651"/>
    <w:rsid w:val="00AB7C70"/>
    <w:rsid w:val="00AC047F"/>
    <w:rsid w:val="00AC1AD7"/>
    <w:rsid w:val="00AC73C7"/>
    <w:rsid w:val="00AD3F10"/>
    <w:rsid w:val="00AF3366"/>
    <w:rsid w:val="00B01591"/>
    <w:rsid w:val="00B035D4"/>
    <w:rsid w:val="00B06FF2"/>
    <w:rsid w:val="00B271DE"/>
    <w:rsid w:val="00B418CC"/>
    <w:rsid w:val="00B55FBA"/>
    <w:rsid w:val="00B61DCE"/>
    <w:rsid w:val="00B80A05"/>
    <w:rsid w:val="00BA057E"/>
    <w:rsid w:val="00BA547D"/>
    <w:rsid w:val="00BB1D48"/>
    <w:rsid w:val="00BB47F5"/>
    <w:rsid w:val="00BB630D"/>
    <w:rsid w:val="00BB74AB"/>
    <w:rsid w:val="00BC32AE"/>
    <w:rsid w:val="00BD099F"/>
    <w:rsid w:val="00BE2EA5"/>
    <w:rsid w:val="00BF1153"/>
    <w:rsid w:val="00BF47AC"/>
    <w:rsid w:val="00C00176"/>
    <w:rsid w:val="00C06367"/>
    <w:rsid w:val="00C138CC"/>
    <w:rsid w:val="00C14500"/>
    <w:rsid w:val="00C23248"/>
    <w:rsid w:val="00C267AC"/>
    <w:rsid w:val="00C408F3"/>
    <w:rsid w:val="00C44A34"/>
    <w:rsid w:val="00C45705"/>
    <w:rsid w:val="00C52C75"/>
    <w:rsid w:val="00C56B2F"/>
    <w:rsid w:val="00C57589"/>
    <w:rsid w:val="00C624C4"/>
    <w:rsid w:val="00C632AC"/>
    <w:rsid w:val="00C725FA"/>
    <w:rsid w:val="00C726FD"/>
    <w:rsid w:val="00C7552D"/>
    <w:rsid w:val="00C77DFD"/>
    <w:rsid w:val="00C902FF"/>
    <w:rsid w:val="00C91201"/>
    <w:rsid w:val="00C9687C"/>
    <w:rsid w:val="00CB35C8"/>
    <w:rsid w:val="00CC39CE"/>
    <w:rsid w:val="00CD33D7"/>
    <w:rsid w:val="00CE01F2"/>
    <w:rsid w:val="00CE098D"/>
    <w:rsid w:val="00CE1739"/>
    <w:rsid w:val="00CE7E76"/>
    <w:rsid w:val="00CF3A74"/>
    <w:rsid w:val="00CF7275"/>
    <w:rsid w:val="00D00548"/>
    <w:rsid w:val="00D00D8B"/>
    <w:rsid w:val="00D03CB4"/>
    <w:rsid w:val="00D11F03"/>
    <w:rsid w:val="00D352BE"/>
    <w:rsid w:val="00D35593"/>
    <w:rsid w:val="00D35B90"/>
    <w:rsid w:val="00D41902"/>
    <w:rsid w:val="00D41F13"/>
    <w:rsid w:val="00D54D39"/>
    <w:rsid w:val="00D6014E"/>
    <w:rsid w:val="00D650BC"/>
    <w:rsid w:val="00D652EF"/>
    <w:rsid w:val="00D747DF"/>
    <w:rsid w:val="00D76A28"/>
    <w:rsid w:val="00D77699"/>
    <w:rsid w:val="00D80F73"/>
    <w:rsid w:val="00D925C7"/>
    <w:rsid w:val="00D930C6"/>
    <w:rsid w:val="00D931F1"/>
    <w:rsid w:val="00DB21E7"/>
    <w:rsid w:val="00DB5C97"/>
    <w:rsid w:val="00DC08A2"/>
    <w:rsid w:val="00DC2D5C"/>
    <w:rsid w:val="00DC3F5A"/>
    <w:rsid w:val="00DC78BF"/>
    <w:rsid w:val="00DD1994"/>
    <w:rsid w:val="00E05374"/>
    <w:rsid w:val="00E204AE"/>
    <w:rsid w:val="00E21D14"/>
    <w:rsid w:val="00E22DCC"/>
    <w:rsid w:val="00E24131"/>
    <w:rsid w:val="00E24589"/>
    <w:rsid w:val="00E2615D"/>
    <w:rsid w:val="00E33B04"/>
    <w:rsid w:val="00E35504"/>
    <w:rsid w:val="00E36F4A"/>
    <w:rsid w:val="00E43904"/>
    <w:rsid w:val="00E44AF0"/>
    <w:rsid w:val="00E51A33"/>
    <w:rsid w:val="00E7605E"/>
    <w:rsid w:val="00E81845"/>
    <w:rsid w:val="00E81CEA"/>
    <w:rsid w:val="00E94CE4"/>
    <w:rsid w:val="00E961F1"/>
    <w:rsid w:val="00EB2E08"/>
    <w:rsid w:val="00EB6413"/>
    <w:rsid w:val="00ED14D9"/>
    <w:rsid w:val="00ED5129"/>
    <w:rsid w:val="00EE1A94"/>
    <w:rsid w:val="00EF06DC"/>
    <w:rsid w:val="00EF2CCA"/>
    <w:rsid w:val="00F02469"/>
    <w:rsid w:val="00F12009"/>
    <w:rsid w:val="00F14DAA"/>
    <w:rsid w:val="00F16347"/>
    <w:rsid w:val="00F16F77"/>
    <w:rsid w:val="00F27753"/>
    <w:rsid w:val="00F32212"/>
    <w:rsid w:val="00F35BFB"/>
    <w:rsid w:val="00F428E6"/>
    <w:rsid w:val="00F526DD"/>
    <w:rsid w:val="00F61496"/>
    <w:rsid w:val="00F65394"/>
    <w:rsid w:val="00F74A9D"/>
    <w:rsid w:val="00F80C0E"/>
    <w:rsid w:val="00F84299"/>
    <w:rsid w:val="00F909A8"/>
    <w:rsid w:val="00F91D5C"/>
    <w:rsid w:val="00F936E0"/>
    <w:rsid w:val="00FA4F03"/>
    <w:rsid w:val="00FB49FD"/>
    <w:rsid w:val="00FB7DDC"/>
    <w:rsid w:val="00FC15D3"/>
    <w:rsid w:val="00FC4767"/>
    <w:rsid w:val="00FD5834"/>
    <w:rsid w:val="00FF2AA9"/>
    <w:rsid w:val="00FF4498"/>
    <w:rsid w:val="00F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E55E3"/>
  <w15:docId w15:val="{EDD3C662-DA01-4559-A143-5E5D8D13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tabs>
        <w:tab w:val="num" w:pos="0"/>
      </w:tabs>
      <w:suppressAutoHyphens/>
      <w:spacing w:before="240" w:after="60" w:line="360" w:lineRule="auto"/>
      <w:ind w:left="720" w:hanging="360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paragraph" w:customStyle="1" w:styleId="western">
    <w:name w:val="western"/>
    <w:basedOn w:val="Normal"/>
    <w:rsid w:val="007378BF"/>
    <w:pPr>
      <w:suppressAutoHyphens w:val="0"/>
      <w:spacing w:before="100" w:beforeAutospacing="1" w:after="142" w:line="276" w:lineRule="auto"/>
      <w:ind w:firstLine="0"/>
      <w:jc w:val="left"/>
    </w:pPr>
    <w:rPr>
      <w:rFonts w:ascii="Times New Roman" w:hAnsi="Times New Roman"/>
      <w:color w:val="00000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1185D-9DD0-48E4-9FA6-619B4DBBF93D}"/>
      </w:docPartPr>
      <w:docPartBody>
        <w:p w:rsidR="00277A3F" w:rsidRDefault="00BA23E6">
          <w:r w:rsidRPr="008B3D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6"/>
    <w:rsid w:val="000C33A2"/>
    <w:rsid w:val="00103C33"/>
    <w:rsid w:val="00171836"/>
    <w:rsid w:val="00245EA7"/>
    <w:rsid w:val="00277A3F"/>
    <w:rsid w:val="003049DD"/>
    <w:rsid w:val="00413466"/>
    <w:rsid w:val="004D205E"/>
    <w:rsid w:val="005D0ACC"/>
    <w:rsid w:val="00632D1E"/>
    <w:rsid w:val="006E0820"/>
    <w:rsid w:val="00701AE9"/>
    <w:rsid w:val="0074603F"/>
    <w:rsid w:val="007B0807"/>
    <w:rsid w:val="00835710"/>
    <w:rsid w:val="00872A30"/>
    <w:rsid w:val="00A73DA8"/>
    <w:rsid w:val="00BA23E6"/>
    <w:rsid w:val="00E03006"/>
    <w:rsid w:val="00EA53A0"/>
    <w:rsid w:val="00F2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27547"/>
    <w:rPr>
      <w:color w:val="808080"/>
    </w:rPr>
  </w:style>
  <w:style w:type="paragraph" w:customStyle="1" w:styleId="604CBB3FDE964DCD91860CD2D53BE03F">
    <w:name w:val="604CBB3FDE964DCD91860CD2D53BE03F"/>
    <w:rsid w:val="00BA23E6"/>
  </w:style>
  <w:style w:type="paragraph" w:customStyle="1" w:styleId="054F6656DDE84E05ACC1A34FA27F4F87">
    <w:name w:val="054F6656DDE84E05ACC1A34FA27F4F87"/>
    <w:rsid w:val="00F275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C5D03-B4A2-47CE-BE49-9F4D55CDF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3277</TotalTime>
  <Pages>1</Pages>
  <Words>2463</Words>
  <Characters>13304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15736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cp:keywords/>
  <dc:description/>
  <cp:lastModifiedBy>Helio barolo</cp:lastModifiedBy>
  <cp:revision>9</cp:revision>
  <cp:lastPrinted>2016-03-17T13:59:00Z</cp:lastPrinted>
  <dcterms:created xsi:type="dcterms:W3CDTF">2019-10-02T22:14:00Z</dcterms:created>
  <dcterms:modified xsi:type="dcterms:W3CDTF">2019-11-06T13:16:00Z</dcterms:modified>
</cp:coreProperties>
</file>